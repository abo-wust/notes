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FF6872" w14:textId="77777777" w:rsidR="00843053" w:rsidRDefault="00843053" w:rsidP="00843053"/>
    <w:p w14:paraId="23569816" w14:textId="77777777" w:rsidR="002F2639" w:rsidRDefault="0060698D">
      <w:pPr>
        <w:jc w:val="center"/>
        <w:rPr>
          <w:rFonts w:ascii="宋体" w:hAnsi="宋体"/>
          <w:sz w:val="44"/>
          <w:szCs w:val="44"/>
        </w:rPr>
      </w:pPr>
      <w:r>
        <w:rPr>
          <w:rFonts w:ascii="宋体" w:hAnsi="宋体" w:hint="eastAsia"/>
          <w:sz w:val="44"/>
          <w:szCs w:val="44"/>
        </w:rPr>
        <w:t>质量体系</w:t>
      </w:r>
    </w:p>
    <w:p w14:paraId="4C154016" w14:textId="77777777" w:rsidR="002F2639" w:rsidRDefault="0060698D">
      <w:pPr>
        <w:jc w:val="center"/>
        <w:rPr>
          <w:rFonts w:ascii="黑体" w:eastAsia="黑体"/>
          <w:sz w:val="52"/>
          <w:szCs w:val="52"/>
        </w:rPr>
      </w:pPr>
      <w:r>
        <w:rPr>
          <w:rFonts w:ascii="黑体" w:eastAsia="黑体" w:hint="eastAsia"/>
          <w:bCs/>
          <w:sz w:val="52"/>
          <w:szCs w:val="52"/>
        </w:rPr>
        <w:t>技术文件</w:t>
      </w:r>
    </w:p>
    <w:p w14:paraId="66485964" w14:textId="77777777" w:rsidR="002F2639" w:rsidRDefault="0060698D" w:rsidP="00EA25A5">
      <w:pPr>
        <w:spacing w:beforeLines="100" w:before="312" w:line="420" w:lineRule="auto"/>
        <w:ind w:firstLineChars="358" w:firstLine="1078"/>
        <w:rPr>
          <w:rFonts w:ascii="宋体" w:hAnsi="宋体"/>
          <w:b/>
          <w:sz w:val="30"/>
          <w:szCs w:val="30"/>
        </w:rPr>
      </w:pPr>
      <w:r>
        <w:rPr>
          <w:rFonts w:hint="eastAsia"/>
          <w:b/>
          <w:bCs/>
          <w:sz w:val="30"/>
          <w:szCs w:val="30"/>
        </w:rPr>
        <w:t>文件名称：</w:t>
      </w:r>
      <w:r>
        <w:rPr>
          <w:rFonts w:ascii="宋体" w:hAnsi="宋体" w:hint="eastAsia"/>
          <w:b/>
          <w:sz w:val="30"/>
          <w:szCs w:val="30"/>
        </w:rPr>
        <w:t>C语言程序编码规范</w:t>
      </w:r>
    </w:p>
    <w:p w14:paraId="009A4386" w14:textId="77777777" w:rsidR="002F2639" w:rsidRDefault="0060698D" w:rsidP="00506507">
      <w:pPr>
        <w:spacing w:line="420" w:lineRule="auto"/>
        <w:ind w:firstLineChars="358" w:firstLine="1078"/>
        <w:rPr>
          <w:sz w:val="30"/>
          <w:szCs w:val="30"/>
        </w:rPr>
      </w:pPr>
      <w:r>
        <w:rPr>
          <w:rFonts w:hint="eastAsia"/>
          <w:b/>
          <w:bCs/>
          <w:sz w:val="30"/>
          <w:szCs w:val="30"/>
        </w:rPr>
        <w:t>文件编号：</w:t>
      </w:r>
      <w:r>
        <w:rPr>
          <w:rFonts w:hint="eastAsia"/>
          <w:bCs/>
          <w:sz w:val="30"/>
          <w:szCs w:val="30"/>
        </w:rPr>
        <w:t>RC-SG-8</w:t>
      </w:r>
      <w:r w:rsidR="0056537B">
        <w:rPr>
          <w:rFonts w:hint="eastAsia"/>
          <w:bCs/>
          <w:sz w:val="30"/>
          <w:szCs w:val="30"/>
        </w:rPr>
        <w:t>4</w:t>
      </w:r>
    </w:p>
    <w:p w14:paraId="391D1843" w14:textId="77777777" w:rsidR="002F2639" w:rsidRDefault="0060698D" w:rsidP="00506507">
      <w:pPr>
        <w:spacing w:line="420" w:lineRule="auto"/>
        <w:ind w:firstLineChars="358" w:firstLine="1078"/>
        <w:rPr>
          <w:b/>
          <w:sz w:val="30"/>
          <w:szCs w:val="30"/>
        </w:rPr>
      </w:pPr>
      <w:r>
        <w:rPr>
          <w:rFonts w:hint="eastAsia"/>
          <w:b/>
          <w:sz w:val="30"/>
          <w:szCs w:val="30"/>
        </w:rPr>
        <w:t>版本号：</w:t>
      </w:r>
      <w:r>
        <w:rPr>
          <w:rFonts w:hint="eastAsia"/>
          <w:sz w:val="30"/>
          <w:szCs w:val="30"/>
        </w:rPr>
        <w:t>A</w:t>
      </w:r>
    </w:p>
    <w:p w14:paraId="2C389F1B" w14:textId="77777777" w:rsidR="002F2639" w:rsidRDefault="0060698D" w:rsidP="00506507">
      <w:pPr>
        <w:spacing w:line="420" w:lineRule="auto"/>
        <w:ind w:firstLineChars="358" w:firstLine="1078"/>
        <w:rPr>
          <w:b/>
          <w:bCs/>
          <w:sz w:val="30"/>
          <w:szCs w:val="30"/>
        </w:rPr>
      </w:pPr>
      <w:r>
        <w:rPr>
          <w:rFonts w:hint="eastAsia"/>
          <w:b/>
          <w:bCs/>
          <w:sz w:val="30"/>
          <w:szCs w:val="30"/>
        </w:rPr>
        <w:t>编制部门：</w:t>
      </w:r>
      <w:r>
        <w:rPr>
          <w:rFonts w:hint="eastAsia"/>
          <w:bCs/>
          <w:sz w:val="30"/>
          <w:szCs w:val="30"/>
        </w:rPr>
        <w:t>运作与质量管理部</w:t>
      </w:r>
    </w:p>
    <w:p w14:paraId="133C88CE" w14:textId="77777777" w:rsidR="002F2639" w:rsidRDefault="002F2639" w:rsidP="00506507">
      <w:pPr>
        <w:spacing w:line="420" w:lineRule="auto"/>
        <w:ind w:firstLineChars="358" w:firstLine="1078"/>
        <w:rPr>
          <w:b/>
          <w:bCs/>
          <w:sz w:val="30"/>
          <w:szCs w:val="30"/>
        </w:rPr>
      </w:pPr>
    </w:p>
    <w:p w14:paraId="145910F1" w14:textId="16F1ADFE" w:rsidR="002F2639" w:rsidRDefault="002F2639" w:rsidP="00EA25A5">
      <w:pPr>
        <w:spacing w:afterLines="50" w:after="156"/>
        <w:ind w:firstLineChars="180" w:firstLine="504"/>
        <w:rPr>
          <w:rFonts w:ascii="宋体" w:hAnsi="宋体"/>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2268"/>
        <w:gridCol w:w="1644"/>
        <w:gridCol w:w="2184"/>
      </w:tblGrid>
      <w:tr w:rsidR="002F2639" w14:paraId="66915ECF" w14:textId="77777777">
        <w:trPr>
          <w:trHeight w:val="737"/>
        </w:trPr>
        <w:tc>
          <w:tcPr>
            <w:tcW w:w="1644" w:type="dxa"/>
            <w:vAlign w:val="center"/>
          </w:tcPr>
          <w:p w14:paraId="37EBB9AE" w14:textId="77777777" w:rsidR="002F2639" w:rsidRDefault="0060698D">
            <w:pPr>
              <w:jc w:val="center"/>
              <w:rPr>
                <w:rFonts w:ascii="宋体" w:hAnsi="宋体"/>
                <w:sz w:val="28"/>
                <w:szCs w:val="28"/>
              </w:rPr>
            </w:pPr>
            <w:r>
              <w:rPr>
                <w:rFonts w:ascii="宋体" w:hAnsi="宋体" w:hint="eastAsia"/>
                <w:sz w:val="28"/>
                <w:szCs w:val="28"/>
              </w:rPr>
              <w:t>会签部门</w:t>
            </w:r>
          </w:p>
        </w:tc>
        <w:tc>
          <w:tcPr>
            <w:tcW w:w="2268" w:type="dxa"/>
            <w:vAlign w:val="center"/>
          </w:tcPr>
          <w:p w14:paraId="693F10AA" w14:textId="77777777" w:rsidR="002F2639" w:rsidRDefault="0060698D">
            <w:pPr>
              <w:jc w:val="center"/>
              <w:rPr>
                <w:rFonts w:ascii="宋体" w:hAnsi="宋体"/>
                <w:sz w:val="28"/>
                <w:szCs w:val="28"/>
              </w:rPr>
            </w:pPr>
            <w:r>
              <w:rPr>
                <w:rFonts w:ascii="宋体" w:hAnsi="宋体" w:hint="eastAsia"/>
                <w:sz w:val="28"/>
                <w:szCs w:val="28"/>
              </w:rPr>
              <w:t>会签人/日期</w:t>
            </w:r>
          </w:p>
        </w:tc>
        <w:tc>
          <w:tcPr>
            <w:tcW w:w="1644" w:type="dxa"/>
            <w:vAlign w:val="center"/>
          </w:tcPr>
          <w:p w14:paraId="336F3C66" w14:textId="77777777" w:rsidR="002F2639" w:rsidRDefault="0060698D">
            <w:pPr>
              <w:jc w:val="center"/>
              <w:rPr>
                <w:rFonts w:ascii="宋体" w:hAnsi="宋体"/>
                <w:sz w:val="28"/>
                <w:szCs w:val="28"/>
              </w:rPr>
            </w:pPr>
            <w:r>
              <w:rPr>
                <w:rFonts w:ascii="宋体" w:hAnsi="宋体" w:hint="eastAsia"/>
                <w:sz w:val="28"/>
                <w:szCs w:val="28"/>
              </w:rPr>
              <w:t>会签部门</w:t>
            </w:r>
          </w:p>
        </w:tc>
        <w:tc>
          <w:tcPr>
            <w:tcW w:w="2184" w:type="dxa"/>
            <w:vAlign w:val="center"/>
          </w:tcPr>
          <w:p w14:paraId="4D6CEB72" w14:textId="77777777" w:rsidR="002F2639" w:rsidRDefault="0060698D">
            <w:pPr>
              <w:jc w:val="center"/>
              <w:rPr>
                <w:rFonts w:ascii="宋体" w:hAnsi="宋体"/>
                <w:sz w:val="28"/>
                <w:szCs w:val="28"/>
              </w:rPr>
            </w:pPr>
            <w:r>
              <w:rPr>
                <w:rFonts w:ascii="宋体" w:hAnsi="宋体" w:hint="eastAsia"/>
                <w:sz w:val="28"/>
                <w:szCs w:val="28"/>
              </w:rPr>
              <w:t>会签人/日期</w:t>
            </w:r>
          </w:p>
        </w:tc>
      </w:tr>
      <w:tr w:rsidR="002F2639" w14:paraId="155E9929" w14:textId="77777777">
        <w:trPr>
          <w:trHeight w:val="567"/>
        </w:trPr>
        <w:tc>
          <w:tcPr>
            <w:tcW w:w="1644" w:type="dxa"/>
            <w:vAlign w:val="center"/>
          </w:tcPr>
          <w:p w14:paraId="71EF28B4" w14:textId="289BE0C7" w:rsidR="002F2639" w:rsidRDefault="002F2639">
            <w:pPr>
              <w:jc w:val="center"/>
              <w:rPr>
                <w:sz w:val="24"/>
              </w:rPr>
            </w:pPr>
          </w:p>
        </w:tc>
        <w:tc>
          <w:tcPr>
            <w:tcW w:w="2268" w:type="dxa"/>
            <w:vAlign w:val="center"/>
          </w:tcPr>
          <w:p w14:paraId="7EF964BE" w14:textId="77777777" w:rsidR="002F2639" w:rsidRDefault="002F2639">
            <w:pPr>
              <w:jc w:val="center"/>
              <w:rPr>
                <w:sz w:val="24"/>
              </w:rPr>
            </w:pPr>
          </w:p>
        </w:tc>
        <w:tc>
          <w:tcPr>
            <w:tcW w:w="1644" w:type="dxa"/>
            <w:vAlign w:val="center"/>
          </w:tcPr>
          <w:p w14:paraId="409AC7D5" w14:textId="253620FA" w:rsidR="002F2639" w:rsidRDefault="002F2639">
            <w:pPr>
              <w:jc w:val="center"/>
              <w:rPr>
                <w:sz w:val="24"/>
              </w:rPr>
            </w:pPr>
          </w:p>
        </w:tc>
        <w:tc>
          <w:tcPr>
            <w:tcW w:w="2184" w:type="dxa"/>
            <w:vAlign w:val="center"/>
          </w:tcPr>
          <w:p w14:paraId="0CF10522" w14:textId="77777777" w:rsidR="002F2639" w:rsidRDefault="002F2639">
            <w:pPr>
              <w:jc w:val="center"/>
              <w:rPr>
                <w:szCs w:val="21"/>
              </w:rPr>
            </w:pPr>
          </w:p>
        </w:tc>
      </w:tr>
      <w:tr w:rsidR="002F2639" w14:paraId="31A41252" w14:textId="77777777">
        <w:trPr>
          <w:trHeight w:val="567"/>
        </w:trPr>
        <w:tc>
          <w:tcPr>
            <w:tcW w:w="1644" w:type="dxa"/>
            <w:vAlign w:val="center"/>
          </w:tcPr>
          <w:p w14:paraId="69266906" w14:textId="61B895BE" w:rsidR="002F2639" w:rsidRDefault="002F2639">
            <w:pPr>
              <w:jc w:val="center"/>
              <w:rPr>
                <w:sz w:val="24"/>
              </w:rPr>
            </w:pPr>
          </w:p>
        </w:tc>
        <w:tc>
          <w:tcPr>
            <w:tcW w:w="2268" w:type="dxa"/>
            <w:vAlign w:val="center"/>
          </w:tcPr>
          <w:p w14:paraId="0197EEB0" w14:textId="77777777" w:rsidR="002F2639" w:rsidRDefault="002F2639">
            <w:pPr>
              <w:jc w:val="center"/>
              <w:rPr>
                <w:sz w:val="24"/>
              </w:rPr>
            </w:pPr>
          </w:p>
        </w:tc>
        <w:tc>
          <w:tcPr>
            <w:tcW w:w="1644" w:type="dxa"/>
            <w:vAlign w:val="center"/>
          </w:tcPr>
          <w:p w14:paraId="3CAC91CE" w14:textId="7F0AF07B" w:rsidR="002F2639" w:rsidRDefault="002F2639">
            <w:pPr>
              <w:jc w:val="center"/>
              <w:rPr>
                <w:sz w:val="24"/>
              </w:rPr>
            </w:pPr>
          </w:p>
        </w:tc>
        <w:tc>
          <w:tcPr>
            <w:tcW w:w="2184" w:type="dxa"/>
            <w:vAlign w:val="center"/>
          </w:tcPr>
          <w:p w14:paraId="43626AB2" w14:textId="77777777" w:rsidR="002F2639" w:rsidRDefault="002F2639">
            <w:pPr>
              <w:jc w:val="center"/>
              <w:rPr>
                <w:szCs w:val="21"/>
              </w:rPr>
            </w:pPr>
          </w:p>
        </w:tc>
      </w:tr>
      <w:tr w:rsidR="002F2639" w14:paraId="5D78CD2C" w14:textId="77777777">
        <w:trPr>
          <w:trHeight w:val="567"/>
        </w:trPr>
        <w:tc>
          <w:tcPr>
            <w:tcW w:w="1644" w:type="dxa"/>
            <w:vAlign w:val="center"/>
          </w:tcPr>
          <w:p w14:paraId="7E5F9D97" w14:textId="01558BFE" w:rsidR="002F2639" w:rsidRDefault="002F2639">
            <w:pPr>
              <w:jc w:val="center"/>
              <w:rPr>
                <w:sz w:val="24"/>
              </w:rPr>
            </w:pPr>
          </w:p>
        </w:tc>
        <w:tc>
          <w:tcPr>
            <w:tcW w:w="2268" w:type="dxa"/>
            <w:vAlign w:val="center"/>
          </w:tcPr>
          <w:p w14:paraId="352DA6D6" w14:textId="77777777" w:rsidR="002F2639" w:rsidRDefault="002F2639">
            <w:pPr>
              <w:jc w:val="center"/>
              <w:rPr>
                <w:sz w:val="24"/>
              </w:rPr>
            </w:pPr>
          </w:p>
        </w:tc>
        <w:tc>
          <w:tcPr>
            <w:tcW w:w="1644" w:type="dxa"/>
            <w:vAlign w:val="center"/>
          </w:tcPr>
          <w:p w14:paraId="336638AF" w14:textId="77777777" w:rsidR="002F2639" w:rsidRDefault="002F2639">
            <w:pPr>
              <w:jc w:val="center"/>
              <w:rPr>
                <w:sz w:val="24"/>
              </w:rPr>
            </w:pPr>
          </w:p>
        </w:tc>
        <w:tc>
          <w:tcPr>
            <w:tcW w:w="2184" w:type="dxa"/>
            <w:vAlign w:val="center"/>
          </w:tcPr>
          <w:p w14:paraId="73995C5A" w14:textId="77777777" w:rsidR="002F2639" w:rsidRDefault="002F2639">
            <w:pPr>
              <w:jc w:val="center"/>
              <w:rPr>
                <w:szCs w:val="21"/>
              </w:rPr>
            </w:pPr>
          </w:p>
        </w:tc>
      </w:tr>
      <w:tr w:rsidR="002F2639" w14:paraId="467C9DEC" w14:textId="77777777">
        <w:trPr>
          <w:trHeight w:val="567"/>
        </w:trPr>
        <w:tc>
          <w:tcPr>
            <w:tcW w:w="1644" w:type="dxa"/>
            <w:vAlign w:val="center"/>
          </w:tcPr>
          <w:p w14:paraId="7E640126" w14:textId="77777777" w:rsidR="002F2639" w:rsidRDefault="002F2639">
            <w:pPr>
              <w:jc w:val="center"/>
              <w:rPr>
                <w:sz w:val="24"/>
              </w:rPr>
            </w:pPr>
          </w:p>
        </w:tc>
        <w:tc>
          <w:tcPr>
            <w:tcW w:w="2268" w:type="dxa"/>
            <w:vAlign w:val="center"/>
          </w:tcPr>
          <w:p w14:paraId="5D8D0BC9" w14:textId="77777777" w:rsidR="002F2639" w:rsidRDefault="002F2639">
            <w:pPr>
              <w:jc w:val="center"/>
              <w:rPr>
                <w:sz w:val="24"/>
              </w:rPr>
            </w:pPr>
          </w:p>
        </w:tc>
        <w:tc>
          <w:tcPr>
            <w:tcW w:w="1644" w:type="dxa"/>
            <w:vAlign w:val="center"/>
          </w:tcPr>
          <w:p w14:paraId="0709F6F7" w14:textId="77777777" w:rsidR="002F2639" w:rsidRDefault="002F2639">
            <w:pPr>
              <w:jc w:val="center"/>
              <w:rPr>
                <w:sz w:val="24"/>
              </w:rPr>
            </w:pPr>
          </w:p>
        </w:tc>
        <w:tc>
          <w:tcPr>
            <w:tcW w:w="2184" w:type="dxa"/>
            <w:vAlign w:val="center"/>
          </w:tcPr>
          <w:p w14:paraId="24540626" w14:textId="77777777" w:rsidR="002F2639" w:rsidRDefault="002F2639">
            <w:pPr>
              <w:jc w:val="center"/>
              <w:rPr>
                <w:szCs w:val="21"/>
              </w:rPr>
            </w:pPr>
          </w:p>
        </w:tc>
      </w:tr>
      <w:tr w:rsidR="002F2639" w14:paraId="26824B61" w14:textId="77777777">
        <w:trPr>
          <w:trHeight w:val="567"/>
        </w:trPr>
        <w:tc>
          <w:tcPr>
            <w:tcW w:w="1644" w:type="dxa"/>
            <w:vAlign w:val="center"/>
          </w:tcPr>
          <w:p w14:paraId="35C33077" w14:textId="77777777" w:rsidR="002F2639" w:rsidRDefault="002F2639">
            <w:pPr>
              <w:jc w:val="center"/>
              <w:rPr>
                <w:sz w:val="24"/>
              </w:rPr>
            </w:pPr>
          </w:p>
        </w:tc>
        <w:tc>
          <w:tcPr>
            <w:tcW w:w="2268" w:type="dxa"/>
            <w:vAlign w:val="center"/>
          </w:tcPr>
          <w:p w14:paraId="1C2714E2" w14:textId="77777777" w:rsidR="002F2639" w:rsidRDefault="002F2639">
            <w:pPr>
              <w:jc w:val="center"/>
              <w:rPr>
                <w:sz w:val="24"/>
              </w:rPr>
            </w:pPr>
          </w:p>
        </w:tc>
        <w:tc>
          <w:tcPr>
            <w:tcW w:w="1644" w:type="dxa"/>
            <w:vAlign w:val="center"/>
          </w:tcPr>
          <w:p w14:paraId="2258D8CD" w14:textId="77777777" w:rsidR="002F2639" w:rsidRDefault="002F2639">
            <w:pPr>
              <w:jc w:val="center"/>
              <w:rPr>
                <w:sz w:val="24"/>
              </w:rPr>
            </w:pPr>
          </w:p>
        </w:tc>
        <w:tc>
          <w:tcPr>
            <w:tcW w:w="2184" w:type="dxa"/>
            <w:vAlign w:val="center"/>
          </w:tcPr>
          <w:p w14:paraId="4581FAE0" w14:textId="77777777" w:rsidR="002F2639" w:rsidRDefault="002F2639">
            <w:pPr>
              <w:jc w:val="center"/>
              <w:rPr>
                <w:szCs w:val="21"/>
              </w:rPr>
            </w:pPr>
          </w:p>
        </w:tc>
      </w:tr>
    </w:tbl>
    <w:p w14:paraId="6F928035" w14:textId="77777777" w:rsidR="002F2639" w:rsidRDefault="0060698D" w:rsidP="00EA25A5">
      <w:pPr>
        <w:tabs>
          <w:tab w:val="left" w:pos="1260"/>
          <w:tab w:val="left" w:pos="4680"/>
          <w:tab w:val="left" w:pos="5580"/>
          <w:tab w:val="left" w:pos="7740"/>
        </w:tabs>
        <w:spacing w:beforeLines="50" w:before="156" w:line="360" w:lineRule="auto"/>
        <w:ind w:firstLineChars="180" w:firstLine="540"/>
        <w:rPr>
          <w:sz w:val="30"/>
          <w:szCs w:val="30"/>
        </w:rPr>
      </w:pPr>
      <w:r>
        <w:rPr>
          <w:rFonts w:hint="eastAsia"/>
          <w:sz w:val="30"/>
          <w:szCs w:val="30"/>
        </w:rPr>
        <w:t>审核：日期：</w:t>
      </w:r>
    </w:p>
    <w:p w14:paraId="624D6564" w14:textId="77777777" w:rsidR="002F2639" w:rsidRDefault="0060698D">
      <w:pPr>
        <w:spacing w:line="360" w:lineRule="auto"/>
        <w:ind w:firstLineChars="180" w:firstLine="540"/>
        <w:rPr>
          <w:sz w:val="30"/>
          <w:szCs w:val="30"/>
        </w:rPr>
      </w:pPr>
      <w:r>
        <w:rPr>
          <w:rFonts w:hint="eastAsia"/>
          <w:sz w:val="30"/>
          <w:szCs w:val="30"/>
        </w:rPr>
        <w:t>批准：日期：</w:t>
      </w:r>
    </w:p>
    <w:p w14:paraId="4E379C26" w14:textId="77777777" w:rsidR="002F2639" w:rsidRDefault="0060698D">
      <w:pPr>
        <w:spacing w:line="360" w:lineRule="auto"/>
        <w:ind w:firstLineChars="180" w:firstLine="540"/>
        <w:rPr>
          <w:sz w:val="30"/>
          <w:szCs w:val="30"/>
        </w:rPr>
      </w:pPr>
      <w:r>
        <w:rPr>
          <w:rFonts w:hint="eastAsia"/>
          <w:sz w:val="30"/>
          <w:szCs w:val="30"/>
        </w:rPr>
        <w:t>分发号：受控标识：</w:t>
      </w:r>
    </w:p>
    <w:p w14:paraId="466E2A15" w14:textId="77777777" w:rsidR="002F2639" w:rsidRDefault="002F2639">
      <w:pPr>
        <w:rPr>
          <w:sz w:val="32"/>
        </w:rPr>
      </w:pPr>
    </w:p>
    <w:p w14:paraId="0B513E06" w14:textId="77777777" w:rsidR="002F2639" w:rsidRDefault="0060698D">
      <w:pPr>
        <w:pStyle w:val="TOC1"/>
        <w:jc w:val="center"/>
        <w:rPr>
          <w:rFonts w:ascii="黑体" w:eastAsia="黑体"/>
          <w:bCs/>
          <w:spacing w:val="18"/>
          <w:sz w:val="48"/>
          <w:szCs w:val="48"/>
        </w:rPr>
      </w:pPr>
      <w:r>
        <w:rPr>
          <w:rFonts w:ascii="黑体" w:eastAsia="黑体" w:hint="eastAsia"/>
          <w:bCs/>
          <w:spacing w:val="18"/>
          <w:sz w:val="48"/>
          <w:szCs w:val="48"/>
        </w:rPr>
        <w:t>瑞斯康达科技发展股份有限公司</w:t>
      </w:r>
    </w:p>
    <w:p w14:paraId="46C53037" w14:textId="77777777" w:rsidR="002F2639" w:rsidRDefault="002F2639">
      <w:pPr>
        <w:sectPr w:rsidR="002F2639">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pgNumType w:start="1"/>
          <w:cols w:space="720"/>
          <w:titlePg/>
          <w:docGrid w:type="lines" w:linePitch="31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
        <w:gridCol w:w="1227"/>
        <w:gridCol w:w="454"/>
        <w:gridCol w:w="1933"/>
        <w:gridCol w:w="1294"/>
        <w:gridCol w:w="518"/>
        <w:gridCol w:w="603"/>
        <w:gridCol w:w="1486"/>
      </w:tblGrid>
      <w:tr w:rsidR="002F2639" w14:paraId="519165DC" w14:textId="77777777" w:rsidTr="00CF2AAF">
        <w:trPr>
          <w:cantSplit/>
          <w:trHeight w:val="397"/>
        </w:trPr>
        <w:tc>
          <w:tcPr>
            <w:tcW w:w="3426" w:type="pct"/>
            <w:gridSpan w:val="5"/>
            <w:vMerge w:val="restart"/>
            <w:tcBorders>
              <w:top w:val="single" w:sz="12" w:space="0" w:color="auto"/>
              <w:left w:val="single" w:sz="12" w:space="0" w:color="auto"/>
              <w:bottom w:val="single" w:sz="6" w:space="0" w:color="auto"/>
              <w:right w:val="single" w:sz="6" w:space="0" w:color="auto"/>
            </w:tcBorders>
            <w:vAlign w:val="center"/>
          </w:tcPr>
          <w:p w14:paraId="15D78520" w14:textId="77777777" w:rsidR="002F2639" w:rsidRDefault="0060698D">
            <w:pPr>
              <w:pStyle w:val="af5"/>
              <w:rPr>
                <w:b/>
                <w:bCs/>
                <w:sz w:val="36"/>
              </w:rPr>
            </w:pPr>
            <w:r>
              <w:rPr>
                <w:rFonts w:hint="eastAsia"/>
                <w:b/>
                <w:bCs/>
                <w:sz w:val="36"/>
              </w:rPr>
              <w:lastRenderedPageBreak/>
              <w:t>瑞斯康达科技发展股份有限公司</w:t>
            </w:r>
          </w:p>
          <w:p w14:paraId="081AD99F" w14:textId="77777777" w:rsidR="002F2639" w:rsidRDefault="0060698D">
            <w:pPr>
              <w:jc w:val="center"/>
              <w:rPr>
                <w:rFonts w:ascii="黑体" w:eastAsia="黑体"/>
                <w:sz w:val="36"/>
                <w:szCs w:val="36"/>
              </w:rPr>
            </w:pPr>
            <w:r>
              <w:rPr>
                <w:rFonts w:ascii="黑体" w:eastAsia="黑体" w:hAnsi="宋体" w:hint="eastAsia"/>
                <w:bCs/>
                <w:sz w:val="36"/>
                <w:szCs w:val="36"/>
              </w:rPr>
              <w:t>文件更改记录</w:t>
            </w:r>
          </w:p>
        </w:tc>
        <w:tc>
          <w:tcPr>
            <w:tcW w:w="677" w:type="pct"/>
            <w:gridSpan w:val="2"/>
            <w:tcBorders>
              <w:top w:val="single" w:sz="12" w:space="0" w:color="auto"/>
              <w:left w:val="single" w:sz="6" w:space="0" w:color="auto"/>
              <w:bottom w:val="single" w:sz="6" w:space="0" w:color="auto"/>
              <w:right w:val="single" w:sz="6" w:space="0" w:color="auto"/>
            </w:tcBorders>
            <w:vAlign w:val="center"/>
          </w:tcPr>
          <w:p w14:paraId="091B56B2" w14:textId="77777777" w:rsidR="002F2639" w:rsidRDefault="0060698D">
            <w:pPr>
              <w:jc w:val="center"/>
            </w:pPr>
            <w:r>
              <w:rPr>
                <w:rFonts w:hint="eastAsia"/>
              </w:rPr>
              <w:t>编号</w:t>
            </w:r>
          </w:p>
        </w:tc>
        <w:tc>
          <w:tcPr>
            <w:tcW w:w="897" w:type="pct"/>
            <w:tcBorders>
              <w:top w:val="single" w:sz="12" w:space="0" w:color="auto"/>
              <w:left w:val="single" w:sz="6" w:space="0" w:color="auto"/>
              <w:bottom w:val="single" w:sz="6" w:space="0" w:color="auto"/>
              <w:right w:val="single" w:sz="12" w:space="0" w:color="auto"/>
            </w:tcBorders>
            <w:vAlign w:val="center"/>
          </w:tcPr>
          <w:p w14:paraId="78D9AB66" w14:textId="77777777" w:rsidR="002F2639" w:rsidRDefault="0060698D">
            <w:pPr>
              <w:jc w:val="center"/>
            </w:pPr>
            <w:r>
              <w:rPr>
                <w:rFonts w:ascii="Arial" w:hAnsi="Arial" w:cs="Arial" w:hint="eastAsia"/>
              </w:rPr>
              <w:t>RC-QP-01-F09</w:t>
            </w:r>
          </w:p>
        </w:tc>
      </w:tr>
      <w:tr w:rsidR="002F2639" w14:paraId="416E5EFA" w14:textId="77777777" w:rsidTr="00CF2AAF">
        <w:trPr>
          <w:cantSplit/>
          <w:trHeight w:val="397"/>
        </w:trPr>
        <w:tc>
          <w:tcPr>
            <w:tcW w:w="3426" w:type="pct"/>
            <w:gridSpan w:val="5"/>
            <w:vMerge/>
            <w:tcBorders>
              <w:top w:val="single" w:sz="6" w:space="0" w:color="auto"/>
              <w:left w:val="single" w:sz="12" w:space="0" w:color="auto"/>
              <w:bottom w:val="single" w:sz="6" w:space="0" w:color="auto"/>
              <w:right w:val="single" w:sz="6" w:space="0" w:color="auto"/>
            </w:tcBorders>
          </w:tcPr>
          <w:p w14:paraId="51FD81DC" w14:textId="77777777" w:rsidR="002F2639" w:rsidRDefault="002F2639"/>
        </w:tc>
        <w:tc>
          <w:tcPr>
            <w:tcW w:w="677" w:type="pct"/>
            <w:gridSpan w:val="2"/>
            <w:tcBorders>
              <w:top w:val="single" w:sz="6" w:space="0" w:color="auto"/>
              <w:left w:val="single" w:sz="6" w:space="0" w:color="auto"/>
              <w:bottom w:val="single" w:sz="6" w:space="0" w:color="auto"/>
              <w:right w:val="single" w:sz="6" w:space="0" w:color="auto"/>
            </w:tcBorders>
            <w:vAlign w:val="center"/>
          </w:tcPr>
          <w:p w14:paraId="056BC611" w14:textId="77777777" w:rsidR="002F2639" w:rsidRDefault="0060698D">
            <w:pPr>
              <w:jc w:val="center"/>
              <w:rPr>
                <w:rFonts w:ascii="黑体" w:eastAsia="黑体"/>
              </w:rPr>
            </w:pPr>
            <w:r>
              <w:rPr>
                <w:rFonts w:hint="eastAsia"/>
              </w:rPr>
              <w:t>版本</w:t>
            </w:r>
            <w:r>
              <w:rPr>
                <w:rFonts w:hint="eastAsia"/>
              </w:rPr>
              <w:t>/</w:t>
            </w:r>
            <w:r>
              <w:rPr>
                <w:rFonts w:hint="eastAsia"/>
              </w:rPr>
              <w:t>更改</w:t>
            </w:r>
          </w:p>
        </w:tc>
        <w:tc>
          <w:tcPr>
            <w:tcW w:w="897" w:type="pct"/>
            <w:tcBorders>
              <w:top w:val="single" w:sz="6" w:space="0" w:color="auto"/>
              <w:left w:val="single" w:sz="6" w:space="0" w:color="auto"/>
              <w:bottom w:val="single" w:sz="6" w:space="0" w:color="auto"/>
              <w:right w:val="single" w:sz="12" w:space="0" w:color="auto"/>
            </w:tcBorders>
            <w:vAlign w:val="center"/>
          </w:tcPr>
          <w:p w14:paraId="129A384B" w14:textId="77777777" w:rsidR="002F2639" w:rsidRDefault="0060698D">
            <w:pPr>
              <w:jc w:val="center"/>
              <w:rPr>
                <w:rFonts w:ascii="黑体" w:eastAsia="黑体"/>
                <w:b/>
              </w:rPr>
            </w:pPr>
            <w:r>
              <w:rPr>
                <w:rFonts w:ascii="黑体" w:eastAsia="黑体" w:hint="eastAsia"/>
                <w:b/>
              </w:rPr>
              <w:t>D/0</w:t>
            </w:r>
          </w:p>
        </w:tc>
      </w:tr>
      <w:tr w:rsidR="002F2639" w14:paraId="66D9F966" w14:textId="77777777" w:rsidTr="00CF2AAF">
        <w:trPr>
          <w:cantSplit/>
          <w:trHeight w:val="397"/>
        </w:trPr>
        <w:tc>
          <w:tcPr>
            <w:tcW w:w="3426" w:type="pct"/>
            <w:gridSpan w:val="5"/>
            <w:vMerge/>
            <w:tcBorders>
              <w:top w:val="single" w:sz="6" w:space="0" w:color="auto"/>
              <w:left w:val="single" w:sz="12" w:space="0" w:color="auto"/>
              <w:bottom w:val="single" w:sz="6" w:space="0" w:color="auto"/>
              <w:right w:val="single" w:sz="6" w:space="0" w:color="auto"/>
            </w:tcBorders>
          </w:tcPr>
          <w:p w14:paraId="423E6C78" w14:textId="77777777" w:rsidR="002F2639" w:rsidRDefault="002F2639"/>
        </w:tc>
        <w:tc>
          <w:tcPr>
            <w:tcW w:w="677" w:type="pct"/>
            <w:gridSpan w:val="2"/>
            <w:tcBorders>
              <w:top w:val="single" w:sz="6" w:space="0" w:color="auto"/>
              <w:left w:val="single" w:sz="6" w:space="0" w:color="auto"/>
              <w:bottom w:val="single" w:sz="6" w:space="0" w:color="auto"/>
              <w:right w:val="single" w:sz="6" w:space="0" w:color="auto"/>
            </w:tcBorders>
            <w:vAlign w:val="center"/>
          </w:tcPr>
          <w:p w14:paraId="6FD414A7" w14:textId="77777777" w:rsidR="002F2639" w:rsidRDefault="0060698D">
            <w:pPr>
              <w:jc w:val="center"/>
            </w:pPr>
            <w:r>
              <w:rPr>
                <w:rFonts w:hint="eastAsia"/>
              </w:rPr>
              <w:t>序号</w:t>
            </w:r>
          </w:p>
        </w:tc>
        <w:tc>
          <w:tcPr>
            <w:tcW w:w="897" w:type="pct"/>
            <w:tcBorders>
              <w:top w:val="single" w:sz="6" w:space="0" w:color="auto"/>
              <w:left w:val="single" w:sz="6" w:space="0" w:color="auto"/>
              <w:bottom w:val="single" w:sz="6" w:space="0" w:color="auto"/>
              <w:right w:val="single" w:sz="12" w:space="0" w:color="auto"/>
            </w:tcBorders>
            <w:vAlign w:val="center"/>
          </w:tcPr>
          <w:p w14:paraId="36293B70" w14:textId="77777777" w:rsidR="002F2639" w:rsidRDefault="002F2639">
            <w:pPr>
              <w:jc w:val="center"/>
            </w:pPr>
          </w:p>
        </w:tc>
      </w:tr>
      <w:tr w:rsidR="002F2639" w14:paraId="566929F2" w14:textId="77777777" w:rsidTr="00CF2AAF">
        <w:trPr>
          <w:trHeight w:val="904"/>
        </w:trPr>
        <w:tc>
          <w:tcPr>
            <w:tcW w:w="1204" w:type="pct"/>
            <w:gridSpan w:val="2"/>
            <w:tcBorders>
              <w:top w:val="single" w:sz="6" w:space="0" w:color="auto"/>
              <w:left w:val="single" w:sz="12" w:space="0" w:color="auto"/>
              <w:bottom w:val="single" w:sz="6" w:space="0" w:color="auto"/>
              <w:right w:val="single" w:sz="6" w:space="0" w:color="auto"/>
            </w:tcBorders>
            <w:vAlign w:val="center"/>
          </w:tcPr>
          <w:p w14:paraId="5341A35B" w14:textId="77777777" w:rsidR="002F2639" w:rsidRDefault="0060698D">
            <w:pPr>
              <w:jc w:val="center"/>
              <w:rPr>
                <w:sz w:val="28"/>
              </w:rPr>
            </w:pPr>
            <w:r>
              <w:rPr>
                <w:rFonts w:hint="eastAsia"/>
                <w:sz w:val="28"/>
              </w:rPr>
              <w:t>文件名称</w:t>
            </w:r>
          </w:p>
        </w:tc>
        <w:tc>
          <w:tcPr>
            <w:tcW w:w="3796" w:type="pct"/>
            <w:gridSpan w:val="6"/>
            <w:tcBorders>
              <w:top w:val="single" w:sz="6" w:space="0" w:color="auto"/>
              <w:left w:val="single" w:sz="6" w:space="0" w:color="auto"/>
              <w:bottom w:val="single" w:sz="6" w:space="0" w:color="auto"/>
              <w:right w:val="single" w:sz="12" w:space="0" w:color="auto"/>
            </w:tcBorders>
            <w:vAlign w:val="center"/>
          </w:tcPr>
          <w:p w14:paraId="1824CA14" w14:textId="77777777" w:rsidR="002F2639" w:rsidRDefault="0060698D">
            <w:pPr>
              <w:ind w:firstLineChars="25" w:firstLine="70"/>
              <w:rPr>
                <w:sz w:val="28"/>
              </w:rPr>
            </w:pPr>
            <w:r>
              <w:rPr>
                <w:rFonts w:hint="eastAsia"/>
                <w:sz w:val="28"/>
              </w:rPr>
              <w:t>C</w:t>
            </w:r>
            <w:r>
              <w:rPr>
                <w:rFonts w:hint="eastAsia"/>
                <w:sz w:val="28"/>
              </w:rPr>
              <w:t>语言程序编码规范</w:t>
            </w:r>
          </w:p>
        </w:tc>
      </w:tr>
      <w:tr w:rsidR="002F2639" w14:paraId="680FA76C"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1B7B0A19" w14:textId="77777777" w:rsidR="002F2639" w:rsidRDefault="0060698D">
            <w:pPr>
              <w:jc w:val="center"/>
              <w:rPr>
                <w:sz w:val="28"/>
              </w:rPr>
            </w:pPr>
            <w:r>
              <w:rPr>
                <w:rFonts w:hint="eastAsia"/>
                <w:sz w:val="28"/>
              </w:rPr>
              <w:t>版本</w:t>
            </w: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5A3F2B1C" w14:textId="77777777" w:rsidR="002F2639" w:rsidRDefault="0060698D">
            <w:pPr>
              <w:jc w:val="center"/>
              <w:rPr>
                <w:sz w:val="28"/>
              </w:rPr>
            </w:pPr>
            <w:r>
              <w:rPr>
                <w:rFonts w:hint="eastAsia"/>
                <w:sz w:val="28"/>
              </w:rPr>
              <w:t>修订内容</w:t>
            </w: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4465BCB2" w14:textId="77777777" w:rsidR="002F2639" w:rsidRDefault="0060698D">
            <w:pPr>
              <w:jc w:val="center"/>
              <w:rPr>
                <w:sz w:val="28"/>
              </w:rPr>
            </w:pPr>
            <w:r>
              <w:rPr>
                <w:rFonts w:hint="eastAsia"/>
                <w:sz w:val="28"/>
              </w:rPr>
              <w:t>更改日期</w:t>
            </w: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0E04C53F" w14:textId="77777777" w:rsidR="002F2639" w:rsidRDefault="0060698D">
            <w:pPr>
              <w:jc w:val="center"/>
              <w:rPr>
                <w:sz w:val="28"/>
              </w:rPr>
            </w:pPr>
            <w:r>
              <w:rPr>
                <w:rFonts w:hint="eastAsia"/>
                <w:sz w:val="28"/>
              </w:rPr>
              <w:t>更改申请号</w:t>
            </w:r>
          </w:p>
        </w:tc>
      </w:tr>
      <w:tr w:rsidR="002F2639" w14:paraId="05008B82"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3B96DA83" w14:textId="77777777" w:rsidR="002F2639" w:rsidRDefault="0060698D">
            <w:pPr>
              <w:rPr>
                <w:sz w:val="24"/>
              </w:rPr>
            </w:pPr>
            <w:r>
              <w:rPr>
                <w:rFonts w:hint="eastAsia"/>
                <w:sz w:val="24"/>
              </w:rPr>
              <w:t>A.00</w:t>
            </w: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2549AC3B" w14:textId="77777777" w:rsidR="002F2639" w:rsidRDefault="0060698D">
            <w:pPr>
              <w:rPr>
                <w:sz w:val="24"/>
              </w:rPr>
            </w:pPr>
            <w:r>
              <w:rPr>
                <w:rFonts w:hint="eastAsia"/>
                <w:sz w:val="24"/>
              </w:rPr>
              <w:t>创建</w:t>
            </w: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166128B4" w14:textId="77777777" w:rsidR="002F2639" w:rsidRDefault="00290F4B" w:rsidP="00290F4B">
            <w:pPr>
              <w:rPr>
                <w:sz w:val="24"/>
              </w:rPr>
            </w:pPr>
            <w:r>
              <w:rPr>
                <w:rFonts w:hint="eastAsia"/>
                <w:sz w:val="24"/>
              </w:rPr>
              <w:t>2012-07</w:t>
            </w:r>
            <w:r w:rsidR="0060698D">
              <w:rPr>
                <w:rFonts w:hint="eastAsia"/>
                <w:sz w:val="24"/>
              </w:rPr>
              <w:t>-</w:t>
            </w:r>
            <w:r>
              <w:rPr>
                <w:rFonts w:hint="eastAsia"/>
                <w:sz w:val="24"/>
              </w:rPr>
              <w:t>1</w:t>
            </w:r>
            <w:r w:rsidR="00205A23">
              <w:rPr>
                <w:rFonts w:hint="eastAsia"/>
                <w:sz w:val="24"/>
              </w:rPr>
              <w:t>1</w:t>
            </w: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28634FFE" w14:textId="77777777" w:rsidR="002F2639" w:rsidRDefault="002F2639" w:rsidP="00EA25A5">
            <w:pPr>
              <w:spacing w:beforeLines="50" w:before="156" w:afterLines="50" w:after="156"/>
              <w:jc w:val="center"/>
              <w:rPr>
                <w:sz w:val="28"/>
              </w:rPr>
            </w:pPr>
          </w:p>
        </w:tc>
      </w:tr>
      <w:tr w:rsidR="002F2639" w14:paraId="50A3D50D"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00F4B19A" w14:textId="77777777" w:rsidR="002F2639" w:rsidRDefault="00324541">
            <w:pPr>
              <w:rPr>
                <w:sz w:val="24"/>
              </w:rPr>
            </w:pPr>
            <w:r>
              <w:rPr>
                <w:rFonts w:hint="eastAsia"/>
                <w:sz w:val="24"/>
              </w:rPr>
              <w:t>A.01</w:t>
            </w: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464E1D56" w14:textId="77777777" w:rsidR="002F2639" w:rsidRDefault="00324541">
            <w:pPr>
              <w:rPr>
                <w:sz w:val="24"/>
              </w:rPr>
            </w:pPr>
            <w:r>
              <w:rPr>
                <w:rFonts w:hint="eastAsia"/>
                <w:sz w:val="24"/>
              </w:rPr>
              <w:t>1</w:t>
            </w:r>
            <w:r>
              <w:rPr>
                <w:rFonts w:hint="eastAsia"/>
                <w:sz w:val="24"/>
              </w:rPr>
              <w:t>、</w:t>
            </w:r>
            <w:r w:rsidR="00A753CB">
              <w:rPr>
                <w:rFonts w:hint="eastAsia"/>
                <w:sz w:val="24"/>
              </w:rPr>
              <w:t>修该部分规则</w:t>
            </w:r>
            <w:r w:rsidR="00531B5A">
              <w:rPr>
                <w:rFonts w:hint="eastAsia"/>
                <w:sz w:val="24"/>
              </w:rPr>
              <w:t>；</w:t>
            </w:r>
          </w:p>
          <w:p w14:paraId="3DC85585" w14:textId="77777777" w:rsidR="00324541" w:rsidRDefault="00324541" w:rsidP="00A753CB">
            <w:pPr>
              <w:rPr>
                <w:sz w:val="24"/>
              </w:rPr>
            </w:pPr>
            <w:r>
              <w:rPr>
                <w:rFonts w:hint="eastAsia"/>
                <w:sz w:val="24"/>
              </w:rPr>
              <w:t>2</w:t>
            </w:r>
            <w:r>
              <w:rPr>
                <w:rFonts w:hint="eastAsia"/>
                <w:sz w:val="24"/>
              </w:rPr>
              <w:t>、</w:t>
            </w:r>
            <w:r w:rsidR="00531B5A">
              <w:rPr>
                <w:rFonts w:hint="eastAsia"/>
                <w:sz w:val="24"/>
              </w:rPr>
              <w:t>修改</w:t>
            </w:r>
            <w:r>
              <w:rPr>
                <w:rFonts w:hint="eastAsia"/>
                <w:sz w:val="24"/>
              </w:rPr>
              <w:t>版权显示方式；</w:t>
            </w: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49859620" w14:textId="77777777" w:rsidR="002F2639" w:rsidRDefault="00A753CB">
            <w:pPr>
              <w:rPr>
                <w:sz w:val="24"/>
              </w:rPr>
            </w:pPr>
            <w:r>
              <w:rPr>
                <w:sz w:val="24"/>
              </w:rPr>
              <w:t>2014-04-22</w:t>
            </w: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24DD160E" w14:textId="77777777" w:rsidR="002F2639" w:rsidRDefault="002F2639">
            <w:pPr>
              <w:rPr>
                <w:sz w:val="24"/>
              </w:rPr>
            </w:pPr>
          </w:p>
        </w:tc>
      </w:tr>
      <w:tr w:rsidR="002F2639" w14:paraId="238CD339"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383135E1" w14:textId="77777777" w:rsidR="002F2639" w:rsidRDefault="007A4836">
            <w:pPr>
              <w:rPr>
                <w:sz w:val="24"/>
              </w:rPr>
            </w:pPr>
            <w:r>
              <w:rPr>
                <w:rFonts w:hint="eastAsia"/>
                <w:sz w:val="24"/>
              </w:rPr>
              <w:t>A.02</w:t>
            </w: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52ECD0A1" w14:textId="77777777" w:rsidR="002F2639" w:rsidRDefault="007A4836">
            <w:pPr>
              <w:rPr>
                <w:sz w:val="24"/>
              </w:rPr>
            </w:pPr>
            <w:r>
              <w:rPr>
                <w:rFonts w:hint="eastAsia"/>
                <w:sz w:val="24"/>
              </w:rPr>
              <w:t xml:space="preserve">1. </w:t>
            </w:r>
            <w:r>
              <w:rPr>
                <w:rFonts w:hint="eastAsia"/>
                <w:sz w:val="24"/>
              </w:rPr>
              <w:t>强调规则必须遵守</w:t>
            </w: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620C8CCC" w14:textId="77777777" w:rsidR="002F2639" w:rsidRDefault="007A4836">
            <w:pPr>
              <w:rPr>
                <w:sz w:val="24"/>
              </w:rPr>
            </w:pPr>
            <w:r>
              <w:rPr>
                <w:sz w:val="24"/>
              </w:rPr>
              <w:t>2015-6-18</w:t>
            </w: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168265EC" w14:textId="77777777" w:rsidR="002F2639" w:rsidRDefault="002F2639">
            <w:pPr>
              <w:rPr>
                <w:sz w:val="24"/>
              </w:rPr>
            </w:pPr>
          </w:p>
        </w:tc>
      </w:tr>
      <w:tr w:rsidR="002F2639" w14:paraId="0EACBCC3"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6C8FE5EE" w14:textId="77777777" w:rsidR="002F2639" w:rsidRDefault="002F2639">
            <w:pPr>
              <w:rPr>
                <w:sz w:val="24"/>
              </w:rPr>
            </w:pP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6774CC73" w14:textId="77777777" w:rsidR="002F2639" w:rsidRDefault="002F2639">
            <w:pP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06D454B0" w14:textId="77777777" w:rsidR="002F2639" w:rsidRDefault="002F2639">
            <w:pP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1AC18F8C" w14:textId="77777777" w:rsidR="002F2639" w:rsidRDefault="002F2639">
            <w:pPr>
              <w:rPr>
                <w:sz w:val="24"/>
              </w:rPr>
            </w:pPr>
          </w:p>
        </w:tc>
      </w:tr>
      <w:tr w:rsidR="002F2639" w14:paraId="3A502161"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13D24295" w14:textId="77777777" w:rsidR="002F2639" w:rsidRDefault="002F2639">
            <w:pPr>
              <w:rPr>
                <w:sz w:val="24"/>
              </w:rPr>
            </w:pP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04511B62" w14:textId="77777777" w:rsidR="002F2639" w:rsidRDefault="002F2639">
            <w:pP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36943C7E" w14:textId="77777777" w:rsidR="002F2639" w:rsidRDefault="002F2639">
            <w:pP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6FE188F5" w14:textId="77777777" w:rsidR="002F2639" w:rsidRDefault="002F2639">
            <w:pPr>
              <w:rPr>
                <w:sz w:val="24"/>
              </w:rPr>
            </w:pPr>
          </w:p>
        </w:tc>
      </w:tr>
      <w:tr w:rsidR="002F2639" w14:paraId="0F0F595C"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2F1D622D" w14:textId="77777777" w:rsidR="002F2639" w:rsidRDefault="002F2639">
            <w:pPr>
              <w:rPr>
                <w:sz w:val="24"/>
              </w:rPr>
            </w:pP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154C2D52" w14:textId="77777777" w:rsidR="002F2639" w:rsidRDefault="002F2639">
            <w:pP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26735584" w14:textId="77777777" w:rsidR="002F2639" w:rsidRDefault="002F2639">
            <w:pP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31A481AB" w14:textId="77777777" w:rsidR="002F2639" w:rsidRDefault="002F2639">
            <w:pPr>
              <w:rPr>
                <w:sz w:val="24"/>
              </w:rPr>
            </w:pPr>
          </w:p>
        </w:tc>
      </w:tr>
      <w:tr w:rsidR="002F2639" w14:paraId="30687BC1"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5AE3E8E6" w14:textId="77777777" w:rsidR="002F2639" w:rsidRDefault="002F2639">
            <w:pPr>
              <w:rPr>
                <w:sz w:val="24"/>
              </w:rPr>
            </w:pP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746AAE85" w14:textId="77777777" w:rsidR="002F2639" w:rsidRDefault="002F2639">
            <w:pP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3BB624E5" w14:textId="77777777" w:rsidR="002F2639" w:rsidRDefault="002F2639">
            <w:pP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55B23357" w14:textId="77777777" w:rsidR="002F2639" w:rsidRDefault="002F2639">
            <w:pPr>
              <w:rPr>
                <w:sz w:val="24"/>
              </w:rPr>
            </w:pPr>
          </w:p>
        </w:tc>
      </w:tr>
      <w:tr w:rsidR="002F2639" w14:paraId="7BF497EE" w14:textId="77777777" w:rsidTr="00CF2AAF">
        <w:trPr>
          <w:trHeight w:val="737"/>
        </w:trPr>
        <w:tc>
          <w:tcPr>
            <w:tcW w:w="463" w:type="pct"/>
            <w:tcBorders>
              <w:top w:val="single" w:sz="6" w:space="0" w:color="auto"/>
              <w:left w:val="single" w:sz="12" w:space="0" w:color="auto"/>
              <w:bottom w:val="single" w:sz="6" w:space="0" w:color="auto"/>
              <w:right w:val="single" w:sz="6" w:space="0" w:color="auto"/>
            </w:tcBorders>
            <w:vAlign w:val="center"/>
          </w:tcPr>
          <w:p w14:paraId="33606B36" w14:textId="77777777" w:rsidR="002F2639" w:rsidRDefault="002F2639">
            <w:pPr>
              <w:rPr>
                <w:sz w:val="24"/>
              </w:rPr>
            </w:pPr>
          </w:p>
        </w:tc>
        <w:tc>
          <w:tcPr>
            <w:tcW w:w="2182" w:type="pct"/>
            <w:gridSpan w:val="3"/>
            <w:tcBorders>
              <w:top w:val="single" w:sz="6" w:space="0" w:color="auto"/>
              <w:left w:val="single" w:sz="6" w:space="0" w:color="auto"/>
              <w:bottom w:val="single" w:sz="6" w:space="0" w:color="auto"/>
              <w:right w:val="single" w:sz="6" w:space="0" w:color="auto"/>
            </w:tcBorders>
            <w:vAlign w:val="center"/>
          </w:tcPr>
          <w:p w14:paraId="14FDD721" w14:textId="77777777" w:rsidR="002F2639" w:rsidRDefault="002F2639">
            <w:pP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6932BEAA" w14:textId="77777777" w:rsidR="002F2639" w:rsidRDefault="002F2639">
            <w:pP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5AC96A01" w14:textId="77777777" w:rsidR="002F2639" w:rsidRDefault="002F2639">
            <w:pPr>
              <w:rPr>
                <w:sz w:val="24"/>
              </w:rPr>
            </w:pPr>
          </w:p>
        </w:tc>
      </w:tr>
      <w:tr w:rsidR="002F2639" w14:paraId="526B7A5E" w14:textId="77777777" w:rsidTr="00CF2AAF">
        <w:trPr>
          <w:trHeight w:val="754"/>
        </w:trPr>
        <w:tc>
          <w:tcPr>
            <w:tcW w:w="463" w:type="pct"/>
            <w:vMerge w:val="restart"/>
            <w:tcBorders>
              <w:top w:val="single" w:sz="6" w:space="0" w:color="auto"/>
              <w:left w:val="single" w:sz="12" w:space="0" w:color="auto"/>
              <w:right w:val="single" w:sz="6" w:space="0" w:color="auto"/>
            </w:tcBorders>
            <w:vAlign w:val="center"/>
          </w:tcPr>
          <w:p w14:paraId="7175710E" w14:textId="77777777" w:rsidR="002F2639" w:rsidRDefault="0060698D">
            <w:pPr>
              <w:jc w:val="center"/>
              <w:rPr>
                <w:sz w:val="24"/>
              </w:rPr>
            </w:pPr>
            <w:r>
              <w:rPr>
                <w:rFonts w:hint="eastAsia"/>
                <w:sz w:val="24"/>
              </w:rPr>
              <w:t>分</w:t>
            </w:r>
          </w:p>
          <w:p w14:paraId="417F1FFF" w14:textId="77777777" w:rsidR="002F2639" w:rsidRDefault="0060698D">
            <w:pPr>
              <w:jc w:val="center"/>
              <w:rPr>
                <w:sz w:val="24"/>
              </w:rPr>
            </w:pPr>
            <w:r>
              <w:rPr>
                <w:rFonts w:hint="eastAsia"/>
                <w:sz w:val="24"/>
              </w:rPr>
              <w:t>发</w:t>
            </w:r>
          </w:p>
          <w:p w14:paraId="44FB417E" w14:textId="77777777" w:rsidR="002F2639" w:rsidRDefault="0060698D">
            <w:pPr>
              <w:jc w:val="center"/>
              <w:rPr>
                <w:sz w:val="24"/>
              </w:rPr>
            </w:pPr>
            <w:r>
              <w:rPr>
                <w:rFonts w:hint="eastAsia"/>
                <w:sz w:val="24"/>
              </w:rPr>
              <w:t>范</w:t>
            </w:r>
          </w:p>
          <w:p w14:paraId="760C6007" w14:textId="77777777" w:rsidR="002F2639" w:rsidRDefault="0060698D">
            <w:pPr>
              <w:jc w:val="center"/>
              <w:rPr>
                <w:sz w:val="24"/>
              </w:rPr>
            </w:pPr>
            <w:r>
              <w:rPr>
                <w:rFonts w:hint="eastAsia"/>
                <w:sz w:val="24"/>
              </w:rPr>
              <w:t>围</w:t>
            </w:r>
          </w:p>
        </w:tc>
        <w:tc>
          <w:tcPr>
            <w:tcW w:w="1015" w:type="pct"/>
            <w:gridSpan w:val="2"/>
            <w:tcBorders>
              <w:top w:val="single" w:sz="6" w:space="0" w:color="auto"/>
              <w:left w:val="single" w:sz="6" w:space="0" w:color="auto"/>
              <w:bottom w:val="single" w:sz="6" w:space="0" w:color="auto"/>
              <w:right w:val="single" w:sz="6" w:space="0" w:color="auto"/>
            </w:tcBorders>
            <w:vAlign w:val="center"/>
          </w:tcPr>
          <w:p w14:paraId="53CCE3E7" w14:textId="77777777" w:rsidR="002F2639" w:rsidRDefault="0060698D">
            <w:pPr>
              <w:pStyle w:val="aff5"/>
              <w:spacing w:before="0" w:after="0"/>
              <w:rPr>
                <w:rFonts w:ascii="宋体" w:hAnsi="宋体"/>
                <w:sz w:val="28"/>
                <w:szCs w:val="28"/>
              </w:rPr>
            </w:pPr>
            <w:r>
              <w:rPr>
                <w:rFonts w:ascii="宋体" w:hAnsi="宋体" w:hint="eastAsia"/>
                <w:sz w:val="28"/>
                <w:szCs w:val="28"/>
              </w:rPr>
              <w:t>05-研发中心</w:t>
            </w:r>
          </w:p>
        </w:tc>
        <w:tc>
          <w:tcPr>
            <w:tcW w:w="1167" w:type="pct"/>
            <w:tcBorders>
              <w:top w:val="single" w:sz="6" w:space="0" w:color="auto"/>
              <w:left w:val="single" w:sz="6" w:space="0" w:color="auto"/>
              <w:bottom w:val="single" w:sz="6" w:space="0" w:color="auto"/>
              <w:right w:val="single" w:sz="6" w:space="0" w:color="auto"/>
            </w:tcBorders>
            <w:vAlign w:val="center"/>
          </w:tcPr>
          <w:p w14:paraId="764FFC64" w14:textId="77777777" w:rsidR="002F2639" w:rsidRDefault="002F2639">
            <w:pPr>
              <w:pStyle w:val="aff5"/>
              <w:spacing w:before="0" w:after="0"/>
              <w:rPr>
                <w:rFonts w:ascii="宋体" w:hAnsi="宋体"/>
                <w:sz w:val="28"/>
                <w:szCs w:val="28"/>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7592829C" w14:textId="77777777" w:rsidR="002F2639" w:rsidRDefault="002F2639">
            <w:pPr>
              <w:pStyle w:val="aff5"/>
              <w:spacing w:before="0" w:after="0"/>
              <w:rPr>
                <w:rFonts w:ascii="宋体" w:hAnsi="宋体"/>
                <w:sz w:val="28"/>
                <w:szCs w:val="28"/>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10A9854C" w14:textId="77777777" w:rsidR="002F2639" w:rsidRDefault="002F2639">
            <w:pPr>
              <w:pStyle w:val="aff5"/>
              <w:spacing w:before="0" w:after="0"/>
              <w:rPr>
                <w:rFonts w:ascii="宋体" w:hAnsi="宋体"/>
                <w:sz w:val="28"/>
                <w:szCs w:val="28"/>
              </w:rPr>
            </w:pPr>
          </w:p>
        </w:tc>
      </w:tr>
      <w:tr w:rsidR="002F2639" w14:paraId="0F1CC1E8" w14:textId="77777777" w:rsidTr="00CF2AAF">
        <w:trPr>
          <w:trHeight w:val="753"/>
        </w:trPr>
        <w:tc>
          <w:tcPr>
            <w:tcW w:w="463" w:type="pct"/>
            <w:vMerge/>
            <w:tcBorders>
              <w:left w:val="single" w:sz="12" w:space="0" w:color="auto"/>
              <w:right w:val="single" w:sz="6" w:space="0" w:color="auto"/>
            </w:tcBorders>
            <w:vAlign w:val="center"/>
          </w:tcPr>
          <w:p w14:paraId="0042461D" w14:textId="77777777" w:rsidR="002F2639" w:rsidRDefault="002F2639">
            <w:pPr>
              <w:jc w:val="center"/>
              <w:rPr>
                <w:sz w:val="24"/>
              </w:rPr>
            </w:pPr>
          </w:p>
        </w:tc>
        <w:tc>
          <w:tcPr>
            <w:tcW w:w="1015" w:type="pct"/>
            <w:gridSpan w:val="2"/>
            <w:tcBorders>
              <w:top w:val="single" w:sz="6" w:space="0" w:color="auto"/>
              <w:left w:val="single" w:sz="6" w:space="0" w:color="auto"/>
              <w:bottom w:val="single" w:sz="6" w:space="0" w:color="auto"/>
              <w:right w:val="single" w:sz="6" w:space="0" w:color="auto"/>
            </w:tcBorders>
            <w:vAlign w:val="center"/>
          </w:tcPr>
          <w:p w14:paraId="09887179" w14:textId="77777777" w:rsidR="002F2639" w:rsidRDefault="002F2639">
            <w:pPr>
              <w:pStyle w:val="aff5"/>
              <w:spacing w:before="0" w:after="0"/>
              <w:rPr>
                <w:rFonts w:ascii="宋体" w:hAnsi="宋体"/>
                <w:sz w:val="28"/>
                <w:szCs w:val="28"/>
              </w:rPr>
            </w:pPr>
          </w:p>
        </w:tc>
        <w:tc>
          <w:tcPr>
            <w:tcW w:w="1167" w:type="pct"/>
            <w:tcBorders>
              <w:top w:val="single" w:sz="6" w:space="0" w:color="auto"/>
              <w:left w:val="single" w:sz="6" w:space="0" w:color="auto"/>
              <w:bottom w:val="single" w:sz="6" w:space="0" w:color="auto"/>
              <w:right w:val="single" w:sz="6" w:space="0" w:color="auto"/>
            </w:tcBorders>
            <w:vAlign w:val="center"/>
          </w:tcPr>
          <w:p w14:paraId="5275E581" w14:textId="77777777" w:rsidR="002F2639" w:rsidRDefault="002F2639">
            <w:pPr>
              <w:pStyle w:val="aff5"/>
              <w:spacing w:before="0" w:after="0"/>
              <w:rPr>
                <w:rFonts w:ascii="宋体" w:hAnsi="宋体"/>
                <w:sz w:val="28"/>
                <w:szCs w:val="28"/>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0FF27713" w14:textId="77777777" w:rsidR="002F2639" w:rsidRDefault="002F2639">
            <w:pPr>
              <w:pStyle w:val="aff5"/>
              <w:spacing w:before="0" w:after="0"/>
              <w:rPr>
                <w:rFonts w:ascii="宋体" w:hAnsi="宋体"/>
                <w:sz w:val="28"/>
                <w:szCs w:val="28"/>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63CEC9B3" w14:textId="77777777" w:rsidR="002F2639" w:rsidRDefault="002F2639">
            <w:pPr>
              <w:pStyle w:val="aff5"/>
              <w:spacing w:before="0" w:after="0"/>
              <w:rPr>
                <w:rFonts w:ascii="宋体" w:hAnsi="宋体"/>
                <w:sz w:val="28"/>
                <w:szCs w:val="28"/>
              </w:rPr>
            </w:pPr>
          </w:p>
        </w:tc>
      </w:tr>
      <w:tr w:rsidR="002F2639" w14:paraId="29D367FB" w14:textId="77777777" w:rsidTr="00CF2AAF">
        <w:trPr>
          <w:trHeight w:val="753"/>
        </w:trPr>
        <w:tc>
          <w:tcPr>
            <w:tcW w:w="463" w:type="pct"/>
            <w:vMerge/>
            <w:tcBorders>
              <w:left w:val="single" w:sz="12" w:space="0" w:color="auto"/>
              <w:right w:val="single" w:sz="6" w:space="0" w:color="auto"/>
            </w:tcBorders>
            <w:vAlign w:val="center"/>
          </w:tcPr>
          <w:p w14:paraId="5D4787A5" w14:textId="77777777" w:rsidR="002F2639" w:rsidRDefault="002F2639">
            <w:pPr>
              <w:jc w:val="center"/>
              <w:rPr>
                <w:sz w:val="24"/>
              </w:rPr>
            </w:pPr>
          </w:p>
        </w:tc>
        <w:tc>
          <w:tcPr>
            <w:tcW w:w="1015" w:type="pct"/>
            <w:gridSpan w:val="2"/>
            <w:tcBorders>
              <w:top w:val="single" w:sz="6" w:space="0" w:color="auto"/>
              <w:left w:val="single" w:sz="6" w:space="0" w:color="auto"/>
              <w:bottom w:val="single" w:sz="6" w:space="0" w:color="auto"/>
              <w:right w:val="single" w:sz="6" w:space="0" w:color="auto"/>
            </w:tcBorders>
            <w:vAlign w:val="center"/>
          </w:tcPr>
          <w:p w14:paraId="1C2B9EC8" w14:textId="77777777" w:rsidR="002F2639" w:rsidRDefault="002F2639">
            <w:pPr>
              <w:pStyle w:val="aff5"/>
              <w:spacing w:before="0" w:after="0"/>
              <w:jc w:val="center"/>
              <w:rPr>
                <w:sz w:val="24"/>
              </w:rPr>
            </w:pPr>
          </w:p>
        </w:tc>
        <w:tc>
          <w:tcPr>
            <w:tcW w:w="1167" w:type="pct"/>
            <w:tcBorders>
              <w:top w:val="single" w:sz="6" w:space="0" w:color="auto"/>
              <w:left w:val="single" w:sz="6" w:space="0" w:color="auto"/>
              <w:bottom w:val="single" w:sz="6" w:space="0" w:color="auto"/>
              <w:right w:val="single" w:sz="6" w:space="0" w:color="auto"/>
            </w:tcBorders>
            <w:vAlign w:val="center"/>
          </w:tcPr>
          <w:p w14:paraId="50773054" w14:textId="77777777" w:rsidR="002F2639" w:rsidRDefault="002F2639">
            <w:pPr>
              <w:pStyle w:val="aff5"/>
              <w:spacing w:before="0" w:after="0"/>
              <w:jc w:val="center"/>
              <w:rPr>
                <w:sz w:val="24"/>
              </w:rPr>
            </w:pPr>
          </w:p>
        </w:tc>
        <w:tc>
          <w:tcPr>
            <w:tcW w:w="1094" w:type="pct"/>
            <w:gridSpan w:val="2"/>
            <w:tcBorders>
              <w:top w:val="single" w:sz="6" w:space="0" w:color="auto"/>
              <w:left w:val="single" w:sz="6" w:space="0" w:color="auto"/>
              <w:bottom w:val="single" w:sz="6" w:space="0" w:color="auto"/>
              <w:right w:val="single" w:sz="6" w:space="0" w:color="auto"/>
            </w:tcBorders>
            <w:vAlign w:val="center"/>
          </w:tcPr>
          <w:p w14:paraId="0785DFE9" w14:textId="77777777" w:rsidR="002F2639" w:rsidRDefault="002F2639">
            <w:pPr>
              <w:pStyle w:val="aff5"/>
              <w:spacing w:before="0" w:after="0"/>
              <w:jc w:val="center"/>
              <w:rPr>
                <w:sz w:val="24"/>
              </w:rPr>
            </w:pPr>
          </w:p>
        </w:tc>
        <w:tc>
          <w:tcPr>
            <w:tcW w:w="1261" w:type="pct"/>
            <w:gridSpan w:val="2"/>
            <w:tcBorders>
              <w:top w:val="single" w:sz="6" w:space="0" w:color="auto"/>
              <w:left w:val="single" w:sz="6" w:space="0" w:color="auto"/>
              <w:bottom w:val="single" w:sz="6" w:space="0" w:color="auto"/>
              <w:right w:val="single" w:sz="12" w:space="0" w:color="auto"/>
            </w:tcBorders>
            <w:vAlign w:val="center"/>
          </w:tcPr>
          <w:p w14:paraId="35EB9582" w14:textId="77777777" w:rsidR="002F2639" w:rsidRDefault="002F2639">
            <w:pPr>
              <w:pStyle w:val="aff5"/>
              <w:spacing w:before="0" w:after="0"/>
              <w:jc w:val="center"/>
              <w:rPr>
                <w:sz w:val="24"/>
              </w:rPr>
            </w:pPr>
          </w:p>
        </w:tc>
      </w:tr>
    </w:tbl>
    <w:p w14:paraId="2E48D42A" w14:textId="77777777" w:rsidR="002F2639" w:rsidRDefault="002F2639">
      <w:pPr>
        <w:sectPr w:rsidR="002F2639">
          <w:headerReference w:type="default" r:id="rId14"/>
          <w:footerReference w:type="default" r:id="rId15"/>
          <w:headerReference w:type="first" r:id="rId16"/>
          <w:footerReference w:type="first" r:id="rId17"/>
          <w:pgSz w:w="11906" w:h="16838"/>
          <w:pgMar w:top="1134" w:right="1797" w:bottom="1440" w:left="1797" w:header="851" w:footer="992" w:gutter="0"/>
          <w:pgNumType w:fmt="upperRoman" w:start="1"/>
          <w:cols w:space="720"/>
          <w:titlePg/>
          <w:docGrid w:type="lines" w:linePitch="312"/>
        </w:sectPr>
      </w:pPr>
    </w:p>
    <w:p w14:paraId="3B0009C7" w14:textId="77777777" w:rsidR="002F2639" w:rsidRDefault="0060698D">
      <w:pPr>
        <w:jc w:val="center"/>
        <w:rPr>
          <w:rFonts w:ascii="Arial" w:hAnsi="Arial" w:cs="Arial"/>
          <w:b/>
          <w:sz w:val="28"/>
        </w:rPr>
      </w:pPr>
      <w:r>
        <w:rPr>
          <w:rFonts w:ascii="Arial" w:hAnsi="Arial" w:cs="Arial" w:hint="eastAsia"/>
          <w:b/>
          <w:sz w:val="28"/>
        </w:rPr>
        <w:lastRenderedPageBreak/>
        <w:t>目录</w:t>
      </w:r>
    </w:p>
    <w:p w14:paraId="0B83EBD1" w14:textId="77777777" w:rsidR="00C70F9A" w:rsidRDefault="00B402DD">
      <w:pPr>
        <w:pStyle w:val="TOC1"/>
        <w:tabs>
          <w:tab w:val="left" w:pos="420"/>
          <w:tab w:val="right" w:leader="dot" w:pos="8302"/>
        </w:tabs>
        <w:rPr>
          <w:rFonts w:asciiTheme="minorHAnsi" w:eastAsiaTheme="minorEastAsia" w:hAnsiTheme="minorHAnsi" w:cstheme="minorBidi"/>
          <w:b w:val="0"/>
          <w:caps w:val="0"/>
          <w:noProof/>
          <w:sz w:val="21"/>
          <w:szCs w:val="22"/>
        </w:rPr>
      </w:pPr>
      <w:r>
        <w:rPr>
          <w:rFonts w:ascii="Arial" w:hAnsi="Arial" w:cs="Arial"/>
          <w:b w:val="0"/>
          <w:caps w:val="0"/>
        </w:rPr>
        <w:fldChar w:fldCharType="begin"/>
      </w:r>
      <w:r w:rsidR="0060698D">
        <w:rPr>
          <w:rFonts w:ascii="Arial" w:hAnsi="Arial" w:cs="Arial"/>
          <w:b w:val="0"/>
          <w:caps w:val="0"/>
        </w:rPr>
        <w:instrText xml:space="preserve"> TOC \o "1-2" </w:instrText>
      </w:r>
      <w:r>
        <w:rPr>
          <w:rFonts w:ascii="Arial" w:hAnsi="Arial" w:cs="Arial"/>
          <w:b w:val="0"/>
          <w:caps w:val="0"/>
        </w:rPr>
        <w:fldChar w:fldCharType="separate"/>
      </w:r>
      <w:r w:rsidR="00C70F9A" w:rsidRPr="00286120">
        <w:rPr>
          <w:noProof/>
        </w:rPr>
        <w:t>1</w:t>
      </w:r>
      <w:r w:rsidR="00C70F9A">
        <w:rPr>
          <w:rFonts w:asciiTheme="minorHAnsi" w:eastAsiaTheme="minorEastAsia" w:hAnsiTheme="minorHAnsi" w:cstheme="minorBidi"/>
          <w:b w:val="0"/>
          <w:caps w:val="0"/>
          <w:noProof/>
          <w:sz w:val="21"/>
          <w:szCs w:val="22"/>
        </w:rPr>
        <w:tab/>
      </w:r>
      <w:r w:rsidR="00C70F9A">
        <w:rPr>
          <w:rFonts w:hint="eastAsia"/>
          <w:noProof/>
        </w:rPr>
        <w:t>引言</w:t>
      </w:r>
      <w:r w:rsidR="00C70F9A">
        <w:rPr>
          <w:noProof/>
        </w:rPr>
        <w:tab/>
      </w:r>
      <w:r>
        <w:rPr>
          <w:noProof/>
        </w:rPr>
        <w:fldChar w:fldCharType="begin"/>
      </w:r>
      <w:r w:rsidR="00C70F9A">
        <w:rPr>
          <w:noProof/>
        </w:rPr>
        <w:instrText xml:space="preserve"> PAGEREF _Toc385837682 \h </w:instrText>
      </w:r>
      <w:r>
        <w:rPr>
          <w:noProof/>
        </w:rPr>
      </w:r>
      <w:r>
        <w:rPr>
          <w:noProof/>
        </w:rPr>
        <w:fldChar w:fldCharType="separate"/>
      </w:r>
      <w:r w:rsidR="00C70F9A">
        <w:rPr>
          <w:noProof/>
        </w:rPr>
        <w:t>1</w:t>
      </w:r>
      <w:r>
        <w:rPr>
          <w:noProof/>
        </w:rPr>
        <w:fldChar w:fldCharType="end"/>
      </w:r>
    </w:p>
    <w:p w14:paraId="5EFA6034"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1.1</w:t>
      </w:r>
      <w:r>
        <w:rPr>
          <w:rFonts w:asciiTheme="minorHAnsi" w:eastAsiaTheme="minorEastAsia" w:hAnsiTheme="minorHAnsi" w:cstheme="minorBidi"/>
          <w:smallCaps w:val="0"/>
          <w:noProof/>
          <w:sz w:val="21"/>
          <w:szCs w:val="22"/>
        </w:rPr>
        <w:tab/>
      </w:r>
      <w:r w:rsidRPr="00286120">
        <w:rPr>
          <w:rFonts w:hint="eastAsia"/>
          <w:b/>
          <w:noProof/>
        </w:rPr>
        <w:t>目的</w:t>
      </w:r>
      <w:r>
        <w:rPr>
          <w:noProof/>
        </w:rPr>
        <w:tab/>
      </w:r>
      <w:r w:rsidR="00B402DD">
        <w:rPr>
          <w:noProof/>
        </w:rPr>
        <w:fldChar w:fldCharType="begin"/>
      </w:r>
      <w:r>
        <w:rPr>
          <w:noProof/>
        </w:rPr>
        <w:instrText xml:space="preserve"> PAGEREF _Toc385837683 \h </w:instrText>
      </w:r>
      <w:r w:rsidR="00B402DD">
        <w:rPr>
          <w:noProof/>
        </w:rPr>
      </w:r>
      <w:r w:rsidR="00B402DD">
        <w:rPr>
          <w:noProof/>
        </w:rPr>
        <w:fldChar w:fldCharType="separate"/>
      </w:r>
      <w:r>
        <w:rPr>
          <w:noProof/>
        </w:rPr>
        <w:t>1</w:t>
      </w:r>
      <w:r w:rsidR="00B402DD">
        <w:rPr>
          <w:noProof/>
        </w:rPr>
        <w:fldChar w:fldCharType="end"/>
      </w:r>
    </w:p>
    <w:p w14:paraId="46499C55"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1.2</w:t>
      </w:r>
      <w:r>
        <w:rPr>
          <w:rFonts w:asciiTheme="minorHAnsi" w:eastAsiaTheme="minorEastAsia" w:hAnsiTheme="minorHAnsi" w:cstheme="minorBidi"/>
          <w:smallCaps w:val="0"/>
          <w:noProof/>
          <w:sz w:val="21"/>
          <w:szCs w:val="22"/>
        </w:rPr>
        <w:tab/>
      </w:r>
      <w:r w:rsidRPr="00286120">
        <w:rPr>
          <w:rFonts w:hint="eastAsia"/>
          <w:b/>
          <w:noProof/>
        </w:rPr>
        <w:t>一致性</w:t>
      </w:r>
      <w:r>
        <w:rPr>
          <w:noProof/>
        </w:rPr>
        <w:tab/>
      </w:r>
      <w:r w:rsidR="00B402DD">
        <w:rPr>
          <w:noProof/>
        </w:rPr>
        <w:fldChar w:fldCharType="begin"/>
      </w:r>
      <w:r>
        <w:rPr>
          <w:noProof/>
        </w:rPr>
        <w:instrText xml:space="preserve"> PAGEREF _Toc385837684 \h </w:instrText>
      </w:r>
      <w:r w:rsidR="00B402DD">
        <w:rPr>
          <w:noProof/>
        </w:rPr>
      </w:r>
      <w:r w:rsidR="00B402DD">
        <w:rPr>
          <w:noProof/>
        </w:rPr>
        <w:fldChar w:fldCharType="separate"/>
      </w:r>
      <w:r>
        <w:rPr>
          <w:noProof/>
        </w:rPr>
        <w:t>1</w:t>
      </w:r>
      <w:r w:rsidR="00B402DD">
        <w:rPr>
          <w:noProof/>
        </w:rPr>
        <w:fldChar w:fldCharType="end"/>
      </w:r>
    </w:p>
    <w:p w14:paraId="10FF42DF"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w:t>
      </w:r>
      <w:r>
        <w:rPr>
          <w:rFonts w:asciiTheme="minorHAnsi" w:eastAsiaTheme="minorEastAsia" w:hAnsiTheme="minorHAnsi" w:cstheme="minorBidi"/>
          <w:smallCaps w:val="0"/>
          <w:noProof/>
          <w:sz w:val="21"/>
          <w:szCs w:val="22"/>
        </w:rPr>
        <w:tab/>
      </w:r>
      <w:r w:rsidRPr="00286120">
        <w:rPr>
          <w:rFonts w:hint="eastAsia"/>
          <w:b/>
          <w:noProof/>
        </w:rPr>
        <w:t>术语</w:t>
      </w:r>
      <w:r>
        <w:rPr>
          <w:noProof/>
        </w:rPr>
        <w:tab/>
      </w:r>
      <w:r w:rsidR="00B402DD">
        <w:rPr>
          <w:noProof/>
        </w:rPr>
        <w:fldChar w:fldCharType="begin"/>
      </w:r>
      <w:r>
        <w:rPr>
          <w:noProof/>
        </w:rPr>
        <w:instrText xml:space="preserve"> PAGEREF _Toc385837685 \h </w:instrText>
      </w:r>
      <w:r w:rsidR="00B402DD">
        <w:rPr>
          <w:noProof/>
        </w:rPr>
      </w:r>
      <w:r w:rsidR="00B402DD">
        <w:rPr>
          <w:noProof/>
        </w:rPr>
        <w:fldChar w:fldCharType="separate"/>
      </w:r>
      <w:r>
        <w:rPr>
          <w:noProof/>
        </w:rPr>
        <w:t>2</w:t>
      </w:r>
      <w:r w:rsidR="00B402DD">
        <w:rPr>
          <w:noProof/>
        </w:rPr>
        <w:fldChar w:fldCharType="end"/>
      </w:r>
    </w:p>
    <w:p w14:paraId="2BB51E42"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2</w:t>
      </w:r>
      <w:r>
        <w:rPr>
          <w:rFonts w:asciiTheme="minorHAnsi" w:eastAsiaTheme="minorEastAsia" w:hAnsiTheme="minorHAnsi" w:cstheme="minorBidi"/>
          <w:b w:val="0"/>
          <w:caps w:val="0"/>
          <w:noProof/>
          <w:sz w:val="21"/>
          <w:szCs w:val="22"/>
        </w:rPr>
        <w:tab/>
      </w:r>
      <w:r>
        <w:rPr>
          <w:rFonts w:hint="eastAsia"/>
          <w:noProof/>
        </w:rPr>
        <w:t>文件目录</w:t>
      </w:r>
      <w:r>
        <w:rPr>
          <w:noProof/>
        </w:rPr>
        <w:tab/>
      </w:r>
      <w:r w:rsidR="00B402DD">
        <w:rPr>
          <w:noProof/>
        </w:rPr>
        <w:fldChar w:fldCharType="begin"/>
      </w:r>
      <w:r>
        <w:rPr>
          <w:noProof/>
        </w:rPr>
        <w:instrText xml:space="preserve"> PAGEREF _Toc385837686 \h </w:instrText>
      </w:r>
      <w:r w:rsidR="00B402DD">
        <w:rPr>
          <w:noProof/>
        </w:rPr>
      </w:r>
      <w:r w:rsidR="00B402DD">
        <w:rPr>
          <w:noProof/>
        </w:rPr>
        <w:fldChar w:fldCharType="separate"/>
      </w:r>
      <w:r>
        <w:rPr>
          <w:noProof/>
        </w:rPr>
        <w:t>2</w:t>
      </w:r>
      <w:r w:rsidR="00B402DD">
        <w:rPr>
          <w:noProof/>
        </w:rPr>
        <w:fldChar w:fldCharType="end"/>
      </w:r>
    </w:p>
    <w:p w14:paraId="5E569B1F"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3</w:t>
      </w:r>
      <w:r>
        <w:rPr>
          <w:rFonts w:asciiTheme="minorHAnsi" w:eastAsiaTheme="minorEastAsia" w:hAnsiTheme="minorHAnsi" w:cstheme="minorBidi"/>
          <w:b w:val="0"/>
          <w:caps w:val="0"/>
          <w:noProof/>
          <w:sz w:val="21"/>
          <w:szCs w:val="22"/>
        </w:rPr>
        <w:tab/>
      </w:r>
      <w:r>
        <w:rPr>
          <w:rFonts w:hint="eastAsia"/>
          <w:noProof/>
        </w:rPr>
        <w:t>文件结构</w:t>
      </w:r>
      <w:r>
        <w:rPr>
          <w:noProof/>
        </w:rPr>
        <w:tab/>
      </w:r>
      <w:r w:rsidR="00B402DD">
        <w:rPr>
          <w:noProof/>
        </w:rPr>
        <w:fldChar w:fldCharType="begin"/>
      </w:r>
      <w:r>
        <w:rPr>
          <w:noProof/>
        </w:rPr>
        <w:instrText xml:space="preserve"> PAGEREF _Toc385837687 \h </w:instrText>
      </w:r>
      <w:r w:rsidR="00B402DD">
        <w:rPr>
          <w:noProof/>
        </w:rPr>
      </w:r>
      <w:r w:rsidR="00B402DD">
        <w:rPr>
          <w:noProof/>
        </w:rPr>
        <w:fldChar w:fldCharType="separate"/>
      </w:r>
      <w:r>
        <w:rPr>
          <w:noProof/>
        </w:rPr>
        <w:t>2</w:t>
      </w:r>
      <w:r w:rsidR="00B402DD">
        <w:rPr>
          <w:noProof/>
        </w:rPr>
        <w:fldChar w:fldCharType="end"/>
      </w:r>
    </w:p>
    <w:p w14:paraId="3B89E99A"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3.1</w:t>
      </w:r>
      <w:r>
        <w:rPr>
          <w:rFonts w:asciiTheme="minorHAnsi" w:eastAsiaTheme="minorEastAsia" w:hAnsiTheme="minorHAnsi" w:cstheme="minorBidi"/>
          <w:smallCaps w:val="0"/>
          <w:noProof/>
          <w:sz w:val="21"/>
          <w:szCs w:val="22"/>
        </w:rPr>
        <w:tab/>
      </w:r>
      <w:r w:rsidRPr="00286120">
        <w:rPr>
          <w:rFonts w:hint="eastAsia"/>
          <w:b/>
          <w:noProof/>
        </w:rPr>
        <w:t>版权和版本的声明</w:t>
      </w:r>
      <w:r>
        <w:rPr>
          <w:noProof/>
        </w:rPr>
        <w:tab/>
      </w:r>
      <w:r w:rsidR="00B402DD">
        <w:rPr>
          <w:noProof/>
        </w:rPr>
        <w:fldChar w:fldCharType="begin"/>
      </w:r>
      <w:r>
        <w:rPr>
          <w:noProof/>
        </w:rPr>
        <w:instrText xml:space="preserve"> PAGEREF _Toc385837688 \h </w:instrText>
      </w:r>
      <w:r w:rsidR="00B402DD">
        <w:rPr>
          <w:noProof/>
        </w:rPr>
      </w:r>
      <w:r w:rsidR="00B402DD">
        <w:rPr>
          <w:noProof/>
        </w:rPr>
        <w:fldChar w:fldCharType="separate"/>
      </w:r>
      <w:r>
        <w:rPr>
          <w:noProof/>
        </w:rPr>
        <w:t>3</w:t>
      </w:r>
      <w:r w:rsidR="00B402DD">
        <w:rPr>
          <w:noProof/>
        </w:rPr>
        <w:fldChar w:fldCharType="end"/>
      </w:r>
    </w:p>
    <w:p w14:paraId="34D37DA8"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3.2</w:t>
      </w:r>
      <w:r>
        <w:rPr>
          <w:rFonts w:asciiTheme="minorHAnsi" w:eastAsiaTheme="minorEastAsia" w:hAnsiTheme="minorHAnsi" w:cstheme="minorBidi"/>
          <w:smallCaps w:val="0"/>
          <w:noProof/>
          <w:sz w:val="21"/>
          <w:szCs w:val="22"/>
        </w:rPr>
        <w:tab/>
      </w:r>
      <w:r w:rsidRPr="00286120">
        <w:rPr>
          <w:rFonts w:hint="eastAsia"/>
          <w:b/>
          <w:noProof/>
        </w:rPr>
        <w:t>头文件的结构</w:t>
      </w:r>
      <w:r>
        <w:rPr>
          <w:noProof/>
        </w:rPr>
        <w:tab/>
      </w:r>
      <w:r w:rsidR="00B402DD">
        <w:rPr>
          <w:noProof/>
        </w:rPr>
        <w:fldChar w:fldCharType="begin"/>
      </w:r>
      <w:r>
        <w:rPr>
          <w:noProof/>
        </w:rPr>
        <w:instrText xml:space="preserve"> PAGEREF _Toc385837689 \h </w:instrText>
      </w:r>
      <w:r w:rsidR="00B402DD">
        <w:rPr>
          <w:noProof/>
        </w:rPr>
      </w:r>
      <w:r w:rsidR="00B402DD">
        <w:rPr>
          <w:noProof/>
        </w:rPr>
        <w:fldChar w:fldCharType="separate"/>
      </w:r>
      <w:r>
        <w:rPr>
          <w:noProof/>
        </w:rPr>
        <w:t>4</w:t>
      </w:r>
      <w:r w:rsidR="00B402DD">
        <w:rPr>
          <w:noProof/>
        </w:rPr>
        <w:fldChar w:fldCharType="end"/>
      </w:r>
    </w:p>
    <w:p w14:paraId="30885F2A"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3.3</w:t>
      </w:r>
      <w:r>
        <w:rPr>
          <w:rFonts w:asciiTheme="minorHAnsi" w:eastAsiaTheme="minorEastAsia" w:hAnsiTheme="minorHAnsi" w:cstheme="minorBidi"/>
          <w:smallCaps w:val="0"/>
          <w:noProof/>
          <w:sz w:val="21"/>
          <w:szCs w:val="22"/>
        </w:rPr>
        <w:tab/>
      </w:r>
      <w:r w:rsidRPr="00286120">
        <w:rPr>
          <w:rFonts w:hint="eastAsia"/>
          <w:b/>
          <w:noProof/>
        </w:rPr>
        <w:t>源文件的结构</w:t>
      </w:r>
      <w:r>
        <w:rPr>
          <w:noProof/>
        </w:rPr>
        <w:tab/>
      </w:r>
      <w:r w:rsidR="00B402DD">
        <w:rPr>
          <w:noProof/>
        </w:rPr>
        <w:fldChar w:fldCharType="begin"/>
      </w:r>
      <w:r>
        <w:rPr>
          <w:noProof/>
        </w:rPr>
        <w:instrText xml:space="preserve"> PAGEREF _Toc385837690 \h </w:instrText>
      </w:r>
      <w:r w:rsidR="00B402DD">
        <w:rPr>
          <w:noProof/>
        </w:rPr>
      </w:r>
      <w:r w:rsidR="00B402DD">
        <w:rPr>
          <w:noProof/>
        </w:rPr>
        <w:fldChar w:fldCharType="separate"/>
      </w:r>
      <w:r>
        <w:rPr>
          <w:noProof/>
        </w:rPr>
        <w:t>4</w:t>
      </w:r>
      <w:r w:rsidR="00B402DD">
        <w:rPr>
          <w:noProof/>
        </w:rPr>
        <w:fldChar w:fldCharType="end"/>
      </w:r>
    </w:p>
    <w:p w14:paraId="7AB78C85"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3.4</w:t>
      </w:r>
      <w:r>
        <w:rPr>
          <w:rFonts w:asciiTheme="minorHAnsi" w:eastAsiaTheme="minorEastAsia" w:hAnsiTheme="minorHAnsi" w:cstheme="minorBidi"/>
          <w:smallCaps w:val="0"/>
          <w:noProof/>
          <w:sz w:val="21"/>
          <w:szCs w:val="22"/>
        </w:rPr>
        <w:tab/>
      </w:r>
      <w:r w:rsidRPr="00286120">
        <w:rPr>
          <w:rFonts w:hint="eastAsia"/>
          <w:b/>
          <w:noProof/>
        </w:rPr>
        <w:t>对第三方软件的修改记录</w:t>
      </w:r>
      <w:r>
        <w:rPr>
          <w:noProof/>
        </w:rPr>
        <w:tab/>
      </w:r>
      <w:r w:rsidR="00B402DD">
        <w:rPr>
          <w:noProof/>
        </w:rPr>
        <w:fldChar w:fldCharType="begin"/>
      </w:r>
      <w:r>
        <w:rPr>
          <w:noProof/>
        </w:rPr>
        <w:instrText xml:space="preserve"> PAGEREF _Toc385837691 \h </w:instrText>
      </w:r>
      <w:r w:rsidR="00B402DD">
        <w:rPr>
          <w:noProof/>
        </w:rPr>
      </w:r>
      <w:r w:rsidR="00B402DD">
        <w:rPr>
          <w:noProof/>
        </w:rPr>
        <w:fldChar w:fldCharType="separate"/>
      </w:r>
      <w:r>
        <w:rPr>
          <w:noProof/>
        </w:rPr>
        <w:t>5</w:t>
      </w:r>
      <w:r w:rsidR="00B402DD">
        <w:rPr>
          <w:noProof/>
        </w:rPr>
        <w:fldChar w:fldCharType="end"/>
      </w:r>
    </w:p>
    <w:p w14:paraId="6E96C858"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4</w:t>
      </w:r>
      <w:r>
        <w:rPr>
          <w:rFonts w:asciiTheme="minorHAnsi" w:eastAsiaTheme="minorEastAsia" w:hAnsiTheme="minorHAnsi" w:cstheme="minorBidi"/>
          <w:b w:val="0"/>
          <w:caps w:val="0"/>
          <w:noProof/>
          <w:sz w:val="21"/>
          <w:szCs w:val="22"/>
        </w:rPr>
        <w:tab/>
      </w:r>
      <w:r>
        <w:rPr>
          <w:rFonts w:hint="eastAsia"/>
          <w:noProof/>
        </w:rPr>
        <w:t>程序版式</w:t>
      </w:r>
      <w:r>
        <w:rPr>
          <w:noProof/>
        </w:rPr>
        <w:tab/>
      </w:r>
      <w:r w:rsidR="00B402DD">
        <w:rPr>
          <w:noProof/>
        </w:rPr>
        <w:fldChar w:fldCharType="begin"/>
      </w:r>
      <w:r>
        <w:rPr>
          <w:noProof/>
        </w:rPr>
        <w:instrText xml:space="preserve"> PAGEREF _Toc385837692 \h </w:instrText>
      </w:r>
      <w:r w:rsidR="00B402DD">
        <w:rPr>
          <w:noProof/>
        </w:rPr>
      </w:r>
      <w:r w:rsidR="00B402DD">
        <w:rPr>
          <w:noProof/>
        </w:rPr>
        <w:fldChar w:fldCharType="separate"/>
      </w:r>
      <w:r>
        <w:rPr>
          <w:noProof/>
        </w:rPr>
        <w:t>6</w:t>
      </w:r>
      <w:r w:rsidR="00B402DD">
        <w:rPr>
          <w:noProof/>
        </w:rPr>
        <w:fldChar w:fldCharType="end"/>
      </w:r>
    </w:p>
    <w:p w14:paraId="2990C5E4"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4.1</w:t>
      </w:r>
      <w:r>
        <w:rPr>
          <w:rFonts w:asciiTheme="minorHAnsi" w:eastAsiaTheme="minorEastAsia" w:hAnsiTheme="minorHAnsi" w:cstheme="minorBidi"/>
          <w:smallCaps w:val="0"/>
          <w:noProof/>
          <w:sz w:val="21"/>
          <w:szCs w:val="22"/>
        </w:rPr>
        <w:tab/>
      </w:r>
      <w:r w:rsidRPr="00286120">
        <w:rPr>
          <w:rFonts w:hint="eastAsia"/>
          <w:b/>
          <w:noProof/>
        </w:rPr>
        <w:t>空行</w:t>
      </w:r>
      <w:r>
        <w:rPr>
          <w:noProof/>
        </w:rPr>
        <w:tab/>
      </w:r>
      <w:r w:rsidR="00B402DD">
        <w:rPr>
          <w:noProof/>
        </w:rPr>
        <w:fldChar w:fldCharType="begin"/>
      </w:r>
      <w:r>
        <w:rPr>
          <w:noProof/>
        </w:rPr>
        <w:instrText xml:space="preserve"> PAGEREF _Toc385837693 \h </w:instrText>
      </w:r>
      <w:r w:rsidR="00B402DD">
        <w:rPr>
          <w:noProof/>
        </w:rPr>
      </w:r>
      <w:r w:rsidR="00B402DD">
        <w:rPr>
          <w:noProof/>
        </w:rPr>
        <w:fldChar w:fldCharType="separate"/>
      </w:r>
      <w:r>
        <w:rPr>
          <w:noProof/>
        </w:rPr>
        <w:t>6</w:t>
      </w:r>
      <w:r w:rsidR="00B402DD">
        <w:rPr>
          <w:noProof/>
        </w:rPr>
        <w:fldChar w:fldCharType="end"/>
      </w:r>
    </w:p>
    <w:p w14:paraId="3204814A"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4.2</w:t>
      </w:r>
      <w:r>
        <w:rPr>
          <w:rFonts w:asciiTheme="minorHAnsi" w:eastAsiaTheme="minorEastAsia" w:hAnsiTheme="minorHAnsi" w:cstheme="minorBidi"/>
          <w:smallCaps w:val="0"/>
          <w:noProof/>
          <w:sz w:val="21"/>
          <w:szCs w:val="22"/>
        </w:rPr>
        <w:tab/>
      </w:r>
      <w:r w:rsidRPr="00286120">
        <w:rPr>
          <w:rFonts w:hint="eastAsia"/>
          <w:b/>
          <w:noProof/>
        </w:rPr>
        <w:t>代码行</w:t>
      </w:r>
      <w:r>
        <w:rPr>
          <w:noProof/>
        </w:rPr>
        <w:tab/>
      </w:r>
      <w:r w:rsidR="00B402DD">
        <w:rPr>
          <w:noProof/>
        </w:rPr>
        <w:fldChar w:fldCharType="begin"/>
      </w:r>
      <w:r>
        <w:rPr>
          <w:noProof/>
        </w:rPr>
        <w:instrText xml:space="preserve"> PAGEREF _Toc385837694 \h </w:instrText>
      </w:r>
      <w:r w:rsidR="00B402DD">
        <w:rPr>
          <w:noProof/>
        </w:rPr>
      </w:r>
      <w:r w:rsidR="00B402DD">
        <w:rPr>
          <w:noProof/>
        </w:rPr>
        <w:fldChar w:fldCharType="separate"/>
      </w:r>
      <w:r>
        <w:rPr>
          <w:noProof/>
        </w:rPr>
        <w:t>6</w:t>
      </w:r>
      <w:r w:rsidR="00B402DD">
        <w:rPr>
          <w:noProof/>
        </w:rPr>
        <w:fldChar w:fldCharType="end"/>
      </w:r>
    </w:p>
    <w:p w14:paraId="71E0B5F8"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4.3</w:t>
      </w:r>
      <w:r>
        <w:rPr>
          <w:rFonts w:asciiTheme="minorHAnsi" w:eastAsiaTheme="minorEastAsia" w:hAnsiTheme="minorHAnsi" w:cstheme="minorBidi"/>
          <w:smallCaps w:val="0"/>
          <w:noProof/>
          <w:sz w:val="21"/>
          <w:szCs w:val="22"/>
        </w:rPr>
        <w:tab/>
      </w:r>
      <w:r w:rsidRPr="00286120">
        <w:rPr>
          <w:rFonts w:hint="eastAsia"/>
          <w:b/>
          <w:noProof/>
        </w:rPr>
        <w:t>代码行内的空格</w:t>
      </w:r>
      <w:r>
        <w:rPr>
          <w:noProof/>
        </w:rPr>
        <w:tab/>
      </w:r>
      <w:r w:rsidR="00B402DD">
        <w:rPr>
          <w:noProof/>
        </w:rPr>
        <w:fldChar w:fldCharType="begin"/>
      </w:r>
      <w:r>
        <w:rPr>
          <w:noProof/>
        </w:rPr>
        <w:instrText xml:space="preserve"> PAGEREF _Toc385837695 \h </w:instrText>
      </w:r>
      <w:r w:rsidR="00B402DD">
        <w:rPr>
          <w:noProof/>
        </w:rPr>
      </w:r>
      <w:r w:rsidR="00B402DD">
        <w:rPr>
          <w:noProof/>
        </w:rPr>
        <w:fldChar w:fldCharType="separate"/>
      </w:r>
      <w:r>
        <w:rPr>
          <w:noProof/>
        </w:rPr>
        <w:t>7</w:t>
      </w:r>
      <w:r w:rsidR="00B402DD">
        <w:rPr>
          <w:noProof/>
        </w:rPr>
        <w:fldChar w:fldCharType="end"/>
      </w:r>
    </w:p>
    <w:p w14:paraId="54B1CCE0"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4.4</w:t>
      </w:r>
      <w:r>
        <w:rPr>
          <w:rFonts w:asciiTheme="minorHAnsi" w:eastAsiaTheme="minorEastAsia" w:hAnsiTheme="minorHAnsi" w:cstheme="minorBidi"/>
          <w:smallCaps w:val="0"/>
          <w:noProof/>
          <w:sz w:val="21"/>
          <w:szCs w:val="22"/>
        </w:rPr>
        <w:tab/>
      </w:r>
      <w:r w:rsidRPr="00286120">
        <w:rPr>
          <w:rFonts w:hint="eastAsia"/>
          <w:b/>
          <w:noProof/>
        </w:rPr>
        <w:t>对齐</w:t>
      </w:r>
      <w:r>
        <w:rPr>
          <w:noProof/>
        </w:rPr>
        <w:tab/>
      </w:r>
      <w:r w:rsidR="00B402DD">
        <w:rPr>
          <w:noProof/>
        </w:rPr>
        <w:fldChar w:fldCharType="begin"/>
      </w:r>
      <w:r>
        <w:rPr>
          <w:noProof/>
        </w:rPr>
        <w:instrText xml:space="preserve"> PAGEREF _Toc385837696 \h </w:instrText>
      </w:r>
      <w:r w:rsidR="00B402DD">
        <w:rPr>
          <w:noProof/>
        </w:rPr>
      </w:r>
      <w:r w:rsidR="00B402DD">
        <w:rPr>
          <w:noProof/>
        </w:rPr>
        <w:fldChar w:fldCharType="separate"/>
      </w:r>
      <w:r>
        <w:rPr>
          <w:noProof/>
        </w:rPr>
        <w:t>8</w:t>
      </w:r>
      <w:r w:rsidR="00B402DD">
        <w:rPr>
          <w:noProof/>
        </w:rPr>
        <w:fldChar w:fldCharType="end"/>
      </w:r>
    </w:p>
    <w:p w14:paraId="440D88DD"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4.5</w:t>
      </w:r>
      <w:r>
        <w:rPr>
          <w:rFonts w:asciiTheme="minorHAnsi" w:eastAsiaTheme="minorEastAsia" w:hAnsiTheme="minorHAnsi" w:cstheme="minorBidi"/>
          <w:smallCaps w:val="0"/>
          <w:noProof/>
          <w:sz w:val="21"/>
          <w:szCs w:val="22"/>
        </w:rPr>
        <w:tab/>
      </w:r>
      <w:r w:rsidRPr="00286120">
        <w:rPr>
          <w:rFonts w:hint="eastAsia"/>
          <w:b/>
          <w:noProof/>
        </w:rPr>
        <w:t>长行拆分</w:t>
      </w:r>
      <w:r>
        <w:rPr>
          <w:noProof/>
        </w:rPr>
        <w:tab/>
      </w:r>
      <w:r w:rsidR="00B402DD">
        <w:rPr>
          <w:noProof/>
        </w:rPr>
        <w:fldChar w:fldCharType="begin"/>
      </w:r>
      <w:r>
        <w:rPr>
          <w:noProof/>
        </w:rPr>
        <w:instrText xml:space="preserve"> PAGEREF _Toc385837697 \h </w:instrText>
      </w:r>
      <w:r w:rsidR="00B402DD">
        <w:rPr>
          <w:noProof/>
        </w:rPr>
      </w:r>
      <w:r w:rsidR="00B402DD">
        <w:rPr>
          <w:noProof/>
        </w:rPr>
        <w:fldChar w:fldCharType="separate"/>
      </w:r>
      <w:r>
        <w:rPr>
          <w:noProof/>
        </w:rPr>
        <w:t>9</w:t>
      </w:r>
      <w:r w:rsidR="00B402DD">
        <w:rPr>
          <w:noProof/>
        </w:rPr>
        <w:fldChar w:fldCharType="end"/>
      </w:r>
    </w:p>
    <w:p w14:paraId="564857CE"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5</w:t>
      </w:r>
      <w:r>
        <w:rPr>
          <w:rFonts w:asciiTheme="minorHAnsi" w:eastAsiaTheme="minorEastAsia" w:hAnsiTheme="minorHAnsi" w:cstheme="minorBidi"/>
          <w:b w:val="0"/>
          <w:caps w:val="0"/>
          <w:noProof/>
          <w:sz w:val="21"/>
          <w:szCs w:val="22"/>
        </w:rPr>
        <w:tab/>
      </w:r>
      <w:r>
        <w:rPr>
          <w:rFonts w:hint="eastAsia"/>
          <w:noProof/>
        </w:rPr>
        <w:t>命名规则</w:t>
      </w:r>
      <w:r>
        <w:rPr>
          <w:noProof/>
        </w:rPr>
        <w:tab/>
      </w:r>
      <w:r w:rsidR="00B402DD">
        <w:rPr>
          <w:noProof/>
        </w:rPr>
        <w:fldChar w:fldCharType="begin"/>
      </w:r>
      <w:r>
        <w:rPr>
          <w:noProof/>
        </w:rPr>
        <w:instrText xml:space="preserve"> PAGEREF _Toc385837698 \h </w:instrText>
      </w:r>
      <w:r w:rsidR="00B402DD">
        <w:rPr>
          <w:noProof/>
        </w:rPr>
      </w:r>
      <w:r w:rsidR="00B402DD">
        <w:rPr>
          <w:noProof/>
        </w:rPr>
        <w:fldChar w:fldCharType="separate"/>
      </w:r>
      <w:r>
        <w:rPr>
          <w:noProof/>
        </w:rPr>
        <w:t>9</w:t>
      </w:r>
      <w:r w:rsidR="00B402DD">
        <w:rPr>
          <w:noProof/>
        </w:rPr>
        <w:fldChar w:fldCharType="end"/>
      </w:r>
    </w:p>
    <w:p w14:paraId="305D6BA7"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5.1</w:t>
      </w:r>
      <w:r>
        <w:rPr>
          <w:rFonts w:asciiTheme="minorHAnsi" w:eastAsiaTheme="minorEastAsia" w:hAnsiTheme="minorHAnsi" w:cstheme="minorBidi"/>
          <w:smallCaps w:val="0"/>
          <w:noProof/>
          <w:sz w:val="21"/>
          <w:szCs w:val="22"/>
        </w:rPr>
        <w:tab/>
      </w:r>
      <w:r w:rsidRPr="00286120">
        <w:rPr>
          <w:rFonts w:hint="eastAsia"/>
          <w:b/>
          <w:noProof/>
        </w:rPr>
        <w:t>一般规则</w:t>
      </w:r>
      <w:r>
        <w:rPr>
          <w:noProof/>
        </w:rPr>
        <w:tab/>
      </w:r>
      <w:r w:rsidR="00B402DD">
        <w:rPr>
          <w:noProof/>
        </w:rPr>
        <w:fldChar w:fldCharType="begin"/>
      </w:r>
      <w:r>
        <w:rPr>
          <w:noProof/>
        </w:rPr>
        <w:instrText xml:space="preserve"> PAGEREF _Toc385837699 \h </w:instrText>
      </w:r>
      <w:r w:rsidR="00B402DD">
        <w:rPr>
          <w:noProof/>
        </w:rPr>
      </w:r>
      <w:r w:rsidR="00B402DD">
        <w:rPr>
          <w:noProof/>
        </w:rPr>
        <w:fldChar w:fldCharType="separate"/>
      </w:r>
      <w:r>
        <w:rPr>
          <w:noProof/>
        </w:rPr>
        <w:t>9</w:t>
      </w:r>
      <w:r w:rsidR="00B402DD">
        <w:rPr>
          <w:noProof/>
        </w:rPr>
        <w:fldChar w:fldCharType="end"/>
      </w:r>
    </w:p>
    <w:p w14:paraId="0AF7BC24"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5.2</w:t>
      </w:r>
      <w:r>
        <w:rPr>
          <w:rFonts w:asciiTheme="minorHAnsi" w:eastAsiaTheme="minorEastAsia" w:hAnsiTheme="minorHAnsi" w:cstheme="minorBidi"/>
          <w:smallCaps w:val="0"/>
          <w:noProof/>
          <w:sz w:val="21"/>
          <w:szCs w:val="22"/>
        </w:rPr>
        <w:tab/>
      </w:r>
      <w:r w:rsidRPr="00286120">
        <w:rPr>
          <w:rFonts w:hint="eastAsia"/>
          <w:b/>
          <w:noProof/>
        </w:rPr>
        <w:t>变量命名</w:t>
      </w:r>
      <w:r>
        <w:rPr>
          <w:noProof/>
        </w:rPr>
        <w:tab/>
      </w:r>
      <w:r w:rsidR="00B402DD">
        <w:rPr>
          <w:noProof/>
        </w:rPr>
        <w:fldChar w:fldCharType="begin"/>
      </w:r>
      <w:r>
        <w:rPr>
          <w:noProof/>
        </w:rPr>
        <w:instrText xml:space="preserve"> PAGEREF _Toc385837700 \h </w:instrText>
      </w:r>
      <w:r w:rsidR="00B402DD">
        <w:rPr>
          <w:noProof/>
        </w:rPr>
      </w:r>
      <w:r w:rsidR="00B402DD">
        <w:rPr>
          <w:noProof/>
        </w:rPr>
        <w:fldChar w:fldCharType="separate"/>
      </w:r>
      <w:r>
        <w:rPr>
          <w:noProof/>
        </w:rPr>
        <w:t>11</w:t>
      </w:r>
      <w:r w:rsidR="00B402DD">
        <w:rPr>
          <w:noProof/>
        </w:rPr>
        <w:fldChar w:fldCharType="end"/>
      </w:r>
    </w:p>
    <w:p w14:paraId="5CF955B7"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5.3</w:t>
      </w:r>
      <w:r>
        <w:rPr>
          <w:rFonts w:asciiTheme="minorHAnsi" w:eastAsiaTheme="minorEastAsia" w:hAnsiTheme="minorHAnsi" w:cstheme="minorBidi"/>
          <w:smallCaps w:val="0"/>
          <w:noProof/>
          <w:sz w:val="21"/>
          <w:szCs w:val="22"/>
        </w:rPr>
        <w:tab/>
      </w:r>
      <w:r w:rsidRPr="00286120">
        <w:rPr>
          <w:rFonts w:hint="eastAsia"/>
          <w:b/>
          <w:noProof/>
        </w:rPr>
        <w:t>函数命名</w:t>
      </w:r>
      <w:r>
        <w:rPr>
          <w:noProof/>
        </w:rPr>
        <w:tab/>
      </w:r>
      <w:r w:rsidR="00B402DD">
        <w:rPr>
          <w:noProof/>
        </w:rPr>
        <w:fldChar w:fldCharType="begin"/>
      </w:r>
      <w:r>
        <w:rPr>
          <w:noProof/>
        </w:rPr>
        <w:instrText xml:space="preserve"> PAGEREF _Toc385837701 \h </w:instrText>
      </w:r>
      <w:r w:rsidR="00B402DD">
        <w:rPr>
          <w:noProof/>
        </w:rPr>
      </w:r>
      <w:r w:rsidR="00B402DD">
        <w:rPr>
          <w:noProof/>
        </w:rPr>
        <w:fldChar w:fldCharType="separate"/>
      </w:r>
      <w:r>
        <w:rPr>
          <w:noProof/>
        </w:rPr>
        <w:t>11</w:t>
      </w:r>
      <w:r w:rsidR="00B402DD">
        <w:rPr>
          <w:noProof/>
        </w:rPr>
        <w:fldChar w:fldCharType="end"/>
      </w:r>
    </w:p>
    <w:p w14:paraId="645A46DD"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5.4</w:t>
      </w:r>
      <w:r>
        <w:rPr>
          <w:rFonts w:asciiTheme="minorHAnsi" w:eastAsiaTheme="minorEastAsia" w:hAnsiTheme="minorHAnsi" w:cstheme="minorBidi"/>
          <w:smallCaps w:val="0"/>
          <w:noProof/>
          <w:sz w:val="21"/>
          <w:szCs w:val="22"/>
        </w:rPr>
        <w:tab/>
      </w:r>
      <w:r w:rsidRPr="00286120">
        <w:rPr>
          <w:rFonts w:hint="eastAsia"/>
          <w:b/>
          <w:noProof/>
        </w:rPr>
        <w:t>缩略语</w:t>
      </w:r>
      <w:r>
        <w:rPr>
          <w:noProof/>
        </w:rPr>
        <w:tab/>
      </w:r>
      <w:r w:rsidR="00B402DD">
        <w:rPr>
          <w:noProof/>
        </w:rPr>
        <w:fldChar w:fldCharType="begin"/>
      </w:r>
      <w:r>
        <w:rPr>
          <w:noProof/>
        </w:rPr>
        <w:instrText xml:space="preserve"> PAGEREF _Toc385837702 \h </w:instrText>
      </w:r>
      <w:r w:rsidR="00B402DD">
        <w:rPr>
          <w:noProof/>
        </w:rPr>
      </w:r>
      <w:r w:rsidR="00B402DD">
        <w:rPr>
          <w:noProof/>
        </w:rPr>
        <w:fldChar w:fldCharType="separate"/>
      </w:r>
      <w:r>
        <w:rPr>
          <w:noProof/>
        </w:rPr>
        <w:t>11</w:t>
      </w:r>
      <w:r w:rsidR="00B402DD">
        <w:rPr>
          <w:noProof/>
        </w:rPr>
        <w:fldChar w:fldCharType="end"/>
      </w:r>
    </w:p>
    <w:p w14:paraId="765D7003"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5.5</w:t>
      </w:r>
      <w:r>
        <w:rPr>
          <w:rFonts w:asciiTheme="minorHAnsi" w:eastAsiaTheme="minorEastAsia" w:hAnsiTheme="minorHAnsi" w:cstheme="minorBidi"/>
          <w:smallCaps w:val="0"/>
          <w:noProof/>
          <w:sz w:val="21"/>
          <w:szCs w:val="22"/>
        </w:rPr>
        <w:tab/>
      </w:r>
      <w:r w:rsidRPr="00286120">
        <w:rPr>
          <w:rFonts w:hint="eastAsia"/>
          <w:b/>
          <w:noProof/>
        </w:rPr>
        <w:t>常量命名</w:t>
      </w:r>
      <w:r>
        <w:rPr>
          <w:noProof/>
        </w:rPr>
        <w:tab/>
      </w:r>
      <w:r w:rsidR="00B402DD">
        <w:rPr>
          <w:noProof/>
        </w:rPr>
        <w:fldChar w:fldCharType="begin"/>
      </w:r>
      <w:r>
        <w:rPr>
          <w:noProof/>
        </w:rPr>
        <w:instrText xml:space="preserve"> PAGEREF _Toc385837703 \h </w:instrText>
      </w:r>
      <w:r w:rsidR="00B402DD">
        <w:rPr>
          <w:noProof/>
        </w:rPr>
      </w:r>
      <w:r w:rsidR="00B402DD">
        <w:rPr>
          <w:noProof/>
        </w:rPr>
        <w:fldChar w:fldCharType="separate"/>
      </w:r>
      <w:r>
        <w:rPr>
          <w:noProof/>
        </w:rPr>
        <w:t>11</w:t>
      </w:r>
      <w:r w:rsidR="00B402DD">
        <w:rPr>
          <w:noProof/>
        </w:rPr>
        <w:fldChar w:fldCharType="end"/>
      </w:r>
    </w:p>
    <w:p w14:paraId="799F1A39"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6</w:t>
      </w:r>
      <w:r>
        <w:rPr>
          <w:rFonts w:asciiTheme="minorHAnsi" w:eastAsiaTheme="minorEastAsia" w:hAnsiTheme="minorHAnsi" w:cstheme="minorBidi"/>
          <w:b w:val="0"/>
          <w:caps w:val="0"/>
          <w:noProof/>
          <w:sz w:val="21"/>
          <w:szCs w:val="22"/>
        </w:rPr>
        <w:tab/>
      </w:r>
      <w:r>
        <w:rPr>
          <w:rFonts w:hint="eastAsia"/>
          <w:noProof/>
        </w:rPr>
        <w:t>常量与宏</w:t>
      </w:r>
      <w:r>
        <w:rPr>
          <w:noProof/>
        </w:rPr>
        <w:tab/>
      </w:r>
      <w:r w:rsidR="00B402DD">
        <w:rPr>
          <w:noProof/>
        </w:rPr>
        <w:fldChar w:fldCharType="begin"/>
      </w:r>
      <w:r>
        <w:rPr>
          <w:noProof/>
        </w:rPr>
        <w:instrText xml:space="preserve"> PAGEREF _Toc385837704 \h </w:instrText>
      </w:r>
      <w:r w:rsidR="00B402DD">
        <w:rPr>
          <w:noProof/>
        </w:rPr>
      </w:r>
      <w:r w:rsidR="00B402DD">
        <w:rPr>
          <w:noProof/>
        </w:rPr>
        <w:fldChar w:fldCharType="separate"/>
      </w:r>
      <w:r>
        <w:rPr>
          <w:noProof/>
        </w:rPr>
        <w:t>11</w:t>
      </w:r>
      <w:r w:rsidR="00B402DD">
        <w:rPr>
          <w:noProof/>
        </w:rPr>
        <w:fldChar w:fldCharType="end"/>
      </w:r>
    </w:p>
    <w:p w14:paraId="67BDF5B7"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6.1</w:t>
      </w:r>
      <w:r>
        <w:rPr>
          <w:rFonts w:asciiTheme="minorHAnsi" w:eastAsiaTheme="minorEastAsia" w:hAnsiTheme="minorHAnsi" w:cstheme="minorBidi"/>
          <w:smallCaps w:val="0"/>
          <w:noProof/>
          <w:sz w:val="21"/>
          <w:szCs w:val="22"/>
        </w:rPr>
        <w:tab/>
      </w:r>
      <w:r w:rsidRPr="00286120">
        <w:rPr>
          <w:rFonts w:hint="eastAsia"/>
          <w:b/>
          <w:noProof/>
        </w:rPr>
        <w:t>一般规则</w:t>
      </w:r>
      <w:r>
        <w:rPr>
          <w:noProof/>
        </w:rPr>
        <w:tab/>
      </w:r>
      <w:r w:rsidR="00B402DD">
        <w:rPr>
          <w:noProof/>
        </w:rPr>
        <w:fldChar w:fldCharType="begin"/>
      </w:r>
      <w:r>
        <w:rPr>
          <w:noProof/>
        </w:rPr>
        <w:instrText xml:space="preserve"> PAGEREF _Toc385837705 \h </w:instrText>
      </w:r>
      <w:r w:rsidR="00B402DD">
        <w:rPr>
          <w:noProof/>
        </w:rPr>
      </w:r>
      <w:r w:rsidR="00B402DD">
        <w:rPr>
          <w:noProof/>
        </w:rPr>
        <w:fldChar w:fldCharType="separate"/>
      </w:r>
      <w:r>
        <w:rPr>
          <w:noProof/>
        </w:rPr>
        <w:t>11</w:t>
      </w:r>
      <w:r w:rsidR="00B402DD">
        <w:rPr>
          <w:noProof/>
        </w:rPr>
        <w:fldChar w:fldCharType="end"/>
      </w:r>
    </w:p>
    <w:p w14:paraId="7D8854CE"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6.2</w:t>
      </w:r>
      <w:r>
        <w:rPr>
          <w:rFonts w:asciiTheme="minorHAnsi" w:eastAsiaTheme="minorEastAsia" w:hAnsiTheme="minorHAnsi" w:cstheme="minorBidi"/>
          <w:smallCaps w:val="0"/>
          <w:noProof/>
          <w:sz w:val="21"/>
          <w:szCs w:val="22"/>
        </w:rPr>
        <w:tab/>
      </w:r>
      <w:r>
        <w:rPr>
          <w:rFonts w:hint="eastAsia"/>
          <w:noProof/>
        </w:rPr>
        <w:t>常量定义规则</w:t>
      </w:r>
      <w:r>
        <w:rPr>
          <w:noProof/>
        </w:rPr>
        <w:tab/>
      </w:r>
      <w:r w:rsidR="00B402DD">
        <w:rPr>
          <w:noProof/>
        </w:rPr>
        <w:fldChar w:fldCharType="begin"/>
      </w:r>
      <w:r>
        <w:rPr>
          <w:noProof/>
        </w:rPr>
        <w:instrText xml:space="preserve"> PAGEREF _Toc385837706 \h </w:instrText>
      </w:r>
      <w:r w:rsidR="00B402DD">
        <w:rPr>
          <w:noProof/>
        </w:rPr>
      </w:r>
      <w:r w:rsidR="00B402DD">
        <w:rPr>
          <w:noProof/>
        </w:rPr>
        <w:fldChar w:fldCharType="separate"/>
      </w:r>
      <w:r>
        <w:rPr>
          <w:noProof/>
        </w:rPr>
        <w:t>12</w:t>
      </w:r>
      <w:r w:rsidR="00B402DD">
        <w:rPr>
          <w:noProof/>
        </w:rPr>
        <w:fldChar w:fldCharType="end"/>
      </w:r>
    </w:p>
    <w:p w14:paraId="722A4F2E"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6.3</w:t>
      </w:r>
      <w:r>
        <w:rPr>
          <w:rFonts w:asciiTheme="minorHAnsi" w:eastAsiaTheme="minorEastAsia" w:hAnsiTheme="minorHAnsi" w:cstheme="minorBidi"/>
          <w:smallCaps w:val="0"/>
          <w:noProof/>
          <w:sz w:val="21"/>
          <w:szCs w:val="22"/>
        </w:rPr>
        <w:tab/>
      </w:r>
      <w:r>
        <w:rPr>
          <w:rFonts w:hint="eastAsia"/>
          <w:noProof/>
        </w:rPr>
        <w:t>宏定义规则</w:t>
      </w:r>
      <w:r>
        <w:rPr>
          <w:noProof/>
        </w:rPr>
        <w:tab/>
      </w:r>
      <w:r w:rsidR="00B402DD">
        <w:rPr>
          <w:noProof/>
        </w:rPr>
        <w:fldChar w:fldCharType="begin"/>
      </w:r>
      <w:r>
        <w:rPr>
          <w:noProof/>
        </w:rPr>
        <w:instrText xml:space="preserve"> PAGEREF _Toc385837707 \h </w:instrText>
      </w:r>
      <w:r w:rsidR="00B402DD">
        <w:rPr>
          <w:noProof/>
        </w:rPr>
      </w:r>
      <w:r w:rsidR="00B402DD">
        <w:rPr>
          <w:noProof/>
        </w:rPr>
        <w:fldChar w:fldCharType="separate"/>
      </w:r>
      <w:r>
        <w:rPr>
          <w:noProof/>
        </w:rPr>
        <w:t>12</w:t>
      </w:r>
      <w:r w:rsidR="00B402DD">
        <w:rPr>
          <w:noProof/>
        </w:rPr>
        <w:fldChar w:fldCharType="end"/>
      </w:r>
    </w:p>
    <w:p w14:paraId="5C2C8AB9"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6.4</w:t>
      </w:r>
      <w:r>
        <w:rPr>
          <w:rFonts w:asciiTheme="minorHAnsi" w:eastAsiaTheme="minorEastAsia" w:hAnsiTheme="minorHAnsi" w:cstheme="minorBidi"/>
          <w:smallCaps w:val="0"/>
          <w:noProof/>
          <w:sz w:val="21"/>
          <w:szCs w:val="22"/>
        </w:rPr>
        <w:tab/>
      </w:r>
      <w:r>
        <w:rPr>
          <w:rFonts w:hint="eastAsia"/>
          <w:noProof/>
        </w:rPr>
        <w:t>断言</w:t>
      </w:r>
      <w:r>
        <w:rPr>
          <w:noProof/>
        </w:rPr>
        <w:tab/>
      </w:r>
      <w:r w:rsidR="00B402DD">
        <w:rPr>
          <w:noProof/>
        </w:rPr>
        <w:fldChar w:fldCharType="begin"/>
      </w:r>
      <w:r>
        <w:rPr>
          <w:noProof/>
        </w:rPr>
        <w:instrText xml:space="preserve"> PAGEREF _Toc385837708 \h </w:instrText>
      </w:r>
      <w:r w:rsidR="00B402DD">
        <w:rPr>
          <w:noProof/>
        </w:rPr>
      </w:r>
      <w:r w:rsidR="00B402DD">
        <w:rPr>
          <w:noProof/>
        </w:rPr>
        <w:fldChar w:fldCharType="separate"/>
      </w:r>
      <w:r>
        <w:rPr>
          <w:noProof/>
        </w:rPr>
        <w:t>12</w:t>
      </w:r>
      <w:r w:rsidR="00B402DD">
        <w:rPr>
          <w:noProof/>
        </w:rPr>
        <w:fldChar w:fldCharType="end"/>
      </w:r>
    </w:p>
    <w:p w14:paraId="33D2D484"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7</w:t>
      </w:r>
      <w:r>
        <w:rPr>
          <w:rFonts w:asciiTheme="minorHAnsi" w:eastAsiaTheme="minorEastAsia" w:hAnsiTheme="minorHAnsi" w:cstheme="minorBidi"/>
          <w:b w:val="0"/>
          <w:caps w:val="0"/>
          <w:noProof/>
          <w:sz w:val="21"/>
          <w:szCs w:val="22"/>
        </w:rPr>
        <w:tab/>
      </w:r>
      <w:r>
        <w:rPr>
          <w:rFonts w:hint="eastAsia"/>
          <w:noProof/>
        </w:rPr>
        <w:t>变量与类型</w:t>
      </w:r>
      <w:r>
        <w:rPr>
          <w:noProof/>
        </w:rPr>
        <w:tab/>
      </w:r>
      <w:r w:rsidR="00B402DD">
        <w:rPr>
          <w:noProof/>
        </w:rPr>
        <w:fldChar w:fldCharType="begin"/>
      </w:r>
      <w:r>
        <w:rPr>
          <w:noProof/>
        </w:rPr>
        <w:instrText xml:space="preserve"> PAGEREF _Toc385837709 \h </w:instrText>
      </w:r>
      <w:r w:rsidR="00B402DD">
        <w:rPr>
          <w:noProof/>
        </w:rPr>
      </w:r>
      <w:r w:rsidR="00B402DD">
        <w:rPr>
          <w:noProof/>
        </w:rPr>
        <w:fldChar w:fldCharType="separate"/>
      </w:r>
      <w:r>
        <w:rPr>
          <w:noProof/>
        </w:rPr>
        <w:t>13</w:t>
      </w:r>
      <w:r w:rsidR="00B402DD">
        <w:rPr>
          <w:noProof/>
        </w:rPr>
        <w:fldChar w:fldCharType="end"/>
      </w:r>
    </w:p>
    <w:p w14:paraId="3A2FA8B7"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7.1</w:t>
      </w:r>
      <w:r>
        <w:rPr>
          <w:rFonts w:asciiTheme="minorHAnsi" w:eastAsiaTheme="minorEastAsia" w:hAnsiTheme="minorHAnsi" w:cstheme="minorBidi"/>
          <w:smallCaps w:val="0"/>
          <w:noProof/>
          <w:sz w:val="21"/>
          <w:szCs w:val="22"/>
        </w:rPr>
        <w:tab/>
      </w:r>
      <w:r w:rsidRPr="00286120">
        <w:rPr>
          <w:rFonts w:hint="eastAsia"/>
          <w:b/>
          <w:noProof/>
        </w:rPr>
        <w:t>变量定义</w:t>
      </w:r>
      <w:r>
        <w:rPr>
          <w:noProof/>
        </w:rPr>
        <w:tab/>
      </w:r>
      <w:r w:rsidR="00B402DD">
        <w:rPr>
          <w:noProof/>
        </w:rPr>
        <w:fldChar w:fldCharType="begin"/>
      </w:r>
      <w:r>
        <w:rPr>
          <w:noProof/>
        </w:rPr>
        <w:instrText xml:space="preserve"> PAGEREF _Toc385837710 \h </w:instrText>
      </w:r>
      <w:r w:rsidR="00B402DD">
        <w:rPr>
          <w:noProof/>
        </w:rPr>
      </w:r>
      <w:r w:rsidR="00B402DD">
        <w:rPr>
          <w:noProof/>
        </w:rPr>
        <w:fldChar w:fldCharType="separate"/>
      </w:r>
      <w:r>
        <w:rPr>
          <w:noProof/>
        </w:rPr>
        <w:t>13</w:t>
      </w:r>
      <w:r w:rsidR="00B402DD">
        <w:rPr>
          <w:noProof/>
        </w:rPr>
        <w:fldChar w:fldCharType="end"/>
      </w:r>
    </w:p>
    <w:p w14:paraId="51684960"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7.2</w:t>
      </w:r>
      <w:r>
        <w:rPr>
          <w:rFonts w:asciiTheme="minorHAnsi" w:eastAsiaTheme="minorEastAsia" w:hAnsiTheme="minorHAnsi" w:cstheme="minorBidi"/>
          <w:smallCaps w:val="0"/>
          <w:noProof/>
          <w:sz w:val="21"/>
          <w:szCs w:val="22"/>
        </w:rPr>
        <w:tab/>
      </w:r>
      <w:r w:rsidRPr="00286120">
        <w:rPr>
          <w:rFonts w:hint="eastAsia"/>
          <w:b/>
          <w:noProof/>
        </w:rPr>
        <w:t>数据类型</w:t>
      </w:r>
      <w:r>
        <w:rPr>
          <w:noProof/>
        </w:rPr>
        <w:tab/>
      </w:r>
      <w:r w:rsidR="00B402DD">
        <w:rPr>
          <w:noProof/>
        </w:rPr>
        <w:fldChar w:fldCharType="begin"/>
      </w:r>
      <w:r>
        <w:rPr>
          <w:noProof/>
        </w:rPr>
        <w:instrText xml:space="preserve"> PAGEREF _Toc385837711 \h </w:instrText>
      </w:r>
      <w:r w:rsidR="00B402DD">
        <w:rPr>
          <w:noProof/>
        </w:rPr>
      </w:r>
      <w:r w:rsidR="00B402DD">
        <w:rPr>
          <w:noProof/>
        </w:rPr>
        <w:fldChar w:fldCharType="separate"/>
      </w:r>
      <w:r>
        <w:rPr>
          <w:noProof/>
        </w:rPr>
        <w:t>13</w:t>
      </w:r>
      <w:r w:rsidR="00B402DD">
        <w:rPr>
          <w:noProof/>
        </w:rPr>
        <w:fldChar w:fldCharType="end"/>
      </w:r>
    </w:p>
    <w:p w14:paraId="28D3BA00"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7.3</w:t>
      </w:r>
      <w:r>
        <w:rPr>
          <w:rFonts w:asciiTheme="minorHAnsi" w:eastAsiaTheme="minorEastAsia" w:hAnsiTheme="minorHAnsi" w:cstheme="minorBidi"/>
          <w:smallCaps w:val="0"/>
          <w:noProof/>
          <w:sz w:val="21"/>
          <w:szCs w:val="22"/>
        </w:rPr>
        <w:tab/>
      </w:r>
      <w:r w:rsidRPr="00286120">
        <w:rPr>
          <w:rFonts w:hint="eastAsia"/>
          <w:b/>
          <w:noProof/>
        </w:rPr>
        <w:t>对数据类型的操作</w:t>
      </w:r>
      <w:r>
        <w:rPr>
          <w:noProof/>
        </w:rPr>
        <w:tab/>
      </w:r>
      <w:r w:rsidR="00B402DD">
        <w:rPr>
          <w:noProof/>
        </w:rPr>
        <w:fldChar w:fldCharType="begin"/>
      </w:r>
      <w:r>
        <w:rPr>
          <w:noProof/>
        </w:rPr>
        <w:instrText xml:space="preserve"> PAGEREF _Toc385837712 \h </w:instrText>
      </w:r>
      <w:r w:rsidR="00B402DD">
        <w:rPr>
          <w:noProof/>
        </w:rPr>
      </w:r>
      <w:r w:rsidR="00B402DD">
        <w:rPr>
          <w:noProof/>
        </w:rPr>
        <w:fldChar w:fldCharType="separate"/>
      </w:r>
      <w:r>
        <w:rPr>
          <w:noProof/>
        </w:rPr>
        <w:t>14</w:t>
      </w:r>
      <w:r w:rsidR="00B402DD">
        <w:rPr>
          <w:noProof/>
        </w:rPr>
        <w:fldChar w:fldCharType="end"/>
      </w:r>
    </w:p>
    <w:p w14:paraId="5D934879"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7.4</w:t>
      </w:r>
      <w:r>
        <w:rPr>
          <w:rFonts w:asciiTheme="minorHAnsi" w:eastAsiaTheme="minorEastAsia" w:hAnsiTheme="minorHAnsi" w:cstheme="minorBidi"/>
          <w:smallCaps w:val="0"/>
          <w:noProof/>
          <w:sz w:val="21"/>
          <w:szCs w:val="22"/>
        </w:rPr>
        <w:tab/>
      </w:r>
      <w:r w:rsidRPr="00286120">
        <w:rPr>
          <w:rFonts w:hint="eastAsia"/>
          <w:b/>
          <w:noProof/>
        </w:rPr>
        <w:t>类型转换</w:t>
      </w:r>
      <w:r>
        <w:rPr>
          <w:noProof/>
        </w:rPr>
        <w:tab/>
      </w:r>
      <w:r w:rsidR="00B402DD">
        <w:rPr>
          <w:noProof/>
        </w:rPr>
        <w:fldChar w:fldCharType="begin"/>
      </w:r>
      <w:r>
        <w:rPr>
          <w:noProof/>
        </w:rPr>
        <w:instrText xml:space="preserve"> PAGEREF _Toc385837713 \h </w:instrText>
      </w:r>
      <w:r w:rsidR="00B402DD">
        <w:rPr>
          <w:noProof/>
        </w:rPr>
      </w:r>
      <w:r w:rsidR="00B402DD">
        <w:rPr>
          <w:noProof/>
        </w:rPr>
        <w:fldChar w:fldCharType="separate"/>
      </w:r>
      <w:r>
        <w:rPr>
          <w:noProof/>
        </w:rPr>
        <w:t>14</w:t>
      </w:r>
      <w:r w:rsidR="00B402DD">
        <w:rPr>
          <w:noProof/>
        </w:rPr>
        <w:fldChar w:fldCharType="end"/>
      </w:r>
    </w:p>
    <w:p w14:paraId="765025D1"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8</w:t>
      </w:r>
      <w:r>
        <w:rPr>
          <w:rFonts w:asciiTheme="minorHAnsi" w:eastAsiaTheme="minorEastAsia" w:hAnsiTheme="minorHAnsi" w:cstheme="minorBidi"/>
          <w:b w:val="0"/>
          <w:caps w:val="0"/>
          <w:noProof/>
          <w:sz w:val="21"/>
          <w:szCs w:val="22"/>
        </w:rPr>
        <w:tab/>
      </w:r>
      <w:r>
        <w:rPr>
          <w:rFonts w:hint="eastAsia"/>
          <w:noProof/>
        </w:rPr>
        <w:t>表达式与语句</w:t>
      </w:r>
      <w:r>
        <w:rPr>
          <w:noProof/>
        </w:rPr>
        <w:tab/>
      </w:r>
      <w:r w:rsidR="00B402DD">
        <w:rPr>
          <w:noProof/>
        </w:rPr>
        <w:fldChar w:fldCharType="begin"/>
      </w:r>
      <w:r>
        <w:rPr>
          <w:noProof/>
        </w:rPr>
        <w:instrText xml:space="preserve"> PAGEREF _Toc385837714 \h </w:instrText>
      </w:r>
      <w:r w:rsidR="00B402DD">
        <w:rPr>
          <w:noProof/>
        </w:rPr>
      </w:r>
      <w:r w:rsidR="00B402DD">
        <w:rPr>
          <w:noProof/>
        </w:rPr>
        <w:fldChar w:fldCharType="separate"/>
      </w:r>
      <w:r>
        <w:rPr>
          <w:noProof/>
        </w:rPr>
        <w:t>14</w:t>
      </w:r>
      <w:r w:rsidR="00B402DD">
        <w:rPr>
          <w:noProof/>
        </w:rPr>
        <w:fldChar w:fldCharType="end"/>
      </w:r>
    </w:p>
    <w:p w14:paraId="7BC7B749"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8.1</w:t>
      </w:r>
      <w:r>
        <w:rPr>
          <w:rFonts w:asciiTheme="minorHAnsi" w:eastAsiaTheme="minorEastAsia" w:hAnsiTheme="minorHAnsi" w:cstheme="minorBidi"/>
          <w:smallCaps w:val="0"/>
          <w:noProof/>
          <w:sz w:val="21"/>
          <w:szCs w:val="22"/>
        </w:rPr>
        <w:tab/>
      </w:r>
      <w:r w:rsidRPr="00286120">
        <w:rPr>
          <w:rFonts w:hint="eastAsia"/>
          <w:b/>
          <w:noProof/>
        </w:rPr>
        <w:t>运算符的优先级</w:t>
      </w:r>
      <w:r>
        <w:rPr>
          <w:noProof/>
        </w:rPr>
        <w:tab/>
      </w:r>
      <w:r w:rsidR="00B402DD">
        <w:rPr>
          <w:noProof/>
        </w:rPr>
        <w:fldChar w:fldCharType="begin"/>
      </w:r>
      <w:r>
        <w:rPr>
          <w:noProof/>
        </w:rPr>
        <w:instrText xml:space="preserve"> PAGEREF _Toc385837715 \h </w:instrText>
      </w:r>
      <w:r w:rsidR="00B402DD">
        <w:rPr>
          <w:noProof/>
        </w:rPr>
      </w:r>
      <w:r w:rsidR="00B402DD">
        <w:rPr>
          <w:noProof/>
        </w:rPr>
        <w:fldChar w:fldCharType="separate"/>
      </w:r>
      <w:r>
        <w:rPr>
          <w:noProof/>
        </w:rPr>
        <w:t>15</w:t>
      </w:r>
      <w:r w:rsidR="00B402DD">
        <w:rPr>
          <w:noProof/>
        </w:rPr>
        <w:fldChar w:fldCharType="end"/>
      </w:r>
    </w:p>
    <w:p w14:paraId="37CF6F2B"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8.2</w:t>
      </w:r>
      <w:r>
        <w:rPr>
          <w:rFonts w:asciiTheme="minorHAnsi" w:eastAsiaTheme="minorEastAsia" w:hAnsiTheme="minorHAnsi" w:cstheme="minorBidi"/>
          <w:smallCaps w:val="0"/>
          <w:noProof/>
          <w:sz w:val="21"/>
          <w:szCs w:val="22"/>
        </w:rPr>
        <w:tab/>
      </w:r>
      <w:r w:rsidRPr="00286120">
        <w:rPr>
          <w:rFonts w:hint="eastAsia"/>
          <w:b/>
          <w:noProof/>
        </w:rPr>
        <w:t>复合表达式</w:t>
      </w:r>
      <w:r>
        <w:rPr>
          <w:noProof/>
        </w:rPr>
        <w:tab/>
      </w:r>
      <w:r w:rsidR="00B402DD">
        <w:rPr>
          <w:noProof/>
        </w:rPr>
        <w:fldChar w:fldCharType="begin"/>
      </w:r>
      <w:r>
        <w:rPr>
          <w:noProof/>
        </w:rPr>
        <w:instrText xml:space="preserve"> PAGEREF _Toc385837716 \h </w:instrText>
      </w:r>
      <w:r w:rsidR="00B402DD">
        <w:rPr>
          <w:noProof/>
        </w:rPr>
      </w:r>
      <w:r w:rsidR="00B402DD">
        <w:rPr>
          <w:noProof/>
        </w:rPr>
        <w:fldChar w:fldCharType="separate"/>
      </w:r>
      <w:r>
        <w:rPr>
          <w:noProof/>
        </w:rPr>
        <w:t>15</w:t>
      </w:r>
      <w:r w:rsidR="00B402DD">
        <w:rPr>
          <w:noProof/>
        </w:rPr>
        <w:fldChar w:fldCharType="end"/>
      </w:r>
    </w:p>
    <w:p w14:paraId="2BE8A402"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8.3</w:t>
      </w:r>
      <w:r>
        <w:rPr>
          <w:rFonts w:asciiTheme="minorHAnsi" w:eastAsiaTheme="minorEastAsia" w:hAnsiTheme="minorHAnsi" w:cstheme="minorBidi"/>
          <w:smallCaps w:val="0"/>
          <w:noProof/>
          <w:sz w:val="21"/>
          <w:szCs w:val="22"/>
        </w:rPr>
        <w:tab/>
      </w:r>
      <w:r w:rsidRPr="00286120">
        <w:rPr>
          <w:rFonts w:hint="eastAsia"/>
          <w:b/>
          <w:noProof/>
        </w:rPr>
        <w:t>反例：</w:t>
      </w:r>
      <w:r>
        <w:rPr>
          <w:noProof/>
        </w:rPr>
        <w:tab/>
      </w:r>
      <w:r w:rsidR="00B402DD">
        <w:rPr>
          <w:noProof/>
        </w:rPr>
        <w:fldChar w:fldCharType="begin"/>
      </w:r>
      <w:r>
        <w:rPr>
          <w:noProof/>
        </w:rPr>
        <w:instrText xml:space="preserve"> PAGEREF _Toc385837717 \h </w:instrText>
      </w:r>
      <w:r w:rsidR="00B402DD">
        <w:rPr>
          <w:noProof/>
        </w:rPr>
      </w:r>
      <w:r w:rsidR="00B402DD">
        <w:rPr>
          <w:noProof/>
        </w:rPr>
        <w:fldChar w:fldCharType="separate"/>
      </w:r>
      <w:r>
        <w:rPr>
          <w:noProof/>
        </w:rPr>
        <w:t>15</w:t>
      </w:r>
      <w:r w:rsidR="00B402DD">
        <w:rPr>
          <w:noProof/>
        </w:rPr>
        <w:fldChar w:fldCharType="end"/>
      </w:r>
    </w:p>
    <w:p w14:paraId="16E89CF9"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8.4</w:t>
      </w:r>
      <w:r>
        <w:rPr>
          <w:rFonts w:asciiTheme="minorHAnsi" w:eastAsiaTheme="minorEastAsia" w:hAnsiTheme="minorHAnsi" w:cstheme="minorBidi"/>
          <w:smallCaps w:val="0"/>
          <w:noProof/>
          <w:sz w:val="21"/>
          <w:szCs w:val="22"/>
        </w:rPr>
        <w:tab/>
      </w:r>
      <w:r w:rsidRPr="00286120">
        <w:rPr>
          <w:rFonts w:hint="eastAsia"/>
          <w:b/>
          <w:noProof/>
        </w:rPr>
        <w:t>循环语句</w:t>
      </w:r>
      <w:r>
        <w:rPr>
          <w:noProof/>
        </w:rPr>
        <w:tab/>
      </w:r>
      <w:r w:rsidR="00B402DD">
        <w:rPr>
          <w:noProof/>
        </w:rPr>
        <w:fldChar w:fldCharType="begin"/>
      </w:r>
      <w:r>
        <w:rPr>
          <w:noProof/>
        </w:rPr>
        <w:instrText xml:space="preserve"> PAGEREF _Toc385837718 \h </w:instrText>
      </w:r>
      <w:r w:rsidR="00B402DD">
        <w:rPr>
          <w:noProof/>
        </w:rPr>
      </w:r>
      <w:r w:rsidR="00B402DD">
        <w:rPr>
          <w:noProof/>
        </w:rPr>
        <w:fldChar w:fldCharType="separate"/>
      </w:r>
      <w:r>
        <w:rPr>
          <w:noProof/>
        </w:rPr>
        <w:t>17</w:t>
      </w:r>
      <w:r w:rsidR="00B402DD">
        <w:rPr>
          <w:noProof/>
        </w:rPr>
        <w:fldChar w:fldCharType="end"/>
      </w:r>
    </w:p>
    <w:p w14:paraId="74DAB16E"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lastRenderedPageBreak/>
        <w:t>8.5</w:t>
      </w:r>
      <w:r>
        <w:rPr>
          <w:rFonts w:asciiTheme="minorHAnsi" w:eastAsiaTheme="minorEastAsia" w:hAnsiTheme="minorHAnsi" w:cstheme="minorBidi"/>
          <w:smallCaps w:val="0"/>
          <w:noProof/>
          <w:sz w:val="21"/>
          <w:szCs w:val="22"/>
        </w:rPr>
        <w:tab/>
      </w:r>
      <w:r w:rsidRPr="00286120">
        <w:rPr>
          <w:b/>
          <w:noProof/>
        </w:rPr>
        <w:t>switch</w:t>
      </w:r>
      <w:r w:rsidRPr="00286120">
        <w:rPr>
          <w:rFonts w:hint="eastAsia"/>
          <w:b/>
          <w:noProof/>
        </w:rPr>
        <w:t>语句</w:t>
      </w:r>
      <w:r>
        <w:rPr>
          <w:noProof/>
        </w:rPr>
        <w:tab/>
      </w:r>
      <w:r w:rsidR="00B402DD">
        <w:rPr>
          <w:noProof/>
        </w:rPr>
        <w:fldChar w:fldCharType="begin"/>
      </w:r>
      <w:r>
        <w:rPr>
          <w:noProof/>
        </w:rPr>
        <w:instrText xml:space="preserve"> PAGEREF _Toc385837719 \h </w:instrText>
      </w:r>
      <w:r w:rsidR="00B402DD">
        <w:rPr>
          <w:noProof/>
        </w:rPr>
      </w:r>
      <w:r w:rsidR="00B402DD">
        <w:rPr>
          <w:noProof/>
        </w:rPr>
        <w:fldChar w:fldCharType="separate"/>
      </w:r>
      <w:r>
        <w:rPr>
          <w:noProof/>
        </w:rPr>
        <w:t>17</w:t>
      </w:r>
      <w:r w:rsidR="00B402DD">
        <w:rPr>
          <w:noProof/>
        </w:rPr>
        <w:fldChar w:fldCharType="end"/>
      </w:r>
    </w:p>
    <w:p w14:paraId="04D5B2EA"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8.6</w:t>
      </w:r>
      <w:r>
        <w:rPr>
          <w:rFonts w:asciiTheme="minorHAnsi" w:eastAsiaTheme="minorEastAsia" w:hAnsiTheme="minorHAnsi" w:cstheme="minorBidi"/>
          <w:smallCaps w:val="0"/>
          <w:noProof/>
          <w:sz w:val="21"/>
          <w:szCs w:val="22"/>
        </w:rPr>
        <w:tab/>
      </w:r>
      <w:r w:rsidRPr="00286120">
        <w:rPr>
          <w:b/>
          <w:noProof/>
        </w:rPr>
        <w:t>goto</w:t>
      </w:r>
      <w:r w:rsidRPr="00286120">
        <w:rPr>
          <w:rFonts w:hint="eastAsia"/>
          <w:b/>
          <w:noProof/>
        </w:rPr>
        <w:t>语句</w:t>
      </w:r>
      <w:r>
        <w:rPr>
          <w:noProof/>
        </w:rPr>
        <w:tab/>
      </w:r>
      <w:r w:rsidR="00B402DD">
        <w:rPr>
          <w:noProof/>
        </w:rPr>
        <w:fldChar w:fldCharType="begin"/>
      </w:r>
      <w:r>
        <w:rPr>
          <w:noProof/>
        </w:rPr>
        <w:instrText xml:space="preserve"> PAGEREF _Toc385837720 \h </w:instrText>
      </w:r>
      <w:r w:rsidR="00B402DD">
        <w:rPr>
          <w:noProof/>
        </w:rPr>
      </w:r>
      <w:r w:rsidR="00B402DD">
        <w:rPr>
          <w:noProof/>
        </w:rPr>
        <w:fldChar w:fldCharType="separate"/>
      </w:r>
      <w:r>
        <w:rPr>
          <w:noProof/>
        </w:rPr>
        <w:t>18</w:t>
      </w:r>
      <w:r w:rsidR="00B402DD">
        <w:rPr>
          <w:noProof/>
        </w:rPr>
        <w:fldChar w:fldCharType="end"/>
      </w:r>
    </w:p>
    <w:p w14:paraId="153D687E" w14:textId="77777777" w:rsidR="00C70F9A" w:rsidRDefault="00C70F9A">
      <w:pPr>
        <w:pStyle w:val="TOC1"/>
        <w:tabs>
          <w:tab w:val="left" w:pos="420"/>
          <w:tab w:val="right" w:leader="dot" w:pos="8302"/>
        </w:tabs>
        <w:rPr>
          <w:rFonts w:asciiTheme="minorHAnsi" w:eastAsiaTheme="minorEastAsia" w:hAnsiTheme="minorHAnsi" w:cstheme="minorBidi"/>
          <w:b w:val="0"/>
          <w:caps w:val="0"/>
          <w:noProof/>
          <w:sz w:val="21"/>
          <w:szCs w:val="22"/>
        </w:rPr>
      </w:pPr>
      <w:r w:rsidRPr="00286120">
        <w:rPr>
          <w:noProof/>
        </w:rPr>
        <w:t>9</w:t>
      </w:r>
      <w:r>
        <w:rPr>
          <w:rFonts w:asciiTheme="minorHAnsi" w:eastAsiaTheme="minorEastAsia" w:hAnsiTheme="minorHAnsi" w:cstheme="minorBidi"/>
          <w:b w:val="0"/>
          <w:caps w:val="0"/>
          <w:noProof/>
          <w:sz w:val="21"/>
          <w:szCs w:val="22"/>
        </w:rPr>
        <w:tab/>
      </w:r>
      <w:r>
        <w:rPr>
          <w:rFonts w:hint="eastAsia"/>
          <w:noProof/>
        </w:rPr>
        <w:t>注释</w:t>
      </w:r>
      <w:r>
        <w:rPr>
          <w:noProof/>
        </w:rPr>
        <w:tab/>
      </w:r>
      <w:r w:rsidR="00B402DD">
        <w:rPr>
          <w:noProof/>
        </w:rPr>
        <w:fldChar w:fldCharType="begin"/>
      </w:r>
      <w:r>
        <w:rPr>
          <w:noProof/>
        </w:rPr>
        <w:instrText xml:space="preserve"> PAGEREF _Toc385837721 \h </w:instrText>
      </w:r>
      <w:r w:rsidR="00B402DD">
        <w:rPr>
          <w:noProof/>
        </w:rPr>
      </w:r>
      <w:r w:rsidR="00B402DD">
        <w:rPr>
          <w:noProof/>
        </w:rPr>
        <w:fldChar w:fldCharType="separate"/>
      </w:r>
      <w:r>
        <w:rPr>
          <w:noProof/>
        </w:rPr>
        <w:t>18</w:t>
      </w:r>
      <w:r w:rsidR="00B402DD">
        <w:rPr>
          <w:noProof/>
        </w:rPr>
        <w:fldChar w:fldCharType="end"/>
      </w:r>
    </w:p>
    <w:p w14:paraId="6FDE6710"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9.1</w:t>
      </w:r>
      <w:r>
        <w:rPr>
          <w:rFonts w:asciiTheme="minorHAnsi" w:eastAsiaTheme="minorEastAsia" w:hAnsiTheme="minorHAnsi" w:cstheme="minorBidi"/>
          <w:smallCaps w:val="0"/>
          <w:noProof/>
          <w:sz w:val="21"/>
          <w:szCs w:val="22"/>
        </w:rPr>
        <w:tab/>
      </w:r>
      <w:r w:rsidRPr="00286120">
        <w:rPr>
          <w:rFonts w:hint="eastAsia"/>
          <w:b/>
          <w:noProof/>
        </w:rPr>
        <w:t>注释规则</w:t>
      </w:r>
      <w:r>
        <w:rPr>
          <w:noProof/>
        </w:rPr>
        <w:tab/>
      </w:r>
      <w:r w:rsidR="00B402DD">
        <w:rPr>
          <w:noProof/>
        </w:rPr>
        <w:fldChar w:fldCharType="begin"/>
      </w:r>
      <w:r>
        <w:rPr>
          <w:noProof/>
        </w:rPr>
        <w:instrText xml:space="preserve"> PAGEREF _Toc385837722 \h </w:instrText>
      </w:r>
      <w:r w:rsidR="00B402DD">
        <w:rPr>
          <w:noProof/>
        </w:rPr>
      </w:r>
      <w:r w:rsidR="00B402DD">
        <w:rPr>
          <w:noProof/>
        </w:rPr>
        <w:fldChar w:fldCharType="separate"/>
      </w:r>
      <w:r>
        <w:rPr>
          <w:noProof/>
        </w:rPr>
        <w:t>18</w:t>
      </w:r>
      <w:r w:rsidR="00B402DD">
        <w:rPr>
          <w:noProof/>
        </w:rPr>
        <w:fldChar w:fldCharType="end"/>
      </w:r>
    </w:p>
    <w:p w14:paraId="4224C0FB"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9.2</w:t>
      </w:r>
      <w:r>
        <w:rPr>
          <w:rFonts w:asciiTheme="minorHAnsi" w:eastAsiaTheme="minorEastAsia" w:hAnsiTheme="minorHAnsi" w:cstheme="minorBidi"/>
          <w:smallCaps w:val="0"/>
          <w:noProof/>
          <w:sz w:val="21"/>
          <w:szCs w:val="22"/>
        </w:rPr>
        <w:tab/>
      </w:r>
      <w:r w:rsidRPr="00286120">
        <w:rPr>
          <w:rFonts w:hint="eastAsia"/>
          <w:b/>
          <w:noProof/>
        </w:rPr>
        <w:t>函数头注释</w:t>
      </w:r>
      <w:r>
        <w:rPr>
          <w:noProof/>
        </w:rPr>
        <w:tab/>
      </w:r>
      <w:r w:rsidR="00B402DD">
        <w:rPr>
          <w:noProof/>
        </w:rPr>
        <w:fldChar w:fldCharType="begin"/>
      </w:r>
      <w:r>
        <w:rPr>
          <w:noProof/>
        </w:rPr>
        <w:instrText xml:space="preserve"> PAGEREF _Toc385837723 \h </w:instrText>
      </w:r>
      <w:r w:rsidR="00B402DD">
        <w:rPr>
          <w:noProof/>
        </w:rPr>
      </w:r>
      <w:r w:rsidR="00B402DD">
        <w:rPr>
          <w:noProof/>
        </w:rPr>
        <w:fldChar w:fldCharType="separate"/>
      </w:r>
      <w:r>
        <w:rPr>
          <w:noProof/>
        </w:rPr>
        <w:t>18</w:t>
      </w:r>
      <w:r w:rsidR="00B402DD">
        <w:rPr>
          <w:noProof/>
        </w:rPr>
        <w:fldChar w:fldCharType="end"/>
      </w:r>
    </w:p>
    <w:p w14:paraId="170C33E1"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9.3</w:t>
      </w:r>
      <w:r>
        <w:rPr>
          <w:rFonts w:asciiTheme="minorHAnsi" w:eastAsiaTheme="minorEastAsia" w:hAnsiTheme="minorHAnsi" w:cstheme="minorBidi"/>
          <w:smallCaps w:val="0"/>
          <w:noProof/>
          <w:sz w:val="21"/>
          <w:szCs w:val="22"/>
        </w:rPr>
        <w:tab/>
      </w:r>
      <w:r w:rsidRPr="00286120">
        <w:rPr>
          <w:rFonts w:hint="eastAsia"/>
          <w:b/>
          <w:noProof/>
        </w:rPr>
        <w:t>变量注释</w:t>
      </w:r>
      <w:r>
        <w:rPr>
          <w:noProof/>
        </w:rPr>
        <w:tab/>
      </w:r>
      <w:r w:rsidR="00B402DD">
        <w:rPr>
          <w:noProof/>
        </w:rPr>
        <w:fldChar w:fldCharType="begin"/>
      </w:r>
      <w:r>
        <w:rPr>
          <w:noProof/>
        </w:rPr>
        <w:instrText xml:space="preserve"> PAGEREF _Toc385837724 \h </w:instrText>
      </w:r>
      <w:r w:rsidR="00B402DD">
        <w:rPr>
          <w:noProof/>
        </w:rPr>
      </w:r>
      <w:r w:rsidR="00B402DD">
        <w:rPr>
          <w:noProof/>
        </w:rPr>
        <w:fldChar w:fldCharType="separate"/>
      </w:r>
      <w:r>
        <w:rPr>
          <w:noProof/>
        </w:rPr>
        <w:t>19</w:t>
      </w:r>
      <w:r w:rsidR="00B402DD">
        <w:rPr>
          <w:noProof/>
        </w:rPr>
        <w:fldChar w:fldCharType="end"/>
      </w:r>
    </w:p>
    <w:p w14:paraId="4A2EF848" w14:textId="77777777" w:rsidR="00C70F9A" w:rsidRDefault="00C70F9A">
      <w:pPr>
        <w:pStyle w:val="TOC1"/>
        <w:tabs>
          <w:tab w:val="left" w:pos="630"/>
          <w:tab w:val="right" w:leader="dot" w:pos="8302"/>
        </w:tabs>
        <w:rPr>
          <w:rFonts w:asciiTheme="minorHAnsi" w:eastAsiaTheme="minorEastAsia" w:hAnsiTheme="minorHAnsi" w:cstheme="minorBidi"/>
          <w:b w:val="0"/>
          <w:caps w:val="0"/>
          <w:noProof/>
          <w:sz w:val="21"/>
          <w:szCs w:val="22"/>
        </w:rPr>
      </w:pPr>
      <w:r w:rsidRPr="00286120">
        <w:rPr>
          <w:noProof/>
        </w:rPr>
        <w:t>10</w:t>
      </w:r>
      <w:r>
        <w:rPr>
          <w:rFonts w:asciiTheme="minorHAnsi" w:eastAsiaTheme="minorEastAsia" w:hAnsiTheme="minorHAnsi" w:cstheme="minorBidi"/>
          <w:b w:val="0"/>
          <w:caps w:val="0"/>
          <w:noProof/>
          <w:sz w:val="21"/>
          <w:szCs w:val="22"/>
        </w:rPr>
        <w:tab/>
      </w:r>
      <w:r>
        <w:rPr>
          <w:rFonts w:hint="eastAsia"/>
          <w:noProof/>
        </w:rPr>
        <w:t>函数</w:t>
      </w:r>
      <w:r>
        <w:rPr>
          <w:noProof/>
        </w:rPr>
        <w:tab/>
      </w:r>
      <w:r w:rsidR="00B402DD">
        <w:rPr>
          <w:noProof/>
        </w:rPr>
        <w:fldChar w:fldCharType="begin"/>
      </w:r>
      <w:r>
        <w:rPr>
          <w:noProof/>
        </w:rPr>
        <w:instrText xml:space="preserve"> PAGEREF _Toc385837725 \h </w:instrText>
      </w:r>
      <w:r w:rsidR="00B402DD">
        <w:rPr>
          <w:noProof/>
        </w:rPr>
      </w:r>
      <w:r w:rsidR="00B402DD">
        <w:rPr>
          <w:noProof/>
        </w:rPr>
        <w:fldChar w:fldCharType="separate"/>
      </w:r>
      <w:r>
        <w:rPr>
          <w:noProof/>
        </w:rPr>
        <w:t>19</w:t>
      </w:r>
      <w:r w:rsidR="00B402DD">
        <w:rPr>
          <w:noProof/>
        </w:rPr>
        <w:fldChar w:fldCharType="end"/>
      </w:r>
    </w:p>
    <w:p w14:paraId="06F7CF2E"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10.1</w:t>
      </w:r>
      <w:r>
        <w:rPr>
          <w:rFonts w:asciiTheme="minorHAnsi" w:eastAsiaTheme="minorEastAsia" w:hAnsiTheme="minorHAnsi" w:cstheme="minorBidi"/>
          <w:smallCaps w:val="0"/>
          <w:noProof/>
          <w:sz w:val="21"/>
          <w:szCs w:val="22"/>
        </w:rPr>
        <w:tab/>
      </w:r>
      <w:r w:rsidRPr="00286120">
        <w:rPr>
          <w:rFonts w:hint="eastAsia"/>
          <w:b/>
          <w:noProof/>
        </w:rPr>
        <w:t>参数规则</w:t>
      </w:r>
      <w:r>
        <w:rPr>
          <w:noProof/>
        </w:rPr>
        <w:tab/>
      </w:r>
      <w:r w:rsidR="00B402DD">
        <w:rPr>
          <w:noProof/>
        </w:rPr>
        <w:fldChar w:fldCharType="begin"/>
      </w:r>
      <w:r>
        <w:rPr>
          <w:noProof/>
        </w:rPr>
        <w:instrText xml:space="preserve"> PAGEREF _Toc385837726 \h </w:instrText>
      </w:r>
      <w:r w:rsidR="00B402DD">
        <w:rPr>
          <w:noProof/>
        </w:rPr>
      </w:r>
      <w:r w:rsidR="00B402DD">
        <w:rPr>
          <w:noProof/>
        </w:rPr>
        <w:fldChar w:fldCharType="separate"/>
      </w:r>
      <w:r>
        <w:rPr>
          <w:noProof/>
        </w:rPr>
        <w:t>19</w:t>
      </w:r>
      <w:r w:rsidR="00B402DD">
        <w:rPr>
          <w:noProof/>
        </w:rPr>
        <w:fldChar w:fldCharType="end"/>
      </w:r>
    </w:p>
    <w:p w14:paraId="6BD3D633"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10.2</w:t>
      </w:r>
      <w:r>
        <w:rPr>
          <w:rFonts w:asciiTheme="minorHAnsi" w:eastAsiaTheme="minorEastAsia" w:hAnsiTheme="minorHAnsi" w:cstheme="minorBidi"/>
          <w:smallCaps w:val="0"/>
          <w:noProof/>
          <w:sz w:val="21"/>
          <w:szCs w:val="22"/>
        </w:rPr>
        <w:tab/>
      </w:r>
      <w:r w:rsidRPr="00286120">
        <w:rPr>
          <w:rFonts w:hint="eastAsia"/>
          <w:b/>
          <w:noProof/>
        </w:rPr>
        <w:t>返回值规则</w:t>
      </w:r>
      <w:r>
        <w:rPr>
          <w:noProof/>
        </w:rPr>
        <w:tab/>
      </w:r>
      <w:r w:rsidR="00B402DD">
        <w:rPr>
          <w:noProof/>
        </w:rPr>
        <w:fldChar w:fldCharType="begin"/>
      </w:r>
      <w:r>
        <w:rPr>
          <w:noProof/>
        </w:rPr>
        <w:instrText xml:space="preserve"> PAGEREF _Toc385837727 \h </w:instrText>
      </w:r>
      <w:r w:rsidR="00B402DD">
        <w:rPr>
          <w:noProof/>
        </w:rPr>
      </w:r>
      <w:r w:rsidR="00B402DD">
        <w:rPr>
          <w:noProof/>
        </w:rPr>
        <w:fldChar w:fldCharType="separate"/>
      </w:r>
      <w:r>
        <w:rPr>
          <w:noProof/>
        </w:rPr>
        <w:t>20</w:t>
      </w:r>
      <w:r w:rsidR="00B402DD">
        <w:rPr>
          <w:noProof/>
        </w:rPr>
        <w:fldChar w:fldCharType="end"/>
      </w:r>
    </w:p>
    <w:p w14:paraId="38CD4F19"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10.3</w:t>
      </w:r>
      <w:r>
        <w:rPr>
          <w:rFonts w:asciiTheme="minorHAnsi" w:eastAsiaTheme="minorEastAsia" w:hAnsiTheme="minorHAnsi" w:cstheme="minorBidi"/>
          <w:smallCaps w:val="0"/>
          <w:noProof/>
          <w:sz w:val="21"/>
          <w:szCs w:val="22"/>
        </w:rPr>
        <w:tab/>
      </w:r>
      <w:r w:rsidRPr="00286120">
        <w:rPr>
          <w:rFonts w:hint="eastAsia"/>
          <w:b/>
          <w:noProof/>
        </w:rPr>
        <w:t>其它建议</w:t>
      </w:r>
      <w:r>
        <w:rPr>
          <w:noProof/>
        </w:rPr>
        <w:tab/>
      </w:r>
      <w:r w:rsidR="00B402DD">
        <w:rPr>
          <w:noProof/>
        </w:rPr>
        <w:fldChar w:fldCharType="begin"/>
      </w:r>
      <w:r>
        <w:rPr>
          <w:noProof/>
        </w:rPr>
        <w:instrText xml:space="preserve"> PAGEREF _Toc385837728 \h </w:instrText>
      </w:r>
      <w:r w:rsidR="00B402DD">
        <w:rPr>
          <w:noProof/>
        </w:rPr>
      </w:r>
      <w:r w:rsidR="00B402DD">
        <w:rPr>
          <w:noProof/>
        </w:rPr>
        <w:fldChar w:fldCharType="separate"/>
      </w:r>
      <w:r>
        <w:rPr>
          <w:noProof/>
        </w:rPr>
        <w:t>22</w:t>
      </w:r>
      <w:r w:rsidR="00B402DD">
        <w:rPr>
          <w:noProof/>
        </w:rPr>
        <w:fldChar w:fldCharType="end"/>
      </w:r>
    </w:p>
    <w:p w14:paraId="37605391" w14:textId="77777777" w:rsidR="00C70F9A" w:rsidRDefault="00C70F9A">
      <w:pPr>
        <w:pStyle w:val="TOC1"/>
        <w:tabs>
          <w:tab w:val="left" w:pos="630"/>
          <w:tab w:val="right" w:leader="dot" w:pos="8302"/>
        </w:tabs>
        <w:rPr>
          <w:rFonts w:asciiTheme="minorHAnsi" w:eastAsiaTheme="minorEastAsia" w:hAnsiTheme="minorHAnsi" w:cstheme="minorBidi"/>
          <w:b w:val="0"/>
          <w:caps w:val="0"/>
          <w:noProof/>
          <w:sz w:val="21"/>
          <w:szCs w:val="22"/>
        </w:rPr>
      </w:pPr>
      <w:r w:rsidRPr="00286120">
        <w:rPr>
          <w:noProof/>
        </w:rPr>
        <w:t>11</w:t>
      </w:r>
      <w:r>
        <w:rPr>
          <w:rFonts w:asciiTheme="minorHAnsi" w:eastAsiaTheme="minorEastAsia" w:hAnsiTheme="minorHAnsi" w:cstheme="minorBidi"/>
          <w:b w:val="0"/>
          <w:caps w:val="0"/>
          <w:noProof/>
          <w:sz w:val="21"/>
          <w:szCs w:val="22"/>
        </w:rPr>
        <w:tab/>
      </w:r>
      <w:r>
        <w:rPr>
          <w:rFonts w:hint="eastAsia"/>
          <w:noProof/>
        </w:rPr>
        <w:t>内存</w:t>
      </w:r>
      <w:r>
        <w:rPr>
          <w:noProof/>
        </w:rPr>
        <w:tab/>
      </w:r>
      <w:r w:rsidR="00B402DD">
        <w:rPr>
          <w:noProof/>
        </w:rPr>
        <w:fldChar w:fldCharType="begin"/>
      </w:r>
      <w:r>
        <w:rPr>
          <w:noProof/>
        </w:rPr>
        <w:instrText xml:space="preserve"> PAGEREF _Toc385837729 \h </w:instrText>
      </w:r>
      <w:r w:rsidR="00B402DD">
        <w:rPr>
          <w:noProof/>
        </w:rPr>
      </w:r>
      <w:r w:rsidR="00B402DD">
        <w:rPr>
          <w:noProof/>
        </w:rPr>
        <w:fldChar w:fldCharType="separate"/>
      </w:r>
      <w:r>
        <w:rPr>
          <w:noProof/>
        </w:rPr>
        <w:t>22</w:t>
      </w:r>
      <w:r w:rsidR="00B402DD">
        <w:rPr>
          <w:noProof/>
        </w:rPr>
        <w:fldChar w:fldCharType="end"/>
      </w:r>
    </w:p>
    <w:p w14:paraId="0572A138" w14:textId="77777777" w:rsidR="00C70F9A" w:rsidRDefault="00C70F9A">
      <w:pPr>
        <w:pStyle w:val="TOC1"/>
        <w:tabs>
          <w:tab w:val="left" w:pos="630"/>
          <w:tab w:val="right" w:leader="dot" w:pos="8302"/>
        </w:tabs>
        <w:rPr>
          <w:rFonts w:asciiTheme="minorHAnsi" w:eastAsiaTheme="minorEastAsia" w:hAnsiTheme="minorHAnsi" w:cstheme="minorBidi"/>
          <w:b w:val="0"/>
          <w:caps w:val="0"/>
          <w:noProof/>
          <w:sz w:val="21"/>
          <w:szCs w:val="22"/>
        </w:rPr>
      </w:pPr>
      <w:r w:rsidRPr="00286120">
        <w:rPr>
          <w:noProof/>
        </w:rPr>
        <w:t>12</w:t>
      </w:r>
      <w:r>
        <w:rPr>
          <w:rFonts w:asciiTheme="minorHAnsi" w:eastAsiaTheme="minorEastAsia" w:hAnsiTheme="minorHAnsi" w:cstheme="minorBidi"/>
          <w:b w:val="0"/>
          <w:caps w:val="0"/>
          <w:noProof/>
          <w:sz w:val="21"/>
          <w:szCs w:val="22"/>
        </w:rPr>
        <w:tab/>
      </w:r>
      <w:r>
        <w:rPr>
          <w:rFonts w:hint="eastAsia"/>
          <w:noProof/>
        </w:rPr>
        <w:t>编译与代码审查</w:t>
      </w:r>
      <w:r>
        <w:rPr>
          <w:noProof/>
        </w:rPr>
        <w:tab/>
      </w:r>
      <w:r w:rsidR="00B402DD">
        <w:rPr>
          <w:noProof/>
        </w:rPr>
        <w:fldChar w:fldCharType="begin"/>
      </w:r>
      <w:r>
        <w:rPr>
          <w:noProof/>
        </w:rPr>
        <w:instrText xml:space="preserve"> PAGEREF _Toc385837730 \h </w:instrText>
      </w:r>
      <w:r w:rsidR="00B402DD">
        <w:rPr>
          <w:noProof/>
        </w:rPr>
      </w:r>
      <w:r w:rsidR="00B402DD">
        <w:rPr>
          <w:noProof/>
        </w:rPr>
        <w:fldChar w:fldCharType="separate"/>
      </w:r>
      <w:r>
        <w:rPr>
          <w:noProof/>
        </w:rPr>
        <w:t>23</w:t>
      </w:r>
      <w:r w:rsidR="00B402DD">
        <w:rPr>
          <w:noProof/>
        </w:rPr>
        <w:fldChar w:fldCharType="end"/>
      </w:r>
    </w:p>
    <w:p w14:paraId="199F9605" w14:textId="77777777" w:rsidR="00C70F9A" w:rsidRDefault="00C70F9A">
      <w:pPr>
        <w:pStyle w:val="TOC1"/>
        <w:tabs>
          <w:tab w:val="left" w:pos="630"/>
          <w:tab w:val="right" w:leader="dot" w:pos="8302"/>
        </w:tabs>
        <w:rPr>
          <w:rFonts w:asciiTheme="minorHAnsi" w:eastAsiaTheme="minorEastAsia" w:hAnsiTheme="minorHAnsi" w:cstheme="minorBidi"/>
          <w:b w:val="0"/>
          <w:caps w:val="0"/>
          <w:noProof/>
          <w:sz w:val="21"/>
          <w:szCs w:val="22"/>
        </w:rPr>
      </w:pPr>
      <w:r w:rsidRPr="00286120">
        <w:rPr>
          <w:noProof/>
        </w:rPr>
        <w:t>13</w:t>
      </w:r>
      <w:r>
        <w:rPr>
          <w:rFonts w:asciiTheme="minorHAnsi" w:eastAsiaTheme="minorEastAsia" w:hAnsiTheme="minorHAnsi" w:cstheme="minorBidi"/>
          <w:b w:val="0"/>
          <w:caps w:val="0"/>
          <w:noProof/>
          <w:sz w:val="21"/>
          <w:szCs w:val="22"/>
        </w:rPr>
        <w:tab/>
      </w:r>
      <w:r>
        <w:rPr>
          <w:rFonts w:hint="eastAsia"/>
          <w:noProof/>
        </w:rPr>
        <w:t>附录</w:t>
      </w:r>
      <w:r>
        <w:rPr>
          <w:noProof/>
        </w:rPr>
        <w:tab/>
      </w:r>
      <w:r w:rsidR="00B402DD">
        <w:rPr>
          <w:noProof/>
        </w:rPr>
        <w:fldChar w:fldCharType="begin"/>
      </w:r>
      <w:r>
        <w:rPr>
          <w:noProof/>
        </w:rPr>
        <w:instrText xml:space="preserve"> PAGEREF _Toc385837731 \h </w:instrText>
      </w:r>
      <w:r w:rsidR="00B402DD">
        <w:rPr>
          <w:noProof/>
        </w:rPr>
      </w:r>
      <w:r w:rsidR="00B402DD">
        <w:rPr>
          <w:noProof/>
        </w:rPr>
        <w:fldChar w:fldCharType="separate"/>
      </w:r>
      <w:r>
        <w:rPr>
          <w:noProof/>
        </w:rPr>
        <w:t>24</w:t>
      </w:r>
      <w:r w:rsidR="00B402DD">
        <w:rPr>
          <w:noProof/>
        </w:rPr>
        <w:fldChar w:fldCharType="end"/>
      </w:r>
    </w:p>
    <w:p w14:paraId="1A4B0BE5"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13.1</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A</w:t>
      </w:r>
      <w:r w:rsidRPr="00286120">
        <w:rPr>
          <w:rFonts w:hint="eastAsia"/>
          <w:b/>
          <w:noProof/>
        </w:rPr>
        <w:t>：代码审查表</w:t>
      </w:r>
      <w:r>
        <w:rPr>
          <w:noProof/>
        </w:rPr>
        <w:tab/>
      </w:r>
      <w:r w:rsidR="00B402DD">
        <w:rPr>
          <w:noProof/>
        </w:rPr>
        <w:fldChar w:fldCharType="begin"/>
      </w:r>
      <w:r>
        <w:rPr>
          <w:noProof/>
        </w:rPr>
        <w:instrText xml:space="preserve"> PAGEREF _Toc385837732 \h </w:instrText>
      </w:r>
      <w:r w:rsidR="00B402DD">
        <w:rPr>
          <w:noProof/>
        </w:rPr>
      </w:r>
      <w:r w:rsidR="00B402DD">
        <w:rPr>
          <w:noProof/>
        </w:rPr>
        <w:fldChar w:fldCharType="separate"/>
      </w:r>
      <w:r>
        <w:rPr>
          <w:noProof/>
        </w:rPr>
        <w:t>24</w:t>
      </w:r>
      <w:r w:rsidR="00B402DD">
        <w:rPr>
          <w:noProof/>
        </w:rPr>
        <w:fldChar w:fldCharType="end"/>
      </w:r>
    </w:p>
    <w:p w14:paraId="4C140E02"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13.2</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B</w:t>
      </w:r>
      <w:r w:rsidRPr="00286120">
        <w:rPr>
          <w:rFonts w:hint="eastAsia"/>
          <w:b/>
          <w:noProof/>
        </w:rPr>
        <w:t>：源文件举例</w:t>
      </w:r>
      <w:r>
        <w:rPr>
          <w:noProof/>
        </w:rPr>
        <w:tab/>
      </w:r>
      <w:r w:rsidR="00B402DD">
        <w:rPr>
          <w:noProof/>
        </w:rPr>
        <w:fldChar w:fldCharType="begin"/>
      </w:r>
      <w:r>
        <w:rPr>
          <w:noProof/>
        </w:rPr>
        <w:instrText xml:space="preserve"> PAGEREF _Toc385837733 \h </w:instrText>
      </w:r>
      <w:r w:rsidR="00B402DD">
        <w:rPr>
          <w:noProof/>
        </w:rPr>
      </w:r>
      <w:r w:rsidR="00B402DD">
        <w:rPr>
          <w:noProof/>
        </w:rPr>
        <w:fldChar w:fldCharType="separate"/>
      </w:r>
      <w:r>
        <w:rPr>
          <w:noProof/>
        </w:rPr>
        <w:t>27</w:t>
      </w:r>
      <w:r w:rsidR="00B402DD">
        <w:rPr>
          <w:noProof/>
        </w:rPr>
        <w:fldChar w:fldCharType="end"/>
      </w:r>
    </w:p>
    <w:p w14:paraId="386A36F2"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13.3</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C</w:t>
      </w:r>
      <w:r w:rsidRPr="00286120">
        <w:rPr>
          <w:rFonts w:hint="eastAsia"/>
          <w:b/>
          <w:noProof/>
        </w:rPr>
        <w:t>：头文件举例</w:t>
      </w:r>
      <w:r>
        <w:rPr>
          <w:noProof/>
        </w:rPr>
        <w:tab/>
      </w:r>
      <w:r w:rsidR="00B402DD">
        <w:rPr>
          <w:noProof/>
        </w:rPr>
        <w:fldChar w:fldCharType="begin"/>
      </w:r>
      <w:r>
        <w:rPr>
          <w:noProof/>
        </w:rPr>
        <w:instrText xml:space="preserve"> PAGEREF _Toc385837734 \h </w:instrText>
      </w:r>
      <w:r w:rsidR="00B402DD">
        <w:rPr>
          <w:noProof/>
        </w:rPr>
      </w:r>
      <w:r w:rsidR="00B402DD">
        <w:rPr>
          <w:noProof/>
        </w:rPr>
        <w:fldChar w:fldCharType="separate"/>
      </w:r>
      <w:r>
        <w:rPr>
          <w:noProof/>
        </w:rPr>
        <w:t>29</w:t>
      </w:r>
      <w:r w:rsidR="00B402DD">
        <w:rPr>
          <w:noProof/>
        </w:rPr>
        <w:fldChar w:fldCharType="end"/>
      </w:r>
    </w:p>
    <w:p w14:paraId="5DCAC20C"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13.4</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D</w:t>
      </w:r>
      <w:r w:rsidRPr="00286120">
        <w:rPr>
          <w:rFonts w:hint="eastAsia"/>
          <w:b/>
          <w:noProof/>
        </w:rPr>
        <w:t>：第三方文件修改记录举例（</w:t>
      </w:r>
      <w:r w:rsidRPr="00286120">
        <w:rPr>
          <w:b/>
          <w:noProof/>
        </w:rPr>
        <w:t>rfc2574.c</w:t>
      </w:r>
      <w:r w:rsidRPr="00286120">
        <w:rPr>
          <w:rFonts w:hint="eastAsia"/>
          <w:b/>
          <w:noProof/>
        </w:rPr>
        <w:t>）</w:t>
      </w:r>
      <w:r>
        <w:rPr>
          <w:noProof/>
        </w:rPr>
        <w:tab/>
      </w:r>
      <w:r w:rsidR="00B402DD">
        <w:rPr>
          <w:noProof/>
        </w:rPr>
        <w:fldChar w:fldCharType="begin"/>
      </w:r>
      <w:r>
        <w:rPr>
          <w:noProof/>
        </w:rPr>
        <w:instrText xml:space="preserve"> PAGEREF _Toc385837735 \h </w:instrText>
      </w:r>
      <w:r w:rsidR="00B402DD">
        <w:rPr>
          <w:noProof/>
        </w:rPr>
      </w:r>
      <w:r w:rsidR="00B402DD">
        <w:rPr>
          <w:noProof/>
        </w:rPr>
        <w:fldChar w:fldCharType="separate"/>
      </w:r>
      <w:r>
        <w:rPr>
          <w:noProof/>
        </w:rPr>
        <w:t>31</w:t>
      </w:r>
      <w:r w:rsidR="00B402DD">
        <w:rPr>
          <w:noProof/>
        </w:rPr>
        <w:fldChar w:fldCharType="end"/>
      </w:r>
    </w:p>
    <w:p w14:paraId="468321EC"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13.5</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E</w:t>
      </w:r>
      <w:r w:rsidRPr="00286120">
        <w:rPr>
          <w:rFonts w:hint="eastAsia"/>
          <w:b/>
          <w:noProof/>
        </w:rPr>
        <w:t>：常用缩写表</w:t>
      </w:r>
      <w:r>
        <w:rPr>
          <w:noProof/>
        </w:rPr>
        <w:tab/>
      </w:r>
      <w:r w:rsidR="00B402DD">
        <w:rPr>
          <w:noProof/>
        </w:rPr>
        <w:fldChar w:fldCharType="begin"/>
      </w:r>
      <w:r>
        <w:rPr>
          <w:noProof/>
        </w:rPr>
        <w:instrText xml:space="preserve"> PAGEREF _Toc385837736 \h </w:instrText>
      </w:r>
      <w:r w:rsidR="00B402DD">
        <w:rPr>
          <w:noProof/>
        </w:rPr>
      </w:r>
      <w:r w:rsidR="00B402DD">
        <w:rPr>
          <w:noProof/>
        </w:rPr>
        <w:fldChar w:fldCharType="separate"/>
      </w:r>
      <w:r>
        <w:rPr>
          <w:noProof/>
        </w:rPr>
        <w:t>33</w:t>
      </w:r>
      <w:r w:rsidR="00B402DD">
        <w:rPr>
          <w:noProof/>
        </w:rPr>
        <w:fldChar w:fldCharType="end"/>
      </w:r>
    </w:p>
    <w:p w14:paraId="2FB9333A"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13.6</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F</w:t>
      </w:r>
      <w:r w:rsidRPr="00286120">
        <w:rPr>
          <w:rFonts w:hint="eastAsia"/>
          <w:b/>
          <w:noProof/>
        </w:rPr>
        <w:t>：常用简写表</w:t>
      </w:r>
      <w:r>
        <w:rPr>
          <w:noProof/>
        </w:rPr>
        <w:tab/>
      </w:r>
      <w:r w:rsidR="00B402DD">
        <w:rPr>
          <w:noProof/>
        </w:rPr>
        <w:fldChar w:fldCharType="begin"/>
      </w:r>
      <w:r>
        <w:rPr>
          <w:noProof/>
        </w:rPr>
        <w:instrText xml:space="preserve"> PAGEREF _Toc385837737 \h </w:instrText>
      </w:r>
      <w:r w:rsidR="00B402DD">
        <w:rPr>
          <w:noProof/>
        </w:rPr>
      </w:r>
      <w:r w:rsidR="00B402DD">
        <w:rPr>
          <w:noProof/>
        </w:rPr>
        <w:fldChar w:fldCharType="separate"/>
      </w:r>
      <w:r>
        <w:rPr>
          <w:noProof/>
        </w:rPr>
        <w:t>34</w:t>
      </w:r>
      <w:r w:rsidR="00B402DD">
        <w:rPr>
          <w:noProof/>
        </w:rPr>
        <w:fldChar w:fldCharType="end"/>
      </w:r>
    </w:p>
    <w:p w14:paraId="6EEEFF66"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13.7</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G</w:t>
      </w:r>
      <w:r w:rsidRPr="00286120">
        <w:rPr>
          <w:rFonts w:hint="eastAsia"/>
          <w:b/>
          <w:noProof/>
        </w:rPr>
        <w:t>：基本数据类型</w:t>
      </w:r>
      <w:r>
        <w:rPr>
          <w:noProof/>
        </w:rPr>
        <w:tab/>
      </w:r>
      <w:r w:rsidR="00B402DD">
        <w:rPr>
          <w:noProof/>
        </w:rPr>
        <w:fldChar w:fldCharType="begin"/>
      </w:r>
      <w:r>
        <w:rPr>
          <w:noProof/>
        </w:rPr>
        <w:instrText xml:space="preserve"> PAGEREF _Toc385837738 \h </w:instrText>
      </w:r>
      <w:r w:rsidR="00B402DD">
        <w:rPr>
          <w:noProof/>
        </w:rPr>
      </w:r>
      <w:r w:rsidR="00B402DD">
        <w:rPr>
          <w:noProof/>
        </w:rPr>
        <w:fldChar w:fldCharType="separate"/>
      </w:r>
      <w:r>
        <w:rPr>
          <w:noProof/>
        </w:rPr>
        <w:t>35</w:t>
      </w:r>
      <w:r w:rsidR="00B402DD">
        <w:rPr>
          <w:noProof/>
        </w:rPr>
        <w:fldChar w:fldCharType="end"/>
      </w:r>
    </w:p>
    <w:p w14:paraId="61C8E942" w14:textId="77777777" w:rsidR="00C70F9A" w:rsidRDefault="00C70F9A">
      <w:pPr>
        <w:pStyle w:val="TOC2"/>
        <w:tabs>
          <w:tab w:val="left" w:pos="840"/>
          <w:tab w:val="right" w:leader="dot" w:pos="8302"/>
        </w:tabs>
        <w:rPr>
          <w:rFonts w:asciiTheme="minorHAnsi" w:eastAsiaTheme="minorEastAsia" w:hAnsiTheme="minorHAnsi" w:cstheme="minorBidi"/>
          <w:smallCaps w:val="0"/>
          <w:noProof/>
          <w:sz w:val="21"/>
          <w:szCs w:val="22"/>
        </w:rPr>
      </w:pPr>
      <w:r w:rsidRPr="00286120">
        <w:rPr>
          <w:b/>
          <w:noProof/>
        </w:rPr>
        <w:t>13.8</w:t>
      </w:r>
      <w:r>
        <w:rPr>
          <w:rFonts w:asciiTheme="minorHAnsi" w:eastAsiaTheme="minorEastAsia" w:hAnsiTheme="minorHAnsi" w:cstheme="minorBidi"/>
          <w:smallCaps w:val="0"/>
          <w:noProof/>
          <w:sz w:val="21"/>
          <w:szCs w:val="22"/>
        </w:rPr>
        <w:tab/>
      </w:r>
      <w:r w:rsidRPr="00286120">
        <w:rPr>
          <w:rFonts w:hint="eastAsia"/>
          <w:b/>
          <w:noProof/>
        </w:rPr>
        <w:t>附录</w:t>
      </w:r>
      <w:r w:rsidRPr="00286120">
        <w:rPr>
          <w:b/>
          <w:noProof/>
        </w:rPr>
        <w:t>H</w:t>
      </w:r>
      <w:r w:rsidRPr="00286120">
        <w:rPr>
          <w:rFonts w:hint="eastAsia"/>
          <w:b/>
          <w:noProof/>
        </w:rPr>
        <w:t>：</w:t>
      </w:r>
      <w:r w:rsidRPr="00286120">
        <w:rPr>
          <w:b/>
          <w:noProof/>
        </w:rPr>
        <w:t>README</w:t>
      </w:r>
      <w:r w:rsidRPr="00286120">
        <w:rPr>
          <w:rFonts w:hint="eastAsia"/>
          <w:b/>
          <w:noProof/>
        </w:rPr>
        <w:t>文件模板</w:t>
      </w:r>
      <w:r>
        <w:rPr>
          <w:noProof/>
        </w:rPr>
        <w:tab/>
      </w:r>
      <w:r w:rsidR="00B402DD">
        <w:rPr>
          <w:noProof/>
        </w:rPr>
        <w:fldChar w:fldCharType="begin"/>
      </w:r>
      <w:r>
        <w:rPr>
          <w:noProof/>
        </w:rPr>
        <w:instrText xml:space="preserve"> PAGEREF _Toc385837739 \h </w:instrText>
      </w:r>
      <w:r w:rsidR="00B402DD">
        <w:rPr>
          <w:noProof/>
        </w:rPr>
      </w:r>
      <w:r w:rsidR="00B402DD">
        <w:rPr>
          <w:noProof/>
        </w:rPr>
        <w:fldChar w:fldCharType="separate"/>
      </w:r>
      <w:r>
        <w:rPr>
          <w:noProof/>
        </w:rPr>
        <w:t>37</w:t>
      </w:r>
      <w:r w:rsidR="00B402DD">
        <w:rPr>
          <w:noProof/>
        </w:rPr>
        <w:fldChar w:fldCharType="end"/>
      </w:r>
    </w:p>
    <w:p w14:paraId="73A976E5" w14:textId="77777777" w:rsidR="002E31E0" w:rsidRDefault="00B402DD" w:rsidP="002E31E0">
      <w:pPr>
        <w:pStyle w:val="TOC2"/>
        <w:tabs>
          <w:tab w:val="left" w:pos="840"/>
          <w:tab w:val="right" w:leader="dot" w:pos="8302"/>
        </w:tabs>
        <w:rPr>
          <w:rFonts w:ascii="Arial" w:hAnsi="Arial" w:cs="Arial"/>
          <w:b/>
          <w:caps/>
        </w:rPr>
      </w:pPr>
      <w:r>
        <w:rPr>
          <w:rFonts w:ascii="Arial" w:hAnsi="Arial" w:cs="Arial"/>
          <w:b/>
          <w:caps/>
        </w:rPr>
        <w:fldChar w:fldCharType="end"/>
      </w:r>
    </w:p>
    <w:p w14:paraId="47431AF0" w14:textId="77777777" w:rsidR="002E31E0" w:rsidRDefault="002E31E0" w:rsidP="002E31E0">
      <w:pPr>
        <w:sectPr w:rsidR="002E31E0" w:rsidSect="002E31E0">
          <w:footerReference w:type="first" r:id="rId18"/>
          <w:pgSz w:w="11906" w:h="16838"/>
          <w:pgMar w:top="1440" w:right="1797" w:bottom="1440" w:left="1797" w:header="851" w:footer="992" w:gutter="0"/>
          <w:pgNumType w:fmt="upperRoman"/>
          <w:cols w:space="720"/>
          <w:titlePg/>
          <w:docGrid w:type="lines" w:linePitch="312"/>
        </w:sectPr>
      </w:pPr>
    </w:p>
    <w:p w14:paraId="746D4AD1" w14:textId="77777777" w:rsidR="001B1B40" w:rsidRDefault="001B1B40" w:rsidP="001B1B40">
      <w:pPr>
        <w:pStyle w:val="1"/>
      </w:pPr>
      <w:bookmarkStart w:id="0" w:name="_Toc385837682"/>
      <w:r>
        <w:rPr>
          <w:rFonts w:hint="eastAsia"/>
        </w:rPr>
        <w:lastRenderedPageBreak/>
        <w:t>引言</w:t>
      </w:r>
      <w:bookmarkEnd w:id="0"/>
    </w:p>
    <w:p w14:paraId="1FDC27C4" w14:textId="77777777" w:rsidR="002F2639" w:rsidRPr="001B1B40" w:rsidRDefault="00D264D2" w:rsidP="001B1B40">
      <w:pPr>
        <w:pStyle w:val="20"/>
        <w:rPr>
          <w:b/>
        </w:rPr>
      </w:pPr>
      <w:bookmarkStart w:id="1" w:name="_Toc385837683"/>
      <w:r w:rsidRPr="001B1B40">
        <w:rPr>
          <w:rFonts w:hint="eastAsia"/>
          <w:b/>
        </w:rPr>
        <w:t>目的</w:t>
      </w:r>
      <w:bookmarkEnd w:id="1"/>
    </w:p>
    <w:p w14:paraId="5BEE5D26" w14:textId="77777777" w:rsidR="002F2639" w:rsidRDefault="0060698D">
      <w:pPr>
        <w:spacing w:before="100" w:beforeAutospacing="1" w:after="100" w:afterAutospacing="1"/>
        <w:rPr>
          <w:rFonts w:ascii="宋体"/>
        </w:rPr>
      </w:pPr>
      <w:r>
        <w:rPr>
          <w:rFonts w:ascii="宋体" w:hint="eastAsia"/>
        </w:rPr>
        <w:t>使用本规范是为了支持下述软件品质：</w:t>
      </w:r>
    </w:p>
    <w:p w14:paraId="62785790" w14:textId="77777777" w:rsidR="002F2639" w:rsidRDefault="0060698D">
      <w:pPr>
        <w:spacing w:before="100" w:beforeAutospacing="1" w:after="100" w:afterAutospacing="1"/>
        <w:rPr>
          <w:rFonts w:ascii="宋体"/>
          <w:b/>
        </w:rPr>
      </w:pPr>
      <w:r>
        <w:rPr>
          <w:rFonts w:ascii="宋体" w:hint="eastAsia"/>
          <w:b/>
        </w:rPr>
        <w:t>无错误、有失效保障、可靠</w:t>
      </w:r>
    </w:p>
    <w:p w14:paraId="3DC42A92" w14:textId="77777777" w:rsidR="002F2639" w:rsidRDefault="0060698D">
      <w:pPr>
        <w:spacing w:before="100" w:beforeAutospacing="1" w:after="100" w:afterAutospacing="1"/>
        <w:rPr>
          <w:rFonts w:ascii="宋体"/>
        </w:rPr>
      </w:pPr>
      <w:r>
        <w:rPr>
          <w:rFonts w:ascii="宋体" w:hint="eastAsia"/>
        </w:rPr>
        <w:t>一个软件产品，如果严格符合它的规范就是正确的，如果在异常环境下仍然能够工作就是健壮的（robust）。无错误、有失效保障、可靠就是指一个软件产品既正确又健壮。</w:t>
      </w:r>
    </w:p>
    <w:p w14:paraId="29A1F52A" w14:textId="77777777" w:rsidR="002F2639" w:rsidRDefault="0060698D">
      <w:pPr>
        <w:spacing w:before="100" w:beforeAutospacing="1" w:after="100" w:afterAutospacing="1"/>
        <w:rPr>
          <w:rFonts w:ascii="宋体"/>
          <w:b/>
        </w:rPr>
      </w:pPr>
      <w:r>
        <w:rPr>
          <w:rFonts w:ascii="宋体" w:hint="eastAsia"/>
          <w:b/>
        </w:rPr>
        <w:t>可维护</w:t>
      </w:r>
    </w:p>
    <w:p w14:paraId="454702BB" w14:textId="77777777" w:rsidR="002F2639" w:rsidRDefault="0060698D">
      <w:pPr>
        <w:spacing w:before="100" w:beforeAutospacing="1" w:after="100" w:afterAutospacing="1"/>
        <w:rPr>
          <w:rFonts w:ascii="宋体"/>
        </w:rPr>
      </w:pPr>
      <w:r>
        <w:rPr>
          <w:rFonts w:ascii="宋体" w:hint="eastAsia"/>
        </w:rPr>
        <w:t>一个软件产品，如果它可以随着规范的改变而方便地进行修正就是可扩展的；如果一个熟悉该软件规程的新程序员能够轻松地理解它的实现就是可读的；如果能够整个或部分地被一个新的应用所重用就是可重用的。可维护就是指一个软件产品可扩展、可读并且可重用。</w:t>
      </w:r>
    </w:p>
    <w:p w14:paraId="50409BCC" w14:textId="77777777" w:rsidR="002F2639" w:rsidRDefault="0060698D">
      <w:pPr>
        <w:spacing w:before="100" w:beforeAutospacing="1" w:after="100" w:afterAutospacing="1"/>
        <w:rPr>
          <w:rFonts w:ascii="宋体"/>
          <w:b/>
        </w:rPr>
      </w:pPr>
      <w:r>
        <w:rPr>
          <w:rFonts w:ascii="宋体" w:hint="eastAsia"/>
          <w:b/>
        </w:rPr>
        <w:t>可移植</w:t>
      </w:r>
    </w:p>
    <w:p w14:paraId="59A5AF1C" w14:textId="77777777" w:rsidR="002F2639" w:rsidRDefault="0060698D" w:rsidP="002E31E0">
      <w:pPr>
        <w:spacing w:before="100" w:beforeAutospacing="1" w:after="100" w:afterAutospacing="1"/>
        <w:rPr>
          <w:rFonts w:ascii="宋体"/>
        </w:rPr>
      </w:pPr>
      <w:r>
        <w:rPr>
          <w:rFonts w:ascii="宋体" w:hint="eastAsia"/>
        </w:rPr>
        <w:t>一个软件产品，如果可以方便地转移到一个不同的硬件或软件环境中应用，那么它是可移植的。</w:t>
      </w:r>
    </w:p>
    <w:p w14:paraId="443BA262" w14:textId="77777777" w:rsidR="002F2639" w:rsidRDefault="0060698D">
      <w:pPr>
        <w:spacing w:before="100" w:beforeAutospacing="1" w:after="100" w:afterAutospacing="1"/>
        <w:rPr>
          <w:rFonts w:ascii="宋体"/>
          <w:b/>
        </w:rPr>
      </w:pPr>
      <w:r>
        <w:rPr>
          <w:rFonts w:ascii="宋体" w:hint="eastAsia"/>
          <w:b/>
        </w:rPr>
        <w:t>可配置</w:t>
      </w:r>
    </w:p>
    <w:p w14:paraId="3ED161F1" w14:textId="77777777" w:rsidR="00C86B4A" w:rsidRDefault="00C86B4A" w:rsidP="00511ADB">
      <w:pPr>
        <w:spacing w:before="100" w:beforeAutospacing="1" w:after="100" w:afterAutospacing="1"/>
        <w:rPr>
          <w:rFonts w:ascii="宋体"/>
        </w:rPr>
      </w:pPr>
      <w:r>
        <w:rPr>
          <w:rFonts w:ascii="宋体" w:hint="eastAsia"/>
        </w:rPr>
        <w:t>一个软件产品，如果能够轻松地选择源代码的正确版本和其它联编一个软件产品所需的部件，那么它是可配置的。</w:t>
      </w:r>
    </w:p>
    <w:p w14:paraId="01A73A50" w14:textId="77777777" w:rsidR="002F2639" w:rsidRDefault="0060698D">
      <w:pPr>
        <w:spacing w:before="100" w:beforeAutospacing="1" w:after="100" w:afterAutospacing="1"/>
        <w:rPr>
          <w:rFonts w:ascii="宋体"/>
          <w:b/>
        </w:rPr>
      </w:pPr>
      <w:r>
        <w:rPr>
          <w:rFonts w:ascii="宋体" w:hint="eastAsia"/>
          <w:b/>
        </w:rPr>
        <w:t>可验证</w:t>
      </w:r>
    </w:p>
    <w:p w14:paraId="0774C7C9" w14:textId="77777777" w:rsidR="002F2639" w:rsidRDefault="0060698D">
      <w:pPr>
        <w:spacing w:before="100" w:beforeAutospacing="1" w:after="100" w:afterAutospacing="1"/>
        <w:rPr>
          <w:rFonts w:ascii="宋体"/>
        </w:rPr>
      </w:pPr>
      <w:r>
        <w:rPr>
          <w:rFonts w:ascii="宋体" w:hint="eastAsia"/>
        </w:rPr>
        <w:t>一个软件产品，如果能够在验证阶段轻松地准备测试数据和检测故障的程序，那么它就是可验证的。</w:t>
      </w:r>
    </w:p>
    <w:p w14:paraId="262130C1" w14:textId="77777777" w:rsidR="002F2639" w:rsidRDefault="0060698D">
      <w:pPr>
        <w:spacing w:before="100" w:beforeAutospacing="1" w:after="100" w:afterAutospacing="1"/>
        <w:rPr>
          <w:rFonts w:ascii="宋体"/>
          <w:b/>
        </w:rPr>
      </w:pPr>
      <w:r>
        <w:rPr>
          <w:rFonts w:ascii="宋体" w:hint="eastAsia"/>
          <w:b/>
        </w:rPr>
        <w:t>易调试</w:t>
      </w:r>
    </w:p>
    <w:p w14:paraId="62582D12" w14:textId="77777777" w:rsidR="002F2639" w:rsidRDefault="0060698D">
      <w:pPr>
        <w:spacing w:before="100" w:beforeAutospacing="1" w:after="100" w:afterAutospacing="1"/>
        <w:rPr>
          <w:rFonts w:ascii="宋体"/>
        </w:rPr>
      </w:pPr>
      <w:r>
        <w:rPr>
          <w:rFonts w:ascii="宋体" w:hint="eastAsia"/>
        </w:rPr>
        <w:t>一个软件产品，如果能够轻松地从故障上溯查找到错误所在，那么它是容易调试的。</w:t>
      </w:r>
    </w:p>
    <w:p w14:paraId="6BC602A3" w14:textId="77777777" w:rsidR="002F2639" w:rsidRPr="001B1B40" w:rsidRDefault="00EF1A42" w:rsidP="001B1B40">
      <w:pPr>
        <w:pStyle w:val="20"/>
        <w:rPr>
          <w:b/>
        </w:rPr>
      </w:pPr>
      <w:bookmarkStart w:id="2" w:name="_Toc385837684"/>
      <w:r>
        <w:rPr>
          <w:rFonts w:hint="eastAsia"/>
          <w:b/>
        </w:rPr>
        <w:t>一致性</w:t>
      </w:r>
      <w:bookmarkEnd w:id="2"/>
    </w:p>
    <w:p w14:paraId="2660095F" w14:textId="77777777" w:rsidR="002F2639" w:rsidRDefault="0060698D" w:rsidP="00F43B58">
      <w:pPr>
        <w:spacing w:before="100" w:beforeAutospacing="1" w:after="100" w:afterAutospacing="1"/>
        <w:ind w:firstLineChars="200" w:firstLine="420"/>
        <w:rPr>
          <w:rFonts w:ascii="宋体"/>
        </w:rPr>
      </w:pPr>
      <w:r>
        <w:rPr>
          <w:rFonts w:ascii="宋体" w:hint="eastAsia"/>
        </w:rPr>
        <w:t>凡所有开发的C软件都必须遵循本文档的要求，第三方软件可以有例外。其中，规则必须遵守，而建议则希望被遵守，如不能遵守，其原因必须作书面记载。</w:t>
      </w:r>
    </w:p>
    <w:p w14:paraId="4D54598D" w14:textId="77777777" w:rsidR="002F2639" w:rsidRPr="001B1B40" w:rsidRDefault="0060698D" w:rsidP="001B1B40">
      <w:pPr>
        <w:pStyle w:val="20"/>
        <w:rPr>
          <w:b/>
        </w:rPr>
      </w:pPr>
      <w:bookmarkStart w:id="3" w:name="_Toc506114410"/>
      <w:bookmarkStart w:id="4" w:name="_Toc444677730"/>
      <w:bookmarkStart w:id="5" w:name="_Toc444680300"/>
      <w:bookmarkStart w:id="6" w:name="_Toc327963369"/>
      <w:bookmarkStart w:id="7" w:name="_Toc385837685"/>
      <w:r w:rsidRPr="001B1B40">
        <w:rPr>
          <w:rFonts w:hint="eastAsia"/>
          <w:b/>
        </w:rPr>
        <w:lastRenderedPageBreak/>
        <w:t>术语</w:t>
      </w:r>
      <w:bookmarkEnd w:id="3"/>
      <w:bookmarkEnd w:id="4"/>
      <w:bookmarkEnd w:id="5"/>
      <w:bookmarkEnd w:id="6"/>
      <w:bookmarkEnd w:id="7"/>
    </w:p>
    <w:p w14:paraId="37FC6079" w14:textId="77777777" w:rsidR="002F2639" w:rsidRDefault="0060698D">
      <w:pPr>
        <w:spacing w:before="100" w:beforeAutospacing="1" w:after="100" w:afterAutospacing="1"/>
        <w:rPr>
          <w:rFonts w:ascii="宋体"/>
        </w:rPr>
      </w:pPr>
      <w:r>
        <w:rPr>
          <w:rFonts w:ascii="宋体" w:hint="eastAsia"/>
          <w:b/>
        </w:rPr>
        <w:t>标识符（identifier）</w:t>
      </w:r>
      <w:r>
        <w:rPr>
          <w:rFonts w:ascii="宋体" w:hint="eastAsia"/>
        </w:rPr>
        <w:t>：指C中的一个变量、常量、函数或类型。在本文档中它与“名称”同义。</w:t>
      </w:r>
    </w:p>
    <w:p w14:paraId="680DCB29" w14:textId="77777777" w:rsidR="002F2639" w:rsidRDefault="0060698D">
      <w:pPr>
        <w:spacing w:before="100" w:beforeAutospacing="1" w:after="100" w:afterAutospacing="1"/>
        <w:rPr>
          <w:rFonts w:ascii="宋体"/>
        </w:rPr>
      </w:pPr>
      <w:r>
        <w:rPr>
          <w:rFonts w:ascii="宋体" w:hint="eastAsia"/>
          <w:b/>
        </w:rPr>
        <w:t>定义（define）</w:t>
      </w:r>
      <w:r>
        <w:rPr>
          <w:rFonts w:ascii="宋体" w:hint="eastAsia"/>
        </w:rPr>
        <w:t>：变量或常量的定义是指编译器为其分配的内存。函数的定义是指函数体的实现（也是为代码分配内存）。</w:t>
      </w:r>
    </w:p>
    <w:p w14:paraId="7437CF7D" w14:textId="77777777" w:rsidR="002F2639" w:rsidRDefault="0060698D">
      <w:pPr>
        <w:spacing w:before="100" w:beforeAutospacing="1" w:after="100" w:afterAutospacing="1"/>
        <w:rPr>
          <w:rFonts w:ascii="宋体"/>
        </w:rPr>
      </w:pPr>
      <w:r>
        <w:rPr>
          <w:rFonts w:ascii="宋体" w:hint="eastAsia"/>
          <w:b/>
        </w:rPr>
        <w:t>声明（declare）</w:t>
      </w:r>
      <w:r>
        <w:rPr>
          <w:rFonts w:ascii="宋体" w:hint="eastAsia"/>
        </w:rPr>
        <w:t>：指一些实体对编译器的声明所在的位置，如函数原型、类型（由typedef定义）、变量和常量。声明不分配内存。</w:t>
      </w:r>
    </w:p>
    <w:p w14:paraId="1C1FE852" w14:textId="77777777" w:rsidR="002F2639" w:rsidRDefault="0060698D">
      <w:pPr>
        <w:spacing w:before="100" w:beforeAutospacing="1" w:after="100" w:afterAutospacing="1"/>
        <w:rPr>
          <w:rFonts w:ascii="宋体"/>
        </w:rPr>
      </w:pPr>
      <w:r>
        <w:rPr>
          <w:rFonts w:ascii="宋体" w:hint="eastAsia"/>
          <w:b/>
        </w:rPr>
        <w:t>宏（macro）</w:t>
      </w:r>
      <w:r>
        <w:rPr>
          <w:rFonts w:ascii="宋体" w:hint="eastAsia"/>
        </w:rPr>
        <w:t>：指由#define语句定义的代替一个文本串的名字。当该名字在源程序中出现时，预处理器用对应文本串代替它。</w:t>
      </w:r>
    </w:p>
    <w:p w14:paraId="0F2059A6" w14:textId="77777777" w:rsidR="002F2639" w:rsidRDefault="0060698D">
      <w:pPr>
        <w:spacing w:before="100" w:beforeAutospacing="1" w:after="100" w:afterAutospacing="1"/>
        <w:rPr>
          <w:rFonts w:ascii="宋体"/>
        </w:rPr>
      </w:pPr>
      <w:r>
        <w:rPr>
          <w:rFonts w:ascii="宋体" w:hint="eastAsia"/>
          <w:b/>
        </w:rPr>
        <w:t>固有数据类型</w:t>
      </w:r>
      <w:r>
        <w:rPr>
          <w:rFonts w:ascii="宋体" w:hint="eastAsia"/>
        </w:rPr>
        <w:t>（或预定义或基本数据类型）：由语言本身定义的数据类型，如int。</w:t>
      </w:r>
    </w:p>
    <w:p w14:paraId="671BF032" w14:textId="77777777" w:rsidR="002F2639" w:rsidRDefault="0060698D">
      <w:pPr>
        <w:spacing w:before="100" w:beforeAutospacing="1" w:after="100" w:afterAutospacing="1"/>
        <w:rPr>
          <w:rFonts w:ascii="宋体"/>
        </w:rPr>
      </w:pPr>
      <w:r>
        <w:rPr>
          <w:rFonts w:ascii="宋体" w:hint="eastAsia"/>
          <w:b/>
        </w:rPr>
        <w:t>用户定义数据类型</w:t>
      </w:r>
      <w:r>
        <w:rPr>
          <w:rFonts w:ascii="宋体" w:hint="eastAsia"/>
        </w:rPr>
        <w:t>：编程人员用struct、union、enum或typedef定义的数据类型。</w:t>
      </w:r>
    </w:p>
    <w:p w14:paraId="35DAA587" w14:textId="77777777" w:rsidR="002F2639" w:rsidRDefault="0060698D">
      <w:pPr>
        <w:spacing w:before="100" w:beforeAutospacing="1" w:after="100" w:afterAutospacing="1"/>
        <w:rPr>
          <w:rFonts w:ascii="宋体"/>
        </w:rPr>
      </w:pPr>
      <w:r>
        <w:rPr>
          <w:rFonts w:ascii="宋体" w:hint="eastAsia"/>
          <w:b/>
        </w:rPr>
        <w:t>范围</w:t>
      </w:r>
      <w:r>
        <w:rPr>
          <w:rFonts w:ascii="宋体" w:hint="eastAsia"/>
        </w:rPr>
        <w:t>：标识符的范围是指其可见的环境。环境在这里指可以使用该标识符的函数或程序块。</w:t>
      </w:r>
    </w:p>
    <w:p w14:paraId="200CED15" w14:textId="77777777" w:rsidR="002F2639" w:rsidRDefault="0060698D">
      <w:pPr>
        <w:spacing w:before="100" w:beforeAutospacing="1" w:after="100" w:afterAutospacing="1"/>
        <w:rPr>
          <w:rFonts w:ascii="宋体"/>
        </w:rPr>
      </w:pPr>
      <w:r>
        <w:rPr>
          <w:rFonts w:ascii="宋体" w:hint="eastAsia"/>
          <w:b/>
        </w:rPr>
        <w:t>全局</w:t>
      </w:r>
      <w:r>
        <w:rPr>
          <w:rFonts w:ascii="宋体" w:hint="eastAsia"/>
        </w:rPr>
        <w:t>：使用范围没有限制。</w:t>
      </w:r>
    </w:p>
    <w:p w14:paraId="2AF00B95" w14:textId="77777777" w:rsidR="002F2639" w:rsidRDefault="0060698D">
      <w:pPr>
        <w:spacing w:before="100" w:beforeAutospacing="1" w:after="100" w:afterAutospacing="1"/>
        <w:rPr>
          <w:rFonts w:ascii="宋体"/>
        </w:rPr>
      </w:pPr>
      <w:r>
        <w:rPr>
          <w:rFonts w:ascii="宋体" w:hint="eastAsia"/>
          <w:b/>
        </w:rPr>
        <w:t>文件级局部</w:t>
      </w:r>
      <w:r>
        <w:rPr>
          <w:rFonts w:ascii="宋体" w:hint="eastAsia"/>
        </w:rPr>
        <w:t>：使用范围局限在一个文件中。</w:t>
      </w:r>
    </w:p>
    <w:p w14:paraId="55F91B82" w14:textId="77777777" w:rsidR="002F2639" w:rsidRDefault="0060698D">
      <w:pPr>
        <w:spacing w:before="100" w:beforeAutospacing="1" w:after="100" w:afterAutospacing="1"/>
        <w:rPr>
          <w:rFonts w:ascii="宋体"/>
        </w:rPr>
      </w:pPr>
      <w:r>
        <w:rPr>
          <w:rFonts w:ascii="宋体" w:hint="eastAsia"/>
          <w:b/>
        </w:rPr>
        <w:t>函数级局部</w:t>
      </w:r>
      <w:r>
        <w:rPr>
          <w:rFonts w:ascii="宋体" w:hint="eastAsia"/>
        </w:rPr>
        <w:t>：使用范围局限在一个函数中。</w:t>
      </w:r>
    </w:p>
    <w:p w14:paraId="50A135E6" w14:textId="77777777" w:rsidR="002F2639" w:rsidRDefault="0060698D">
      <w:pPr>
        <w:pStyle w:val="1"/>
      </w:pPr>
      <w:bookmarkStart w:id="8" w:name="_Hlt5693560"/>
      <w:bookmarkStart w:id="9" w:name="_Toc327963370"/>
      <w:bookmarkStart w:id="10" w:name="_Toc385837686"/>
      <w:bookmarkEnd w:id="8"/>
      <w:r>
        <w:rPr>
          <w:rFonts w:hint="eastAsia"/>
        </w:rPr>
        <w:t>文件目录</w:t>
      </w:r>
      <w:bookmarkEnd w:id="9"/>
      <w:bookmarkEnd w:id="10"/>
    </w:p>
    <w:p w14:paraId="539D9311" w14:textId="77777777" w:rsidR="00D03DD6" w:rsidRDefault="00C86B4A">
      <w:pPr>
        <w:rPr>
          <w:rFonts w:ascii="宋体" w:hAnsi="宋体"/>
        </w:rPr>
      </w:pPr>
      <w:r>
        <w:rPr>
          <w:rFonts w:ascii="宋体" w:hAnsi="宋体" w:hint="eastAsia"/>
        </w:rPr>
        <w:t>【建议</w:t>
      </w:r>
      <w:smartTag w:uri="urn:schemas-microsoft-com:office:smarttags" w:element="chsdate">
        <w:smartTagPr>
          <w:attr w:name="IsROCDate" w:val="False"/>
          <w:attr w:name="IsLunarDate" w:val="False"/>
          <w:attr w:name="Day" w:val="1"/>
          <w:attr w:name="Month" w:val="1"/>
          <w:attr w:name="Year" w:val="2002"/>
        </w:smartTagPr>
        <w:r>
          <w:rPr>
            <w:rFonts w:ascii="宋体" w:hAnsi="宋体" w:hint="eastAsia"/>
          </w:rPr>
          <w:t>2</w:t>
        </w:r>
        <w:r>
          <w:rPr>
            <w:rFonts w:ascii="宋体" w:hAnsi="宋体"/>
          </w:rPr>
          <w:t>-1-</w:t>
        </w:r>
        <w:r>
          <w:rPr>
            <w:rFonts w:ascii="宋体" w:hAnsi="宋体" w:hint="eastAsia"/>
          </w:rPr>
          <w:t>1</w:t>
        </w:r>
      </w:smartTag>
      <w:r>
        <w:rPr>
          <w:rFonts w:ascii="宋体" w:hAnsi="宋体" w:hint="eastAsia"/>
        </w:rPr>
        <w:t>】每个模块的代码(包括头文件)放在以“系统+模块”方式命名的目录下。</w:t>
      </w:r>
    </w:p>
    <w:p w14:paraId="5F1FDD33" w14:textId="77777777" w:rsidR="00D03DD6" w:rsidRDefault="00D03DD6">
      <w:pPr>
        <w:rPr>
          <w:rFonts w:ascii="宋体" w:hAnsi="宋体"/>
        </w:rPr>
      </w:pPr>
    </w:p>
    <w:p w14:paraId="6475C830" w14:textId="77777777" w:rsidR="002F2639" w:rsidRDefault="0060698D">
      <w:pPr>
        <w:rPr>
          <w:rFonts w:ascii="宋体" w:hAnsi="宋体"/>
        </w:rPr>
      </w:pPr>
      <w:r>
        <w:rPr>
          <w:rFonts w:ascii="宋体" w:hAnsi="宋体" w:hint="eastAsia"/>
        </w:rPr>
        <w:t>【建议2</w:t>
      </w:r>
      <w:r>
        <w:rPr>
          <w:rFonts w:ascii="宋体" w:hAnsi="宋体"/>
        </w:rPr>
        <w:t>-1-</w:t>
      </w:r>
      <w:r>
        <w:rPr>
          <w:rFonts w:ascii="宋体" w:hAnsi="宋体" w:hint="eastAsia"/>
        </w:rPr>
        <w:t>2】文件的命名使用“系统+模块(+功能)”的方式命名。</w:t>
      </w:r>
    </w:p>
    <w:p w14:paraId="158DD167" w14:textId="77777777" w:rsidR="00C86B4A" w:rsidRDefault="00C86B4A">
      <w:pPr>
        <w:ind w:firstLineChars="200" w:firstLine="420"/>
        <w:rPr>
          <w:rFonts w:ascii="宋体"/>
        </w:rPr>
      </w:pPr>
      <w:r>
        <w:rPr>
          <w:rFonts w:ascii="宋体" w:hint="eastAsia"/>
        </w:rPr>
        <w:t>例：RNC系统RANAP模块的C语言代码应该为</w:t>
      </w:r>
      <w:r w:rsidR="008E5FFD">
        <w:rPr>
          <w:rFonts w:ascii="宋体" w:hint="eastAsia"/>
        </w:rPr>
        <w:t>rnc</w:t>
      </w:r>
      <w:r>
        <w:rPr>
          <w:rFonts w:ascii="宋体" w:hint="eastAsia"/>
        </w:rPr>
        <w:t>_</w:t>
      </w:r>
      <w:r w:rsidR="008E5FFD">
        <w:rPr>
          <w:rFonts w:ascii="宋体" w:hint="eastAsia"/>
        </w:rPr>
        <w:t>ranap</w:t>
      </w:r>
      <w:r>
        <w:rPr>
          <w:rFonts w:ascii="宋体" w:hint="eastAsia"/>
        </w:rPr>
        <w:t>.</w:t>
      </w:r>
      <w:r w:rsidR="00DE1855">
        <w:rPr>
          <w:rFonts w:ascii="宋体" w:hint="eastAsia"/>
        </w:rPr>
        <w:t>c</w:t>
      </w:r>
      <w:r>
        <w:rPr>
          <w:rFonts w:ascii="宋体" w:hint="eastAsia"/>
        </w:rPr>
        <w:t>和</w:t>
      </w:r>
      <w:r w:rsidR="008E5FFD">
        <w:rPr>
          <w:rFonts w:ascii="宋体" w:hint="eastAsia"/>
        </w:rPr>
        <w:t>rnc</w:t>
      </w:r>
      <w:r>
        <w:rPr>
          <w:rFonts w:ascii="宋体" w:hint="eastAsia"/>
        </w:rPr>
        <w:t>_</w:t>
      </w:r>
      <w:r w:rsidR="008E5FFD">
        <w:rPr>
          <w:rFonts w:ascii="宋体" w:hint="eastAsia"/>
        </w:rPr>
        <w:t>ranap</w:t>
      </w:r>
      <w:r>
        <w:rPr>
          <w:rFonts w:ascii="宋体" w:hint="eastAsia"/>
        </w:rPr>
        <w:t>.</w:t>
      </w:r>
      <w:r w:rsidR="00DE1855">
        <w:rPr>
          <w:rFonts w:ascii="宋体" w:hint="eastAsia"/>
        </w:rPr>
        <w:t>h</w:t>
      </w:r>
      <w:r>
        <w:rPr>
          <w:rFonts w:ascii="宋体" w:hint="eastAsia"/>
        </w:rPr>
        <w:t>，如</w:t>
      </w:r>
    </w:p>
    <w:p w14:paraId="7CA70879" w14:textId="77777777" w:rsidR="00C86B4A" w:rsidRDefault="00C86B4A">
      <w:pPr>
        <w:rPr>
          <w:rFonts w:ascii="宋体"/>
          <w:b/>
        </w:rPr>
      </w:pPr>
      <w:r>
        <w:rPr>
          <w:rFonts w:ascii="宋体" w:hint="eastAsia"/>
        </w:rPr>
        <w:t>果程序太大仍需分为不同的文件，则按功能区分，比如：</w:t>
      </w:r>
      <w:r w:rsidR="008E5FFD">
        <w:rPr>
          <w:rFonts w:ascii="宋体" w:hint="eastAsia"/>
        </w:rPr>
        <w:t>rnc</w:t>
      </w:r>
      <w:r>
        <w:rPr>
          <w:rFonts w:ascii="宋体" w:hint="eastAsia"/>
        </w:rPr>
        <w:t>_</w:t>
      </w:r>
      <w:r w:rsidR="008E5FFD">
        <w:rPr>
          <w:rFonts w:ascii="宋体" w:hint="eastAsia"/>
        </w:rPr>
        <w:t>ranap</w:t>
      </w:r>
      <w:r>
        <w:rPr>
          <w:rFonts w:ascii="宋体" w:hint="eastAsia"/>
        </w:rPr>
        <w:t>_</w:t>
      </w:r>
      <w:r w:rsidR="008E5FFD">
        <w:rPr>
          <w:rFonts w:ascii="宋体" w:hint="eastAsia"/>
        </w:rPr>
        <w:t>dispatch</w:t>
      </w:r>
      <w:r>
        <w:rPr>
          <w:rFonts w:ascii="宋体" w:hint="eastAsia"/>
        </w:rPr>
        <w:t>.</w:t>
      </w:r>
      <w:r w:rsidR="00DE1855">
        <w:rPr>
          <w:rFonts w:ascii="宋体" w:hint="eastAsia"/>
        </w:rPr>
        <w:t>c</w:t>
      </w:r>
      <w:r>
        <w:rPr>
          <w:rFonts w:ascii="宋体" w:hint="eastAsia"/>
        </w:rPr>
        <w:t>。</w:t>
      </w:r>
      <w:r>
        <w:rPr>
          <w:rFonts w:ascii="宋体" w:hint="eastAsia"/>
          <w:b/>
        </w:rPr>
        <w:tab/>
      </w:r>
    </w:p>
    <w:p w14:paraId="2EFD02AB" w14:textId="77777777" w:rsidR="002F2639" w:rsidRDefault="002F2639">
      <w:pPr>
        <w:rPr>
          <w:rFonts w:ascii="宋体"/>
          <w:b/>
        </w:rPr>
      </w:pPr>
    </w:p>
    <w:p w14:paraId="3B5C2593" w14:textId="77777777" w:rsidR="002F2639" w:rsidRDefault="0060698D">
      <w:pPr>
        <w:rPr>
          <w:rFonts w:ascii="宋体" w:hAnsi="宋体"/>
        </w:rPr>
      </w:pPr>
      <w:r>
        <w:rPr>
          <w:rFonts w:ascii="宋体" w:hAnsi="宋体" w:hint="eastAsia"/>
        </w:rPr>
        <w:t>【规则2</w:t>
      </w:r>
      <w:r>
        <w:rPr>
          <w:rFonts w:ascii="宋体" w:hAnsi="宋体"/>
        </w:rPr>
        <w:t>-1-</w:t>
      </w:r>
      <w:r w:rsidR="00764700">
        <w:rPr>
          <w:rFonts w:ascii="宋体" w:hAnsi="宋体" w:hint="eastAsia"/>
        </w:rPr>
        <w:t>1</w:t>
      </w:r>
      <w:r>
        <w:rPr>
          <w:rFonts w:ascii="宋体" w:hAnsi="宋体" w:hint="eastAsia"/>
        </w:rPr>
        <w:t>】实现同一功能的不同函数应在同一文件内。</w:t>
      </w:r>
    </w:p>
    <w:p w14:paraId="591A4EDE" w14:textId="77777777" w:rsidR="00AB2BFD" w:rsidRDefault="00AB2BFD" w:rsidP="00AB2BFD">
      <w:pPr>
        <w:rPr>
          <w:rFonts w:ascii="宋体" w:hAnsi="宋体"/>
        </w:rPr>
      </w:pPr>
    </w:p>
    <w:p w14:paraId="61508C03" w14:textId="77777777" w:rsidR="00AB2BFD" w:rsidRDefault="00AB2BFD" w:rsidP="00AB2BFD">
      <w:pPr>
        <w:rPr>
          <w:rFonts w:ascii="宋体" w:hAnsi="宋体"/>
        </w:rPr>
      </w:pPr>
      <w:r>
        <w:rPr>
          <w:rFonts w:ascii="宋体" w:hAnsi="宋体" w:hint="eastAsia"/>
        </w:rPr>
        <w:t>【规则2</w:t>
      </w:r>
      <w:r>
        <w:rPr>
          <w:rFonts w:ascii="宋体" w:hAnsi="宋体"/>
        </w:rPr>
        <w:t>-1-</w:t>
      </w:r>
      <w:r>
        <w:rPr>
          <w:rFonts w:ascii="宋体" w:hAnsi="宋体" w:hint="eastAsia"/>
        </w:rPr>
        <w:t>2】</w:t>
      </w:r>
      <w:r>
        <w:rPr>
          <w:rFonts w:hint="eastAsia"/>
        </w:rPr>
        <w:t>目录、文件名</w:t>
      </w:r>
      <w:r w:rsidR="00EB585D">
        <w:rPr>
          <w:rFonts w:hint="eastAsia"/>
        </w:rPr>
        <w:t>使用</w:t>
      </w:r>
      <w:r>
        <w:rPr>
          <w:rFonts w:hint="eastAsia"/>
        </w:rPr>
        <w:t>小写字母、数字、符号</w:t>
      </w:r>
      <w:r w:rsidR="00EB585D">
        <w:rPr>
          <w:rFonts w:hint="eastAsia"/>
        </w:rPr>
        <w:t>，不要使用大写字母</w:t>
      </w:r>
      <w:r>
        <w:rPr>
          <w:rFonts w:ascii="宋体" w:hAnsi="宋体" w:hint="eastAsia"/>
        </w:rPr>
        <w:t>。</w:t>
      </w:r>
    </w:p>
    <w:p w14:paraId="6A184879" w14:textId="77777777" w:rsidR="002F2639" w:rsidRPr="00EB585D" w:rsidRDefault="002F2639">
      <w:pPr>
        <w:rPr>
          <w:rFonts w:ascii="宋体" w:hAnsi="宋体"/>
        </w:rPr>
      </w:pPr>
    </w:p>
    <w:p w14:paraId="40A12DB0" w14:textId="77777777" w:rsidR="002F2639" w:rsidRDefault="0060698D">
      <w:pPr>
        <w:rPr>
          <w:rFonts w:ascii="宋体" w:hAnsi="宋体"/>
        </w:rPr>
      </w:pPr>
      <w:r>
        <w:rPr>
          <w:rFonts w:ascii="宋体" w:hAnsi="宋体" w:hint="eastAsia"/>
        </w:rPr>
        <w:t>【规则2</w:t>
      </w:r>
      <w:r>
        <w:rPr>
          <w:rFonts w:ascii="宋体" w:hAnsi="宋体"/>
        </w:rPr>
        <w:t>-1-</w:t>
      </w:r>
      <w:r w:rsidR="00EB585D">
        <w:rPr>
          <w:rFonts w:ascii="宋体" w:hAnsi="宋体" w:hint="eastAsia"/>
        </w:rPr>
        <w:t>3</w:t>
      </w:r>
      <w:r>
        <w:rPr>
          <w:rFonts w:ascii="宋体" w:hAnsi="宋体" w:hint="eastAsia"/>
        </w:rPr>
        <w:t>】在每个子目录内要编写README文件对文件及子目录的组织结构作细致的描述。</w:t>
      </w:r>
    </w:p>
    <w:p w14:paraId="026289B7" w14:textId="77777777" w:rsidR="002F2639" w:rsidRDefault="0060698D" w:rsidP="00D03DD6">
      <w:pPr>
        <w:ind w:firstLineChars="150" w:firstLine="315"/>
        <w:rPr>
          <w:rFonts w:ascii="宋体"/>
          <w:bCs/>
        </w:rPr>
      </w:pPr>
      <w:r>
        <w:rPr>
          <w:rFonts w:ascii="宋体" w:hint="eastAsia"/>
          <w:bCs/>
        </w:rPr>
        <w:t>README文件模板见</w:t>
      </w:r>
      <w:r w:rsidR="00B402DD">
        <w:rPr>
          <w:rFonts w:ascii="宋体"/>
          <w:bCs/>
        </w:rPr>
        <w:fldChar w:fldCharType="begin"/>
      </w:r>
      <w:r w:rsidR="00710CDF">
        <w:rPr>
          <w:rFonts w:ascii="宋体"/>
          <w:bCs/>
        </w:rPr>
        <w:instrText xml:space="preserve"> REF _Ref386495373 \r \h </w:instrText>
      </w:r>
      <w:r w:rsidR="00B402DD">
        <w:rPr>
          <w:rFonts w:ascii="宋体"/>
          <w:bCs/>
        </w:rPr>
      </w:r>
      <w:r w:rsidR="00B402DD">
        <w:rPr>
          <w:rFonts w:ascii="宋体"/>
          <w:bCs/>
        </w:rPr>
        <w:fldChar w:fldCharType="separate"/>
      </w:r>
      <w:r w:rsidR="00710CDF">
        <w:rPr>
          <w:rFonts w:ascii="宋体"/>
          <w:bCs/>
        </w:rPr>
        <w:t>13.8</w:t>
      </w:r>
      <w:r w:rsidR="00B402DD">
        <w:rPr>
          <w:rFonts w:ascii="宋体"/>
          <w:bCs/>
        </w:rPr>
        <w:fldChar w:fldCharType="end"/>
      </w:r>
      <w:r w:rsidR="00B402DD">
        <w:rPr>
          <w:rFonts w:ascii="宋体"/>
          <w:bCs/>
        </w:rPr>
        <w:fldChar w:fldCharType="begin"/>
      </w:r>
      <w:r w:rsidR="00710CDF">
        <w:rPr>
          <w:rFonts w:ascii="宋体" w:hint="eastAsia"/>
          <w:bCs/>
        </w:rPr>
        <w:instrText>REF _Ref386495350 \h</w:instrText>
      </w:r>
      <w:r w:rsidR="00B402DD">
        <w:rPr>
          <w:rFonts w:ascii="宋体"/>
          <w:bCs/>
        </w:rPr>
      </w:r>
      <w:r w:rsidR="00B402DD">
        <w:rPr>
          <w:rFonts w:ascii="宋体"/>
          <w:bCs/>
        </w:rPr>
        <w:fldChar w:fldCharType="separate"/>
      </w:r>
      <w:r w:rsidR="00710CDF" w:rsidRPr="00DC4C28">
        <w:rPr>
          <w:rFonts w:hint="eastAsia"/>
          <w:b/>
        </w:rPr>
        <w:t>附录</w:t>
      </w:r>
      <w:r w:rsidR="00710CDF" w:rsidRPr="00DC4C28">
        <w:rPr>
          <w:rFonts w:hint="eastAsia"/>
          <w:b/>
        </w:rPr>
        <w:t>H</w:t>
      </w:r>
      <w:r w:rsidR="00710CDF" w:rsidRPr="00DC4C28">
        <w:rPr>
          <w:rFonts w:hint="eastAsia"/>
          <w:b/>
        </w:rPr>
        <w:t>：</w:t>
      </w:r>
      <w:r w:rsidR="00710CDF" w:rsidRPr="00DC4C28">
        <w:rPr>
          <w:rFonts w:hint="eastAsia"/>
          <w:b/>
        </w:rPr>
        <w:t>README</w:t>
      </w:r>
      <w:r w:rsidR="00710CDF" w:rsidRPr="00DC4C28">
        <w:rPr>
          <w:rFonts w:hint="eastAsia"/>
          <w:b/>
        </w:rPr>
        <w:t>文件模板</w:t>
      </w:r>
      <w:r w:rsidR="00B402DD">
        <w:rPr>
          <w:rFonts w:ascii="宋体"/>
          <w:bCs/>
        </w:rPr>
        <w:fldChar w:fldCharType="end"/>
      </w:r>
    </w:p>
    <w:p w14:paraId="1949DD9E" w14:textId="77777777" w:rsidR="002F2639" w:rsidRDefault="0060698D">
      <w:pPr>
        <w:pStyle w:val="1"/>
      </w:pPr>
      <w:bookmarkStart w:id="11" w:name="_Toc327963371"/>
      <w:bookmarkStart w:id="12" w:name="_Toc385837687"/>
      <w:r>
        <w:rPr>
          <w:rFonts w:hint="eastAsia"/>
        </w:rPr>
        <w:t>文件结构</w:t>
      </w:r>
      <w:bookmarkEnd w:id="11"/>
      <w:bookmarkEnd w:id="12"/>
    </w:p>
    <w:p w14:paraId="41C7A95A" w14:textId="77777777" w:rsidR="002F2639" w:rsidRDefault="0060698D">
      <w:pPr>
        <w:ind w:firstLineChars="200" w:firstLine="420"/>
        <w:rPr>
          <w:rFonts w:ascii="Arial Unicode MS" w:eastAsia="Arial Unicode MS" w:hAnsi="Arial Unicode MS"/>
        </w:rPr>
      </w:pPr>
      <w:r>
        <w:rPr>
          <w:rFonts w:ascii="宋体" w:hAnsi="宋体"/>
        </w:rPr>
        <w:lastRenderedPageBreak/>
        <w:t>C++/C</w:t>
      </w:r>
      <w:r>
        <w:rPr>
          <w:rFonts w:ascii="宋体" w:hAnsi="宋体" w:hint="eastAsia"/>
        </w:rPr>
        <w:t>程序的头文件以“</w:t>
      </w:r>
      <w:r>
        <w:rPr>
          <w:rFonts w:ascii="宋体" w:hAnsi="宋体"/>
        </w:rPr>
        <w:t>.h</w:t>
      </w:r>
      <w:r>
        <w:rPr>
          <w:rFonts w:ascii="宋体" w:hAnsi="宋体" w:hint="eastAsia"/>
        </w:rPr>
        <w:t>”为后缀，</w:t>
      </w:r>
      <w:r>
        <w:rPr>
          <w:rFonts w:ascii="宋体" w:hAnsi="宋体"/>
        </w:rPr>
        <w:t>C</w:t>
      </w:r>
      <w:r>
        <w:rPr>
          <w:rFonts w:ascii="宋体" w:hAnsi="宋体" w:hint="eastAsia"/>
        </w:rPr>
        <w:t>程序的定义文件</w:t>
      </w:r>
      <w:r w:rsidR="00413A0D">
        <w:rPr>
          <w:rFonts w:ascii="宋体" w:hAnsi="宋体" w:hint="eastAsia"/>
        </w:rPr>
        <w:t>（源文件）</w:t>
      </w:r>
      <w:r>
        <w:rPr>
          <w:rFonts w:ascii="宋体" w:hAnsi="宋体" w:hint="eastAsia"/>
        </w:rPr>
        <w:t>以“</w:t>
      </w:r>
      <w:r>
        <w:rPr>
          <w:rFonts w:ascii="宋体" w:hAnsi="宋体"/>
        </w:rPr>
        <w:t>.c</w:t>
      </w:r>
      <w:r>
        <w:rPr>
          <w:rFonts w:ascii="宋体" w:hAnsi="宋体" w:hint="eastAsia"/>
        </w:rPr>
        <w:t>”为后缀。</w:t>
      </w:r>
    </w:p>
    <w:p w14:paraId="23B8BFF5" w14:textId="77777777" w:rsidR="002F2639" w:rsidRPr="00DC4C28" w:rsidRDefault="0060698D" w:rsidP="00DC4C28">
      <w:pPr>
        <w:pStyle w:val="20"/>
        <w:tabs>
          <w:tab w:val="num" w:pos="567"/>
        </w:tabs>
        <w:ind w:left="420" w:hanging="420"/>
        <w:rPr>
          <w:b/>
        </w:rPr>
      </w:pPr>
      <w:bookmarkStart w:id="13" w:name="_Toc327963372"/>
      <w:bookmarkStart w:id="14" w:name="_Toc385837688"/>
      <w:r w:rsidRPr="00DC4C28">
        <w:rPr>
          <w:rFonts w:hint="eastAsia"/>
          <w:b/>
        </w:rPr>
        <w:t>版权和版本的声明</w:t>
      </w:r>
      <w:bookmarkEnd w:id="13"/>
      <w:bookmarkEnd w:id="14"/>
    </w:p>
    <w:p w14:paraId="01A8E0D1" w14:textId="77777777" w:rsidR="002F2639" w:rsidRDefault="0060698D">
      <w:pPr>
        <w:ind w:firstLine="420"/>
        <w:rPr>
          <w:rFonts w:ascii="宋体" w:hAnsi="宋体"/>
        </w:rPr>
      </w:pPr>
      <w:r>
        <w:rPr>
          <w:rFonts w:ascii="宋体" w:hAnsi="宋体" w:hint="eastAsia"/>
        </w:rPr>
        <w:t>版权和版本的声明位于头文件和定义文件的开头（参见示例3</w:t>
      </w:r>
      <w:r>
        <w:rPr>
          <w:rFonts w:ascii="宋体" w:hAnsi="宋体"/>
        </w:rPr>
        <w:t>-1</w:t>
      </w:r>
      <w:r>
        <w:rPr>
          <w:rFonts w:ascii="宋体" w:hAnsi="宋体" w:hint="eastAsia"/>
        </w:rPr>
        <w:t>），主要内容有：</w:t>
      </w:r>
    </w:p>
    <w:p w14:paraId="46C557FD" w14:textId="77777777" w:rsidR="001878EE" w:rsidRPr="001878EE" w:rsidRDefault="0060698D" w:rsidP="001878EE">
      <w:pPr>
        <w:pStyle w:val="affc"/>
        <w:numPr>
          <w:ilvl w:val="0"/>
          <w:numId w:val="25"/>
        </w:numPr>
        <w:ind w:firstLineChars="0"/>
        <w:rPr>
          <w:rFonts w:ascii="宋体" w:hAnsi="宋体"/>
        </w:rPr>
      </w:pPr>
      <w:r w:rsidRPr="001878EE">
        <w:rPr>
          <w:rFonts w:ascii="宋体" w:hAnsi="宋体" w:hint="eastAsia"/>
        </w:rPr>
        <w:t>版权信息。</w:t>
      </w:r>
    </w:p>
    <w:p w14:paraId="1BCD693E" w14:textId="77777777" w:rsidR="001878EE" w:rsidRDefault="001878EE" w:rsidP="001878EE">
      <w:pPr>
        <w:pStyle w:val="affc"/>
        <w:ind w:left="720" w:firstLineChars="0" w:firstLine="0"/>
        <w:rPr>
          <w:rFonts w:ascii="宋体" w:hAnsi="宋体"/>
        </w:rPr>
      </w:pPr>
      <w:r w:rsidRPr="001878EE">
        <w:rPr>
          <w:rFonts w:ascii="宋体" w:hAnsi="宋体" w:hint="eastAsia"/>
        </w:rPr>
        <w:t>我司</w:t>
      </w:r>
      <w:r w:rsidR="00D44995" w:rsidRPr="001878EE">
        <w:rPr>
          <w:rFonts w:ascii="宋体" w:hAnsi="宋体" w:hint="eastAsia"/>
        </w:rPr>
        <w:t>版权描述</w:t>
      </w:r>
      <w:r>
        <w:rPr>
          <w:rFonts w:ascii="宋体" w:hAnsi="宋体" w:hint="eastAsia"/>
        </w:rPr>
        <w:t>有两种</w:t>
      </w:r>
      <w:r w:rsidR="00D44995" w:rsidRPr="001878EE">
        <w:rPr>
          <w:rFonts w:ascii="宋体" w:hAnsi="宋体" w:hint="eastAsia"/>
        </w:rPr>
        <w:t>方式</w:t>
      </w:r>
      <w:r>
        <w:rPr>
          <w:rFonts w:ascii="宋体" w:hAnsi="宋体" w:hint="eastAsia"/>
        </w:rPr>
        <w:t>：</w:t>
      </w:r>
    </w:p>
    <w:p w14:paraId="324B36C8" w14:textId="77777777" w:rsidR="001878EE" w:rsidRPr="00AF6027" w:rsidRDefault="00D44995" w:rsidP="00AF6027">
      <w:pPr>
        <w:pStyle w:val="affc"/>
        <w:ind w:left="720" w:firstLineChars="0" w:firstLine="0"/>
      </w:pPr>
      <w:r w:rsidRPr="00AF6027">
        <w:t>1</w:t>
      </w:r>
      <w:r w:rsidRPr="00AF6027">
        <w:rPr>
          <w:rFonts w:hAnsi="宋体"/>
        </w:rPr>
        <w:t>）</w:t>
      </w:r>
      <w:r w:rsidRPr="00AF6027">
        <w:t>Copyright(c)20**-20**,</w:t>
      </w:r>
      <w:r w:rsidR="00AB16F3">
        <w:rPr>
          <w:rFonts w:hint="eastAsia"/>
        </w:rPr>
        <w:t xml:space="preserve"> </w:t>
      </w:r>
      <w:r w:rsidRPr="00AF6027">
        <w:t>Raisecom</w:t>
      </w:r>
      <w:r w:rsidR="00AB16F3">
        <w:rPr>
          <w:rFonts w:hint="eastAsia"/>
        </w:rPr>
        <w:t xml:space="preserve"> </w:t>
      </w:r>
      <w:r w:rsidRPr="00AF6027">
        <w:t>Technology</w:t>
      </w:r>
      <w:r w:rsidR="00AB16F3">
        <w:rPr>
          <w:rFonts w:hint="eastAsia"/>
        </w:rPr>
        <w:t xml:space="preserve"> </w:t>
      </w:r>
      <w:r w:rsidRPr="00AF6027">
        <w:t>Co.,</w:t>
      </w:r>
      <w:r w:rsidR="00AB16F3">
        <w:rPr>
          <w:rFonts w:hint="eastAsia"/>
        </w:rPr>
        <w:t xml:space="preserve"> </w:t>
      </w:r>
      <w:r w:rsidRPr="00AF6027">
        <w:t>Ltd.</w:t>
      </w:r>
      <w:r w:rsidR="001878EE" w:rsidRPr="00AF6027">
        <w:rPr>
          <w:rFonts w:hAnsi="宋体"/>
        </w:rPr>
        <w:t>（版权可描述两个时间点，如</w:t>
      </w:r>
      <w:r w:rsidR="001878EE" w:rsidRPr="00AF6027">
        <w:t>Copyright(c)2008-2014</w:t>
      </w:r>
      <w:r w:rsidR="001878EE" w:rsidRPr="00AF6027">
        <w:rPr>
          <w:rFonts w:hAnsi="宋体"/>
        </w:rPr>
        <w:t>，</w:t>
      </w:r>
      <w:r w:rsidR="001878EE" w:rsidRPr="00AF6027">
        <w:t>2008</w:t>
      </w:r>
      <w:r w:rsidR="001878EE" w:rsidRPr="00AF6027">
        <w:rPr>
          <w:rFonts w:hAnsi="宋体"/>
        </w:rPr>
        <w:t>代表版权开始年份，</w:t>
      </w:r>
      <w:r w:rsidR="001878EE" w:rsidRPr="00AF6027">
        <w:t>2014</w:t>
      </w:r>
      <w:r w:rsidR="001878EE" w:rsidRPr="00AF6027">
        <w:rPr>
          <w:rFonts w:hAnsi="宋体"/>
        </w:rPr>
        <w:t>指此最新软件的发布年份；）</w:t>
      </w:r>
    </w:p>
    <w:p w14:paraId="0A816689" w14:textId="77777777" w:rsidR="001878EE" w:rsidRPr="00AF6027" w:rsidRDefault="00D44995" w:rsidP="00AF6027">
      <w:pPr>
        <w:pStyle w:val="affc"/>
        <w:ind w:left="720" w:firstLineChars="0" w:firstLine="0"/>
      </w:pPr>
      <w:r w:rsidRPr="00AF6027">
        <w:t>2</w:t>
      </w:r>
      <w:r w:rsidRPr="00AF6027">
        <w:rPr>
          <w:rFonts w:hAnsi="宋体"/>
        </w:rPr>
        <w:t>）</w:t>
      </w:r>
      <w:r w:rsidRPr="00AF6027">
        <w:t>Copyright(c)20**,</w:t>
      </w:r>
      <w:r w:rsidR="00AB16F3">
        <w:rPr>
          <w:rFonts w:hint="eastAsia"/>
        </w:rPr>
        <w:t xml:space="preserve"> </w:t>
      </w:r>
      <w:r w:rsidRPr="00AF6027">
        <w:t>Raisecom</w:t>
      </w:r>
      <w:r w:rsidR="00AB16F3">
        <w:rPr>
          <w:rFonts w:hint="eastAsia"/>
        </w:rPr>
        <w:t xml:space="preserve"> </w:t>
      </w:r>
      <w:r w:rsidRPr="00AF6027">
        <w:t>Technology</w:t>
      </w:r>
      <w:r w:rsidR="00AB16F3">
        <w:rPr>
          <w:rFonts w:hint="eastAsia"/>
        </w:rPr>
        <w:t xml:space="preserve"> </w:t>
      </w:r>
      <w:r w:rsidRPr="00AF6027">
        <w:t>Co.,</w:t>
      </w:r>
      <w:r w:rsidR="00AB16F3">
        <w:rPr>
          <w:rFonts w:hint="eastAsia"/>
        </w:rPr>
        <w:t xml:space="preserve"> </w:t>
      </w:r>
      <w:r w:rsidRPr="00AF6027">
        <w:t>Ltd.)</w:t>
      </w:r>
      <w:r w:rsidR="001878EE" w:rsidRPr="00AF6027">
        <w:rPr>
          <w:rFonts w:hAnsi="宋体"/>
        </w:rPr>
        <w:t>（版权描述</w:t>
      </w:r>
      <w:r w:rsidR="001878EE" w:rsidRPr="00AF6027">
        <w:t>1</w:t>
      </w:r>
      <w:r w:rsidR="001878EE" w:rsidRPr="00AF6027">
        <w:rPr>
          <w:rFonts w:hAnsi="宋体"/>
        </w:rPr>
        <w:t>个时间点，如</w:t>
      </w:r>
      <w:r w:rsidR="001878EE" w:rsidRPr="00AF6027">
        <w:t>Copyright(c)2014</w:t>
      </w:r>
      <w:r w:rsidR="001878EE" w:rsidRPr="00AF6027">
        <w:rPr>
          <w:rFonts w:hAnsi="宋体"/>
        </w:rPr>
        <w:t>，代表版权产生的时间为</w:t>
      </w:r>
      <w:r w:rsidR="001878EE" w:rsidRPr="00AF6027">
        <w:t>2014</w:t>
      </w:r>
      <w:r w:rsidR="001878EE" w:rsidRPr="00AF6027">
        <w:rPr>
          <w:rFonts w:hAnsi="宋体"/>
        </w:rPr>
        <w:t>年；</w:t>
      </w:r>
      <w:r w:rsidRPr="00AF6027">
        <w:rPr>
          <w:rFonts w:hAnsi="宋体"/>
        </w:rPr>
        <w:t>）</w:t>
      </w:r>
    </w:p>
    <w:p w14:paraId="21473B03" w14:textId="77777777" w:rsidR="002F2639" w:rsidRDefault="0060698D">
      <w:pPr>
        <w:rPr>
          <w:rFonts w:ascii="宋体" w:hAnsi="宋体"/>
        </w:rPr>
      </w:pPr>
      <w:r>
        <w:rPr>
          <w:rFonts w:ascii="宋体" w:hAnsi="宋体" w:hint="eastAsia"/>
        </w:rPr>
        <w:t>（</w:t>
      </w:r>
      <w:r>
        <w:rPr>
          <w:rFonts w:ascii="宋体" w:hAnsi="宋体"/>
        </w:rPr>
        <w:t>2</w:t>
      </w:r>
      <w:r>
        <w:rPr>
          <w:rFonts w:ascii="宋体" w:hAnsi="宋体" w:hint="eastAsia"/>
        </w:rPr>
        <w:t>）文件名，作者</w:t>
      </w:r>
      <w:r>
        <w:rPr>
          <w:rFonts w:ascii="宋体" w:hAnsi="宋体"/>
        </w:rPr>
        <w:t>/</w:t>
      </w:r>
      <w:r>
        <w:rPr>
          <w:rFonts w:ascii="宋体" w:hAnsi="宋体" w:hint="eastAsia"/>
        </w:rPr>
        <w:t>修改者，完成日期。</w:t>
      </w:r>
    </w:p>
    <w:p w14:paraId="44AFA021" w14:textId="77777777" w:rsidR="002F2639" w:rsidRDefault="0060698D">
      <w:pPr>
        <w:rPr>
          <w:rFonts w:ascii="宋体" w:hAnsi="宋体"/>
        </w:rPr>
      </w:pPr>
      <w:r>
        <w:rPr>
          <w:rFonts w:ascii="宋体" w:hAnsi="宋体" w:hint="eastAsia"/>
        </w:rPr>
        <w:t>（</w:t>
      </w:r>
      <w:r>
        <w:rPr>
          <w:rFonts w:ascii="宋体" w:hAnsi="宋体"/>
        </w:rPr>
        <w:t>3</w:t>
      </w:r>
      <w:r>
        <w:rPr>
          <w:rFonts w:ascii="宋体" w:hAnsi="宋体" w:hint="eastAsia"/>
        </w:rPr>
        <w:t>）最终版本号（必须跟最新修改记录的版本号相同），实现目的。</w:t>
      </w:r>
    </w:p>
    <w:p w14:paraId="209EFB1D" w14:textId="77777777" w:rsidR="002F2639" w:rsidRDefault="0060698D">
      <w:pPr>
        <w:rPr>
          <w:rFonts w:ascii="宋体" w:hAnsi="宋体"/>
        </w:rPr>
      </w:pPr>
      <w:r>
        <w:rPr>
          <w:rFonts w:ascii="宋体" w:hAnsi="宋体" w:hint="eastAsia"/>
        </w:rPr>
        <w:t>（</w:t>
      </w:r>
      <w:r>
        <w:rPr>
          <w:rFonts w:ascii="宋体" w:hAnsi="宋体"/>
        </w:rPr>
        <w:t>4</w:t>
      </w:r>
      <w:r>
        <w:rPr>
          <w:rFonts w:ascii="宋体" w:hAnsi="宋体" w:hint="eastAsia"/>
        </w:rPr>
        <w:t>）修改记录。</w:t>
      </w:r>
    </w:p>
    <w:p w14:paraId="0E145B4F"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w:t>
      </w:r>
    </w:p>
    <w:p w14:paraId="3DFF9C06"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瑞斯康达科技发展股份有限公司          版权所有                     */</w:t>
      </w:r>
    </w:p>
    <w:p w14:paraId="1211601C"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w:t>
      </w:r>
    </w:p>
    <w:p w14:paraId="3FA0C20D"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@@BEGAIN_INTERNAL_LEGAL@@                                              */</w:t>
      </w:r>
    </w:p>
    <w:p w14:paraId="15414930"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w:t>
      </w:r>
    </w:p>
    <w:p w14:paraId="04A16F76"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Copyright(C) Description                               */</w:t>
      </w:r>
    </w:p>
    <w:p w14:paraId="403DBE1C"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Copyright(C)20**-20**, Raisecom Technology Co.,Ltd.                  */</w:t>
      </w:r>
    </w:p>
    <w:p w14:paraId="1BB31383"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Unpublished work-rights reserved under the China Copyright Act.      */</w:t>
      </w:r>
    </w:p>
    <w:p w14:paraId="40004C2D"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Use, duplication, or disclosure by the government is subject to      */</w:t>
      </w:r>
    </w:p>
    <w:p w14:paraId="66772E0A"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restrictions set forth in the CDTT commercial license agreement.     */</w:t>
      </w:r>
    </w:p>
    <w:p w14:paraId="052E31B8"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w:t>
      </w:r>
    </w:p>
    <w:p w14:paraId="58360B87"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   @@END_INTERNAL_LEGAL@@                                                 */</w:t>
      </w:r>
    </w:p>
    <w:p w14:paraId="2C650FEA"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w:t>
      </w:r>
    </w:p>
    <w:p w14:paraId="3C203DA1"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程序文件名：xxxx.c或者xxxx.h                                             */</w:t>
      </w:r>
    </w:p>
    <w:p w14:paraId="3BE9171D"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Filename：xxxx.c或者xxxx.h                                               */</w:t>
      </w:r>
    </w:p>
    <w:p w14:paraId="78289444"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作者：                                                                   */</w:t>
      </w:r>
    </w:p>
    <w:p w14:paraId="47CCE1A6"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Author：                                                                 */</w:t>
      </w:r>
    </w:p>
    <w:p w14:paraId="19F97B58"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日期：MM/DD/YYYY                                                         */</w:t>
      </w:r>
    </w:p>
    <w:p w14:paraId="12FD90E0"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Date：MM/DD/YYYY                                                         */</w:t>
      </w:r>
    </w:p>
    <w:p w14:paraId="24AB93CE"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当前版本：1.0                                                            */</w:t>
      </w:r>
    </w:p>
    <w:p w14:paraId="655202AD"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Version：1.0                                                             */</w:t>
      </w:r>
    </w:p>
    <w:p w14:paraId="163D9392"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实现目的：                                                               */</w:t>
      </w:r>
    </w:p>
    <w:p w14:paraId="53531105"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Purpose：                                                                */</w:t>
      </w:r>
    </w:p>
    <w:p w14:paraId="34C0C382"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w:t>
      </w:r>
    </w:p>
    <w:p w14:paraId="62193222"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修改记录：                                                               */</w:t>
      </w:r>
    </w:p>
    <w:p w14:paraId="7BA52F5E"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序号,MM/DD/YYYY,版本，修改者，修改内容(最近的修改记录在最上面)           */</w:t>
      </w:r>
    </w:p>
    <w:p w14:paraId="0B17345E"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Modification history：                                                   */</w:t>
      </w:r>
    </w:p>
    <w:p w14:paraId="1440C082" w14:textId="77777777" w:rsidR="00AB16F3" w:rsidRPr="00AB16F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hint="eastAsia"/>
        </w:rPr>
        <w:t>/* Index，Date，Author,content                                              */</w:t>
      </w:r>
    </w:p>
    <w:p w14:paraId="13260436" w14:textId="77777777" w:rsidR="002F2639" w:rsidRPr="00607F93" w:rsidRDefault="00AB16F3" w:rsidP="00607F93">
      <w:pPr>
        <w:pBdr>
          <w:bottom w:val="single" w:sz="4" w:space="1" w:color="auto"/>
        </w:pBdr>
        <w:shd w:val="clear" w:color="auto" w:fill="D9D9D9" w:themeFill="background1" w:themeFillShade="D9"/>
        <w:rPr>
          <w:rFonts w:ascii="宋体" w:hAnsi="宋体"/>
        </w:rPr>
      </w:pPr>
      <w:r w:rsidRPr="00AB16F3">
        <w:rPr>
          <w:rFonts w:ascii="宋体" w:hAnsi="宋体"/>
        </w:rPr>
        <w:t>/****************************************************************************/</w:t>
      </w:r>
    </w:p>
    <w:p w14:paraId="347C3BF2" w14:textId="77777777" w:rsidR="002F2639" w:rsidRDefault="0060698D">
      <w:pPr>
        <w:adjustRightInd w:val="0"/>
        <w:spacing w:before="100" w:beforeAutospacing="1" w:after="100" w:afterAutospacing="1"/>
        <w:jc w:val="center"/>
        <w:rPr>
          <w:rFonts w:ascii="Arial Unicode MS" w:eastAsia="Arial Unicode MS" w:hAnsi="Arial Unicode MS"/>
          <w:color w:val="FFFFFF"/>
        </w:rPr>
      </w:pPr>
      <w:r>
        <w:rPr>
          <w:rFonts w:hint="eastAsia"/>
          <w:sz w:val="18"/>
        </w:rPr>
        <w:t>示例</w:t>
      </w:r>
      <w:r>
        <w:rPr>
          <w:rFonts w:ascii="宋体" w:hAnsi="宋体" w:hint="eastAsia"/>
          <w:sz w:val="18"/>
        </w:rPr>
        <w:t>3</w:t>
      </w:r>
      <w:r>
        <w:rPr>
          <w:rFonts w:ascii="宋体" w:hAnsi="宋体"/>
          <w:sz w:val="18"/>
        </w:rPr>
        <w:t>-1</w:t>
      </w:r>
      <w:r w:rsidR="00DC3073">
        <w:rPr>
          <w:rFonts w:ascii="宋体" w:hAnsi="宋体" w:hint="eastAsia"/>
          <w:sz w:val="18"/>
        </w:rPr>
        <w:t>参考</w:t>
      </w:r>
      <w:r w:rsidR="00A23463">
        <w:rPr>
          <w:rFonts w:ascii="宋体" w:hAnsi="宋体" w:hint="eastAsia"/>
          <w:sz w:val="18"/>
        </w:rPr>
        <w:t>的</w:t>
      </w:r>
      <w:r>
        <w:rPr>
          <w:rFonts w:ascii="宋体" w:hAnsi="宋体" w:hint="eastAsia"/>
          <w:sz w:val="18"/>
        </w:rPr>
        <w:t>版权和版本的声明</w:t>
      </w:r>
    </w:p>
    <w:p w14:paraId="1D1492D3" w14:textId="77777777" w:rsidR="002F2639" w:rsidRPr="00DC4C28" w:rsidRDefault="0060698D" w:rsidP="00DC4C28">
      <w:pPr>
        <w:pStyle w:val="20"/>
        <w:tabs>
          <w:tab w:val="num" w:pos="567"/>
        </w:tabs>
        <w:ind w:left="420" w:hanging="420"/>
        <w:rPr>
          <w:b/>
        </w:rPr>
      </w:pPr>
      <w:bookmarkStart w:id="15" w:name="_Toc327963373"/>
      <w:bookmarkStart w:id="16" w:name="_Toc385837689"/>
      <w:r w:rsidRPr="00DC4C28">
        <w:rPr>
          <w:rFonts w:hint="eastAsia"/>
          <w:b/>
        </w:rPr>
        <w:lastRenderedPageBreak/>
        <w:t>头文件的结构</w:t>
      </w:r>
      <w:bookmarkEnd w:id="15"/>
      <w:bookmarkEnd w:id="16"/>
    </w:p>
    <w:p w14:paraId="39516F4F" w14:textId="77777777" w:rsidR="002F2639" w:rsidRDefault="0060698D">
      <w:pPr>
        <w:ind w:firstLine="420"/>
        <w:rPr>
          <w:rFonts w:ascii="Arial Unicode MS" w:eastAsia="Arial Unicode MS" w:hAnsi="Arial Unicode MS"/>
        </w:rPr>
      </w:pPr>
      <w:r>
        <w:rPr>
          <w:rFonts w:hint="eastAsia"/>
        </w:rPr>
        <w:t>头文件由三部分内容组成：</w:t>
      </w:r>
    </w:p>
    <w:p w14:paraId="04280E8F" w14:textId="77777777" w:rsidR="002F2639" w:rsidRDefault="0060698D">
      <w:pPr>
        <w:rPr>
          <w:rFonts w:ascii="Arial Unicode MS" w:eastAsia="Arial Unicode MS" w:hAnsi="Arial Unicode MS"/>
        </w:rPr>
      </w:pPr>
      <w:r>
        <w:rPr>
          <w:rFonts w:hint="eastAsia"/>
        </w:rPr>
        <w:t>（</w:t>
      </w:r>
      <w:r>
        <w:t>1</w:t>
      </w:r>
      <w:r>
        <w:rPr>
          <w:rFonts w:hint="eastAsia"/>
        </w:rPr>
        <w:t>）头文件开头处的版权和版本声明（参见示例</w:t>
      </w:r>
      <w:r>
        <w:rPr>
          <w:rFonts w:hint="eastAsia"/>
        </w:rPr>
        <w:t>3</w:t>
      </w:r>
      <w:r>
        <w:t>-1</w:t>
      </w:r>
      <w:r>
        <w:rPr>
          <w:rFonts w:hint="eastAsia"/>
        </w:rPr>
        <w:t>）。</w:t>
      </w:r>
    </w:p>
    <w:p w14:paraId="0FC323CC" w14:textId="77777777" w:rsidR="002F2639" w:rsidRDefault="0060698D">
      <w:pPr>
        <w:rPr>
          <w:rFonts w:ascii="Arial Unicode MS" w:eastAsia="Arial Unicode MS" w:hAnsi="Arial Unicode MS"/>
        </w:rPr>
      </w:pPr>
      <w:r>
        <w:rPr>
          <w:rFonts w:hint="eastAsia"/>
        </w:rPr>
        <w:t>（</w:t>
      </w:r>
      <w:r>
        <w:t>2</w:t>
      </w:r>
      <w:r>
        <w:rPr>
          <w:rFonts w:hint="eastAsia"/>
        </w:rPr>
        <w:t>）预处理块。</w:t>
      </w:r>
    </w:p>
    <w:p w14:paraId="4C410427" w14:textId="77777777" w:rsidR="009B715B" w:rsidRDefault="0060698D">
      <w:r>
        <w:rPr>
          <w:rFonts w:hint="eastAsia"/>
        </w:rPr>
        <w:t>（</w:t>
      </w:r>
      <w:r>
        <w:t>3</w:t>
      </w:r>
      <w:r>
        <w:rPr>
          <w:rFonts w:hint="eastAsia"/>
        </w:rPr>
        <w:t>）函数和结构声明等。</w:t>
      </w:r>
    </w:p>
    <w:p w14:paraId="75492B19" w14:textId="1D3437D0" w:rsidR="002F2639" w:rsidRDefault="00FE1BB7">
      <w:pPr>
        <w:jc w:val="center"/>
      </w:pPr>
      <w:r>
        <w:rPr>
          <w:noProof/>
        </w:rPr>
        <mc:AlternateContent>
          <mc:Choice Requires="wps">
            <w:drawing>
              <wp:anchor distT="0" distB="0" distL="114300" distR="114300" simplePos="0" relativeHeight="251670016" behindDoc="0" locked="0" layoutInCell="1" allowOverlap="1" wp14:anchorId="5BF5502C" wp14:editId="49AD6CD0">
                <wp:simplePos x="0" y="0"/>
                <wp:positionH relativeFrom="column">
                  <wp:posOffset>1765300</wp:posOffset>
                </wp:positionH>
                <wp:positionV relativeFrom="paragraph">
                  <wp:posOffset>9525</wp:posOffset>
                </wp:positionV>
                <wp:extent cx="1733550" cy="2179320"/>
                <wp:effectExtent l="0" t="0" r="0"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179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FE582" id="Rectangle 30" o:spid="_x0000_s1026" style="position:absolute;left:0;text-align:left;margin-left:139pt;margin-top:.75pt;width:136.5pt;height:17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" filled="f"/>
            </w:pict>
          </mc:Fallback>
        </mc:AlternateContent>
      </w:r>
      <w:r w:rsidR="0060698D">
        <w:rPr>
          <w:rFonts w:hint="eastAsia"/>
        </w:rPr>
        <w:t>版本和版权声明</w:t>
      </w:r>
    </w:p>
    <w:p w14:paraId="1307639B" w14:textId="77777777" w:rsidR="002F2639" w:rsidRDefault="0060698D">
      <w:pPr>
        <w:jc w:val="center"/>
        <w:rPr>
          <w:rFonts w:ascii="宋体"/>
        </w:rPr>
      </w:pPr>
      <w:r>
        <w:rPr>
          <w:rFonts w:ascii="宋体"/>
        </w:rPr>
        <w:t>#ifndef</w:t>
      </w:r>
      <w:r w:rsidR="00607F93">
        <w:rPr>
          <w:rFonts w:ascii="宋体" w:hint="eastAsia"/>
        </w:rPr>
        <w:t xml:space="preserve"> </w:t>
      </w:r>
      <w:r>
        <w:rPr>
          <w:rFonts w:ascii="宋体" w:hint="eastAsia"/>
        </w:rPr>
        <w:t>_文件名</w:t>
      </w:r>
      <w:r>
        <w:rPr>
          <w:rFonts w:ascii="宋体"/>
        </w:rPr>
        <w:t>_H</w:t>
      </w:r>
    </w:p>
    <w:p w14:paraId="1D84FF29" w14:textId="77777777" w:rsidR="002F2639" w:rsidRDefault="0060698D">
      <w:pPr>
        <w:jc w:val="center"/>
        <w:rPr>
          <w:rFonts w:ascii="宋体"/>
        </w:rPr>
      </w:pPr>
      <w:r>
        <w:rPr>
          <w:rFonts w:ascii="宋体"/>
        </w:rPr>
        <w:t>#define</w:t>
      </w:r>
      <w:r w:rsidR="00607F93">
        <w:rPr>
          <w:rFonts w:ascii="宋体" w:hint="eastAsia"/>
        </w:rPr>
        <w:t xml:space="preserve"> </w:t>
      </w:r>
      <w:r>
        <w:rPr>
          <w:rFonts w:ascii="宋体" w:hint="eastAsia"/>
        </w:rPr>
        <w:t>_文件名</w:t>
      </w:r>
      <w:r>
        <w:rPr>
          <w:rFonts w:ascii="宋体"/>
        </w:rPr>
        <w:t>_H</w:t>
      </w:r>
    </w:p>
    <w:p w14:paraId="123D972C" w14:textId="77777777" w:rsidR="002F2639" w:rsidRPr="00607F93" w:rsidRDefault="002F2639">
      <w:pPr>
        <w:jc w:val="center"/>
        <w:rPr>
          <w:rFonts w:ascii="宋体"/>
        </w:rPr>
      </w:pPr>
    </w:p>
    <w:p w14:paraId="5FDD2D34" w14:textId="77777777" w:rsidR="002F2639" w:rsidRDefault="0060698D">
      <w:pPr>
        <w:jc w:val="center"/>
        <w:rPr>
          <w:rFonts w:ascii="宋体"/>
        </w:rPr>
      </w:pPr>
      <w:r>
        <w:rPr>
          <w:rFonts w:ascii="宋体" w:hint="eastAsia"/>
        </w:rPr>
        <w:t>其它头文件包含声明</w:t>
      </w:r>
    </w:p>
    <w:p w14:paraId="431C02E6" w14:textId="77777777" w:rsidR="002F2639" w:rsidRDefault="0060698D">
      <w:pPr>
        <w:jc w:val="center"/>
        <w:rPr>
          <w:rFonts w:ascii="宋体"/>
        </w:rPr>
      </w:pPr>
      <w:r>
        <w:rPr>
          <w:rFonts w:ascii="宋体" w:hint="eastAsia"/>
        </w:rPr>
        <w:t>常数和类型定义</w:t>
      </w:r>
    </w:p>
    <w:p w14:paraId="24A817AF" w14:textId="77777777" w:rsidR="002F2639" w:rsidRDefault="0060698D">
      <w:pPr>
        <w:jc w:val="center"/>
        <w:rPr>
          <w:rFonts w:ascii="宋体"/>
        </w:rPr>
      </w:pPr>
      <w:r>
        <w:rPr>
          <w:rFonts w:ascii="宋体" w:hint="eastAsia"/>
        </w:rPr>
        <w:t>宏定义</w:t>
      </w:r>
    </w:p>
    <w:p w14:paraId="5FA15E27" w14:textId="77777777" w:rsidR="002F2639" w:rsidRDefault="0060698D">
      <w:pPr>
        <w:jc w:val="center"/>
        <w:rPr>
          <w:rFonts w:ascii="宋体"/>
        </w:rPr>
      </w:pPr>
      <w:r>
        <w:rPr>
          <w:rFonts w:ascii="宋体" w:hint="eastAsia"/>
        </w:rPr>
        <w:t>变量定义</w:t>
      </w:r>
      <w:r w:rsidR="00741DF7">
        <w:rPr>
          <w:rFonts w:ascii="宋体" w:hint="eastAsia"/>
        </w:rPr>
        <w:t>声明</w:t>
      </w:r>
    </w:p>
    <w:p w14:paraId="4CA5E63E" w14:textId="77777777" w:rsidR="002F2639" w:rsidRDefault="0060698D">
      <w:pPr>
        <w:jc w:val="center"/>
        <w:rPr>
          <w:rFonts w:ascii="宋体"/>
        </w:rPr>
      </w:pPr>
      <w:r>
        <w:rPr>
          <w:rFonts w:ascii="宋体" w:hint="eastAsia"/>
        </w:rPr>
        <w:t>函数声明</w:t>
      </w:r>
    </w:p>
    <w:p w14:paraId="137EBDD4" w14:textId="77777777" w:rsidR="002F2639" w:rsidRDefault="002F2639">
      <w:pPr>
        <w:jc w:val="center"/>
        <w:rPr>
          <w:rFonts w:ascii="宋体"/>
        </w:rPr>
      </w:pPr>
    </w:p>
    <w:p w14:paraId="004537AD" w14:textId="77777777" w:rsidR="002F2639" w:rsidRDefault="0060698D">
      <w:pPr>
        <w:jc w:val="center"/>
        <w:rPr>
          <w:rFonts w:ascii="宋体"/>
        </w:rPr>
      </w:pPr>
      <w:r>
        <w:rPr>
          <w:rFonts w:ascii="宋体"/>
        </w:rPr>
        <w:t>#endif</w:t>
      </w:r>
    </w:p>
    <w:p w14:paraId="7A758A29" w14:textId="77777777" w:rsidR="002F2639" w:rsidRDefault="0060698D">
      <w:pPr>
        <w:pStyle w:val="aff1"/>
        <w:rPr>
          <w:sz w:val="18"/>
        </w:rPr>
      </w:pPr>
      <w:r>
        <w:rPr>
          <w:rFonts w:hint="eastAsia"/>
          <w:sz w:val="18"/>
        </w:rPr>
        <w:t>示例</w:t>
      </w:r>
      <w:r>
        <w:rPr>
          <w:rFonts w:hint="eastAsia"/>
          <w:sz w:val="18"/>
        </w:rPr>
        <w:t>3</w:t>
      </w:r>
      <w:r>
        <w:rPr>
          <w:sz w:val="18"/>
        </w:rPr>
        <w:t>-</w:t>
      </w:r>
      <w:r>
        <w:rPr>
          <w:rFonts w:hint="eastAsia"/>
          <w:sz w:val="18"/>
        </w:rPr>
        <w:t>2</w:t>
      </w:r>
      <w:r>
        <w:rPr>
          <w:rFonts w:hint="eastAsia"/>
          <w:sz w:val="18"/>
        </w:rPr>
        <w:t>头文件结构</w:t>
      </w:r>
    </w:p>
    <w:p w14:paraId="0A424E72" w14:textId="77777777" w:rsidR="00C86B4A" w:rsidRDefault="00C86B4A" w:rsidP="00D03DD6">
      <w:pPr>
        <w:rPr>
          <w:rFonts w:ascii="宋体" w:hAnsi="宋体"/>
        </w:rPr>
      </w:pPr>
      <w:r>
        <w:rPr>
          <w:rFonts w:ascii="宋体" w:hAnsi="宋体" w:hint="eastAsia"/>
        </w:rPr>
        <w:t>【规则3</w:t>
      </w:r>
      <w:r>
        <w:rPr>
          <w:rFonts w:ascii="宋体" w:hAnsi="宋体"/>
        </w:rPr>
        <w:t>-2-1</w:t>
      </w:r>
      <w:r w:rsidR="00D03DD6">
        <w:rPr>
          <w:rFonts w:ascii="宋体" w:hAnsi="宋体" w:hint="eastAsia"/>
        </w:rPr>
        <w:t>】为了防止头文件被重复引用，应</w:t>
      </w:r>
      <w:r>
        <w:rPr>
          <w:rFonts w:ascii="宋体" w:hAnsi="宋体" w:hint="eastAsia"/>
        </w:rPr>
        <w:t>用</w:t>
      </w:r>
      <w:r>
        <w:rPr>
          <w:rFonts w:ascii="宋体" w:hAnsi="宋体"/>
        </w:rPr>
        <w:t>ifndef/define/endif</w:t>
      </w:r>
      <w:r>
        <w:rPr>
          <w:rFonts w:ascii="宋体" w:hAnsi="宋体" w:hint="eastAsia"/>
        </w:rPr>
        <w:t>结构产生预处理块。</w:t>
      </w:r>
    </w:p>
    <w:p w14:paraId="2CC81D8B" w14:textId="77777777" w:rsidR="009F0390" w:rsidRPr="009A3D68" w:rsidRDefault="009F0390">
      <w:pPr>
        <w:tabs>
          <w:tab w:val="num" w:pos="420"/>
        </w:tabs>
        <w:ind w:left="420" w:hanging="420"/>
        <w:rPr>
          <w:rFonts w:ascii="宋体" w:hAnsi="宋体"/>
        </w:rPr>
      </w:pPr>
    </w:p>
    <w:p w14:paraId="142224D5" w14:textId="77777777" w:rsidR="002F2639" w:rsidRDefault="0060698D" w:rsidP="00D03DD6">
      <w:pPr>
        <w:rPr>
          <w:rFonts w:ascii="宋体" w:hAnsi="宋体"/>
        </w:rPr>
      </w:pPr>
      <w:r>
        <w:rPr>
          <w:rFonts w:ascii="宋体" w:hAnsi="宋体" w:hint="eastAsia"/>
        </w:rPr>
        <w:t>【规则3</w:t>
      </w:r>
      <w:r>
        <w:rPr>
          <w:rFonts w:ascii="宋体" w:hAnsi="宋体"/>
        </w:rPr>
        <w:t>-2-2</w:t>
      </w:r>
      <w:r>
        <w:rPr>
          <w:rFonts w:ascii="宋体" w:hAnsi="宋体" w:hint="eastAsia"/>
        </w:rPr>
        <w:t>】用</w:t>
      </w:r>
      <w:r>
        <w:rPr>
          <w:rFonts w:ascii="宋体" w:hAnsi="宋体"/>
        </w:rPr>
        <w:t>#include&lt;filename.h&gt;</w:t>
      </w:r>
      <w:r>
        <w:rPr>
          <w:rFonts w:ascii="宋体" w:hAnsi="宋体" w:hint="eastAsia"/>
        </w:rPr>
        <w:t>格式来引用标准库的头文件（编译器将从标准库目录开始搜索）。</w:t>
      </w:r>
    </w:p>
    <w:p w14:paraId="7CEBAFDB" w14:textId="77777777" w:rsidR="009F0390" w:rsidRDefault="009F0390">
      <w:pPr>
        <w:tabs>
          <w:tab w:val="left" w:pos="420"/>
        </w:tabs>
        <w:ind w:left="420" w:hanging="420"/>
        <w:rPr>
          <w:rFonts w:ascii="宋体" w:hAnsi="宋体"/>
        </w:rPr>
      </w:pPr>
    </w:p>
    <w:p w14:paraId="78C65266" w14:textId="77777777" w:rsidR="002F2639" w:rsidRDefault="0060698D" w:rsidP="00D03DD6">
      <w:pPr>
        <w:rPr>
          <w:rFonts w:ascii="宋体" w:hAnsi="宋体"/>
        </w:rPr>
      </w:pPr>
      <w:r>
        <w:rPr>
          <w:rFonts w:ascii="宋体" w:hAnsi="宋体" w:hint="eastAsia"/>
        </w:rPr>
        <w:t>【规则3</w:t>
      </w:r>
      <w:r>
        <w:rPr>
          <w:rFonts w:ascii="宋体" w:hAnsi="宋体"/>
        </w:rPr>
        <w:t>-2-3</w:t>
      </w:r>
      <w:r>
        <w:rPr>
          <w:rFonts w:ascii="宋体" w:hAnsi="宋体" w:hint="eastAsia"/>
        </w:rPr>
        <w:t>】用</w:t>
      </w:r>
      <w:r w:rsidR="00607F93">
        <w:rPr>
          <w:rFonts w:ascii="宋体" w:hAnsi="宋体"/>
        </w:rPr>
        <w:t>#include</w:t>
      </w:r>
      <w:r w:rsidR="002D18A4" w:rsidRPr="002D18A4">
        <w:rPr>
          <w:rFonts w:ascii="宋体" w:hAnsi="宋体"/>
        </w:rPr>
        <w:t>"</w:t>
      </w:r>
      <w:r w:rsidR="002D18A4">
        <w:rPr>
          <w:rFonts w:ascii="宋体" w:hAnsi="宋体"/>
        </w:rPr>
        <w:t>filename.h</w:t>
      </w:r>
      <w:r w:rsidR="002D18A4" w:rsidRPr="002D18A4">
        <w:rPr>
          <w:rFonts w:ascii="宋体" w:hAnsi="宋体"/>
        </w:rPr>
        <w:t>"</w:t>
      </w:r>
      <w:r>
        <w:rPr>
          <w:rFonts w:ascii="宋体" w:hAnsi="宋体" w:hint="eastAsia"/>
        </w:rPr>
        <w:t>格式来引用非标准库的头文件（编译器将从用户的工作目录开始搜索）。</w:t>
      </w:r>
    </w:p>
    <w:p w14:paraId="6B541E58" w14:textId="77777777" w:rsidR="009F0390" w:rsidRDefault="009F0390">
      <w:pPr>
        <w:tabs>
          <w:tab w:val="left" w:pos="420"/>
        </w:tabs>
        <w:ind w:left="420" w:hanging="420"/>
        <w:rPr>
          <w:rFonts w:ascii="宋体" w:hAnsi="宋体"/>
        </w:rPr>
      </w:pPr>
    </w:p>
    <w:p w14:paraId="151D0996" w14:textId="77777777" w:rsidR="002F2639" w:rsidRDefault="0060698D" w:rsidP="00D03DD6">
      <w:pPr>
        <w:rPr>
          <w:rFonts w:ascii="宋体" w:hAnsi="宋体"/>
        </w:rPr>
      </w:pPr>
      <w:r>
        <w:rPr>
          <w:rFonts w:ascii="宋体" w:hAnsi="宋体" w:hint="eastAsia"/>
        </w:rPr>
        <w:t>【</w:t>
      </w:r>
      <w:r w:rsidR="007D7421">
        <w:rPr>
          <w:rFonts w:ascii="宋体" w:hAnsi="宋体" w:hint="eastAsia"/>
        </w:rPr>
        <w:t>规则3</w:t>
      </w:r>
      <w:r w:rsidR="007D7421">
        <w:rPr>
          <w:rFonts w:ascii="宋体" w:hAnsi="宋体"/>
        </w:rPr>
        <w:t>-2-</w:t>
      </w:r>
      <w:r w:rsidR="007D7421">
        <w:rPr>
          <w:rFonts w:ascii="宋体" w:hAnsi="宋体" w:hint="eastAsia"/>
        </w:rPr>
        <w:t>4</w:t>
      </w:r>
      <w:r>
        <w:rPr>
          <w:rFonts w:ascii="宋体" w:hAnsi="宋体" w:hint="eastAsia"/>
        </w:rPr>
        <w:t>】头文件中只存放“声明”而不存放“定义”</w:t>
      </w:r>
      <w:r w:rsidR="00E3580C">
        <w:rPr>
          <w:rFonts w:ascii="宋体" w:hAnsi="宋体" w:hint="eastAsia"/>
        </w:rPr>
        <w:t>。</w:t>
      </w:r>
    </w:p>
    <w:p w14:paraId="16057D76" w14:textId="77777777" w:rsidR="002F2639" w:rsidRPr="00DC4C28" w:rsidRDefault="0060698D" w:rsidP="00DC4C28">
      <w:pPr>
        <w:pStyle w:val="20"/>
        <w:tabs>
          <w:tab w:val="num" w:pos="567"/>
        </w:tabs>
        <w:ind w:left="420" w:hanging="420"/>
        <w:rPr>
          <w:b/>
        </w:rPr>
      </w:pPr>
      <w:bookmarkStart w:id="17" w:name="_Toc327963374"/>
      <w:bookmarkStart w:id="18" w:name="_Toc385837690"/>
      <w:r w:rsidRPr="00DC4C28">
        <w:rPr>
          <w:rFonts w:hint="eastAsia"/>
          <w:b/>
        </w:rPr>
        <w:t>源文件的结构</w:t>
      </w:r>
      <w:bookmarkEnd w:id="17"/>
      <w:bookmarkEnd w:id="18"/>
    </w:p>
    <w:p w14:paraId="6BAAD3A8" w14:textId="77777777" w:rsidR="002F2639" w:rsidRDefault="0060698D">
      <w:pPr>
        <w:ind w:firstLine="420"/>
        <w:rPr>
          <w:rFonts w:ascii="Arial Unicode MS" w:eastAsia="Arial Unicode MS" w:hAnsi="Arial Unicode MS"/>
        </w:rPr>
      </w:pPr>
      <w:r>
        <w:rPr>
          <w:rFonts w:hint="eastAsia"/>
        </w:rPr>
        <w:t>源文件有三部分内容：</w:t>
      </w:r>
    </w:p>
    <w:p w14:paraId="1386D24A" w14:textId="77777777" w:rsidR="002F2639" w:rsidRDefault="0060698D">
      <w:pPr>
        <w:tabs>
          <w:tab w:val="left" w:pos="720"/>
        </w:tabs>
        <w:ind w:left="720" w:hanging="720"/>
        <w:rPr>
          <w:rFonts w:ascii="Arial Unicode MS" w:eastAsia="Arial Unicode MS" w:hAnsi="Arial Unicode MS"/>
        </w:rPr>
      </w:pPr>
      <w:r>
        <w:rPr>
          <w:rFonts w:hint="eastAsia"/>
          <w:bCs/>
        </w:rPr>
        <w:t>（</w:t>
      </w:r>
      <w:r>
        <w:rPr>
          <w:rFonts w:hint="eastAsia"/>
          <w:bCs/>
        </w:rPr>
        <w:t>1</w:t>
      </w:r>
      <w:r>
        <w:rPr>
          <w:rFonts w:hint="eastAsia"/>
          <w:bCs/>
        </w:rPr>
        <w:t>）</w:t>
      </w:r>
      <w:r>
        <w:rPr>
          <w:rFonts w:hint="eastAsia"/>
        </w:rPr>
        <w:t>定义文件开头处的版权和版本声明（参见示例</w:t>
      </w:r>
      <w:r>
        <w:rPr>
          <w:rFonts w:hint="eastAsia"/>
        </w:rPr>
        <w:t>3</w:t>
      </w:r>
      <w:r>
        <w:t>-1</w:t>
      </w:r>
      <w:r>
        <w:rPr>
          <w:rFonts w:hint="eastAsia"/>
        </w:rPr>
        <w:t>）。</w:t>
      </w:r>
    </w:p>
    <w:p w14:paraId="363E16E8" w14:textId="77777777" w:rsidR="002F2639" w:rsidRDefault="0060698D">
      <w:pPr>
        <w:tabs>
          <w:tab w:val="left" w:pos="720"/>
        </w:tabs>
        <w:ind w:left="720" w:hanging="720"/>
        <w:rPr>
          <w:rFonts w:ascii="Arial Unicode MS" w:eastAsia="Arial Unicode MS" w:hAnsi="Arial Unicode MS"/>
        </w:rPr>
      </w:pPr>
      <w:r>
        <w:rPr>
          <w:rFonts w:hint="eastAsia"/>
          <w:bCs/>
        </w:rPr>
        <w:t>（</w:t>
      </w:r>
      <w:r>
        <w:rPr>
          <w:rFonts w:hint="eastAsia"/>
          <w:bCs/>
        </w:rPr>
        <w:t>2</w:t>
      </w:r>
      <w:r>
        <w:rPr>
          <w:rFonts w:hint="eastAsia"/>
          <w:bCs/>
        </w:rPr>
        <w:t>）</w:t>
      </w:r>
      <w:r>
        <w:rPr>
          <w:rFonts w:hint="eastAsia"/>
        </w:rPr>
        <w:t>对一些头文件的引用。</w:t>
      </w:r>
    </w:p>
    <w:p w14:paraId="07019AB3" w14:textId="77777777" w:rsidR="002D18A4" w:rsidRDefault="0060698D" w:rsidP="002D18A4">
      <w:pPr>
        <w:tabs>
          <w:tab w:val="left" w:pos="720"/>
        </w:tabs>
        <w:ind w:left="720" w:hanging="720"/>
      </w:pPr>
      <w:r>
        <w:rPr>
          <w:rFonts w:hint="eastAsia"/>
          <w:bCs/>
        </w:rPr>
        <w:t>（</w:t>
      </w:r>
      <w:r>
        <w:rPr>
          <w:rFonts w:hint="eastAsia"/>
          <w:bCs/>
        </w:rPr>
        <w:t>3</w:t>
      </w:r>
      <w:r>
        <w:rPr>
          <w:rFonts w:hint="eastAsia"/>
          <w:bCs/>
        </w:rPr>
        <w:t>）</w:t>
      </w:r>
      <w:r>
        <w:rPr>
          <w:rFonts w:hint="eastAsia"/>
        </w:rPr>
        <w:t>程序的实现体（包括数据和代码）。</w:t>
      </w:r>
    </w:p>
    <w:p w14:paraId="63988564" w14:textId="3C89CF17" w:rsidR="002D18A4" w:rsidRPr="002D18A4" w:rsidRDefault="00FE1BB7" w:rsidP="002D18A4">
      <w:pPr>
        <w:tabs>
          <w:tab w:val="left" w:pos="720"/>
        </w:tabs>
        <w:ind w:left="720" w:hanging="720"/>
      </w:pPr>
      <w:r>
        <w:rPr>
          <w:rFonts w:ascii="宋体"/>
          <w:noProof/>
        </w:rPr>
        <mc:AlternateContent>
          <mc:Choice Requires="wps">
            <w:drawing>
              <wp:anchor distT="0" distB="0" distL="114300" distR="114300" simplePos="0" relativeHeight="251706880" behindDoc="0" locked="0" layoutInCell="1" allowOverlap="1" wp14:anchorId="6D118139" wp14:editId="10CA50C8">
                <wp:simplePos x="0" y="0"/>
                <wp:positionH relativeFrom="column">
                  <wp:posOffset>1765300</wp:posOffset>
                </wp:positionH>
                <wp:positionV relativeFrom="paragraph">
                  <wp:posOffset>102870</wp:posOffset>
                </wp:positionV>
                <wp:extent cx="1733550" cy="1962150"/>
                <wp:effectExtent l="0" t="0" r="0" b="0"/>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962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C0FB7" id="Rectangle 30" o:spid="_x0000_s1026" style="position:absolute;left:0;text-align:left;margin-left:139pt;margin-top:8.1pt;width:136.5pt;height:15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" filled="f"/>
            </w:pict>
          </mc:Fallback>
        </mc:AlternateContent>
      </w:r>
    </w:p>
    <w:p w14:paraId="6D42284A" w14:textId="77777777" w:rsidR="002D18A4" w:rsidRDefault="002D18A4" w:rsidP="002D18A4">
      <w:pPr>
        <w:tabs>
          <w:tab w:val="left" w:pos="720"/>
        </w:tabs>
        <w:ind w:left="720" w:hanging="720"/>
        <w:jc w:val="center"/>
      </w:pPr>
      <w:r>
        <w:rPr>
          <w:rFonts w:hint="eastAsia"/>
        </w:rPr>
        <w:t>版权和版本声明</w:t>
      </w:r>
    </w:p>
    <w:p w14:paraId="1E108C5B" w14:textId="77777777" w:rsidR="002D18A4" w:rsidRDefault="002D18A4" w:rsidP="002D18A4">
      <w:pPr>
        <w:tabs>
          <w:tab w:val="left" w:pos="720"/>
        </w:tabs>
        <w:ind w:left="720" w:hanging="720"/>
        <w:jc w:val="center"/>
      </w:pPr>
      <w:r>
        <w:rPr>
          <w:rFonts w:hint="eastAsia"/>
        </w:rPr>
        <w:t>头文件的引用</w:t>
      </w:r>
    </w:p>
    <w:p w14:paraId="7BE54111" w14:textId="77777777" w:rsidR="002D18A4" w:rsidRDefault="002D18A4" w:rsidP="002D18A4">
      <w:pPr>
        <w:tabs>
          <w:tab w:val="left" w:pos="720"/>
        </w:tabs>
        <w:ind w:left="720" w:hanging="720"/>
        <w:jc w:val="center"/>
      </w:pPr>
    </w:p>
    <w:p w14:paraId="24FE2A5B" w14:textId="77777777" w:rsidR="002D18A4" w:rsidRDefault="002D18A4" w:rsidP="002D18A4">
      <w:pPr>
        <w:tabs>
          <w:tab w:val="left" w:pos="720"/>
        </w:tabs>
        <w:ind w:left="720" w:hanging="720"/>
        <w:jc w:val="center"/>
      </w:pPr>
      <w:r>
        <w:rPr>
          <w:rFonts w:hint="eastAsia"/>
        </w:rPr>
        <w:t>全局变量</w:t>
      </w:r>
    </w:p>
    <w:p w14:paraId="45AB9E3B" w14:textId="77777777" w:rsidR="002D18A4" w:rsidRDefault="002D18A4" w:rsidP="002D18A4">
      <w:pPr>
        <w:tabs>
          <w:tab w:val="left" w:pos="720"/>
        </w:tabs>
        <w:ind w:left="720" w:hanging="720"/>
        <w:jc w:val="center"/>
      </w:pPr>
      <w:r>
        <w:rPr>
          <w:rFonts w:hint="eastAsia"/>
        </w:rPr>
        <w:t>局部常数和类型定义</w:t>
      </w:r>
    </w:p>
    <w:p w14:paraId="63E2079C" w14:textId="77777777" w:rsidR="002D18A4" w:rsidRDefault="002D18A4" w:rsidP="002D18A4">
      <w:pPr>
        <w:tabs>
          <w:tab w:val="left" w:pos="720"/>
        </w:tabs>
        <w:ind w:left="720" w:hanging="720"/>
        <w:jc w:val="center"/>
      </w:pPr>
      <w:r>
        <w:rPr>
          <w:rFonts w:hint="eastAsia"/>
        </w:rPr>
        <w:t>局部宏定义</w:t>
      </w:r>
    </w:p>
    <w:p w14:paraId="714AE521" w14:textId="77777777" w:rsidR="002D18A4" w:rsidRDefault="002D18A4" w:rsidP="002D18A4">
      <w:pPr>
        <w:tabs>
          <w:tab w:val="left" w:pos="720"/>
        </w:tabs>
        <w:ind w:left="720" w:hanging="720"/>
        <w:jc w:val="center"/>
      </w:pPr>
      <w:r>
        <w:rPr>
          <w:rFonts w:hint="eastAsia"/>
        </w:rPr>
        <w:t>局部变量</w:t>
      </w:r>
    </w:p>
    <w:p w14:paraId="61450DAF" w14:textId="77777777" w:rsidR="002D18A4" w:rsidRDefault="002D18A4" w:rsidP="002D18A4">
      <w:pPr>
        <w:tabs>
          <w:tab w:val="left" w:pos="720"/>
        </w:tabs>
        <w:ind w:left="720" w:hanging="720"/>
        <w:jc w:val="center"/>
      </w:pPr>
      <w:r>
        <w:rPr>
          <w:rFonts w:hint="eastAsia"/>
        </w:rPr>
        <w:t>局部函数声明</w:t>
      </w:r>
    </w:p>
    <w:p w14:paraId="312AE597" w14:textId="77777777" w:rsidR="002D18A4" w:rsidRDefault="002D18A4" w:rsidP="002D18A4">
      <w:pPr>
        <w:tabs>
          <w:tab w:val="left" w:pos="720"/>
        </w:tabs>
        <w:ind w:left="720" w:hanging="720"/>
        <w:jc w:val="center"/>
      </w:pPr>
      <w:r>
        <w:rPr>
          <w:rFonts w:hint="eastAsia"/>
        </w:rPr>
        <w:t>函数定义</w:t>
      </w:r>
    </w:p>
    <w:p w14:paraId="55B6A4BA" w14:textId="77777777" w:rsidR="002F2639" w:rsidRDefault="0060698D">
      <w:pPr>
        <w:spacing w:before="100" w:beforeAutospacing="1" w:after="100" w:afterAutospacing="1"/>
        <w:ind w:firstLine="425"/>
        <w:jc w:val="center"/>
        <w:rPr>
          <w:rFonts w:ascii="Arial Unicode MS" w:eastAsia="Arial Unicode MS" w:hAnsi="Arial Unicode MS"/>
          <w:color w:val="FFFFFF"/>
        </w:rPr>
      </w:pPr>
      <w:r>
        <w:rPr>
          <w:rFonts w:ascii="宋体" w:hAnsi="宋体" w:hint="eastAsia"/>
          <w:sz w:val="18"/>
        </w:rPr>
        <w:lastRenderedPageBreak/>
        <w:t>示例3</w:t>
      </w:r>
      <w:r>
        <w:rPr>
          <w:rFonts w:ascii="宋体" w:hAnsi="宋体"/>
          <w:sz w:val="18"/>
        </w:rPr>
        <w:t>-3</w:t>
      </w:r>
      <w:r>
        <w:rPr>
          <w:rFonts w:ascii="宋体" w:hAnsi="宋体" w:hint="eastAsia"/>
          <w:sz w:val="18"/>
        </w:rPr>
        <w:t>源</w:t>
      </w:r>
      <w:r>
        <w:rPr>
          <w:rFonts w:ascii="宋体" w:hAnsi="宋体"/>
          <w:sz w:val="18"/>
        </w:rPr>
        <w:t>文件的结构</w:t>
      </w:r>
    </w:p>
    <w:p w14:paraId="5ADA495D" w14:textId="77777777" w:rsidR="002F2639" w:rsidRPr="00DC4C28" w:rsidRDefault="0060698D" w:rsidP="00DC4C28">
      <w:pPr>
        <w:pStyle w:val="20"/>
        <w:tabs>
          <w:tab w:val="num" w:pos="567"/>
        </w:tabs>
        <w:ind w:left="420" w:hanging="420"/>
        <w:rPr>
          <w:b/>
        </w:rPr>
      </w:pPr>
      <w:bookmarkStart w:id="19" w:name="_Toc327963375"/>
      <w:bookmarkStart w:id="20" w:name="_Toc385837691"/>
      <w:r w:rsidRPr="00DC4C28">
        <w:rPr>
          <w:rFonts w:hint="eastAsia"/>
          <w:b/>
        </w:rPr>
        <w:t>对第三方软件的修改记录</w:t>
      </w:r>
      <w:bookmarkEnd w:id="19"/>
      <w:bookmarkEnd w:id="20"/>
    </w:p>
    <w:p w14:paraId="033D4DCE" w14:textId="77777777" w:rsidR="002F2639" w:rsidRDefault="00C86B4A">
      <w:pPr>
        <w:spacing w:before="100" w:beforeAutospacing="1" w:after="100" w:afterAutospacing="1"/>
        <w:ind w:firstLine="425"/>
      </w:pPr>
      <w:r>
        <w:rPr>
          <w:rFonts w:hint="eastAsia"/>
        </w:rPr>
        <w:t>在软件开发过程中，可能需要对第三方软件进行修改，甚至覆盖第三方软件的某些文件。为了维护第三方软件的原始性，同时也为了方便软件后续的开发和维护，</w:t>
      </w:r>
      <w:r w:rsidR="006603BB">
        <w:rPr>
          <w:rFonts w:hint="eastAsia"/>
        </w:rPr>
        <w:t>可以</w:t>
      </w:r>
      <w:r>
        <w:rPr>
          <w:rFonts w:hint="eastAsia"/>
        </w:rPr>
        <w:t>对修改进行记录。</w:t>
      </w:r>
      <w:r w:rsidR="0060698D">
        <w:rPr>
          <w:rFonts w:hint="eastAsia"/>
        </w:rPr>
        <w:t>修改记录紧接着原有文件的版权和版本信息。包括：</w:t>
      </w:r>
    </w:p>
    <w:p w14:paraId="61DE8338" w14:textId="77777777" w:rsidR="002F2639" w:rsidRDefault="0060698D">
      <w:pPr>
        <w:rPr>
          <w:rFonts w:ascii="Arial Unicode MS" w:eastAsia="Arial Unicode MS" w:hAnsi="Arial Unicode MS"/>
        </w:rPr>
      </w:pPr>
      <w:r>
        <w:rPr>
          <w:rFonts w:hint="eastAsia"/>
        </w:rPr>
        <w:t>（</w:t>
      </w:r>
      <w:r>
        <w:rPr>
          <w:rFonts w:hint="eastAsia"/>
        </w:rPr>
        <w:t>1</w:t>
      </w:r>
      <w:r>
        <w:rPr>
          <w:rFonts w:hint="eastAsia"/>
        </w:rPr>
        <w:t>）修改部分的版权和版本信息。</w:t>
      </w:r>
    </w:p>
    <w:p w14:paraId="305CDBB5" w14:textId="77777777" w:rsidR="004B0E03" w:rsidRDefault="0060698D">
      <w:r>
        <w:rPr>
          <w:rFonts w:hint="eastAsia"/>
        </w:rPr>
        <w:t>（</w:t>
      </w:r>
      <w:r>
        <w:rPr>
          <w:rFonts w:hint="eastAsia"/>
        </w:rPr>
        <w:t>2</w:t>
      </w:r>
      <w:r>
        <w:rPr>
          <w:rFonts w:hint="eastAsia"/>
        </w:rPr>
        <w:t>）修改记录。</w:t>
      </w:r>
    </w:p>
    <w:p w14:paraId="7565697F" w14:textId="77777777" w:rsidR="004B0E03" w:rsidRDefault="004B0E03"/>
    <w:p w14:paraId="4E8D168F" w14:textId="77777777" w:rsidR="004B0E03" w:rsidRPr="004B0E03" w:rsidRDefault="004B0E03" w:rsidP="004B0E03">
      <w:pPr>
        <w:shd w:val="clear" w:color="auto" w:fill="D9D9D9" w:themeFill="background1" w:themeFillShade="D9"/>
        <w:rPr>
          <w:rFonts w:ascii="宋体"/>
        </w:rPr>
      </w:pPr>
      <w:r w:rsidRPr="004B0E03">
        <w:rPr>
          <w:rFonts w:ascii="宋体"/>
        </w:rPr>
        <w:t>/****************************************************************************/</w:t>
      </w:r>
    </w:p>
    <w:p w14:paraId="15A75BAC" w14:textId="77777777" w:rsidR="004B0E03" w:rsidRPr="004B0E03" w:rsidRDefault="004B0E03" w:rsidP="004B0E03">
      <w:pPr>
        <w:shd w:val="clear" w:color="auto" w:fill="D9D9D9" w:themeFill="background1" w:themeFillShade="D9"/>
        <w:rPr>
          <w:rFonts w:ascii="宋体"/>
        </w:rPr>
      </w:pPr>
      <w:r w:rsidRPr="004B0E03">
        <w:rPr>
          <w:rFonts w:ascii="宋体" w:hint="eastAsia"/>
        </w:rPr>
        <w:t>/*       瑞斯康达科技发展股份有限公司          版权所有                     */</w:t>
      </w:r>
    </w:p>
    <w:p w14:paraId="5074824A" w14:textId="77777777" w:rsidR="004B0E03" w:rsidRPr="004B0E03" w:rsidRDefault="004B0E03" w:rsidP="004B0E03">
      <w:pPr>
        <w:shd w:val="clear" w:color="auto" w:fill="D9D9D9" w:themeFill="background1" w:themeFillShade="D9"/>
        <w:rPr>
          <w:rFonts w:ascii="宋体"/>
        </w:rPr>
      </w:pPr>
      <w:r w:rsidRPr="004B0E03">
        <w:rPr>
          <w:rFonts w:ascii="宋体"/>
        </w:rPr>
        <w:t>/****************************************************************************/</w:t>
      </w:r>
    </w:p>
    <w:p w14:paraId="20B7428D" w14:textId="77777777" w:rsidR="004B0E03" w:rsidRPr="004B0E03" w:rsidRDefault="004B0E03" w:rsidP="004B0E03">
      <w:pPr>
        <w:shd w:val="clear" w:color="auto" w:fill="D9D9D9" w:themeFill="background1" w:themeFillShade="D9"/>
        <w:rPr>
          <w:rFonts w:ascii="宋体"/>
        </w:rPr>
      </w:pPr>
      <w:r w:rsidRPr="004B0E03">
        <w:rPr>
          <w:rFonts w:ascii="宋体"/>
        </w:rPr>
        <w:t>/*                   Copyright(C) Description                               */</w:t>
      </w:r>
    </w:p>
    <w:p w14:paraId="3180E3C1" w14:textId="77777777" w:rsidR="004B0E03" w:rsidRPr="004B0E03" w:rsidRDefault="004B0E03" w:rsidP="004B0E03">
      <w:pPr>
        <w:shd w:val="clear" w:color="auto" w:fill="D9D9D9" w:themeFill="background1" w:themeFillShade="D9"/>
        <w:rPr>
          <w:rFonts w:ascii="宋体"/>
        </w:rPr>
      </w:pPr>
      <w:r w:rsidRPr="004B0E03">
        <w:rPr>
          <w:rFonts w:ascii="宋体"/>
        </w:rPr>
        <w:t>/*     Copyright(C)20**-20**, Raisecom Technology Co.,Ltd.                  */</w:t>
      </w:r>
    </w:p>
    <w:p w14:paraId="38AE365C" w14:textId="77777777" w:rsidR="004B0E03" w:rsidRPr="004B0E03" w:rsidRDefault="004B0E03" w:rsidP="004B0E03">
      <w:pPr>
        <w:shd w:val="clear" w:color="auto" w:fill="D9D9D9" w:themeFill="background1" w:themeFillShade="D9"/>
        <w:rPr>
          <w:rFonts w:ascii="宋体"/>
        </w:rPr>
      </w:pPr>
      <w:r w:rsidRPr="004B0E03">
        <w:rPr>
          <w:rFonts w:ascii="宋体"/>
        </w:rPr>
        <w:t>/****************************************************************************/</w:t>
      </w:r>
    </w:p>
    <w:p w14:paraId="0E6839B2" w14:textId="77777777" w:rsidR="004B0E03" w:rsidRPr="004B0E03" w:rsidRDefault="004B0E03" w:rsidP="004B0E03">
      <w:pPr>
        <w:shd w:val="clear" w:color="auto" w:fill="D9D9D9" w:themeFill="background1" w:themeFillShade="D9"/>
        <w:rPr>
          <w:rFonts w:ascii="宋体"/>
        </w:rPr>
      </w:pPr>
      <w:r w:rsidRPr="004B0E03">
        <w:rPr>
          <w:rFonts w:ascii="宋体" w:hint="eastAsia"/>
        </w:rPr>
        <w:t>/* 当前版本：1.0                                                            */</w:t>
      </w:r>
    </w:p>
    <w:p w14:paraId="4F7A2613" w14:textId="77777777" w:rsidR="004B0E03" w:rsidRPr="004B0E03" w:rsidRDefault="004B0E03" w:rsidP="004B0E03">
      <w:pPr>
        <w:shd w:val="clear" w:color="auto" w:fill="D9D9D9" w:themeFill="background1" w:themeFillShade="D9"/>
        <w:rPr>
          <w:rFonts w:ascii="宋体"/>
        </w:rPr>
      </w:pPr>
      <w:r w:rsidRPr="004B0E03">
        <w:rPr>
          <w:rFonts w:ascii="宋体" w:hint="eastAsia"/>
        </w:rPr>
        <w:t>/* Version：1.0                                                             */</w:t>
      </w:r>
    </w:p>
    <w:p w14:paraId="1C137A86" w14:textId="77777777" w:rsidR="004B0E03" w:rsidRPr="004B0E03" w:rsidRDefault="004B0E03" w:rsidP="004B0E03">
      <w:pPr>
        <w:shd w:val="clear" w:color="auto" w:fill="D9D9D9" w:themeFill="background1" w:themeFillShade="D9"/>
        <w:rPr>
          <w:rFonts w:ascii="宋体"/>
        </w:rPr>
      </w:pPr>
      <w:r w:rsidRPr="004B0E03">
        <w:rPr>
          <w:rFonts w:ascii="宋体"/>
        </w:rPr>
        <w:t>/****************************************************************************/</w:t>
      </w:r>
    </w:p>
    <w:p w14:paraId="3250356E" w14:textId="77777777" w:rsidR="004B0E03" w:rsidRPr="004B0E03" w:rsidRDefault="004B0E03" w:rsidP="004B0E03">
      <w:pPr>
        <w:shd w:val="clear" w:color="auto" w:fill="D9D9D9" w:themeFill="background1" w:themeFillShade="D9"/>
        <w:rPr>
          <w:rFonts w:ascii="宋体"/>
        </w:rPr>
      </w:pPr>
      <w:r w:rsidRPr="004B0E03">
        <w:rPr>
          <w:rFonts w:ascii="宋体" w:hint="eastAsia"/>
        </w:rPr>
        <w:t>/* 修改记录：                                                               */</w:t>
      </w:r>
    </w:p>
    <w:p w14:paraId="4A1E9321" w14:textId="77777777" w:rsidR="004B0E03" w:rsidRPr="004B0E03" w:rsidRDefault="004B0E03" w:rsidP="004B0E03">
      <w:pPr>
        <w:shd w:val="clear" w:color="auto" w:fill="D9D9D9" w:themeFill="background1" w:themeFillShade="D9"/>
        <w:rPr>
          <w:rFonts w:ascii="宋体"/>
        </w:rPr>
      </w:pPr>
      <w:r w:rsidRPr="004B0E03">
        <w:rPr>
          <w:rFonts w:ascii="宋体" w:hint="eastAsia"/>
        </w:rPr>
        <w:t>/* 序号,MM/DD/YYYY,版本，修改者，修改内容(最近的修改记录在最上面)           */</w:t>
      </w:r>
    </w:p>
    <w:p w14:paraId="11FF2E7C" w14:textId="77777777" w:rsidR="004B0E03" w:rsidRPr="004B0E03" w:rsidRDefault="004B0E03" w:rsidP="004B0E03">
      <w:pPr>
        <w:shd w:val="clear" w:color="auto" w:fill="D9D9D9" w:themeFill="background1" w:themeFillShade="D9"/>
        <w:rPr>
          <w:rFonts w:ascii="宋体"/>
        </w:rPr>
      </w:pPr>
      <w:r w:rsidRPr="004B0E03">
        <w:rPr>
          <w:rFonts w:ascii="宋体" w:hint="eastAsia"/>
        </w:rPr>
        <w:t>/* Modification history：                                                   */</w:t>
      </w:r>
    </w:p>
    <w:p w14:paraId="05A70831" w14:textId="77777777" w:rsidR="004B0E03" w:rsidRPr="004B0E03" w:rsidRDefault="004B0E03" w:rsidP="004B0E03">
      <w:pPr>
        <w:shd w:val="clear" w:color="auto" w:fill="D9D9D9" w:themeFill="background1" w:themeFillShade="D9"/>
        <w:rPr>
          <w:rFonts w:ascii="宋体"/>
        </w:rPr>
      </w:pPr>
      <w:r w:rsidRPr="004B0E03">
        <w:rPr>
          <w:rFonts w:ascii="宋体" w:hint="eastAsia"/>
        </w:rPr>
        <w:t>/* Index，Date，Author,content                                              */</w:t>
      </w:r>
    </w:p>
    <w:p w14:paraId="73F1FBAA" w14:textId="77777777" w:rsidR="002F2639" w:rsidRDefault="004B0E03" w:rsidP="004B0E03">
      <w:pPr>
        <w:shd w:val="clear" w:color="auto" w:fill="D9D9D9" w:themeFill="background1" w:themeFillShade="D9"/>
        <w:rPr>
          <w:rFonts w:ascii="宋体"/>
        </w:rPr>
      </w:pPr>
      <w:r w:rsidRPr="004B0E03">
        <w:rPr>
          <w:rFonts w:ascii="宋体"/>
        </w:rPr>
        <w:t>/****************************************************************************/</w:t>
      </w:r>
    </w:p>
    <w:p w14:paraId="2550ADFB" w14:textId="77777777" w:rsidR="002F2639" w:rsidRDefault="0060698D">
      <w:pPr>
        <w:spacing w:before="100" w:beforeAutospacing="1" w:after="100" w:afterAutospacing="1"/>
        <w:ind w:firstLine="425"/>
        <w:jc w:val="center"/>
        <w:rPr>
          <w:rFonts w:ascii="Arial Unicode MS" w:eastAsia="Arial Unicode MS" w:hAnsi="Arial Unicode MS"/>
        </w:rPr>
      </w:pPr>
      <w:r>
        <w:rPr>
          <w:rFonts w:ascii="宋体" w:hAnsi="宋体" w:hint="eastAsia"/>
          <w:sz w:val="18"/>
        </w:rPr>
        <w:t>示例3</w:t>
      </w:r>
      <w:r>
        <w:rPr>
          <w:rFonts w:ascii="宋体" w:hAnsi="宋体"/>
          <w:sz w:val="18"/>
        </w:rPr>
        <w:t>-</w:t>
      </w:r>
      <w:r>
        <w:rPr>
          <w:rFonts w:ascii="宋体" w:hAnsi="宋体" w:hint="eastAsia"/>
          <w:sz w:val="18"/>
        </w:rPr>
        <w:t>4对第三方软件修改的文件头</w:t>
      </w:r>
    </w:p>
    <w:p w14:paraId="232F4E87" w14:textId="77777777" w:rsidR="002F2639" w:rsidRDefault="0060698D">
      <w:pPr>
        <w:pStyle w:val="1"/>
      </w:pPr>
      <w:bookmarkStart w:id="21" w:name="_Toc327963376"/>
      <w:bookmarkStart w:id="22" w:name="_Toc385837692"/>
      <w:r>
        <w:rPr>
          <w:rFonts w:hint="eastAsia"/>
        </w:rPr>
        <w:t>程序版式</w:t>
      </w:r>
      <w:bookmarkEnd w:id="21"/>
      <w:bookmarkEnd w:id="22"/>
    </w:p>
    <w:p w14:paraId="68E44A70" w14:textId="77777777" w:rsidR="002F2639" w:rsidRDefault="0060698D">
      <w:pPr>
        <w:ind w:firstLineChars="200" w:firstLine="420"/>
        <w:rPr>
          <w:rFonts w:ascii="Arial Unicode MS" w:eastAsia="Arial Unicode MS" w:hAnsi="Arial Unicode MS"/>
        </w:rPr>
      </w:pPr>
      <w:r>
        <w:rPr>
          <w:rFonts w:hint="eastAsia"/>
        </w:rPr>
        <w:t>版式虽然不会影响程序的功能，但会影响</w:t>
      </w:r>
      <w:r w:rsidRPr="00323078">
        <w:rPr>
          <w:rFonts w:hint="eastAsia"/>
          <w:b/>
        </w:rPr>
        <w:t>可读性</w:t>
      </w:r>
      <w:r>
        <w:rPr>
          <w:rFonts w:hint="eastAsia"/>
        </w:rPr>
        <w:t>。程序的版式追求清晰、美观，是程序风格的重要构成因素。</w:t>
      </w:r>
    </w:p>
    <w:p w14:paraId="190889C6" w14:textId="77777777" w:rsidR="002F2639" w:rsidRPr="00DC4C28" w:rsidRDefault="0060698D" w:rsidP="00DC4C28">
      <w:pPr>
        <w:pStyle w:val="20"/>
        <w:tabs>
          <w:tab w:val="num" w:pos="567"/>
        </w:tabs>
        <w:ind w:left="420" w:hanging="420"/>
        <w:rPr>
          <w:b/>
        </w:rPr>
      </w:pPr>
      <w:bookmarkStart w:id="23" w:name="_Toc327963377"/>
      <w:bookmarkStart w:id="24" w:name="_Toc385837693"/>
      <w:r w:rsidRPr="00DC4C28">
        <w:rPr>
          <w:rFonts w:hint="eastAsia"/>
          <w:b/>
        </w:rPr>
        <w:t>空行</w:t>
      </w:r>
      <w:bookmarkEnd w:id="23"/>
      <w:bookmarkEnd w:id="24"/>
    </w:p>
    <w:p w14:paraId="779A37A9" w14:textId="77777777" w:rsidR="002F2639" w:rsidRDefault="0060698D">
      <w:pPr>
        <w:pStyle w:val="af4"/>
        <w:spacing w:after="0"/>
        <w:rPr>
          <w:rFonts w:ascii="Arial Unicode MS" w:eastAsia="Arial Unicode MS" w:hAnsi="Arial Unicode MS"/>
        </w:rPr>
      </w:pPr>
      <w:r>
        <w:rPr>
          <w:rFonts w:hint="eastAsia"/>
        </w:rPr>
        <w:t>空行起着分隔程序段落的作用。空行得体（不过多也不过少）将使程序的布局更加清晰。空行不会浪费内存，虽然打印含有空行的程序是会多消耗一些纸张，但是值得。所以不要舍不得用空行。</w:t>
      </w:r>
    </w:p>
    <w:p w14:paraId="72563A37" w14:textId="77777777" w:rsidR="002F2639" w:rsidRPr="00D03DD6" w:rsidRDefault="0060698D" w:rsidP="00D03DD6">
      <w:pPr>
        <w:rPr>
          <w:rFonts w:ascii="宋体" w:hAnsi="宋体"/>
        </w:rPr>
      </w:pPr>
      <w:r w:rsidRPr="00D03DD6">
        <w:rPr>
          <w:rFonts w:ascii="宋体" w:hAnsi="宋体" w:hint="eastAsia"/>
        </w:rPr>
        <w:t>【规则4</w:t>
      </w:r>
      <w:r w:rsidRPr="00D03DD6">
        <w:rPr>
          <w:rFonts w:ascii="宋体" w:hAnsi="宋体"/>
        </w:rPr>
        <w:t>-1-1</w:t>
      </w:r>
      <w:r w:rsidRPr="00D03DD6">
        <w:rPr>
          <w:rFonts w:ascii="宋体" w:hAnsi="宋体" w:hint="eastAsia"/>
        </w:rPr>
        <w:t>】在每个函数定义结束之后都要加空行。参见示例4</w:t>
      </w:r>
      <w:r w:rsidRPr="00D03DD6">
        <w:rPr>
          <w:rFonts w:ascii="宋体" w:hAnsi="宋体"/>
        </w:rPr>
        <w:t>-1</w:t>
      </w:r>
      <w:r w:rsidRPr="00D03DD6">
        <w:rPr>
          <w:rFonts w:ascii="宋体" w:hAnsi="宋体" w:hint="eastAsia"/>
        </w:rPr>
        <w:t>（</w:t>
      </w:r>
      <w:r w:rsidRPr="00D03DD6">
        <w:rPr>
          <w:rFonts w:ascii="宋体" w:hAnsi="宋体"/>
        </w:rPr>
        <w:t>a</w:t>
      </w:r>
      <w:r w:rsidRPr="00D03DD6">
        <w:rPr>
          <w:rFonts w:ascii="宋体" w:hAnsi="宋体" w:hint="eastAsia"/>
        </w:rPr>
        <w:t>）</w:t>
      </w:r>
    </w:p>
    <w:p w14:paraId="71043881" w14:textId="77777777" w:rsidR="0082772D" w:rsidRPr="00D03DD6" w:rsidRDefault="0082772D" w:rsidP="00D03DD6">
      <w:pPr>
        <w:rPr>
          <w:rFonts w:ascii="宋体" w:hAnsi="宋体"/>
        </w:rPr>
      </w:pPr>
    </w:p>
    <w:p w14:paraId="49F895B0" w14:textId="77777777" w:rsidR="002F2639" w:rsidRDefault="0060698D" w:rsidP="00D03DD6">
      <w:pPr>
        <w:rPr>
          <w:rFonts w:ascii="宋体" w:hAnsi="宋体"/>
        </w:rPr>
      </w:pPr>
      <w:r w:rsidRPr="00D03DD6">
        <w:rPr>
          <w:rFonts w:ascii="宋体" w:hAnsi="宋体" w:hint="eastAsia"/>
        </w:rPr>
        <w:t>【规则4</w:t>
      </w:r>
      <w:r w:rsidRPr="00D03DD6">
        <w:rPr>
          <w:rFonts w:ascii="宋体" w:hAnsi="宋体"/>
        </w:rPr>
        <w:t>-1-2</w:t>
      </w:r>
      <w:r w:rsidR="00323078">
        <w:rPr>
          <w:rFonts w:ascii="宋体" w:hAnsi="宋体" w:hint="eastAsia"/>
        </w:rPr>
        <w:t>】在一个函数体内，逻辑</w:t>
      </w:r>
      <w:r w:rsidRPr="00D03DD6">
        <w:rPr>
          <w:rFonts w:ascii="宋体" w:hAnsi="宋体" w:hint="eastAsia"/>
        </w:rPr>
        <w:t>上密切相关的语句之间不加空行，其它地方应加空行分隔。参见示例4</w:t>
      </w:r>
      <w:r w:rsidRPr="00D03DD6">
        <w:rPr>
          <w:rFonts w:ascii="宋体" w:hAnsi="宋体"/>
        </w:rPr>
        <w:t>-1</w:t>
      </w:r>
      <w:r w:rsidRPr="00D03DD6">
        <w:rPr>
          <w:rFonts w:ascii="宋体" w:hAnsi="宋体" w:hint="eastAsia"/>
        </w:rPr>
        <w:t>（</w:t>
      </w:r>
      <w:r w:rsidRPr="00D03DD6">
        <w:rPr>
          <w:rFonts w:ascii="宋体" w:hAnsi="宋体"/>
        </w:rPr>
        <w:t>b</w:t>
      </w:r>
      <w:r w:rsidRPr="00D03DD6">
        <w:rPr>
          <w:rFonts w:ascii="宋体" w:hAnsi="宋体" w:hint="eastAsia"/>
        </w:rPr>
        <w:t>）</w:t>
      </w:r>
    </w:p>
    <w:p w14:paraId="60935F45" w14:textId="77777777" w:rsidR="00AC441E" w:rsidRDefault="00AC441E" w:rsidP="00D03DD6">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2F2639" w14:paraId="535C663F" w14:textId="77777777">
        <w:tc>
          <w:tcPr>
            <w:tcW w:w="4202" w:type="dxa"/>
            <w:tcBorders>
              <w:top w:val="single" w:sz="4" w:space="0" w:color="auto"/>
              <w:left w:val="single" w:sz="4" w:space="0" w:color="auto"/>
              <w:bottom w:val="single" w:sz="4" w:space="0" w:color="auto"/>
              <w:right w:val="single" w:sz="4" w:space="0" w:color="auto"/>
            </w:tcBorders>
          </w:tcPr>
          <w:p w14:paraId="10BACE35" w14:textId="77777777" w:rsidR="002F2639" w:rsidRDefault="0060698D">
            <w:pPr>
              <w:rPr>
                <w:rFonts w:ascii="Arial Unicode MS" w:eastAsia="Arial Unicode MS" w:hAnsi="Arial Unicode MS"/>
              </w:rPr>
            </w:pPr>
            <w:r>
              <w:rPr>
                <w:rFonts w:ascii="宋体" w:hAnsi="宋体"/>
              </w:rPr>
              <w:t>//</w:t>
            </w:r>
            <w:r>
              <w:rPr>
                <w:rFonts w:ascii="宋体" w:hAnsi="宋体" w:hint="eastAsia"/>
              </w:rPr>
              <w:t>空行</w:t>
            </w:r>
          </w:p>
          <w:p w14:paraId="69858F8F" w14:textId="77777777" w:rsidR="002F2639" w:rsidRDefault="0060698D">
            <w:pPr>
              <w:rPr>
                <w:rFonts w:ascii="Arial Unicode MS" w:eastAsia="Arial Unicode MS" w:hAnsi="Arial Unicode MS"/>
              </w:rPr>
            </w:pPr>
            <w:r>
              <w:rPr>
                <w:rFonts w:ascii="宋体" w:hAnsi="宋体"/>
              </w:rPr>
              <w:lastRenderedPageBreak/>
              <w:t>void</w:t>
            </w:r>
            <w:r w:rsidR="00BF7263">
              <w:rPr>
                <w:rFonts w:ascii="宋体" w:hAnsi="宋体"/>
              </w:rPr>
              <w:t xml:space="preserve"> </w:t>
            </w:r>
            <w:r>
              <w:rPr>
                <w:rFonts w:ascii="宋体" w:hAnsi="宋体"/>
              </w:rPr>
              <w:t>Function1(…)</w:t>
            </w:r>
          </w:p>
          <w:p w14:paraId="43E145A7" w14:textId="77777777" w:rsidR="002F2639" w:rsidRDefault="0060698D">
            <w:pPr>
              <w:rPr>
                <w:rFonts w:ascii="Arial Unicode MS" w:eastAsia="Arial Unicode MS" w:hAnsi="Arial Unicode MS"/>
              </w:rPr>
            </w:pPr>
            <w:r>
              <w:rPr>
                <w:rFonts w:ascii="宋体" w:hAnsi="宋体"/>
              </w:rPr>
              <w:t>{</w:t>
            </w:r>
          </w:p>
          <w:p w14:paraId="3439F64E" w14:textId="77777777" w:rsidR="002F2639" w:rsidRDefault="0060698D">
            <w:pPr>
              <w:rPr>
                <w:rFonts w:ascii="Arial Unicode MS" w:eastAsia="Arial Unicode MS" w:hAnsi="Arial Unicode MS"/>
              </w:rPr>
            </w:pPr>
            <w:r>
              <w:rPr>
                <w:rFonts w:ascii="宋体" w:hAnsi="宋体" w:hint="eastAsia"/>
                <w:lang w:val="en-AU"/>
              </w:rPr>
              <w:t>…</w:t>
            </w:r>
          </w:p>
          <w:p w14:paraId="2EAAD19F" w14:textId="77777777" w:rsidR="002F2639" w:rsidRDefault="0060698D">
            <w:pPr>
              <w:rPr>
                <w:rFonts w:ascii="Arial Unicode MS" w:eastAsia="Arial Unicode MS" w:hAnsi="Arial Unicode MS"/>
              </w:rPr>
            </w:pPr>
            <w:r>
              <w:rPr>
                <w:rFonts w:ascii="宋体" w:hAnsi="宋体"/>
              </w:rPr>
              <w:t>}</w:t>
            </w:r>
          </w:p>
          <w:p w14:paraId="6A389EF2" w14:textId="77777777" w:rsidR="002F2639" w:rsidRDefault="0060698D">
            <w:pPr>
              <w:rPr>
                <w:rFonts w:ascii="Arial Unicode MS" w:eastAsia="Arial Unicode MS" w:hAnsi="Arial Unicode MS"/>
              </w:rPr>
            </w:pPr>
            <w:r>
              <w:rPr>
                <w:rFonts w:ascii="宋体" w:hAnsi="宋体"/>
              </w:rPr>
              <w:t>//</w:t>
            </w:r>
            <w:r>
              <w:rPr>
                <w:rFonts w:ascii="宋体" w:hAnsi="宋体" w:hint="eastAsia"/>
              </w:rPr>
              <w:t>空行</w:t>
            </w:r>
          </w:p>
          <w:p w14:paraId="1936901E" w14:textId="77777777" w:rsidR="002F2639" w:rsidRDefault="0060698D">
            <w:pPr>
              <w:rPr>
                <w:rFonts w:ascii="Arial Unicode MS" w:eastAsia="Arial Unicode MS" w:hAnsi="Arial Unicode MS"/>
              </w:rPr>
            </w:pPr>
            <w:r>
              <w:rPr>
                <w:rFonts w:ascii="宋体" w:hAnsi="宋体"/>
              </w:rPr>
              <w:t>void</w:t>
            </w:r>
            <w:r w:rsidR="00BF7263">
              <w:rPr>
                <w:rFonts w:ascii="宋体" w:hAnsi="宋体"/>
              </w:rPr>
              <w:t xml:space="preserve"> </w:t>
            </w:r>
            <w:r>
              <w:rPr>
                <w:rFonts w:ascii="宋体" w:hAnsi="宋体"/>
              </w:rPr>
              <w:t>Function2(…)</w:t>
            </w:r>
          </w:p>
          <w:p w14:paraId="5D439F72" w14:textId="77777777" w:rsidR="002F2639" w:rsidRDefault="0060698D">
            <w:pPr>
              <w:rPr>
                <w:rFonts w:ascii="Arial Unicode MS" w:eastAsia="Arial Unicode MS" w:hAnsi="Arial Unicode MS"/>
              </w:rPr>
            </w:pPr>
            <w:r>
              <w:rPr>
                <w:rFonts w:ascii="宋体" w:hAnsi="宋体"/>
              </w:rPr>
              <w:t>{</w:t>
            </w:r>
          </w:p>
          <w:p w14:paraId="0648BC5F" w14:textId="77777777" w:rsidR="002F2639" w:rsidRDefault="0060698D">
            <w:pPr>
              <w:rPr>
                <w:rFonts w:ascii="Arial Unicode MS" w:eastAsia="Arial Unicode MS" w:hAnsi="Arial Unicode MS"/>
              </w:rPr>
            </w:pPr>
            <w:r>
              <w:rPr>
                <w:rFonts w:ascii="宋体" w:hAnsi="宋体" w:hint="eastAsia"/>
                <w:lang w:val="en-AU"/>
              </w:rPr>
              <w:t>…</w:t>
            </w:r>
          </w:p>
          <w:p w14:paraId="2F6F47D4" w14:textId="77777777" w:rsidR="002F2639" w:rsidRDefault="0060698D">
            <w:pPr>
              <w:rPr>
                <w:rFonts w:ascii="Arial Unicode MS" w:eastAsia="Arial Unicode MS" w:hAnsi="Arial Unicode MS"/>
              </w:rPr>
            </w:pPr>
            <w:r>
              <w:rPr>
                <w:rFonts w:ascii="宋体" w:hAnsi="宋体"/>
              </w:rPr>
              <w:t>}</w:t>
            </w:r>
          </w:p>
          <w:p w14:paraId="5B235626" w14:textId="77777777" w:rsidR="002F2639" w:rsidRDefault="0060698D">
            <w:pPr>
              <w:rPr>
                <w:rFonts w:ascii="Arial Unicode MS" w:eastAsia="Arial Unicode MS" w:hAnsi="Arial Unicode MS"/>
              </w:rPr>
            </w:pPr>
            <w:r>
              <w:rPr>
                <w:rFonts w:ascii="宋体" w:hAnsi="宋体"/>
              </w:rPr>
              <w:t>//</w:t>
            </w:r>
            <w:r>
              <w:rPr>
                <w:rFonts w:ascii="宋体" w:hAnsi="宋体" w:hint="eastAsia"/>
              </w:rPr>
              <w:t>空行</w:t>
            </w:r>
          </w:p>
          <w:p w14:paraId="75ACCA3D" w14:textId="77777777" w:rsidR="002F2639" w:rsidRDefault="0060698D">
            <w:pPr>
              <w:rPr>
                <w:rFonts w:ascii="Arial Unicode MS" w:eastAsia="Arial Unicode MS" w:hAnsi="Arial Unicode MS"/>
              </w:rPr>
            </w:pPr>
            <w:r>
              <w:rPr>
                <w:rFonts w:ascii="宋体" w:hAnsi="宋体"/>
              </w:rPr>
              <w:t>void</w:t>
            </w:r>
            <w:r w:rsidR="00BF7263">
              <w:rPr>
                <w:rFonts w:ascii="宋体" w:hAnsi="宋体"/>
              </w:rPr>
              <w:t xml:space="preserve"> </w:t>
            </w:r>
            <w:r>
              <w:rPr>
                <w:rFonts w:ascii="宋体" w:hAnsi="宋体"/>
              </w:rPr>
              <w:t>Function3(…)</w:t>
            </w:r>
          </w:p>
          <w:p w14:paraId="00D78F95" w14:textId="77777777" w:rsidR="002F2639" w:rsidRDefault="0060698D">
            <w:pPr>
              <w:rPr>
                <w:rFonts w:ascii="Arial Unicode MS" w:eastAsia="Arial Unicode MS" w:hAnsi="Arial Unicode MS"/>
              </w:rPr>
            </w:pPr>
            <w:r>
              <w:rPr>
                <w:rFonts w:ascii="宋体" w:hAnsi="宋体"/>
              </w:rPr>
              <w:t>{</w:t>
            </w:r>
          </w:p>
          <w:p w14:paraId="68ABFFB3" w14:textId="77777777" w:rsidR="002F2639" w:rsidRDefault="0060698D">
            <w:pPr>
              <w:rPr>
                <w:rFonts w:ascii="Arial Unicode MS" w:eastAsia="Arial Unicode MS" w:hAnsi="Arial Unicode MS"/>
              </w:rPr>
            </w:pPr>
            <w:r>
              <w:rPr>
                <w:rFonts w:ascii="宋体" w:hAnsi="宋体" w:hint="eastAsia"/>
                <w:lang w:val="en-AU"/>
              </w:rPr>
              <w:t>…</w:t>
            </w:r>
          </w:p>
          <w:p w14:paraId="297D5530" w14:textId="77777777" w:rsidR="002F2639" w:rsidRDefault="0060698D">
            <w:pPr>
              <w:rPr>
                <w:rFonts w:ascii="Arial Unicode MS" w:eastAsia="Arial Unicode MS" w:hAnsi="Arial Unicode MS" w:cs="Arial Unicode MS"/>
                <w:color w:val="FFFFFF"/>
                <w:sz w:val="24"/>
                <w:szCs w:val="24"/>
              </w:rPr>
            </w:pPr>
            <w:r>
              <w:rPr>
                <w:rFonts w:ascii="宋体" w:hAnsi="宋体"/>
              </w:rPr>
              <w:t>}</w:t>
            </w:r>
          </w:p>
        </w:tc>
        <w:tc>
          <w:tcPr>
            <w:tcW w:w="4218" w:type="dxa"/>
            <w:tcBorders>
              <w:top w:val="single" w:sz="4" w:space="0" w:color="auto"/>
              <w:left w:val="single" w:sz="4" w:space="0" w:color="auto"/>
              <w:bottom w:val="single" w:sz="4" w:space="0" w:color="auto"/>
              <w:right w:val="single" w:sz="4" w:space="0" w:color="auto"/>
            </w:tcBorders>
          </w:tcPr>
          <w:p w14:paraId="4839EB9A" w14:textId="77777777" w:rsidR="002F2639" w:rsidRDefault="0060698D">
            <w:pPr>
              <w:rPr>
                <w:rFonts w:ascii="Arial Unicode MS" w:eastAsia="Arial Unicode MS" w:hAnsi="Arial Unicode MS"/>
              </w:rPr>
            </w:pPr>
            <w:r>
              <w:rPr>
                <w:rFonts w:ascii="Courier New" w:hAnsi="Courier New"/>
              </w:rPr>
              <w:lastRenderedPageBreak/>
              <w:t>//</w:t>
            </w:r>
            <w:r>
              <w:rPr>
                <w:rFonts w:ascii="宋体" w:hAnsi="宋体" w:hint="eastAsia"/>
              </w:rPr>
              <w:t>空行</w:t>
            </w:r>
          </w:p>
          <w:p w14:paraId="711052A0" w14:textId="77777777" w:rsidR="002F2639" w:rsidRDefault="0060698D">
            <w:pPr>
              <w:rPr>
                <w:rFonts w:ascii="Arial Unicode MS" w:eastAsia="Arial Unicode MS" w:hAnsi="Arial Unicode MS"/>
              </w:rPr>
            </w:pPr>
            <w:r>
              <w:rPr>
                <w:rFonts w:ascii="Courier New" w:hAnsi="Courier New"/>
              </w:rPr>
              <w:lastRenderedPageBreak/>
              <w:t>while(condition)</w:t>
            </w:r>
          </w:p>
          <w:p w14:paraId="1A3EC29B" w14:textId="77777777" w:rsidR="002F2639" w:rsidRDefault="0060698D">
            <w:pPr>
              <w:rPr>
                <w:rFonts w:ascii="Arial Unicode MS" w:eastAsia="Arial Unicode MS" w:hAnsi="Arial Unicode MS"/>
              </w:rPr>
            </w:pPr>
            <w:r>
              <w:rPr>
                <w:rFonts w:ascii="Courier New" w:hAnsi="Courier New"/>
              </w:rPr>
              <w:t>{</w:t>
            </w:r>
          </w:p>
          <w:p w14:paraId="74BC7F29" w14:textId="77777777" w:rsidR="002F2639" w:rsidRDefault="0060698D">
            <w:pPr>
              <w:rPr>
                <w:rFonts w:ascii="Arial Unicode MS" w:eastAsia="Arial Unicode MS" w:hAnsi="Arial Unicode MS"/>
              </w:rPr>
            </w:pPr>
            <w:r>
              <w:rPr>
                <w:rFonts w:ascii="Courier New" w:hAnsi="Courier New"/>
              </w:rPr>
              <w:tab/>
              <w:t>statement1;</w:t>
            </w:r>
          </w:p>
          <w:p w14:paraId="7E673357" w14:textId="77777777" w:rsidR="002F2639" w:rsidRDefault="0060698D">
            <w:pPr>
              <w:rPr>
                <w:rFonts w:ascii="Arial Unicode MS" w:eastAsia="Arial Unicode MS" w:hAnsi="Arial Unicode MS"/>
              </w:rPr>
            </w:pPr>
            <w:r>
              <w:rPr>
                <w:rFonts w:ascii="Courier New" w:hAnsi="Courier New"/>
              </w:rPr>
              <w:tab/>
              <w:t>//</w:t>
            </w:r>
            <w:r>
              <w:rPr>
                <w:rFonts w:ascii="宋体" w:hAnsi="宋体" w:hint="eastAsia"/>
              </w:rPr>
              <w:t>空行</w:t>
            </w:r>
          </w:p>
          <w:p w14:paraId="58297CBA" w14:textId="77777777" w:rsidR="002F2639" w:rsidRDefault="0060698D">
            <w:pPr>
              <w:rPr>
                <w:rFonts w:ascii="Arial Unicode MS" w:eastAsia="Arial Unicode MS" w:hAnsi="Arial Unicode MS"/>
              </w:rPr>
            </w:pPr>
            <w:r>
              <w:rPr>
                <w:rFonts w:ascii="Courier New" w:hAnsi="Courier New"/>
              </w:rPr>
              <w:tab/>
              <w:t>if(condition)</w:t>
            </w:r>
          </w:p>
          <w:p w14:paraId="4AA2C99B" w14:textId="77777777" w:rsidR="002F2639" w:rsidRDefault="0060698D">
            <w:pPr>
              <w:rPr>
                <w:rFonts w:ascii="Arial Unicode MS" w:eastAsia="Arial Unicode MS" w:hAnsi="Arial Unicode MS"/>
              </w:rPr>
            </w:pPr>
            <w:r>
              <w:rPr>
                <w:rFonts w:ascii="Courier New" w:hAnsi="Courier New"/>
              </w:rPr>
              <w:tab/>
              <w:t>{</w:t>
            </w:r>
          </w:p>
          <w:p w14:paraId="621D1793" w14:textId="77777777" w:rsidR="002F2639" w:rsidRDefault="0060698D">
            <w:pPr>
              <w:rPr>
                <w:rFonts w:ascii="Arial Unicode MS" w:eastAsia="Arial Unicode MS" w:hAnsi="Arial Unicode MS"/>
              </w:rPr>
            </w:pPr>
            <w:r>
              <w:rPr>
                <w:rFonts w:ascii="Courier New" w:hAnsi="Courier New"/>
              </w:rPr>
              <w:tab/>
            </w:r>
            <w:r>
              <w:rPr>
                <w:rFonts w:ascii="Courier New" w:hAnsi="Courier New"/>
              </w:rPr>
              <w:tab/>
              <w:t>statement2;</w:t>
            </w:r>
          </w:p>
          <w:p w14:paraId="111E3B32" w14:textId="77777777" w:rsidR="002F2639" w:rsidRDefault="0060698D">
            <w:pPr>
              <w:rPr>
                <w:rFonts w:ascii="Arial Unicode MS" w:eastAsia="Arial Unicode MS" w:hAnsi="Arial Unicode MS"/>
              </w:rPr>
            </w:pPr>
            <w:r>
              <w:rPr>
                <w:rFonts w:ascii="Courier New" w:hAnsi="Courier New"/>
              </w:rPr>
              <w:tab/>
              <w:t>}</w:t>
            </w:r>
          </w:p>
          <w:p w14:paraId="4FD1AA01" w14:textId="77777777" w:rsidR="002F2639" w:rsidRDefault="0060698D">
            <w:pPr>
              <w:rPr>
                <w:rFonts w:ascii="Arial Unicode MS" w:eastAsia="Arial Unicode MS" w:hAnsi="Arial Unicode MS"/>
              </w:rPr>
            </w:pPr>
            <w:r>
              <w:rPr>
                <w:rFonts w:ascii="Courier New" w:hAnsi="Courier New"/>
              </w:rPr>
              <w:tab/>
              <w:t>else</w:t>
            </w:r>
          </w:p>
          <w:p w14:paraId="3973D516" w14:textId="77777777" w:rsidR="002F2639" w:rsidRDefault="0060698D">
            <w:pPr>
              <w:rPr>
                <w:rFonts w:ascii="Arial Unicode MS" w:eastAsia="Arial Unicode MS" w:hAnsi="Arial Unicode MS"/>
              </w:rPr>
            </w:pPr>
            <w:r>
              <w:rPr>
                <w:rFonts w:ascii="Courier New" w:hAnsi="Courier New"/>
              </w:rPr>
              <w:tab/>
              <w:t>{</w:t>
            </w:r>
          </w:p>
          <w:p w14:paraId="2BC275F9" w14:textId="77777777" w:rsidR="002F2639" w:rsidRDefault="0060698D">
            <w:pPr>
              <w:rPr>
                <w:rFonts w:ascii="Arial Unicode MS" w:eastAsia="Arial Unicode MS" w:hAnsi="Arial Unicode MS"/>
              </w:rPr>
            </w:pPr>
            <w:r>
              <w:rPr>
                <w:rFonts w:ascii="Courier New" w:hAnsi="Courier New"/>
              </w:rPr>
              <w:tab/>
            </w:r>
            <w:r>
              <w:rPr>
                <w:rFonts w:ascii="Courier New" w:hAnsi="Courier New"/>
              </w:rPr>
              <w:tab/>
              <w:t>statement3;</w:t>
            </w:r>
          </w:p>
          <w:p w14:paraId="5E34A826" w14:textId="77777777" w:rsidR="002F2639" w:rsidRDefault="0060698D">
            <w:pPr>
              <w:pStyle w:val="af0"/>
              <w:rPr>
                <w:rFonts w:ascii="Courier New" w:eastAsia="Arial Unicode MS" w:hAnsi="Courier New"/>
              </w:rPr>
            </w:pPr>
            <w:r>
              <w:rPr>
                <w:rFonts w:ascii="Courier New" w:hAnsi="Courier New"/>
              </w:rPr>
              <w:tab/>
              <w:t>}</w:t>
            </w:r>
          </w:p>
          <w:p w14:paraId="252399B7" w14:textId="77777777" w:rsidR="002F2639" w:rsidRDefault="0060698D">
            <w:pPr>
              <w:ind w:firstLineChars="200" w:firstLine="420"/>
              <w:rPr>
                <w:rFonts w:ascii="Arial Unicode MS" w:eastAsia="Arial Unicode MS" w:hAnsi="Arial Unicode MS"/>
              </w:rPr>
            </w:pPr>
            <w:r>
              <w:rPr>
                <w:rFonts w:ascii="Courier New" w:hAnsi="Courier New"/>
              </w:rPr>
              <w:t>//</w:t>
            </w:r>
            <w:r>
              <w:rPr>
                <w:rFonts w:ascii="宋体" w:hAnsi="宋体" w:hint="eastAsia"/>
              </w:rPr>
              <w:t>空行</w:t>
            </w:r>
          </w:p>
          <w:p w14:paraId="61CCC823" w14:textId="77777777" w:rsidR="002F2639" w:rsidRDefault="0060698D">
            <w:pPr>
              <w:rPr>
                <w:rFonts w:ascii="Arial Unicode MS" w:eastAsia="Arial Unicode MS" w:hAnsi="Arial Unicode MS"/>
              </w:rPr>
            </w:pPr>
            <w:r>
              <w:rPr>
                <w:rFonts w:ascii="Courier New" w:hAnsi="Courier New"/>
              </w:rPr>
              <w:tab/>
              <w:t>statement4;</w:t>
            </w:r>
          </w:p>
          <w:p w14:paraId="0826CB92" w14:textId="77777777" w:rsidR="002F2639" w:rsidRDefault="0060698D">
            <w:pPr>
              <w:rPr>
                <w:rFonts w:ascii="Arial Unicode MS" w:eastAsia="Arial Unicode MS" w:hAnsi="Arial Unicode MS" w:cs="Arial Unicode MS"/>
                <w:color w:val="FFFFFF"/>
                <w:sz w:val="24"/>
                <w:szCs w:val="24"/>
              </w:rPr>
            </w:pPr>
            <w:r>
              <w:rPr>
                <w:rFonts w:ascii="Courier New" w:hAnsi="Courier New"/>
              </w:rPr>
              <w:t>}</w:t>
            </w:r>
          </w:p>
        </w:tc>
      </w:tr>
    </w:tbl>
    <w:p w14:paraId="1ACB604C" w14:textId="77777777" w:rsidR="002F2639" w:rsidRDefault="0060698D">
      <w:pPr>
        <w:spacing w:before="100" w:beforeAutospacing="1" w:after="100" w:afterAutospacing="1"/>
        <w:ind w:firstLineChars="399" w:firstLine="718"/>
        <w:rPr>
          <w:rFonts w:ascii="宋体" w:hAnsi="宋体"/>
          <w:sz w:val="18"/>
        </w:rPr>
      </w:pPr>
      <w:r>
        <w:rPr>
          <w:rFonts w:ascii="宋体" w:hAnsi="宋体" w:hint="eastAsia"/>
          <w:sz w:val="18"/>
        </w:rPr>
        <w:lastRenderedPageBreak/>
        <w:t>示例4</w:t>
      </w:r>
      <w:r>
        <w:rPr>
          <w:rFonts w:ascii="宋体" w:hAnsi="宋体"/>
          <w:sz w:val="18"/>
        </w:rPr>
        <w:t>-1(a)函数之间的空行</w:t>
      </w:r>
      <w:r w:rsidR="00BF7263">
        <w:rPr>
          <w:rFonts w:ascii="宋体" w:hAnsi="宋体"/>
          <w:sz w:val="18"/>
        </w:rPr>
        <w:t xml:space="preserve">                 </w:t>
      </w:r>
      <w:r>
        <w:rPr>
          <w:rFonts w:ascii="宋体" w:hAnsi="宋体"/>
          <w:sz w:val="18"/>
        </w:rPr>
        <w:t>示例</w:t>
      </w:r>
      <w:r>
        <w:rPr>
          <w:rFonts w:ascii="宋体" w:hAnsi="宋体" w:hint="eastAsia"/>
          <w:sz w:val="18"/>
        </w:rPr>
        <w:t>4</w:t>
      </w:r>
      <w:r>
        <w:rPr>
          <w:rFonts w:ascii="宋体" w:hAnsi="宋体"/>
          <w:sz w:val="18"/>
        </w:rPr>
        <w:t>-1(b)函数内部的空行</w:t>
      </w:r>
    </w:p>
    <w:p w14:paraId="0739FC2F" w14:textId="77777777" w:rsidR="00AC441E" w:rsidRPr="0082772D" w:rsidRDefault="00AC441E" w:rsidP="00AC441E">
      <w:pPr>
        <w:rPr>
          <w:rFonts w:ascii="宋体" w:hAnsi="宋体"/>
          <w:sz w:val="18"/>
        </w:rPr>
      </w:pPr>
    </w:p>
    <w:p w14:paraId="568C4FDE" w14:textId="77777777" w:rsidR="002F2639" w:rsidRPr="00DC4C28" w:rsidRDefault="0060698D" w:rsidP="00DC4C28">
      <w:pPr>
        <w:pStyle w:val="20"/>
        <w:tabs>
          <w:tab w:val="num" w:pos="567"/>
        </w:tabs>
        <w:ind w:left="420" w:hanging="420"/>
        <w:rPr>
          <w:b/>
        </w:rPr>
      </w:pPr>
      <w:bookmarkStart w:id="25" w:name="_Toc327963378"/>
      <w:bookmarkStart w:id="26" w:name="_Toc385837694"/>
      <w:r w:rsidRPr="00DC4C28">
        <w:rPr>
          <w:rFonts w:hint="eastAsia"/>
          <w:b/>
        </w:rPr>
        <w:t>代码行</w:t>
      </w:r>
      <w:bookmarkEnd w:id="25"/>
      <w:bookmarkEnd w:id="26"/>
    </w:p>
    <w:p w14:paraId="5FE0EBB6" w14:textId="77777777" w:rsidR="002F2639" w:rsidRDefault="0060698D" w:rsidP="00D03DD6">
      <w:pPr>
        <w:rPr>
          <w:rFonts w:ascii="宋体" w:hAnsi="宋体"/>
        </w:rPr>
      </w:pPr>
      <w:r>
        <w:rPr>
          <w:rFonts w:ascii="宋体" w:hAnsi="宋体" w:hint="eastAsia"/>
        </w:rPr>
        <w:t>【规则4</w:t>
      </w:r>
      <w:r>
        <w:rPr>
          <w:rFonts w:ascii="宋体" w:hAnsi="宋体"/>
        </w:rPr>
        <w:t>-2-1</w:t>
      </w:r>
      <w:r>
        <w:rPr>
          <w:rFonts w:ascii="宋体" w:hAnsi="宋体" w:hint="eastAsia"/>
        </w:rPr>
        <w:t>】一行代码只做一件事情，如只定义一个变量，或只写一条语句。这样的代码容易阅读，并且方便于写注释。</w:t>
      </w:r>
    </w:p>
    <w:p w14:paraId="52BF8CD1" w14:textId="77777777" w:rsidR="002F2639" w:rsidRDefault="002F2639" w:rsidP="00D03DD6">
      <w:pPr>
        <w:rPr>
          <w:rFonts w:ascii="宋体" w:hAnsi="宋体"/>
        </w:rPr>
      </w:pPr>
    </w:p>
    <w:p w14:paraId="198A16C1" w14:textId="77777777" w:rsidR="002F2639" w:rsidRDefault="0060698D" w:rsidP="00D03DD6">
      <w:pPr>
        <w:rPr>
          <w:rFonts w:ascii="宋体" w:hAnsi="宋体"/>
        </w:rPr>
      </w:pPr>
      <w:r>
        <w:rPr>
          <w:rFonts w:ascii="宋体" w:hAnsi="宋体" w:hint="eastAsia"/>
        </w:rPr>
        <w:t>【规则4</w:t>
      </w:r>
      <w:r>
        <w:rPr>
          <w:rFonts w:ascii="宋体" w:hAnsi="宋体"/>
        </w:rPr>
        <w:t>-2-2</w:t>
      </w:r>
      <w:r>
        <w:rPr>
          <w:rFonts w:ascii="宋体" w:hAnsi="宋体" w:hint="eastAsia"/>
        </w:rPr>
        <w:t>】</w:t>
      </w:r>
      <w:r>
        <w:rPr>
          <w:rFonts w:ascii="宋体" w:hAnsi="宋体"/>
        </w:rPr>
        <w:t>if</w:t>
      </w:r>
      <w:r>
        <w:rPr>
          <w:rFonts w:ascii="宋体" w:hAnsi="宋体" w:hint="eastAsia"/>
        </w:rPr>
        <w:t>、</w:t>
      </w:r>
      <w:r>
        <w:rPr>
          <w:rFonts w:ascii="宋体" w:hAnsi="宋体"/>
        </w:rPr>
        <w:t>for</w:t>
      </w:r>
      <w:r>
        <w:rPr>
          <w:rFonts w:ascii="宋体" w:hAnsi="宋体" w:hint="eastAsia"/>
        </w:rPr>
        <w:t>、</w:t>
      </w:r>
      <w:r>
        <w:rPr>
          <w:rFonts w:ascii="宋体" w:hAnsi="宋体"/>
        </w:rPr>
        <w:t>while</w:t>
      </w:r>
      <w:r>
        <w:rPr>
          <w:rFonts w:ascii="宋体" w:hAnsi="宋体" w:hint="eastAsia"/>
        </w:rPr>
        <w:t>、</w:t>
      </w:r>
      <w:r>
        <w:rPr>
          <w:rFonts w:ascii="宋体" w:hAnsi="宋体"/>
        </w:rPr>
        <w:t>do</w:t>
      </w:r>
      <w:r>
        <w:rPr>
          <w:rFonts w:ascii="宋体" w:hAnsi="宋体" w:hint="eastAsia"/>
        </w:rPr>
        <w:t>等语句自占一行，执行语句不得紧跟其后。不论执行语句有多少都要加</w:t>
      </w:r>
      <w:r>
        <w:rPr>
          <w:rFonts w:ascii="宋体" w:hAnsi="宋体"/>
        </w:rPr>
        <w:t>{}</w:t>
      </w:r>
      <w:r>
        <w:rPr>
          <w:rFonts w:ascii="宋体" w:hAnsi="宋体" w:hint="eastAsia"/>
        </w:rPr>
        <w:t>。这样可以防止书写失误。</w:t>
      </w:r>
    </w:p>
    <w:p w14:paraId="6197A202" w14:textId="77777777" w:rsidR="009D5C13" w:rsidRPr="009D5C13" w:rsidRDefault="009D5C13" w:rsidP="00D03DD6">
      <w:pPr>
        <w:rPr>
          <w:rFonts w:ascii="宋体" w:hAnsi="宋体"/>
        </w:rPr>
      </w:pPr>
    </w:p>
    <w:p w14:paraId="112F13E6" w14:textId="77777777" w:rsidR="002F2639" w:rsidRDefault="0060698D">
      <w:pPr>
        <w:ind w:firstLine="420"/>
        <w:rPr>
          <w:rFonts w:ascii="Arial Unicode MS" w:eastAsia="Arial Unicode MS" w:hAnsi="Arial Unicode MS"/>
        </w:rPr>
      </w:pPr>
      <w:r>
        <w:rPr>
          <w:rFonts w:hint="eastAsia"/>
        </w:rPr>
        <w:t>示例</w:t>
      </w:r>
      <w:r>
        <w:rPr>
          <w:rFonts w:hint="eastAsia"/>
        </w:rPr>
        <w:t>4</w:t>
      </w:r>
      <w:r>
        <w:t>-2</w:t>
      </w:r>
      <w:r>
        <w:rPr>
          <w:rFonts w:hint="eastAsia"/>
        </w:rPr>
        <w:t>（</w:t>
      </w:r>
      <w:r>
        <w:t>a</w:t>
      </w:r>
      <w:r>
        <w:rPr>
          <w:rFonts w:hint="eastAsia"/>
        </w:rPr>
        <w:t>）为风格良好的代码行，示例</w:t>
      </w:r>
      <w:r>
        <w:rPr>
          <w:rFonts w:hint="eastAsia"/>
        </w:rPr>
        <w:t>4</w:t>
      </w:r>
      <w:r>
        <w:t>-2</w:t>
      </w:r>
      <w:r>
        <w:rPr>
          <w:rFonts w:hint="eastAsia"/>
        </w:rPr>
        <w:t>（</w:t>
      </w:r>
      <w:r>
        <w:t>b</w:t>
      </w:r>
      <w:r>
        <w:rPr>
          <w:rFonts w:hint="eastAsia"/>
        </w:rPr>
        <w:t>）为风格不良的代码行。</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2"/>
        <w:gridCol w:w="4260"/>
      </w:tblGrid>
      <w:tr w:rsidR="002F2639" w14:paraId="74ED24EB" w14:textId="77777777" w:rsidTr="002F2639">
        <w:tc>
          <w:tcPr>
            <w:tcW w:w="4252" w:type="dxa"/>
            <w:tcBorders>
              <w:top w:val="single" w:sz="4" w:space="0" w:color="auto"/>
              <w:left w:val="single" w:sz="4" w:space="0" w:color="auto"/>
              <w:bottom w:val="single" w:sz="4" w:space="0" w:color="auto"/>
              <w:right w:val="single" w:sz="4" w:space="0" w:color="auto"/>
            </w:tcBorders>
          </w:tcPr>
          <w:p w14:paraId="561B2AFB" w14:textId="77777777" w:rsidR="002F2639" w:rsidRDefault="0060698D">
            <w:pPr>
              <w:rPr>
                <w:rFonts w:ascii="Arial Unicode MS" w:eastAsia="Arial Unicode MS" w:hAnsi="Arial Unicode MS"/>
              </w:rPr>
            </w:pPr>
            <w:r>
              <w:rPr>
                <w:rFonts w:ascii="宋体" w:hAnsi="宋体"/>
                <w:sz w:val="18"/>
              </w:rPr>
              <w:t>int</w:t>
            </w:r>
            <w:r w:rsidR="00BF7263">
              <w:rPr>
                <w:rFonts w:ascii="宋体" w:hAnsi="宋体"/>
                <w:sz w:val="18"/>
              </w:rPr>
              <w:t xml:space="preserve"> </w:t>
            </w:r>
            <w:r>
              <w:rPr>
                <w:rFonts w:ascii="宋体" w:hAnsi="宋体"/>
                <w:sz w:val="18"/>
              </w:rPr>
              <w:t>width;</w:t>
            </w:r>
            <w:r>
              <w:rPr>
                <w:rFonts w:ascii="宋体" w:hAnsi="宋体"/>
                <w:sz w:val="18"/>
              </w:rPr>
              <w:tab/>
            </w:r>
            <w:r w:rsidR="007D3783">
              <w:rPr>
                <w:rFonts w:ascii="宋体" w:hAnsi="宋体"/>
                <w:sz w:val="18"/>
              </w:rPr>
              <w:t>/</w:t>
            </w:r>
            <w:r w:rsidR="007D3783">
              <w:rPr>
                <w:rFonts w:ascii="宋体" w:hAnsi="宋体" w:hint="eastAsia"/>
                <w:sz w:val="18"/>
              </w:rPr>
              <w:t>*</w:t>
            </w:r>
            <w:r>
              <w:rPr>
                <w:rFonts w:ascii="宋体" w:hAnsi="宋体"/>
                <w:sz w:val="18"/>
              </w:rPr>
              <w:t>宽度</w:t>
            </w:r>
            <w:r w:rsidR="007D3783">
              <w:rPr>
                <w:rFonts w:ascii="宋体" w:hAnsi="宋体" w:hint="eastAsia"/>
                <w:sz w:val="18"/>
              </w:rPr>
              <w:t>*/</w:t>
            </w:r>
          </w:p>
          <w:p w14:paraId="6B4CC383" w14:textId="77777777" w:rsidR="002F2639" w:rsidRDefault="0060698D">
            <w:pPr>
              <w:rPr>
                <w:rFonts w:ascii="Arial Unicode MS" w:eastAsia="Arial Unicode MS" w:hAnsi="Arial Unicode MS"/>
              </w:rPr>
            </w:pPr>
            <w:r>
              <w:rPr>
                <w:rFonts w:ascii="宋体" w:hAnsi="宋体"/>
                <w:sz w:val="18"/>
              </w:rPr>
              <w:t>int</w:t>
            </w:r>
            <w:r w:rsidR="00BF7263">
              <w:rPr>
                <w:rFonts w:ascii="宋体" w:hAnsi="宋体"/>
                <w:sz w:val="18"/>
              </w:rPr>
              <w:t xml:space="preserve"> </w:t>
            </w:r>
            <w:r>
              <w:rPr>
                <w:rFonts w:ascii="宋体" w:hAnsi="宋体"/>
                <w:sz w:val="18"/>
              </w:rPr>
              <w:t>height;</w:t>
            </w:r>
            <w:r>
              <w:rPr>
                <w:rFonts w:ascii="宋体" w:hAnsi="宋体"/>
                <w:sz w:val="18"/>
              </w:rPr>
              <w:tab/>
            </w:r>
            <w:r w:rsidR="007D3783">
              <w:rPr>
                <w:rFonts w:ascii="宋体" w:hAnsi="宋体"/>
                <w:sz w:val="18"/>
              </w:rPr>
              <w:t>/</w:t>
            </w:r>
            <w:r w:rsidR="007D3783">
              <w:rPr>
                <w:rFonts w:ascii="宋体" w:hAnsi="宋体" w:hint="eastAsia"/>
                <w:sz w:val="18"/>
              </w:rPr>
              <w:t>*</w:t>
            </w:r>
            <w:r>
              <w:rPr>
                <w:rFonts w:ascii="宋体" w:hAnsi="宋体"/>
                <w:sz w:val="18"/>
              </w:rPr>
              <w:t>高度</w:t>
            </w:r>
            <w:r w:rsidR="007D3783">
              <w:rPr>
                <w:rFonts w:ascii="宋体" w:hAnsi="宋体" w:hint="eastAsia"/>
                <w:sz w:val="18"/>
              </w:rPr>
              <w:t>*/</w:t>
            </w:r>
          </w:p>
          <w:p w14:paraId="7AF55ABE" w14:textId="77777777" w:rsidR="002F2639" w:rsidRDefault="0060698D" w:rsidP="00275C8B">
            <w:pPr>
              <w:rPr>
                <w:rFonts w:ascii="Arial Unicode MS" w:eastAsia="Arial Unicode MS" w:hAnsi="Arial Unicode MS" w:cs="Arial Unicode MS"/>
                <w:color w:val="FFFFFF"/>
                <w:sz w:val="24"/>
                <w:szCs w:val="24"/>
              </w:rPr>
            </w:pPr>
            <w:r>
              <w:rPr>
                <w:rFonts w:ascii="宋体" w:hAnsi="宋体"/>
                <w:sz w:val="18"/>
              </w:rPr>
              <w:t>int</w:t>
            </w:r>
            <w:r w:rsidR="00BF7263">
              <w:rPr>
                <w:rFonts w:ascii="宋体" w:hAnsi="宋体"/>
                <w:sz w:val="18"/>
              </w:rPr>
              <w:t xml:space="preserve"> </w:t>
            </w:r>
            <w:r>
              <w:rPr>
                <w:rFonts w:ascii="宋体" w:hAnsi="宋体"/>
                <w:sz w:val="18"/>
              </w:rPr>
              <w:t>depth;</w:t>
            </w:r>
            <w:r>
              <w:rPr>
                <w:rFonts w:ascii="宋体" w:hAnsi="宋体"/>
                <w:sz w:val="18"/>
              </w:rPr>
              <w:tab/>
            </w:r>
            <w:r w:rsidR="007D3783">
              <w:rPr>
                <w:rFonts w:ascii="宋体" w:hAnsi="宋体"/>
                <w:sz w:val="18"/>
              </w:rPr>
              <w:t>/</w:t>
            </w:r>
            <w:r w:rsidR="007D3783">
              <w:rPr>
                <w:rFonts w:ascii="宋体" w:hAnsi="宋体" w:hint="eastAsia"/>
                <w:sz w:val="18"/>
              </w:rPr>
              <w:t>*</w:t>
            </w:r>
            <w:r>
              <w:rPr>
                <w:rFonts w:ascii="宋体" w:hAnsi="宋体"/>
                <w:sz w:val="18"/>
              </w:rPr>
              <w:t>深度</w:t>
            </w:r>
            <w:r w:rsidR="007D3783">
              <w:rPr>
                <w:rFonts w:ascii="宋体" w:hAnsi="宋体" w:hint="eastAsia"/>
                <w:sz w:val="18"/>
              </w:rPr>
              <w:t>*/</w:t>
            </w:r>
          </w:p>
        </w:tc>
        <w:tc>
          <w:tcPr>
            <w:tcW w:w="4260" w:type="dxa"/>
            <w:tcBorders>
              <w:top w:val="single" w:sz="4" w:space="0" w:color="auto"/>
              <w:left w:val="single" w:sz="4" w:space="0" w:color="auto"/>
              <w:bottom w:val="single" w:sz="4" w:space="0" w:color="auto"/>
              <w:right w:val="single" w:sz="4" w:space="0" w:color="auto"/>
            </w:tcBorders>
          </w:tcPr>
          <w:p w14:paraId="31A7296E" w14:textId="77777777" w:rsidR="002F2639" w:rsidRDefault="0060698D">
            <w:pPr>
              <w:rPr>
                <w:rFonts w:ascii="Arial Unicode MS" w:eastAsia="Arial Unicode MS" w:hAnsi="Arial Unicode MS" w:cs="Arial Unicode MS"/>
                <w:color w:val="FFFFFF"/>
                <w:sz w:val="24"/>
                <w:szCs w:val="24"/>
              </w:rPr>
            </w:pPr>
            <w:r>
              <w:rPr>
                <w:rFonts w:ascii="宋体" w:hAnsi="宋体"/>
                <w:sz w:val="18"/>
              </w:rPr>
              <w:t>int</w:t>
            </w:r>
            <w:r w:rsidR="00C9675C">
              <w:rPr>
                <w:rFonts w:ascii="宋体" w:hAnsi="宋体" w:hint="eastAsia"/>
                <w:sz w:val="18"/>
              </w:rPr>
              <w:t xml:space="preserve"> </w:t>
            </w:r>
            <w:r>
              <w:rPr>
                <w:rFonts w:ascii="宋体" w:hAnsi="宋体"/>
                <w:sz w:val="18"/>
              </w:rPr>
              <w:t>width,height,depth;//宽度高度深度</w:t>
            </w:r>
          </w:p>
        </w:tc>
      </w:tr>
      <w:tr w:rsidR="002F2639" w14:paraId="4A744084" w14:textId="77777777">
        <w:tc>
          <w:tcPr>
            <w:tcW w:w="4206" w:type="dxa"/>
            <w:tcBorders>
              <w:top w:val="single" w:sz="4" w:space="0" w:color="auto"/>
              <w:left w:val="single" w:sz="4" w:space="0" w:color="auto"/>
              <w:bottom w:val="single" w:sz="4" w:space="0" w:color="auto"/>
              <w:right w:val="single" w:sz="4" w:space="0" w:color="auto"/>
            </w:tcBorders>
          </w:tcPr>
          <w:p w14:paraId="48AE41E8" w14:textId="77777777" w:rsidR="002F2639" w:rsidRDefault="0060698D">
            <w:pPr>
              <w:rPr>
                <w:rFonts w:ascii="Arial Unicode MS" w:eastAsia="Arial Unicode MS" w:hAnsi="Arial Unicode MS"/>
              </w:rPr>
            </w:pPr>
            <w:r>
              <w:rPr>
                <w:rFonts w:ascii="宋体" w:hAnsi="宋体"/>
                <w:sz w:val="18"/>
              </w:rPr>
              <w:t>x</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a</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b;</w:t>
            </w:r>
          </w:p>
          <w:p w14:paraId="602348E8" w14:textId="77777777" w:rsidR="002F2639" w:rsidRDefault="0060698D">
            <w:pPr>
              <w:rPr>
                <w:rFonts w:ascii="Arial Unicode MS" w:eastAsia="Arial Unicode MS" w:hAnsi="Arial Unicode MS"/>
              </w:rPr>
            </w:pPr>
            <w:r>
              <w:rPr>
                <w:rFonts w:ascii="宋体" w:hAnsi="宋体"/>
                <w:sz w:val="18"/>
              </w:rPr>
              <w:t>y</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c</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d;</w:t>
            </w:r>
          </w:p>
          <w:p w14:paraId="44B0CE23" w14:textId="77777777" w:rsidR="002F2639" w:rsidRDefault="0060698D">
            <w:pPr>
              <w:rPr>
                <w:rFonts w:ascii="Arial Unicode MS" w:eastAsia="Arial Unicode MS" w:hAnsi="Arial Unicode MS" w:cs="Arial Unicode MS"/>
                <w:color w:val="FFFFFF"/>
                <w:sz w:val="24"/>
                <w:szCs w:val="24"/>
              </w:rPr>
            </w:pPr>
            <w:r>
              <w:rPr>
                <w:rFonts w:ascii="宋体" w:hAnsi="宋体"/>
                <w:sz w:val="18"/>
              </w:rPr>
              <w:t>z</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e</w:t>
            </w:r>
            <w:r w:rsidR="00BF7263">
              <w:rPr>
                <w:rFonts w:ascii="宋体" w:hAnsi="宋体"/>
                <w:sz w:val="18"/>
              </w:rPr>
              <w:t xml:space="preserve"> </w:t>
            </w:r>
            <w:r>
              <w:rPr>
                <w:rFonts w:ascii="宋体" w:hAnsi="宋体"/>
                <w:sz w:val="18"/>
              </w:rPr>
              <w:t>+</w:t>
            </w:r>
            <w:r w:rsidR="00BF7263">
              <w:rPr>
                <w:rFonts w:ascii="宋体" w:hAnsi="宋体"/>
                <w:sz w:val="18"/>
              </w:rPr>
              <w:t xml:space="preserve"> </w:t>
            </w:r>
            <w:r>
              <w:rPr>
                <w:rFonts w:ascii="宋体" w:hAnsi="宋体"/>
                <w:sz w:val="18"/>
              </w:rPr>
              <w:t>f;</w:t>
            </w:r>
          </w:p>
        </w:tc>
        <w:tc>
          <w:tcPr>
            <w:tcW w:w="4214" w:type="dxa"/>
            <w:tcBorders>
              <w:top w:val="single" w:sz="4" w:space="0" w:color="auto"/>
              <w:left w:val="single" w:sz="4" w:space="0" w:color="auto"/>
              <w:bottom w:val="single" w:sz="4" w:space="0" w:color="auto"/>
              <w:right w:val="single" w:sz="4" w:space="0" w:color="auto"/>
            </w:tcBorders>
          </w:tcPr>
          <w:p w14:paraId="4DE0F718" w14:textId="77777777" w:rsidR="002F2639" w:rsidRDefault="0060698D">
            <w:pPr>
              <w:rPr>
                <w:rFonts w:ascii="Arial Unicode MS" w:eastAsia="Arial Unicode MS" w:hAnsi="Arial Unicode MS" w:cs="Arial Unicode MS"/>
                <w:color w:val="FFFFFF"/>
                <w:sz w:val="24"/>
                <w:szCs w:val="24"/>
              </w:rPr>
            </w:pPr>
            <w:r>
              <w:rPr>
                <w:rFonts w:ascii="宋体" w:hAnsi="宋体"/>
                <w:sz w:val="18"/>
              </w:rPr>
              <w:t>X</w:t>
            </w:r>
            <w:r>
              <w:rPr>
                <w:rFonts w:ascii="宋体" w:hAnsi="宋体"/>
                <w:sz w:val="18"/>
                <w:lang w:val="en-AU"/>
              </w:rPr>
              <w:t>＝</w:t>
            </w:r>
            <w:r>
              <w:rPr>
                <w:rFonts w:ascii="宋体" w:hAnsi="宋体"/>
                <w:sz w:val="18"/>
              </w:rPr>
              <w:t>a+b;y=c+d;z=e+f;</w:t>
            </w:r>
          </w:p>
        </w:tc>
      </w:tr>
      <w:tr w:rsidR="002F2639" w14:paraId="18FC924A" w14:textId="77777777">
        <w:tc>
          <w:tcPr>
            <w:tcW w:w="4206" w:type="dxa"/>
            <w:tcBorders>
              <w:top w:val="single" w:sz="4" w:space="0" w:color="auto"/>
              <w:left w:val="single" w:sz="4" w:space="0" w:color="auto"/>
              <w:bottom w:val="single" w:sz="4" w:space="0" w:color="auto"/>
              <w:right w:val="single" w:sz="4" w:space="0" w:color="auto"/>
            </w:tcBorders>
          </w:tcPr>
          <w:p w14:paraId="68DBD7E6" w14:textId="77777777" w:rsidR="002F2639" w:rsidRDefault="0060698D">
            <w:pPr>
              <w:rPr>
                <w:rFonts w:ascii="Arial Unicode MS" w:eastAsia="Arial Unicode MS" w:hAnsi="Arial Unicode MS"/>
              </w:rPr>
            </w:pPr>
            <w:r>
              <w:rPr>
                <w:rFonts w:ascii="宋体" w:hAnsi="宋体"/>
                <w:sz w:val="18"/>
              </w:rPr>
              <w:t>if</w:t>
            </w:r>
            <w:r w:rsidR="00BF7263">
              <w:rPr>
                <w:rFonts w:ascii="宋体" w:hAnsi="宋体"/>
                <w:sz w:val="18"/>
              </w:rPr>
              <w:t xml:space="preserve"> </w:t>
            </w:r>
            <w:r>
              <w:rPr>
                <w:rFonts w:ascii="宋体" w:hAnsi="宋体"/>
                <w:sz w:val="18"/>
              </w:rPr>
              <w:t>(width</w:t>
            </w:r>
            <w:r w:rsidR="00BF7263">
              <w:rPr>
                <w:rFonts w:ascii="宋体" w:hAnsi="宋体"/>
                <w:sz w:val="18"/>
              </w:rPr>
              <w:t xml:space="preserve"> </w:t>
            </w:r>
            <w:r>
              <w:rPr>
                <w:rFonts w:ascii="宋体" w:hAnsi="宋体"/>
                <w:sz w:val="18"/>
              </w:rPr>
              <w:t>&lt;</w:t>
            </w:r>
            <w:r w:rsidR="00BF7263">
              <w:rPr>
                <w:rFonts w:ascii="宋体" w:hAnsi="宋体"/>
                <w:sz w:val="18"/>
              </w:rPr>
              <w:t xml:space="preserve"> </w:t>
            </w:r>
            <w:r>
              <w:rPr>
                <w:rFonts w:ascii="宋体" w:hAnsi="宋体"/>
                <w:sz w:val="18"/>
              </w:rPr>
              <w:t>height)</w:t>
            </w:r>
          </w:p>
          <w:p w14:paraId="54F68B7D" w14:textId="77777777" w:rsidR="002F2639" w:rsidRDefault="0060698D">
            <w:pPr>
              <w:rPr>
                <w:rFonts w:ascii="Arial Unicode MS" w:eastAsia="Arial Unicode MS" w:hAnsi="Arial Unicode MS"/>
              </w:rPr>
            </w:pPr>
            <w:r>
              <w:rPr>
                <w:rFonts w:ascii="宋体" w:hAnsi="宋体"/>
                <w:sz w:val="18"/>
              </w:rPr>
              <w:t>{</w:t>
            </w:r>
          </w:p>
          <w:p w14:paraId="11521AB2" w14:textId="77777777" w:rsidR="002F2639" w:rsidRDefault="0060698D">
            <w:pPr>
              <w:ind w:firstLineChars="100" w:firstLine="180"/>
              <w:rPr>
                <w:rFonts w:ascii="Arial Unicode MS" w:eastAsia="Arial Unicode MS" w:hAnsi="Arial Unicode MS"/>
              </w:rPr>
            </w:pPr>
            <w:r>
              <w:rPr>
                <w:rFonts w:ascii="宋体" w:hAnsi="宋体"/>
                <w:sz w:val="18"/>
              </w:rPr>
              <w:t>dosomething();</w:t>
            </w:r>
          </w:p>
          <w:p w14:paraId="15D6E1CD"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6FA145B8" w14:textId="77777777" w:rsidR="002F2639" w:rsidRDefault="0060698D">
            <w:pPr>
              <w:rPr>
                <w:rFonts w:ascii="Arial Unicode MS" w:eastAsia="Arial Unicode MS" w:hAnsi="Arial Unicode MS" w:cs="Arial Unicode MS"/>
                <w:color w:val="FFFFFF"/>
                <w:sz w:val="24"/>
                <w:szCs w:val="24"/>
              </w:rPr>
            </w:pPr>
            <w:r>
              <w:rPr>
                <w:rFonts w:ascii="宋体" w:hAnsi="宋体"/>
                <w:sz w:val="18"/>
              </w:rPr>
              <w:t>if(width&lt;height)dosomething();</w:t>
            </w:r>
          </w:p>
        </w:tc>
      </w:tr>
      <w:tr w:rsidR="002F2639" w14:paraId="36EA6688" w14:textId="77777777">
        <w:tc>
          <w:tcPr>
            <w:tcW w:w="4206" w:type="dxa"/>
            <w:tcBorders>
              <w:top w:val="single" w:sz="4" w:space="0" w:color="auto"/>
              <w:left w:val="single" w:sz="4" w:space="0" w:color="auto"/>
              <w:bottom w:val="single" w:sz="4" w:space="0" w:color="auto"/>
              <w:right w:val="single" w:sz="4" w:space="0" w:color="auto"/>
            </w:tcBorders>
          </w:tcPr>
          <w:p w14:paraId="2C84F0D5" w14:textId="77777777" w:rsidR="002F2639" w:rsidRDefault="0060698D">
            <w:pPr>
              <w:rPr>
                <w:rFonts w:ascii="Arial Unicode MS" w:eastAsia="Arial Unicode MS" w:hAnsi="Arial Unicode MS"/>
              </w:rPr>
            </w:pPr>
            <w:r>
              <w:rPr>
                <w:rFonts w:ascii="宋体" w:hAnsi="宋体"/>
                <w:sz w:val="18"/>
              </w:rPr>
              <w:t>for</w:t>
            </w:r>
            <w:r w:rsidR="00BF7263">
              <w:rPr>
                <w:rFonts w:ascii="宋体" w:hAnsi="宋体"/>
                <w:sz w:val="18"/>
              </w:rPr>
              <w:t xml:space="preserve"> </w:t>
            </w:r>
            <w:r>
              <w:rPr>
                <w:rFonts w:ascii="宋体" w:hAnsi="宋体"/>
                <w:sz w:val="18"/>
              </w:rPr>
              <w:t>(initialization;</w:t>
            </w:r>
            <w:r w:rsidR="00BF7263">
              <w:rPr>
                <w:rFonts w:ascii="宋体" w:hAnsi="宋体"/>
                <w:sz w:val="18"/>
              </w:rPr>
              <w:t xml:space="preserve"> </w:t>
            </w:r>
            <w:r>
              <w:rPr>
                <w:rFonts w:ascii="宋体" w:hAnsi="宋体"/>
                <w:sz w:val="18"/>
              </w:rPr>
              <w:t>condition;</w:t>
            </w:r>
            <w:r w:rsidR="00BF7263">
              <w:rPr>
                <w:rFonts w:ascii="宋体" w:hAnsi="宋体"/>
                <w:sz w:val="18"/>
              </w:rPr>
              <w:t xml:space="preserve"> </w:t>
            </w:r>
            <w:r>
              <w:rPr>
                <w:rFonts w:ascii="宋体" w:hAnsi="宋体"/>
                <w:sz w:val="18"/>
              </w:rPr>
              <w:t>update)</w:t>
            </w:r>
          </w:p>
          <w:p w14:paraId="0317EDF4" w14:textId="77777777" w:rsidR="002F2639" w:rsidRDefault="0060698D">
            <w:pPr>
              <w:rPr>
                <w:rFonts w:ascii="Arial Unicode MS" w:eastAsia="Arial Unicode MS" w:hAnsi="Arial Unicode MS"/>
              </w:rPr>
            </w:pPr>
            <w:r>
              <w:rPr>
                <w:rFonts w:ascii="宋体" w:hAnsi="宋体"/>
                <w:sz w:val="18"/>
              </w:rPr>
              <w:t>{</w:t>
            </w:r>
          </w:p>
          <w:p w14:paraId="4810638F" w14:textId="77777777" w:rsidR="002F2639" w:rsidRDefault="0060698D">
            <w:pPr>
              <w:ind w:firstLine="480"/>
              <w:rPr>
                <w:rFonts w:ascii="Arial Unicode MS" w:eastAsia="Arial Unicode MS" w:hAnsi="Arial Unicode MS"/>
              </w:rPr>
            </w:pPr>
            <w:r>
              <w:rPr>
                <w:rFonts w:ascii="宋体" w:hAnsi="宋体"/>
                <w:sz w:val="18"/>
              </w:rPr>
              <w:t>dosomething();</w:t>
            </w:r>
          </w:p>
          <w:p w14:paraId="37C84E74" w14:textId="77777777" w:rsidR="002F2639" w:rsidRDefault="0060698D">
            <w:pPr>
              <w:rPr>
                <w:rFonts w:ascii="Arial Unicode MS" w:eastAsia="Arial Unicode MS" w:hAnsi="Arial Unicode MS"/>
              </w:rPr>
            </w:pPr>
            <w:r>
              <w:rPr>
                <w:rFonts w:ascii="宋体" w:hAnsi="宋体"/>
                <w:sz w:val="18"/>
              </w:rPr>
              <w:t>}</w:t>
            </w:r>
          </w:p>
          <w:p w14:paraId="1A767908" w14:textId="77777777" w:rsidR="002F2639" w:rsidRDefault="0060698D">
            <w:pPr>
              <w:rPr>
                <w:rFonts w:ascii="Arial Unicode MS" w:eastAsia="Arial Unicode MS" w:hAnsi="Arial Unicode MS"/>
              </w:rPr>
            </w:pPr>
            <w:r>
              <w:rPr>
                <w:rFonts w:ascii="宋体" w:hAnsi="宋体"/>
                <w:sz w:val="18"/>
              </w:rPr>
              <w:t>//</w:t>
            </w:r>
            <w:r>
              <w:rPr>
                <w:rFonts w:ascii="宋体" w:hAnsi="宋体" w:hint="eastAsia"/>
                <w:sz w:val="18"/>
              </w:rPr>
              <w:t>空行</w:t>
            </w:r>
          </w:p>
          <w:p w14:paraId="4E0DE6EC" w14:textId="77777777" w:rsidR="002F2639" w:rsidRDefault="0060698D">
            <w:pPr>
              <w:rPr>
                <w:rFonts w:ascii="Arial Unicode MS" w:eastAsia="Arial Unicode MS" w:hAnsi="Arial Unicode MS" w:cs="Arial Unicode MS"/>
                <w:color w:val="FFFFFF"/>
                <w:sz w:val="24"/>
                <w:szCs w:val="24"/>
              </w:rPr>
            </w:pPr>
            <w:r>
              <w:rPr>
                <w:rFonts w:ascii="宋体" w:hAnsi="宋体"/>
                <w:sz w:val="18"/>
              </w:rPr>
              <w:t>other();</w:t>
            </w:r>
          </w:p>
        </w:tc>
        <w:tc>
          <w:tcPr>
            <w:tcW w:w="4214" w:type="dxa"/>
            <w:tcBorders>
              <w:top w:val="single" w:sz="4" w:space="0" w:color="auto"/>
              <w:left w:val="single" w:sz="4" w:space="0" w:color="auto"/>
              <w:bottom w:val="single" w:sz="4" w:space="0" w:color="auto"/>
              <w:right w:val="single" w:sz="4" w:space="0" w:color="auto"/>
            </w:tcBorders>
          </w:tcPr>
          <w:p w14:paraId="0660BC5C" w14:textId="77777777" w:rsidR="002F2639" w:rsidRDefault="0060698D">
            <w:pPr>
              <w:rPr>
                <w:rFonts w:ascii="Arial Unicode MS" w:eastAsia="Arial Unicode MS" w:hAnsi="Arial Unicode MS"/>
              </w:rPr>
            </w:pPr>
            <w:r>
              <w:rPr>
                <w:rFonts w:ascii="宋体" w:hAnsi="宋体"/>
                <w:sz w:val="18"/>
              </w:rPr>
              <w:t>for(initialization;condition;update)</w:t>
            </w:r>
          </w:p>
          <w:p w14:paraId="4826D9FB" w14:textId="77777777" w:rsidR="002F2639" w:rsidRDefault="0060698D">
            <w:pPr>
              <w:rPr>
                <w:rFonts w:ascii="Arial Unicode MS" w:eastAsia="Arial Unicode MS" w:hAnsi="Arial Unicode MS"/>
              </w:rPr>
            </w:pPr>
            <w:r>
              <w:rPr>
                <w:rFonts w:ascii="宋体" w:hAnsi="宋体"/>
                <w:sz w:val="18"/>
              </w:rPr>
              <w:t>dosomething();</w:t>
            </w:r>
          </w:p>
          <w:p w14:paraId="158553BE" w14:textId="77777777" w:rsidR="002F2639" w:rsidRDefault="0060698D">
            <w:pPr>
              <w:rPr>
                <w:rFonts w:ascii="Arial Unicode MS" w:eastAsia="Arial Unicode MS" w:hAnsi="Arial Unicode MS" w:cs="Arial Unicode MS"/>
                <w:color w:val="FFFFFF"/>
                <w:sz w:val="24"/>
                <w:szCs w:val="24"/>
              </w:rPr>
            </w:pPr>
            <w:r>
              <w:rPr>
                <w:rFonts w:ascii="宋体" w:hAnsi="宋体"/>
                <w:sz w:val="18"/>
              </w:rPr>
              <w:t>other();</w:t>
            </w:r>
          </w:p>
        </w:tc>
      </w:tr>
    </w:tbl>
    <w:p w14:paraId="596C4652" w14:textId="77777777" w:rsidR="002F2639" w:rsidRDefault="0060698D">
      <w:pPr>
        <w:spacing w:before="100" w:beforeAutospacing="1" w:after="100" w:afterAutospacing="1"/>
        <w:ind w:firstLineChars="399" w:firstLine="718"/>
        <w:rPr>
          <w:rFonts w:ascii="宋体" w:hAnsi="宋体"/>
          <w:sz w:val="18"/>
        </w:rPr>
      </w:pPr>
      <w:r>
        <w:rPr>
          <w:rFonts w:ascii="宋体" w:hAnsi="宋体" w:hint="eastAsia"/>
          <w:sz w:val="18"/>
        </w:rPr>
        <w:t>示例4</w:t>
      </w:r>
      <w:r>
        <w:rPr>
          <w:rFonts w:ascii="宋体" w:hAnsi="宋体"/>
          <w:sz w:val="18"/>
        </w:rPr>
        <w:t>-2(a)</w:t>
      </w:r>
      <w:r>
        <w:rPr>
          <w:rFonts w:ascii="宋体" w:hAnsi="宋体"/>
          <w:b/>
          <w:bCs/>
          <w:sz w:val="18"/>
        </w:rPr>
        <w:t>风格良好</w:t>
      </w:r>
      <w:r>
        <w:rPr>
          <w:rFonts w:ascii="宋体" w:hAnsi="宋体"/>
          <w:sz w:val="18"/>
        </w:rPr>
        <w:t>的代码行</w:t>
      </w:r>
      <w:r w:rsidR="00BF7263">
        <w:rPr>
          <w:rFonts w:ascii="宋体" w:hAnsi="宋体"/>
          <w:sz w:val="18"/>
        </w:rPr>
        <w:t xml:space="preserve">                </w:t>
      </w:r>
      <w:r>
        <w:rPr>
          <w:rFonts w:ascii="宋体" w:hAnsi="宋体"/>
          <w:sz w:val="18"/>
        </w:rPr>
        <w:t>示例</w:t>
      </w:r>
      <w:r>
        <w:rPr>
          <w:rFonts w:ascii="宋体" w:hAnsi="宋体" w:hint="eastAsia"/>
          <w:sz w:val="18"/>
        </w:rPr>
        <w:t>4</w:t>
      </w:r>
      <w:r>
        <w:rPr>
          <w:rFonts w:ascii="宋体" w:hAnsi="宋体"/>
          <w:sz w:val="18"/>
        </w:rPr>
        <w:t>-2(b)</w:t>
      </w:r>
      <w:r>
        <w:rPr>
          <w:rFonts w:ascii="宋体" w:hAnsi="宋体"/>
          <w:b/>
          <w:bCs/>
          <w:sz w:val="18"/>
        </w:rPr>
        <w:t>风格不良</w:t>
      </w:r>
      <w:r>
        <w:rPr>
          <w:rFonts w:ascii="宋体" w:hAnsi="宋体"/>
          <w:sz w:val="18"/>
        </w:rPr>
        <w:t>的代码行</w:t>
      </w:r>
    </w:p>
    <w:p w14:paraId="29D2AC9B" w14:textId="77777777" w:rsidR="002F2639" w:rsidRPr="00DC4C28" w:rsidRDefault="0060698D" w:rsidP="00DC4C28">
      <w:pPr>
        <w:pStyle w:val="20"/>
        <w:tabs>
          <w:tab w:val="num" w:pos="567"/>
        </w:tabs>
        <w:ind w:left="420" w:hanging="420"/>
        <w:rPr>
          <w:b/>
        </w:rPr>
      </w:pPr>
      <w:bookmarkStart w:id="27" w:name="_Toc327963379"/>
      <w:bookmarkStart w:id="28" w:name="_Toc385837695"/>
      <w:r w:rsidRPr="00DC4C28">
        <w:rPr>
          <w:rFonts w:hint="eastAsia"/>
          <w:b/>
        </w:rPr>
        <w:t>代码行内的空格</w:t>
      </w:r>
      <w:bookmarkEnd w:id="27"/>
      <w:bookmarkEnd w:id="28"/>
    </w:p>
    <w:p w14:paraId="1234709B" w14:textId="77777777" w:rsidR="002F2639" w:rsidRDefault="0060698D" w:rsidP="00D03DD6">
      <w:pPr>
        <w:rPr>
          <w:rFonts w:ascii="宋体" w:hAnsi="宋体"/>
        </w:rPr>
      </w:pPr>
      <w:r>
        <w:rPr>
          <w:rFonts w:ascii="宋体" w:hAnsi="宋体" w:hint="eastAsia"/>
        </w:rPr>
        <w:t>【规则4</w:t>
      </w:r>
      <w:r>
        <w:rPr>
          <w:rFonts w:ascii="宋体" w:hAnsi="宋体"/>
        </w:rPr>
        <w:t>-3-1</w:t>
      </w:r>
      <w:r>
        <w:rPr>
          <w:rFonts w:ascii="宋体" w:hAnsi="宋体" w:hint="eastAsia"/>
        </w:rPr>
        <w:t>】关键字之后要留空格。</w:t>
      </w:r>
      <w:r w:rsidR="00662DCE">
        <w:rPr>
          <w:rFonts w:ascii="宋体" w:hAnsi="宋体" w:hint="eastAsia"/>
        </w:rPr>
        <w:t>像</w:t>
      </w:r>
      <w:r w:rsidR="00C86B4A">
        <w:rPr>
          <w:rFonts w:ascii="宋体" w:hAnsi="宋体"/>
        </w:rPr>
        <w:t>const</w:t>
      </w:r>
      <w:r w:rsidR="00C86B4A">
        <w:rPr>
          <w:rFonts w:ascii="宋体" w:hAnsi="宋体" w:hint="eastAsia"/>
        </w:rPr>
        <w:t>、</w:t>
      </w:r>
      <w:r w:rsidR="003A6F7A">
        <w:rPr>
          <w:rFonts w:ascii="宋体" w:hAnsi="宋体" w:hint="eastAsia"/>
        </w:rPr>
        <w:t>static、</w:t>
      </w:r>
      <w:r w:rsidR="00C86B4A">
        <w:rPr>
          <w:rFonts w:ascii="宋体" w:hAnsi="宋体"/>
        </w:rPr>
        <w:t>case</w:t>
      </w:r>
      <w:r>
        <w:rPr>
          <w:rFonts w:ascii="宋体" w:hAnsi="宋体" w:hint="eastAsia"/>
        </w:rPr>
        <w:t>等关键字之后至少要留一个</w:t>
      </w:r>
      <w:r>
        <w:rPr>
          <w:rFonts w:ascii="宋体" w:hAnsi="宋体" w:hint="eastAsia"/>
        </w:rPr>
        <w:lastRenderedPageBreak/>
        <w:t>空格，否则无法辨析关键字。</w:t>
      </w:r>
      <w:r w:rsidR="00662DCE">
        <w:rPr>
          <w:rFonts w:ascii="宋体" w:hAnsi="宋体" w:hint="eastAsia"/>
        </w:rPr>
        <w:t>像</w:t>
      </w:r>
      <w:r w:rsidR="00C86B4A">
        <w:rPr>
          <w:rFonts w:ascii="宋体" w:hAnsi="宋体"/>
        </w:rPr>
        <w:t>if</w:t>
      </w:r>
      <w:r w:rsidR="00C86B4A">
        <w:rPr>
          <w:rFonts w:ascii="宋体" w:hAnsi="宋体" w:hint="eastAsia"/>
        </w:rPr>
        <w:t>、</w:t>
      </w:r>
      <w:r w:rsidR="00C86B4A">
        <w:rPr>
          <w:rFonts w:ascii="宋体" w:hAnsi="宋体"/>
        </w:rPr>
        <w:t>for</w:t>
      </w:r>
      <w:r w:rsidR="00C86B4A">
        <w:rPr>
          <w:rFonts w:ascii="宋体" w:hAnsi="宋体" w:hint="eastAsia"/>
        </w:rPr>
        <w:t>、</w:t>
      </w:r>
      <w:r w:rsidR="00C86B4A">
        <w:rPr>
          <w:rFonts w:ascii="宋体" w:hAnsi="宋体"/>
        </w:rPr>
        <w:t>while</w:t>
      </w:r>
      <w:r w:rsidR="00C86B4A">
        <w:rPr>
          <w:rFonts w:ascii="宋体" w:hAnsi="宋体" w:hint="eastAsia"/>
        </w:rPr>
        <w:t>等关键字之后应留一个空格再跟左括号‘（’，以突出关键字。</w:t>
      </w:r>
      <w:r w:rsidR="00BF7263" w:rsidRPr="00D03DD6">
        <w:rPr>
          <w:rFonts w:ascii="宋体" w:hAnsi="宋体" w:hint="eastAsia"/>
        </w:rPr>
        <w:t>参见示例4</w:t>
      </w:r>
      <w:r w:rsidR="00BF7263">
        <w:rPr>
          <w:rFonts w:ascii="宋体" w:hAnsi="宋体"/>
        </w:rPr>
        <w:t>-2</w:t>
      </w:r>
    </w:p>
    <w:p w14:paraId="00D0A9ED" w14:textId="77777777" w:rsidR="00704303" w:rsidRDefault="00704303">
      <w:pPr>
        <w:pStyle w:val="af3"/>
        <w:tabs>
          <w:tab w:val="left" w:pos="420"/>
        </w:tabs>
        <w:rPr>
          <w:rFonts w:ascii="宋体" w:hAnsi="宋体"/>
        </w:rPr>
      </w:pPr>
    </w:p>
    <w:p w14:paraId="6013A4BD" w14:textId="77777777" w:rsidR="002F2639" w:rsidRDefault="0060698D" w:rsidP="00D03DD6">
      <w:pPr>
        <w:rPr>
          <w:rFonts w:ascii="宋体" w:hAnsi="宋体"/>
        </w:rPr>
      </w:pPr>
      <w:r>
        <w:rPr>
          <w:rFonts w:ascii="宋体" w:hAnsi="宋体" w:hint="eastAsia"/>
        </w:rPr>
        <w:t>【规则4</w:t>
      </w:r>
      <w:r>
        <w:rPr>
          <w:rFonts w:ascii="宋体" w:hAnsi="宋体"/>
        </w:rPr>
        <w:t>-3-2</w:t>
      </w:r>
      <w:r>
        <w:rPr>
          <w:rFonts w:ascii="宋体" w:hAnsi="宋体" w:hint="eastAsia"/>
        </w:rPr>
        <w:t>】函数名之后不要留空格，紧跟左括号‘（’，以与关键字区别。</w:t>
      </w:r>
    </w:p>
    <w:p w14:paraId="6CA3D6FA" w14:textId="77777777" w:rsidR="002F2639" w:rsidRDefault="002F2639" w:rsidP="00D03DD6">
      <w:pPr>
        <w:rPr>
          <w:rFonts w:ascii="宋体" w:hAnsi="宋体"/>
        </w:rPr>
      </w:pPr>
    </w:p>
    <w:p w14:paraId="647B24D6" w14:textId="77777777" w:rsidR="002F2639" w:rsidRDefault="0060698D" w:rsidP="00D03DD6">
      <w:pPr>
        <w:rPr>
          <w:rFonts w:ascii="宋体" w:hAnsi="宋体"/>
        </w:rPr>
      </w:pPr>
      <w:r>
        <w:rPr>
          <w:rFonts w:ascii="宋体" w:hAnsi="宋体" w:hint="eastAsia"/>
        </w:rPr>
        <w:t>【规则4</w:t>
      </w:r>
      <w:r>
        <w:rPr>
          <w:rFonts w:ascii="宋体" w:hAnsi="宋体"/>
        </w:rPr>
        <w:t>-3-3</w:t>
      </w:r>
      <w:r>
        <w:rPr>
          <w:rFonts w:ascii="宋体" w:hAnsi="宋体" w:hint="eastAsia"/>
        </w:rPr>
        <w:t>】‘（’向后紧跟，‘）’、‘，’、‘</w:t>
      </w:r>
      <w:r>
        <w:rPr>
          <w:rFonts w:ascii="宋体" w:hAnsi="宋体"/>
        </w:rPr>
        <w:t>;</w:t>
      </w:r>
      <w:r>
        <w:rPr>
          <w:rFonts w:ascii="宋体" w:hAnsi="宋体" w:hint="eastAsia"/>
        </w:rPr>
        <w:t>’向前紧跟，紧跟处不留空格。</w:t>
      </w:r>
    </w:p>
    <w:p w14:paraId="634114DC" w14:textId="77777777" w:rsidR="002F2639" w:rsidRDefault="002F2639">
      <w:pPr>
        <w:tabs>
          <w:tab w:val="left" w:pos="420"/>
        </w:tabs>
        <w:ind w:left="420" w:hanging="420"/>
        <w:rPr>
          <w:rFonts w:ascii="宋体" w:hAnsi="宋体"/>
        </w:rPr>
      </w:pPr>
    </w:p>
    <w:p w14:paraId="52CA2412" w14:textId="77777777" w:rsidR="002F2639" w:rsidRDefault="0060698D" w:rsidP="00D03DD6">
      <w:pPr>
        <w:rPr>
          <w:rFonts w:ascii="宋体" w:hAnsi="宋体"/>
        </w:rPr>
      </w:pPr>
      <w:r>
        <w:rPr>
          <w:rFonts w:ascii="宋体" w:hAnsi="宋体" w:hint="eastAsia"/>
        </w:rPr>
        <w:t>【规则4</w:t>
      </w:r>
      <w:r>
        <w:rPr>
          <w:rFonts w:ascii="宋体" w:hAnsi="宋体"/>
        </w:rPr>
        <w:t>-3-4</w:t>
      </w:r>
      <w:r>
        <w:rPr>
          <w:rFonts w:ascii="宋体" w:hAnsi="宋体" w:hint="eastAsia"/>
        </w:rPr>
        <w:t>】‘，’之后要留空格，如</w:t>
      </w:r>
      <w:r>
        <w:rPr>
          <w:rFonts w:ascii="宋体" w:hAnsi="宋体"/>
        </w:rPr>
        <w:t>Function(x,</w:t>
      </w:r>
      <w:r w:rsidR="00BF7263">
        <w:rPr>
          <w:rFonts w:ascii="宋体" w:hAnsi="宋体"/>
        </w:rPr>
        <w:t xml:space="preserve"> </w:t>
      </w:r>
      <w:r>
        <w:rPr>
          <w:rFonts w:ascii="宋体" w:hAnsi="宋体"/>
        </w:rPr>
        <w:t>y,</w:t>
      </w:r>
      <w:r w:rsidR="00BF7263">
        <w:rPr>
          <w:rFonts w:ascii="宋体" w:hAnsi="宋体"/>
        </w:rPr>
        <w:t xml:space="preserve"> </w:t>
      </w:r>
      <w:r>
        <w:rPr>
          <w:rFonts w:ascii="宋体" w:hAnsi="宋体"/>
        </w:rPr>
        <w:t>z)</w:t>
      </w:r>
      <w:r>
        <w:rPr>
          <w:rFonts w:ascii="宋体" w:hAnsi="宋体" w:hint="eastAsia"/>
        </w:rPr>
        <w:t>。如果‘</w:t>
      </w:r>
      <w:r>
        <w:rPr>
          <w:rFonts w:ascii="宋体" w:hAnsi="宋体"/>
        </w:rPr>
        <w:t>;</w:t>
      </w:r>
      <w:r>
        <w:rPr>
          <w:rFonts w:ascii="宋体" w:hAnsi="宋体" w:hint="eastAsia"/>
        </w:rPr>
        <w:t>’不是一行的结束符号，其后要留空格，如</w:t>
      </w:r>
      <w:r>
        <w:rPr>
          <w:rFonts w:ascii="宋体" w:hAnsi="宋体"/>
        </w:rPr>
        <w:t>for(initialization;</w:t>
      </w:r>
      <w:r w:rsidR="00BF7263">
        <w:rPr>
          <w:rFonts w:ascii="宋体" w:hAnsi="宋体"/>
        </w:rPr>
        <w:t xml:space="preserve"> </w:t>
      </w:r>
      <w:r>
        <w:rPr>
          <w:rFonts w:ascii="宋体" w:hAnsi="宋体"/>
        </w:rPr>
        <w:t>condition;</w:t>
      </w:r>
      <w:r w:rsidR="00BF7263">
        <w:rPr>
          <w:rFonts w:ascii="宋体" w:hAnsi="宋体"/>
        </w:rPr>
        <w:t xml:space="preserve"> </w:t>
      </w:r>
      <w:r>
        <w:rPr>
          <w:rFonts w:ascii="宋体" w:hAnsi="宋体"/>
        </w:rPr>
        <w:t>update)</w:t>
      </w:r>
      <w:r>
        <w:rPr>
          <w:rFonts w:ascii="宋体" w:hAnsi="宋体" w:hint="eastAsia"/>
        </w:rPr>
        <w:t>。</w:t>
      </w:r>
    </w:p>
    <w:p w14:paraId="2FD6B2D0" w14:textId="77777777" w:rsidR="002F2639" w:rsidRDefault="002F2639">
      <w:pPr>
        <w:tabs>
          <w:tab w:val="left" w:pos="420"/>
        </w:tabs>
        <w:ind w:left="420" w:hanging="420"/>
        <w:rPr>
          <w:rFonts w:ascii="宋体" w:hAnsi="宋体"/>
        </w:rPr>
      </w:pPr>
    </w:p>
    <w:p w14:paraId="5A969B18" w14:textId="77777777" w:rsidR="002F2639" w:rsidRDefault="0060698D" w:rsidP="00D03DD6">
      <w:pPr>
        <w:rPr>
          <w:rFonts w:ascii="宋体" w:hAnsi="宋体"/>
        </w:rPr>
      </w:pPr>
      <w:r>
        <w:rPr>
          <w:rFonts w:ascii="宋体" w:hAnsi="宋体" w:hint="eastAsia"/>
        </w:rPr>
        <w:t>【规则4</w:t>
      </w:r>
      <w:r>
        <w:rPr>
          <w:rFonts w:ascii="宋体" w:hAnsi="宋体"/>
        </w:rPr>
        <w:t>-3-5</w:t>
      </w:r>
      <w:r>
        <w:rPr>
          <w:rFonts w:ascii="宋体" w:hAnsi="宋体" w:hint="eastAsia"/>
        </w:rPr>
        <w:t>】赋值操作符、比较操作符、算术操作符、逻辑操作符、位域操作符，如“</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&gt;=</w:t>
      </w:r>
      <w:r>
        <w:rPr>
          <w:rFonts w:ascii="宋体" w:hAnsi="宋体" w:hint="eastAsia"/>
        </w:rPr>
        <w:t>”、“</w:t>
      </w:r>
      <w:r>
        <w:rPr>
          <w:rFonts w:ascii="宋体" w:hAnsi="宋体"/>
        </w:rPr>
        <w:t>&lt;=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&amp;&amp;</w:t>
      </w:r>
      <w:r>
        <w:rPr>
          <w:rFonts w:ascii="宋体" w:hAnsi="宋体" w:hint="eastAsia"/>
        </w:rPr>
        <w:t>”、“</w:t>
      </w:r>
      <w:r>
        <w:rPr>
          <w:rFonts w:ascii="宋体" w:hAnsi="宋体"/>
        </w:rPr>
        <w:t>||</w:t>
      </w:r>
      <w:r>
        <w:rPr>
          <w:rFonts w:ascii="宋体" w:hAnsi="宋体" w:hint="eastAsia"/>
        </w:rPr>
        <w:t>”、“</w:t>
      </w:r>
      <w:r>
        <w:rPr>
          <w:rFonts w:ascii="宋体" w:hAnsi="宋体"/>
        </w:rPr>
        <w:t>&lt;&lt;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”等二元操作符的</w:t>
      </w:r>
      <w:r w:rsidRPr="00785949">
        <w:rPr>
          <w:rFonts w:ascii="宋体" w:hAnsi="宋体" w:hint="eastAsia"/>
          <w:b/>
        </w:rPr>
        <w:t>前后</w:t>
      </w:r>
      <w:r>
        <w:rPr>
          <w:rFonts w:ascii="宋体" w:hAnsi="宋体" w:hint="eastAsia"/>
        </w:rPr>
        <w:t>应当加空格。</w:t>
      </w:r>
    </w:p>
    <w:p w14:paraId="5EC8D723" w14:textId="77777777" w:rsidR="002F2639" w:rsidRDefault="002F2639" w:rsidP="00D03DD6">
      <w:pPr>
        <w:rPr>
          <w:rFonts w:ascii="宋体" w:hAnsi="宋体"/>
        </w:rPr>
      </w:pPr>
    </w:p>
    <w:p w14:paraId="59F23760" w14:textId="77777777" w:rsidR="002F2639" w:rsidRDefault="0060698D" w:rsidP="00D03DD6">
      <w:pPr>
        <w:rPr>
          <w:rFonts w:ascii="宋体" w:hAnsi="宋体"/>
        </w:rPr>
      </w:pPr>
      <w:r>
        <w:rPr>
          <w:rFonts w:ascii="宋体" w:hAnsi="宋体" w:hint="eastAsia"/>
        </w:rPr>
        <w:t>【规则4</w:t>
      </w:r>
      <w:r>
        <w:rPr>
          <w:rFonts w:ascii="宋体" w:hAnsi="宋体"/>
        </w:rPr>
        <w:t>-3-6</w:t>
      </w:r>
      <w:r>
        <w:rPr>
          <w:rFonts w:ascii="宋体" w:hAnsi="宋体" w:hint="eastAsia"/>
        </w:rPr>
        <w:t>】一元操作符如“</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&amp;</w:t>
      </w:r>
      <w:r>
        <w:rPr>
          <w:rFonts w:ascii="宋体" w:hAnsi="宋体" w:hint="eastAsia"/>
        </w:rPr>
        <w:t>”（地址运算符）等</w:t>
      </w:r>
      <w:r w:rsidRPr="00785949">
        <w:rPr>
          <w:rFonts w:ascii="宋体" w:hAnsi="宋体" w:hint="eastAsia"/>
          <w:b/>
        </w:rPr>
        <w:t>前后</w:t>
      </w:r>
      <w:r>
        <w:rPr>
          <w:rFonts w:ascii="宋体" w:hAnsi="宋体" w:hint="eastAsia"/>
        </w:rPr>
        <w:t>不加空格。</w:t>
      </w:r>
    </w:p>
    <w:p w14:paraId="3C4339AA" w14:textId="77777777" w:rsidR="002F2639" w:rsidRDefault="002F2639" w:rsidP="00D03DD6">
      <w:pPr>
        <w:rPr>
          <w:rFonts w:ascii="宋体" w:hAnsi="宋体"/>
        </w:rPr>
      </w:pPr>
    </w:p>
    <w:p w14:paraId="7A07F5C9" w14:textId="77777777" w:rsidR="002F2639" w:rsidRDefault="00C86B4A" w:rsidP="00D03DD6">
      <w:pPr>
        <w:rPr>
          <w:rFonts w:ascii="宋体" w:hAnsi="宋体"/>
        </w:rPr>
      </w:pPr>
      <w:r>
        <w:rPr>
          <w:rFonts w:ascii="宋体" w:hAnsi="宋体" w:hint="eastAsia"/>
        </w:rPr>
        <w:t>【规则4</w:t>
      </w:r>
      <w:r>
        <w:rPr>
          <w:rFonts w:ascii="宋体" w:hAnsi="宋体"/>
        </w:rPr>
        <w:t>-3-7</w:t>
      </w:r>
      <w:r>
        <w:rPr>
          <w:rFonts w:ascii="宋体" w:hAnsi="宋体" w:hint="eastAsia"/>
        </w:rPr>
        <w:t>】</w:t>
      </w:r>
      <w:r w:rsidR="002A51EB">
        <w:rPr>
          <w:rFonts w:ascii="宋体" w:hAnsi="宋体" w:hint="eastAsia"/>
        </w:rPr>
        <w:t>像</w:t>
      </w:r>
      <w:r>
        <w:rPr>
          <w:rFonts w:ascii="宋体" w:hAnsi="宋体" w:hint="eastAsia"/>
        </w:rPr>
        <w:t>“［］”、“</w:t>
      </w:r>
      <w:r>
        <w:rPr>
          <w:rFonts w:ascii="宋体" w:hAnsi="宋体"/>
        </w:rPr>
        <w:t>.”</w:t>
      </w:r>
      <w:r w:rsidR="0060698D">
        <w:rPr>
          <w:rFonts w:ascii="宋体" w:hAnsi="宋体"/>
        </w:rPr>
        <w:t>、“-&gt;”</w:t>
      </w:r>
      <w:r w:rsidR="0060698D">
        <w:rPr>
          <w:rFonts w:ascii="宋体" w:hAnsi="宋体" w:hint="eastAsia"/>
        </w:rPr>
        <w:t>这类操作符前后不加空格。</w:t>
      </w:r>
    </w:p>
    <w:p w14:paraId="1E6D27B8" w14:textId="77777777" w:rsidR="002F2639" w:rsidRPr="005619F3" w:rsidRDefault="002F2639" w:rsidP="00D03DD6">
      <w:pPr>
        <w:rPr>
          <w:rFonts w:ascii="宋体" w:hAnsi="宋体"/>
        </w:rPr>
      </w:pPr>
    </w:p>
    <w:p w14:paraId="5C996F85" w14:textId="77777777" w:rsidR="002F2639" w:rsidRDefault="0060698D" w:rsidP="00353870">
      <w:pPr>
        <w:jc w:val="left"/>
        <w:rPr>
          <w:rFonts w:ascii="宋体" w:hAnsi="宋体"/>
        </w:rPr>
      </w:pPr>
      <w:r>
        <w:rPr>
          <w:rFonts w:ascii="宋体" w:hAnsi="宋体" w:hint="eastAsia"/>
        </w:rPr>
        <w:t>【建议4</w:t>
      </w:r>
      <w:r>
        <w:rPr>
          <w:rFonts w:ascii="宋体" w:hAnsi="宋体"/>
        </w:rPr>
        <w:t>-3-1</w:t>
      </w:r>
      <w:r>
        <w:rPr>
          <w:rFonts w:ascii="宋体" w:hAnsi="宋体" w:hint="eastAsia"/>
        </w:rPr>
        <w:t>】对于表达式比较长的</w:t>
      </w:r>
      <w:r>
        <w:rPr>
          <w:rFonts w:ascii="宋体" w:hAnsi="宋体"/>
        </w:rPr>
        <w:t>for</w:t>
      </w:r>
      <w:r>
        <w:rPr>
          <w:rFonts w:ascii="宋体" w:hAnsi="宋体" w:hint="eastAsia"/>
        </w:rPr>
        <w:t>语句和</w:t>
      </w:r>
      <w:r>
        <w:rPr>
          <w:rFonts w:ascii="宋体" w:hAnsi="宋体"/>
        </w:rPr>
        <w:t>if</w:t>
      </w:r>
      <w:r>
        <w:rPr>
          <w:rFonts w:ascii="宋体" w:hAnsi="宋体" w:hint="eastAsia"/>
        </w:rPr>
        <w:t>语句，为了紧凑起见可以适当地去掉一些空格，如</w:t>
      </w:r>
      <w:r>
        <w:rPr>
          <w:rFonts w:ascii="宋体" w:hAnsi="宋体"/>
        </w:rPr>
        <w:t>for</w:t>
      </w:r>
      <w:r w:rsidR="001556A9">
        <w:rPr>
          <w:rFonts w:ascii="宋体" w:hAnsi="宋体"/>
        </w:rPr>
        <w:t xml:space="preserve"> </w:t>
      </w:r>
      <w:r>
        <w:rPr>
          <w:rFonts w:ascii="宋体" w:hAnsi="宋体"/>
        </w:rPr>
        <w:t>(i=0;</w:t>
      </w:r>
      <w:r w:rsidR="001556A9">
        <w:rPr>
          <w:rFonts w:ascii="宋体" w:hAnsi="宋体"/>
        </w:rPr>
        <w:t xml:space="preserve"> </w:t>
      </w:r>
      <w:r>
        <w:rPr>
          <w:rFonts w:ascii="宋体" w:hAnsi="宋体"/>
        </w:rPr>
        <w:t>i&lt;10;</w:t>
      </w:r>
      <w:r w:rsidR="001556A9">
        <w:rPr>
          <w:rFonts w:ascii="宋体" w:hAnsi="宋体"/>
        </w:rPr>
        <w:t xml:space="preserve"> </w:t>
      </w:r>
      <w:r>
        <w:rPr>
          <w:rFonts w:ascii="宋体" w:hAnsi="宋体"/>
        </w:rPr>
        <w:t>i++)和if</w:t>
      </w:r>
      <w:r w:rsidR="00353870">
        <w:rPr>
          <w:rFonts w:ascii="宋体" w:hAnsi="宋体"/>
        </w:rPr>
        <w:t xml:space="preserve"> </w:t>
      </w:r>
      <w:r>
        <w:rPr>
          <w:rFonts w:ascii="宋体" w:hAnsi="宋体"/>
        </w:rPr>
        <w:t>((a&lt;=b)</w:t>
      </w:r>
      <w:r w:rsidR="00353870">
        <w:rPr>
          <w:rFonts w:ascii="宋体" w:hAnsi="宋体"/>
        </w:rPr>
        <w:t xml:space="preserve"> </w:t>
      </w:r>
      <w:r>
        <w:rPr>
          <w:rFonts w:ascii="宋体" w:hAnsi="宋体"/>
        </w:rPr>
        <w:t>&amp;&amp;</w:t>
      </w:r>
      <w:r w:rsidR="00353870">
        <w:rPr>
          <w:rFonts w:ascii="宋体" w:hAnsi="宋体"/>
        </w:rPr>
        <w:t xml:space="preserve"> </w:t>
      </w:r>
      <w:r w:rsidR="00C86B4A">
        <w:rPr>
          <w:rFonts w:ascii="宋体" w:hAnsi="宋体"/>
        </w:rPr>
        <w:t>(c&lt;=d))</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420"/>
      </w:tblGrid>
      <w:tr w:rsidR="00353870" w14:paraId="7522FD55" w14:textId="77777777" w:rsidTr="00A0665D">
        <w:tc>
          <w:tcPr>
            <w:tcW w:w="8420" w:type="dxa"/>
            <w:tcBorders>
              <w:top w:val="single" w:sz="4" w:space="0" w:color="auto"/>
              <w:left w:val="single" w:sz="4" w:space="0" w:color="auto"/>
              <w:bottom w:val="single" w:sz="4" w:space="0" w:color="auto"/>
              <w:right w:val="single" w:sz="4" w:space="0" w:color="auto"/>
            </w:tcBorders>
          </w:tcPr>
          <w:p w14:paraId="05582B92" w14:textId="77777777" w:rsidR="00353870" w:rsidRDefault="00353870" w:rsidP="00A0665D">
            <w:pPr>
              <w:rPr>
                <w:rFonts w:ascii="Arial Unicode MS" w:eastAsia="Arial Unicode MS" w:hAnsi="Arial Unicode MS"/>
              </w:rPr>
            </w:pPr>
            <w:r>
              <w:rPr>
                <w:rFonts w:ascii="宋体" w:hAnsi="宋体"/>
              </w:rPr>
              <w:t xml:space="preserve">void Func1(int x, int y, int z);          // </w:t>
            </w:r>
            <w:r>
              <w:rPr>
                <w:rFonts w:ascii="宋体" w:hAnsi="宋体" w:hint="eastAsia"/>
              </w:rPr>
              <w:t>良好的风格</w:t>
            </w:r>
          </w:p>
          <w:p w14:paraId="228C22E2"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void Func1 (int x,int y,int z);           // 不良的风格</w:t>
            </w:r>
          </w:p>
        </w:tc>
      </w:tr>
      <w:tr w:rsidR="00353870" w14:paraId="3040FE0D" w14:textId="77777777" w:rsidTr="00A0665D">
        <w:tc>
          <w:tcPr>
            <w:tcW w:w="8420" w:type="dxa"/>
            <w:tcBorders>
              <w:top w:val="single" w:sz="4" w:space="0" w:color="auto"/>
              <w:left w:val="single" w:sz="4" w:space="0" w:color="auto"/>
              <w:bottom w:val="single" w:sz="4" w:space="0" w:color="auto"/>
              <w:right w:val="single" w:sz="4" w:space="0" w:color="auto"/>
            </w:tcBorders>
          </w:tcPr>
          <w:p w14:paraId="5A5D9FC9" w14:textId="77777777" w:rsidR="00353870" w:rsidRDefault="00353870" w:rsidP="00A0665D">
            <w:pPr>
              <w:rPr>
                <w:rFonts w:ascii="Arial Unicode MS" w:eastAsia="Arial Unicode MS" w:hAnsi="Arial Unicode MS"/>
              </w:rPr>
            </w:pPr>
            <w:r>
              <w:rPr>
                <w:rFonts w:ascii="宋体" w:hAnsi="宋体"/>
              </w:rPr>
              <w:t xml:space="preserve">if (year &gt;= 2000)                         // </w:t>
            </w:r>
            <w:r>
              <w:rPr>
                <w:rFonts w:ascii="宋体" w:hAnsi="宋体" w:hint="eastAsia"/>
              </w:rPr>
              <w:t>良好的风格</w:t>
            </w:r>
          </w:p>
          <w:p w14:paraId="54C7D03D" w14:textId="77777777" w:rsidR="00353870" w:rsidRDefault="00353870" w:rsidP="00A0665D">
            <w:pPr>
              <w:rPr>
                <w:rFonts w:ascii="Arial Unicode MS" w:eastAsia="Arial Unicode MS" w:hAnsi="Arial Unicode MS"/>
              </w:rPr>
            </w:pPr>
            <w:r>
              <w:rPr>
                <w:rFonts w:ascii="宋体" w:hAnsi="宋体"/>
              </w:rPr>
              <w:t xml:space="preserve">if(year&gt;=2000)                            // </w:t>
            </w:r>
            <w:r>
              <w:rPr>
                <w:rFonts w:ascii="宋体" w:hAnsi="宋体" w:hint="eastAsia"/>
              </w:rPr>
              <w:t>不良的风格</w:t>
            </w:r>
          </w:p>
          <w:p w14:paraId="108C956C" w14:textId="77777777" w:rsidR="00353870" w:rsidRDefault="00353870" w:rsidP="00A0665D">
            <w:pPr>
              <w:rPr>
                <w:rFonts w:ascii="Arial Unicode MS" w:eastAsia="Arial Unicode MS" w:hAnsi="Arial Unicode MS"/>
              </w:rPr>
            </w:pPr>
            <w:r>
              <w:rPr>
                <w:rFonts w:ascii="宋体" w:hAnsi="宋体"/>
              </w:rPr>
              <w:t>if ((a&gt;=b) &amp;&amp; (c&lt;=d))                     // 良好的风格</w:t>
            </w:r>
          </w:p>
          <w:p w14:paraId="7C4CFADD"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 xml:space="preserve">if(a&gt;=b&amp;&amp;c&lt;=d)                            // </w:t>
            </w:r>
            <w:r>
              <w:rPr>
                <w:rFonts w:ascii="宋体" w:hAnsi="宋体" w:hint="eastAsia"/>
              </w:rPr>
              <w:t>不良的风格</w:t>
            </w:r>
          </w:p>
        </w:tc>
      </w:tr>
      <w:tr w:rsidR="00353870" w14:paraId="5BF33589" w14:textId="77777777" w:rsidTr="00A0665D">
        <w:tc>
          <w:tcPr>
            <w:tcW w:w="8420" w:type="dxa"/>
            <w:tcBorders>
              <w:top w:val="single" w:sz="4" w:space="0" w:color="auto"/>
              <w:left w:val="single" w:sz="4" w:space="0" w:color="auto"/>
              <w:bottom w:val="single" w:sz="4" w:space="0" w:color="auto"/>
              <w:right w:val="single" w:sz="4" w:space="0" w:color="auto"/>
            </w:tcBorders>
          </w:tcPr>
          <w:p w14:paraId="485F05AD" w14:textId="77777777" w:rsidR="00353870" w:rsidRDefault="00353870" w:rsidP="00A0665D">
            <w:pPr>
              <w:rPr>
                <w:rFonts w:ascii="Arial Unicode MS" w:eastAsia="Arial Unicode MS" w:hAnsi="Arial Unicode MS"/>
              </w:rPr>
            </w:pPr>
            <w:r>
              <w:rPr>
                <w:rFonts w:ascii="宋体" w:hAnsi="宋体"/>
              </w:rPr>
              <w:t xml:space="preserve">for (i=0; i&lt;10; i++)                      // </w:t>
            </w:r>
            <w:r>
              <w:rPr>
                <w:rFonts w:ascii="宋体" w:hAnsi="宋体" w:hint="eastAsia"/>
              </w:rPr>
              <w:t>良好的风格</w:t>
            </w:r>
          </w:p>
          <w:p w14:paraId="0069863C" w14:textId="77777777" w:rsidR="00353870" w:rsidRDefault="00353870" w:rsidP="00A0665D">
            <w:pPr>
              <w:rPr>
                <w:rFonts w:ascii="Arial Unicode MS" w:eastAsia="Arial Unicode MS" w:hAnsi="Arial Unicode MS"/>
              </w:rPr>
            </w:pPr>
            <w:r>
              <w:rPr>
                <w:rFonts w:ascii="宋体" w:hAnsi="宋体"/>
              </w:rPr>
              <w:t xml:space="preserve">for(i=0;i&lt;10;i++)                         // </w:t>
            </w:r>
            <w:r>
              <w:rPr>
                <w:rFonts w:ascii="宋体" w:hAnsi="宋体" w:hint="eastAsia"/>
              </w:rPr>
              <w:t>不良的风格</w:t>
            </w:r>
          </w:p>
          <w:p w14:paraId="6B4F4ABD"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 xml:space="preserve">for (i = 0; i &lt; 10; i ++)                 // </w:t>
            </w:r>
            <w:r>
              <w:rPr>
                <w:rFonts w:ascii="宋体" w:hAnsi="宋体" w:hint="eastAsia"/>
              </w:rPr>
              <w:t>过多的空格</w:t>
            </w:r>
          </w:p>
        </w:tc>
      </w:tr>
      <w:tr w:rsidR="00353870" w14:paraId="63DF28BF" w14:textId="77777777" w:rsidTr="00A0665D">
        <w:tc>
          <w:tcPr>
            <w:tcW w:w="8420" w:type="dxa"/>
            <w:tcBorders>
              <w:top w:val="single" w:sz="4" w:space="0" w:color="auto"/>
              <w:left w:val="single" w:sz="4" w:space="0" w:color="auto"/>
              <w:bottom w:val="single" w:sz="4" w:space="0" w:color="auto"/>
              <w:right w:val="single" w:sz="4" w:space="0" w:color="auto"/>
            </w:tcBorders>
          </w:tcPr>
          <w:p w14:paraId="1C59C12F" w14:textId="77777777" w:rsidR="00353870" w:rsidRDefault="00353870" w:rsidP="00A0665D">
            <w:pPr>
              <w:rPr>
                <w:rFonts w:ascii="Arial Unicode MS" w:eastAsia="Arial Unicode MS" w:hAnsi="Arial Unicode MS"/>
              </w:rPr>
            </w:pPr>
            <w:r>
              <w:rPr>
                <w:rFonts w:ascii="宋体" w:hAnsi="宋体"/>
              </w:rPr>
              <w:t xml:space="preserve">x = a &lt; b ? a : b;                        // </w:t>
            </w:r>
            <w:r>
              <w:rPr>
                <w:rFonts w:ascii="宋体" w:hAnsi="宋体" w:hint="eastAsia"/>
              </w:rPr>
              <w:t>良好的风格</w:t>
            </w:r>
          </w:p>
          <w:p w14:paraId="3A54D794"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 xml:space="preserve">x=a&lt;b?a:b;                                // </w:t>
            </w:r>
            <w:r>
              <w:rPr>
                <w:rFonts w:ascii="宋体" w:hAnsi="宋体" w:hint="eastAsia"/>
              </w:rPr>
              <w:t>不好的风格</w:t>
            </w:r>
          </w:p>
        </w:tc>
      </w:tr>
      <w:tr w:rsidR="00353870" w14:paraId="74C4B141" w14:textId="77777777" w:rsidTr="00A0665D">
        <w:tc>
          <w:tcPr>
            <w:tcW w:w="8420" w:type="dxa"/>
            <w:tcBorders>
              <w:top w:val="single" w:sz="4" w:space="0" w:color="auto"/>
              <w:left w:val="single" w:sz="4" w:space="0" w:color="auto"/>
              <w:bottom w:val="single" w:sz="4" w:space="0" w:color="auto"/>
              <w:right w:val="single" w:sz="4" w:space="0" w:color="auto"/>
            </w:tcBorders>
          </w:tcPr>
          <w:p w14:paraId="032B1B61" w14:textId="77777777" w:rsidR="00353870" w:rsidRDefault="00353870" w:rsidP="00A0665D">
            <w:pPr>
              <w:rPr>
                <w:rFonts w:ascii="Arial Unicode MS" w:eastAsia="Arial Unicode MS" w:hAnsi="Arial Unicode MS"/>
              </w:rPr>
            </w:pPr>
            <w:r>
              <w:rPr>
                <w:rFonts w:ascii="宋体" w:hAnsi="宋体"/>
              </w:rPr>
              <w:t xml:space="preserve">int *x = &amp;y;                              // </w:t>
            </w:r>
            <w:r>
              <w:rPr>
                <w:rFonts w:ascii="宋体" w:hAnsi="宋体" w:hint="eastAsia"/>
              </w:rPr>
              <w:t>良好的风格</w:t>
            </w:r>
            <w:r>
              <w:rPr>
                <w:rFonts w:ascii="宋体" w:hAnsi="宋体"/>
              </w:rPr>
              <w:t xml:space="preserve">  </w:t>
            </w:r>
          </w:p>
          <w:p w14:paraId="27C6129C"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 xml:space="preserve">int * x = &amp; y;                            // </w:t>
            </w:r>
            <w:r>
              <w:rPr>
                <w:rFonts w:ascii="宋体" w:hAnsi="宋体" w:hint="eastAsia"/>
              </w:rPr>
              <w:t>不良的风格</w:t>
            </w:r>
            <w:r>
              <w:rPr>
                <w:rFonts w:ascii="宋体" w:hAnsi="宋体"/>
              </w:rPr>
              <w:t xml:space="preserve">  </w:t>
            </w:r>
          </w:p>
        </w:tc>
      </w:tr>
      <w:tr w:rsidR="00353870" w14:paraId="06F56B11" w14:textId="77777777" w:rsidTr="00A0665D">
        <w:tc>
          <w:tcPr>
            <w:tcW w:w="8420" w:type="dxa"/>
            <w:tcBorders>
              <w:top w:val="single" w:sz="4" w:space="0" w:color="auto"/>
              <w:left w:val="single" w:sz="4" w:space="0" w:color="auto"/>
              <w:bottom w:val="single" w:sz="4" w:space="0" w:color="auto"/>
              <w:right w:val="single" w:sz="4" w:space="0" w:color="auto"/>
            </w:tcBorders>
          </w:tcPr>
          <w:p w14:paraId="38D0FF81" w14:textId="77777777" w:rsidR="00353870" w:rsidRDefault="00353870" w:rsidP="00A0665D">
            <w:pPr>
              <w:rPr>
                <w:rFonts w:ascii="Arial Unicode MS" w:eastAsia="Arial Unicode MS" w:hAnsi="Arial Unicode MS"/>
              </w:rPr>
            </w:pPr>
            <w:r>
              <w:rPr>
                <w:rFonts w:ascii="宋体" w:hAnsi="宋体"/>
              </w:rPr>
              <w:t>array[5] = 0;                             // 不要写成 array [ 5 ] = 0;</w:t>
            </w:r>
          </w:p>
          <w:p w14:paraId="44E6B920" w14:textId="77777777" w:rsidR="00353870" w:rsidRDefault="00353870" w:rsidP="00A0665D">
            <w:pPr>
              <w:rPr>
                <w:rFonts w:ascii="Arial Unicode MS" w:eastAsia="Arial Unicode MS" w:hAnsi="Arial Unicode MS"/>
              </w:rPr>
            </w:pPr>
            <w:r>
              <w:rPr>
                <w:rFonts w:ascii="宋体" w:hAnsi="宋体"/>
              </w:rPr>
              <w:t>a.Function();                             // 不要写成 a . Function();</w:t>
            </w:r>
          </w:p>
          <w:p w14:paraId="6258E27B" w14:textId="77777777" w:rsidR="00353870" w:rsidRDefault="00353870" w:rsidP="00A0665D">
            <w:pPr>
              <w:rPr>
                <w:rFonts w:ascii="Arial Unicode MS" w:eastAsia="Arial Unicode MS" w:hAnsi="Arial Unicode MS" w:cs="Arial Unicode MS"/>
                <w:color w:val="FFFFFF"/>
                <w:sz w:val="24"/>
                <w:szCs w:val="24"/>
              </w:rPr>
            </w:pPr>
            <w:r>
              <w:rPr>
                <w:rFonts w:ascii="宋体" w:hAnsi="宋体"/>
              </w:rPr>
              <w:t>b-&gt;Function();                            // 不要写成 b -&gt; Function();</w:t>
            </w:r>
          </w:p>
        </w:tc>
      </w:tr>
    </w:tbl>
    <w:p w14:paraId="1019319D" w14:textId="77777777" w:rsidR="003472AD" w:rsidRPr="00B30DA8" w:rsidRDefault="0060698D" w:rsidP="00353870">
      <w:pPr>
        <w:spacing w:before="100" w:beforeAutospacing="1" w:after="100" w:afterAutospacing="1"/>
        <w:jc w:val="center"/>
        <w:rPr>
          <w:rFonts w:ascii="宋体" w:hAnsi="宋体"/>
          <w:sz w:val="18"/>
        </w:rPr>
      </w:pPr>
      <w:r>
        <w:rPr>
          <w:rFonts w:ascii="宋体" w:hAnsi="宋体" w:hint="eastAsia"/>
          <w:sz w:val="18"/>
        </w:rPr>
        <w:t>示例4</w:t>
      </w:r>
      <w:r>
        <w:rPr>
          <w:rFonts w:ascii="宋体" w:hAnsi="宋体"/>
          <w:sz w:val="18"/>
        </w:rPr>
        <w:t>-3代码行内的空格</w:t>
      </w:r>
    </w:p>
    <w:p w14:paraId="3190FD9F" w14:textId="77777777" w:rsidR="002F2639" w:rsidRPr="00DC4C28" w:rsidRDefault="0060698D" w:rsidP="00DC4C28">
      <w:pPr>
        <w:pStyle w:val="20"/>
        <w:tabs>
          <w:tab w:val="num" w:pos="567"/>
        </w:tabs>
        <w:ind w:left="420" w:hanging="420"/>
        <w:rPr>
          <w:b/>
        </w:rPr>
      </w:pPr>
      <w:bookmarkStart w:id="29" w:name="_Toc327963380"/>
      <w:bookmarkStart w:id="30" w:name="_Toc385837696"/>
      <w:r w:rsidRPr="00DC4C28">
        <w:rPr>
          <w:rFonts w:hint="eastAsia"/>
          <w:b/>
        </w:rPr>
        <w:t>对齐</w:t>
      </w:r>
      <w:bookmarkEnd w:id="29"/>
      <w:bookmarkEnd w:id="30"/>
    </w:p>
    <w:p w14:paraId="225E8F56" w14:textId="77777777" w:rsidR="002F2639" w:rsidRDefault="0060698D" w:rsidP="00D03DD6">
      <w:pPr>
        <w:rPr>
          <w:rFonts w:ascii="宋体" w:hAnsi="宋体"/>
        </w:rPr>
      </w:pPr>
      <w:r>
        <w:rPr>
          <w:rFonts w:ascii="宋体" w:hAnsi="宋体" w:hint="eastAsia"/>
        </w:rPr>
        <w:t>【规则4</w:t>
      </w:r>
      <w:r>
        <w:rPr>
          <w:rFonts w:ascii="宋体" w:hAnsi="宋体"/>
        </w:rPr>
        <w:t>-4-1</w:t>
      </w:r>
      <w:r>
        <w:rPr>
          <w:rFonts w:ascii="宋体" w:hAnsi="宋体" w:hint="eastAsia"/>
        </w:rPr>
        <w:t>】程序的分界符‘</w:t>
      </w:r>
      <w:r>
        <w:rPr>
          <w:rFonts w:ascii="宋体" w:hAnsi="宋体"/>
        </w:rPr>
        <w:t>{</w:t>
      </w:r>
      <w:r>
        <w:rPr>
          <w:rFonts w:ascii="宋体" w:hAnsi="宋体" w:hint="eastAsia"/>
        </w:rPr>
        <w:t>’和‘</w:t>
      </w:r>
      <w:r>
        <w:rPr>
          <w:rFonts w:ascii="宋体" w:hAnsi="宋体"/>
        </w:rPr>
        <w:t>}</w:t>
      </w:r>
      <w:r>
        <w:rPr>
          <w:rFonts w:ascii="宋体" w:hAnsi="宋体" w:hint="eastAsia"/>
        </w:rPr>
        <w:t>’应独占一行并且位于同一列，同时与引用它们的语句左对齐。</w:t>
      </w:r>
    </w:p>
    <w:p w14:paraId="20AD902A" w14:textId="77777777" w:rsidR="00232EDE" w:rsidRDefault="00232EDE" w:rsidP="00D03DD6">
      <w:pPr>
        <w:rPr>
          <w:rFonts w:ascii="宋体" w:hAnsi="宋体"/>
        </w:rPr>
      </w:pPr>
    </w:p>
    <w:p w14:paraId="3D805E65" w14:textId="77777777" w:rsidR="002F2639" w:rsidRDefault="0060698D" w:rsidP="00D03DD6">
      <w:pPr>
        <w:rPr>
          <w:rFonts w:ascii="宋体" w:hAnsi="宋体"/>
        </w:rPr>
      </w:pPr>
      <w:r>
        <w:rPr>
          <w:rFonts w:ascii="宋体" w:hAnsi="宋体" w:hint="eastAsia"/>
        </w:rPr>
        <w:t>【规则4</w:t>
      </w:r>
      <w:r>
        <w:rPr>
          <w:rFonts w:ascii="宋体" w:hAnsi="宋体"/>
        </w:rPr>
        <w:t>-4-2</w:t>
      </w:r>
      <w:r>
        <w:rPr>
          <w:rFonts w:ascii="宋体" w:hAnsi="宋体" w:hint="eastAsia"/>
        </w:rPr>
        <w:t>】</w:t>
      </w:r>
      <w:r>
        <w:rPr>
          <w:rFonts w:ascii="宋体" w:hAnsi="宋体"/>
        </w:rPr>
        <w:t>{</w:t>
      </w:r>
      <w:r w:rsidR="00C86B4A">
        <w:rPr>
          <w:rFonts w:ascii="宋体" w:hAnsi="宋体"/>
        </w:rPr>
        <w:t>}</w:t>
      </w:r>
      <w:r w:rsidR="00C86B4A">
        <w:rPr>
          <w:rFonts w:ascii="宋体" w:hAnsi="宋体" w:hint="eastAsia"/>
        </w:rPr>
        <w:t>之内的代码块在‘</w:t>
      </w:r>
      <w:r w:rsidR="00C86B4A">
        <w:rPr>
          <w:rFonts w:ascii="宋体" w:hAnsi="宋体"/>
        </w:rPr>
        <w:t>{</w:t>
      </w:r>
      <w:r w:rsidR="00C86B4A">
        <w:rPr>
          <w:rFonts w:ascii="宋体" w:hAnsi="宋体" w:hint="eastAsia"/>
        </w:rPr>
        <w:t>’右边数格处左对齐。</w:t>
      </w:r>
    </w:p>
    <w:p w14:paraId="00B218F2" w14:textId="77777777" w:rsidR="00755F68" w:rsidRDefault="00755F68" w:rsidP="00D03DD6">
      <w:pPr>
        <w:rPr>
          <w:rFonts w:ascii="宋体" w:hAnsi="宋体"/>
        </w:rPr>
      </w:pPr>
    </w:p>
    <w:p w14:paraId="4B739DA2" w14:textId="77777777" w:rsidR="002F2639" w:rsidRDefault="0060698D">
      <w:pPr>
        <w:ind w:firstLine="420"/>
        <w:rPr>
          <w:rFonts w:ascii="宋体" w:hAnsi="宋体"/>
        </w:rPr>
      </w:pPr>
      <w:r>
        <w:rPr>
          <w:rFonts w:ascii="宋体" w:hAnsi="宋体" w:hint="eastAsia"/>
        </w:rPr>
        <w:lastRenderedPageBreak/>
        <w:t>示例4</w:t>
      </w:r>
      <w:r>
        <w:rPr>
          <w:rFonts w:ascii="宋体" w:hAnsi="宋体"/>
        </w:rPr>
        <w:t>-4</w:t>
      </w:r>
      <w:r>
        <w:rPr>
          <w:rFonts w:ascii="宋体" w:hAnsi="宋体" w:hint="eastAsia"/>
        </w:rPr>
        <w:t>（</w:t>
      </w:r>
      <w:r>
        <w:rPr>
          <w:rFonts w:ascii="宋体" w:hAnsi="宋体"/>
        </w:rPr>
        <w:t>a</w:t>
      </w:r>
      <w:r>
        <w:rPr>
          <w:rFonts w:ascii="宋体" w:hAnsi="宋体" w:hint="eastAsia"/>
        </w:rPr>
        <w:t>）为风格良好的对齐，示例4</w:t>
      </w:r>
      <w:r>
        <w:rPr>
          <w:rFonts w:ascii="宋体" w:hAnsi="宋体"/>
        </w:rPr>
        <w:t>-4</w:t>
      </w:r>
      <w:r>
        <w:rPr>
          <w:rFonts w:ascii="宋体" w:hAnsi="宋体" w:hint="eastAsia"/>
        </w:rPr>
        <w:t>（</w:t>
      </w:r>
      <w:r>
        <w:rPr>
          <w:rFonts w:ascii="宋体" w:hAnsi="宋体"/>
        </w:rPr>
        <w:t>b</w:t>
      </w:r>
      <w:r>
        <w:rPr>
          <w:rFonts w:ascii="宋体" w:hAnsi="宋体" w:hint="eastAsia"/>
        </w:rPr>
        <w:t>）为风格不良的对齐。</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6"/>
        <w:gridCol w:w="4214"/>
      </w:tblGrid>
      <w:tr w:rsidR="002F2639" w14:paraId="14F28BDD" w14:textId="77777777">
        <w:tc>
          <w:tcPr>
            <w:tcW w:w="4206" w:type="dxa"/>
            <w:tcBorders>
              <w:top w:val="single" w:sz="4" w:space="0" w:color="auto"/>
              <w:left w:val="single" w:sz="4" w:space="0" w:color="auto"/>
              <w:bottom w:val="single" w:sz="4" w:space="0" w:color="auto"/>
              <w:right w:val="single" w:sz="4" w:space="0" w:color="auto"/>
            </w:tcBorders>
          </w:tcPr>
          <w:p w14:paraId="2D731FA7" w14:textId="77777777" w:rsidR="002F2639" w:rsidRDefault="0060698D">
            <w:pPr>
              <w:rPr>
                <w:rFonts w:ascii="Arial Unicode MS" w:eastAsia="Arial Unicode MS" w:hAnsi="Arial Unicode MS"/>
              </w:rPr>
            </w:pPr>
            <w:r>
              <w:rPr>
                <w:rFonts w:ascii="宋体" w:hAnsi="宋体"/>
                <w:sz w:val="18"/>
              </w:rPr>
              <w:t>void</w:t>
            </w:r>
            <w:r w:rsidR="00232EDE">
              <w:rPr>
                <w:rFonts w:ascii="宋体" w:hAnsi="宋体"/>
                <w:sz w:val="18"/>
              </w:rPr>
              <w:t xml:space="preserve"> </w:t>
            </w:r>
            <w:r>
              <w:rPr>
                <w:rFonts w:ascii="宋体" w:hAnsi="宋体"/>
                <w:sz w:val="18"/>
              </w:rPr>
              <w:t>Function(intx)</w:t>
            </w:r>
          </w:p>
          <w:p w14:paraId="349219C4" w14:textId="77777777" w:rsidR="002F2639" w:rsidRDefault="0060698D">
            <w:pPr>
              <w:rPr>
                <w:rFonts w:ascii="Arial Unicode MS" w:eastAsia="Arial Unicode MS" w:hAnsi="Arial Unicode MS"/>
              </w:rPr>
            </w:pPr>
            <w:r>
              <w:rPr>
                <w:rFonts w:ascii="宋体" w:hAnsi="宋体"/>
                <w:sz w:val="18"/>
              </w:rPr>
              <w:t>{</w:t>
            </w:r>
          </w:p>
          <w:p w14:paraId="63F354B5"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4A2019">
              <w:rPr>
                <w:rFonts w:ascii="宋体" w:hAnsi="宋体"/>
                <w:sz w:val="18"/>
              </w:rPr>
              <w:t>/</w:t>
            </w:r>
            <w:r w:rsidR="004A2019">
              <w:rPr>
                <w:rFonts w:ascii="宋体" w:hAnsi="宋体" w:hint="eastAsia"/>
                <w:sz w:val="18"/>
              </w:rPr>
              <w:t>*</w:t>
            </w:r>
            <w:r>
              <w:rPr>
                <w:sz w:val="18"/>
              </w:rPr>
              <w:t>program</w:t>
            </w:r>
            <w:r w:rsidR="00232EDE">
              <w:rPr>
                <w:sz w:val="18"/>
              </w:rPr>
              <w:t xml:space="preserve"> </w:t>
            </w:r>
            <w:r>
              <w:rPr>
                <w:rFonts w:ascii="宋体" w:hAnsi="宋体"/>
                <w:sz w:val="18"/>
              </w:rPr>
              <w:t>code</w:t>
            </w:r>
            <w:r w:rsidR="004A2019">
              <w:rPr>
                <w:rFonts w:ascii="宋体" w:hAnsi="宋体" w:hint="eastAsia"/>
                <w:sz w:val="18"/>
              </w:rPr>
              <w:t>*/</w:t>
            </w:r>
          </w:p>
          <w:p w14:paraId="0905A229"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382AC2C8" w14:textId="77777777" w:rsidR="002F2639" w:rsidRDefault="0060698D">
            <w:pPr>
              <w:rPr>
                <w:rFonts w:ascii="Arial Unicode MS" w:eastAsia="Arial Unicode MS" w:hAnsi="Arial Unicode MS"/>
              </w:rPr>
            </w:pPr>
            <w:r>
              <w:rPr>
                <w:rFonts w:ascii="宋体" w:hAnsi="宋体"/>
                <w:sz w:val="18"/>
              </w:rPr>
              <w:t>void</w:t>
            </w:r>
            <w:r w:rsidR="00232EDE">
              <w:rPr>
                <w:rFonts w:ascii="宋体" w:hAnsi="宋体"/>
                <w:sz w:val="18"/>
              </w:rPr>
              <w:t xml:space="preserve"> </w:t>
            </w:r>
            <w:r>
              <w:rPr>
                <w:rFonts w:ascii="宋体" w:hAnsi="宋体"/>
                <w:sz w:val="18"/>
              </w:rPr>
              <w:t>Function(intx){</w:t>
            </w:r>
          </w:p>
          <w:p w14:paraId="5B7F3BDC" w14:textId="77777777" w:rsidR="002F2639" w:rsidRDefault="0060698D">
            <w:pPr>
              <w:ind w:firstLineChars="100" w:firstLine="180"/>
              <w:rPr>
                <w:rFonts w:ascii="Arial Unicode MS" w:eastAsia="Arial Unicode MS" w:hAnsi="Arial Unicode MS"/>
              </w:rPr>
            </w:pPr>
            <w:r>
              <w:rPr>
                <w:rFonts w:ascii="宋体" w:hAnsi="宋体" w:hint="eastAsia"/>
                <w:sz w:val="18"/>
                <w:lang w:val="en-AU"/>
              </w:rPr>
              <w:t>…</w:t>
            </w:r>
            <w:r>
              <w:rPr>
                <w:rFonts w:ascii="宋体" w:hAnsi="宋体"/>
                <w:sz w:val="18"/>
              </w:rPr>
              <w:t>/</w:t>
            </w:r>
            <w:r w:rsidR="004A2019">
              <w:rPr>
                <w:rFonts w:ascii="宋体" w:hAnsi="宋体" w:hint="eastAsia"/>
                <w:sz w:val="18"/>
              </w:rPr>
              <w:t>*</w:t>
            </w:r>
            <w:r>
              <w:rPr>
                <w:sz w:val="18"/>
              </w:rPr>
              <w:t>program</w:t>
            </w:r>
            <w:r>
              <w:rPr>
                <w:rFonts w:ascii="宋体" w:hAnsi="宋体"/>
                <w:sz w:val="18"/>
              </w:rPr>
              <w:t>code</w:t>
            </w:r>
            <w:r w:rsidR="004A2019">
              <w:rPr>
                <w:rFonts w:ascii="宋体" w:hAnsi="宋体" w:hint="eastAsia"/>
                <w:sz w:val="18"/>
              </w:rPr>
              <w:t>*/</w:t>
            </w:r>
          </w:p>
          <w:p w14:paraId="3B285285"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r>
      <w:tr w:rsidR="002F2639" w14:paraId="7EEEE9C7" w14:textId="77777777">
        <w:tc>
          <w:tcPr>
            <w:tcW w:w="4206" w:type="dxa"/>
            <w:tcBorders>
              <w:top w:val="single" w:sz="4" w:space="0" w:color="auto"/>
              <w:left w:val="single" w:sz="4" w:space="0" w:color="auto"/>
              <w:bottom w:val="single" w:sz="4" w:space="0" w:color="auto"/>
              <w:right w:val="single" w:sz="4" w:space="0" w:color="auto"/>
            </w:tcBorders>
          </w:tcPr>
          <w:p w14:paraId="37EC6511" w14:textId="77777777" w:rsidR="002F2639" w:rsidRDefault="0060698D">
            <w:pPr>
              <w:rPr>
                <w:rFonts w:ascii="Arial Unicode MS" w:eastAsia="Arial Unicode MS" w:hAnsi="Arial Unicode MS"/>
              </w:rPr>
            </w:pPr>
            <w:r>
              <w:rPr>
                <w:rFonts w:ascii="宋体" w:hAnsi="宋体"/>
                <w:sz w:val="18"/>
              </w:rPr>
              <w:t>if</w:t>
            </w:r>
            <w:r w:rsidR="00232EDE">
              <w:rPr>
                <w:rFonts w:ascii="宋体" w:hAnsi="宋体"/>
                <w:sz w:val="18"/>
              </w:rPr>
              <w:t xml:space="preserve"> </w:t>
            </w:r>
            <w:r>
              <w:rPr>
                <w:rFonts w:ascii="宋体" w:hAnsi="宋体"/>
                <w:sz w:val="18"/>
              </w:rPr>
              <w:t>(condition)</w:t>
            </w:r>
          </w:p>
          <w:p w14:paraId="02EE1778" w14:textId="77777777" w:rsidR="002F2639" w:rsidRDefault="0060698D">
            <w:pPr>
              <w:rPr>
                <w:rFonts w:ascii="Arial Unicode MS" w:eastAsia="Arial Unicode MS" w:hAnsi="Arial Unicode MS"/>
              </w:rPr>
            </w:pPr>
            <w:r>
              <w:rPr>
                <w:rFonts w:ascii="宋体" w:hAnsi="宋体"/>
                <w:sz w:val="18"/>
              </w:rPr>
              <w:t>{</w:t>
            </w:r>
          </w:p>
          <w:p w14:paraId="0307055A"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4A2019">
              <w:rPr>
                <w:rFonts w:ascii="宋体" w:hAnsi="宋体"/>
                <w:sz w:val="18"/>
              </w:rPr>
              <w:t>/</w:t>
            </w:r>
            <w:r w:rsidR="004A2019">
              <w:rPr>
                <w:rFonts w:ascii="宋体" w:hAnsi="宋体" w:hint="eastAsia"/>
                <w:sz w:val="18"/>
              </w:rPr>
              <w:t>*</w:t>
            </w:r>
            <w:r>
              <w:rPr>
                <w:sz w:val="18"/>
              </w:rPr>
              <w:t>program</w:t>
            </w:r>
            <w:r>
              <w:rPr>
                <w:rFonts w:ascii="宋体" w:hAnsi="宋体"/>
                <w:sz w:val="18"/>
              </w:rPr>
              <w:t>code</w:t>
            </w:r>
            <w:r w:rsidR="004A2019">
              <w:rPr>
                <w:rFonts w:ascii="宋体" w:hAnsi="宋体" w:hint="eastAsia"/>
                <w:sz w:val="18"/>
              </w:rPr>
              <w:t>*</w:t>
            </w:r>
            <w:r w:rsidR="00771E39">
              <w:rPr>
                <w:rFonts w:ascii="宋体" w:hAnsi="宋体" w:hint="eastAsia"/>
                <w:sz w:val="18"/>
              </w:rPr>
              <w:t>/</w:t>
            </w:r>
          </w:p>
          <w:p w14:paraId="3F650E5C" w14:textId="77777777" w:rsidR="002F2639" w:rsidRDefault="0060698D">
            <w:pPr>
              <w:rPr>
                <w:rFonts w:ascii="Arial Unicode MS" w:eastAsia="Arial Unicode MS" w:hAnsi="Arial Unicode MS"/>
              </w:rPr>
            </w:pPr>
            <w:r>
              <w:rPr>
                <w:rFonts w:ascii="宋体" w:hAnsi="宋体"/>
                <w:sz w:val="18"/>
              </w:rPr>
              <w:t>}</w:t>
            </w:r>
          </w:p>
          <w:p w14:paraId="22E4C6E5" w14:textId="77777777" w:rsidR="002F2639" w:rsidRDefault="0060698D">
            <w:pPr>
              <w:rPr>
                <w:rFonts w:ascii="Arial Unicode MS" w:eastAsia="Arial Unicode MS" w:hAnsi="Arial Unicode MS"/>
              </w:rPr>
            </w:pPr>
            <w:r>
              <w:rPr>
                <w:rFonts w:ascii="宋体" w:hAnsi="宋体"/>
                <w:sz w:val="18"/>
              </w:rPr>
              <w:t>else</w:t>
            </w:r>
          </w:p>
          <w:p w14:paraId="3DAF0B78" w14:textId="77777777" w:rsidR="002F2639" w:rsidRDefault="0060698D">
            <w:pPr>
              <w:rPr>
                <w:rFonts w:ascii="Arial Unicode MS" w:eastAsia="Arial Unicode MS" w:hAnsi="Arial Unicode MS"/>
              </w:rPr>
            </w:pPr>
            <w:r>
              <w:rPr>
                <w:rFonts w:ascii="宋体" w:hAnsi="宋体"/>
                <w:sz w:val="18"/>
              </w:rPr>
              <w:t>{</w:t>
            </w:r>
          </w:p>
          <w:p w14:paraId="7F57D0FC"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66F93DF1"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02CA440F" w14:textId="77777777" w:rsidR="002F2639" w:rsidRDefault="0060698D">
            <w:pPr>
              <w:rPr>
                <w:rFonts w:ascii="Arial Unicode MS" w:eastAsia="Arial Unicode MS" w:hAnsi="Arial Unicode MS"/>
              </w:rPr>
            </w:pPr>
            <w:r>
              <w:rPr>
                <w:rFonts w:ascii="宋体" w:hAnsi="宋体"/>
                <w:sz w:val="18"/>
              </w:rPr>
              <w:t>if</w:t>
            </w:r>
            <w:r w:rsidR="00232EDE">
              <w:rPr>
                <w:rFonts w:ascii="宋体" w:hAnsi="宋体"/>
                <w:sz w:val="18"/>
              </w:rPr>
              <w:t xml:space="preserve"> </w:t>
            </w:r>
            <w:r>
              <w:rPr>
                <w:rFonts w:ascii="宋体" w:hAnsi="宋体"/>
                <w:sz w:val="18"/>
              </w:rPr>
              <w:t>(condition){</w:t>
            </w:r>
          </w:p>
          <w:p w14:paraId="24A1B071"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4A2019">
              <w:rPr>
                <w:rFonts w:ascii="宋体" w:hAnsi="宋体"/>
                <w:sz w:val="18"/>
              </w:rPr>
              <w:t>/</w:t>
            </w:r>
            <w:r w:rsidR="004A2019">
              <w:rPr>
                <w:rFonts w:ascii="宋体" w:hAnsi="宋体" w:hint="eastAsia"/>
                <w:sz w:val="18"/>
              </w:rPr>
              <w:t>*</w:t>
            </w:r>
            <w:r>
              <w:rPr>
                <w:sz w:val="18"/>
              </w:rPr>
              <w:t>program</w:t>
            </w:r>
            <w:r>
              <w:rPr>
                <w:rFonts w:ascii="宋体" w:hAnsi="宋体"/>
                <w:sz w:val="18"/>
              </w:rPr>
              <w:t>code</w:t>
            </w:r>
            <w:r w:rsidR="004A2019">
              <w:rPr>
                <w:rFonts w:ascii="宋体" w:hAnsi="宋体" w:hint="eastAsia"/>
                <w:sz w:val="18"/>
              </w:rPr>
              <w:t>*/</w:t>
            </w:r>
          </w:p>
          <w:p w14:paraId="69FAB358" w14:textId="77777777" w:rsidR="002F2639" w:rsidRDefault="0060698D">
            <w:pPr>
              <w:rPr>
                <w:rFonts w:ascii="Arial Unicode MS" w:eastAsia="Arial Unicode MS" w:hAnsi="Arial Unicode MS"/>
              </w:rPr>
            </w:pPr>
            <w:r>
              <w:rPr>
                <w:rFonts w:ascii="宋体" w:hAnsi="宋体"/>
                <w:sz w:val="18"/>
              </w:rPr>
              <w:t>}</w:t>
            </w:r>
          </w:p>
          <w:p w14:paraId="51BF3513" w14:textId="77777777" w:rsidR="002F2639" w:rsidRDefault="0060698D">
            <w:pPr>
              <w:rPr>
                <w:rFonts w:ascii="Arial Unicode MS" w:eastAsia="Arial Unicode MS" w:hAnsi="Arial Unicode MS"/>
              </w:rPr>
            </w:pPr>
            <w:r>
              <w:rPr>
                <w:rFonts w:ascii="宋体" w:hAnsi="宋体"/>
                <w:sz w:val="18"/>
              </w:rPr>
              <w:t>else{</w:t>
            </w:r>
          </w:p>
          <w:p w14:paraId="2F63E847"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26D2C57C"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r>
      <w:tr w:rsidR="002F2639" w14:paraId="45342BFB" w14:textId="77777777">
        <w:tc>
          <w:tcPr>
            <w:tcW w:w="4206" w:type="dxa"/>
            <w:tcBorders>
              <w:top w:val="single" w:sz="4" w:space="0" w:color="auto"/>
              <w:left w:val="single" w:sz="4" w:space="0" w:color="auto"/>
              <w:bottom w:val="single" w:sz="4" w:space="0" w:color="auto"/>
              <w:right w:val="single" w:sz="4" w:space="0" w:color="auto"/>
            </w:tcBorders>
          </w:tcPr>
          <w:p w14:paraId="2E8B7F4A" w14:textId="77777777" w:rsidR="002F2639" w:rsidRDefault="0060698D">
            <w:pPr>
              <w:rPr>
                <w:rFonts w:ascii="Arial Unicode MS" w:eastAsia="Arial Unicode MS" w:hAnsi="Arial Unicode MS"/>
              </w:rPr>
            </w:pPr>
            <w:r>
              <w:rPr>
                <w:rFonts w:ascii="宋体" w:hAnsi="宋体"/>
                <w:sz w:val="18"/>
              </w:rPr>
              <w:t>for(initialization;</w:t>
            </w:r>
            <w:r w:rsidR="00232EDE">
              <w:rPr>
                <w:rFonts w:ascii="宋体" w:hAnsi="宋体"/>
                <w:sz w:val="18"/>
              </w:rPr>
              <w:t xml:space="preserve"> </w:t>
            </w:r>
            <w:r>
              <w:rPr>
                <w:rFonts w:ascii="宋体" w:hAnsi="宋体"/>
                <w:sz w:val="18"/>
              </w:rPr>
              <w:t>condition;</w:t>
            </w:r>
            <w:r w:rsidR="00232EDE">
              <w:rPr>
                <w:rFonts w:ascii="宋体" w:hAnsi="宋体"/>
                <w:sz w:val="18"/>
              </w:rPr>
              <w:t xml:space="preserve"> </w:t>
            </w:r>
            <w:r>
              <w:rPr>
                <w:rFonts w:ascii="宋体" w:hAnsi="宋体"/>
                <w:sz w:val="18"/>
              </w:rPr>
              <w:t>update)</w:t>
            </w:r>
          </w:p>
          <w:p w14:paraId="389F076F" w14:textId="77777777" w:rsidR="002F2639" w:rsidRDefault="0060698D">
            <w:pPr>
              <w:rPr>
                <w:rFonts w:ascii="Arial Unicode MS" w:eastAsia="Arial Unicode MS" w:hAnsi="Arial Unicode MS"/>
              </w:rPr>
            </w:pPr>
            <w:r>
              <w:rPr>
                <w:rFonts w:ascii="宋体" w:hAnsi="宋体"/>
                <w:sz w:val="18"/>
              </w:rPr>
              <w:t>{</w:t>
            </w:r>
          </w:p>
          <w:p w14:paraId="47ED0717"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6B35C80F"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0948C4F7" w14:textId="77777777" w:rsidR="002F2639" w:rsidRDefault="0060698D">
            <w:pPr>
              <w:rPr>
                <w:rFonts w:ascii="Arial Unicode MS" w:eastAsia="Arial Unicode MS" w:hAnsi="Arial Unicode MS"/>
              </w:rPr>
            </w:pPr>
            <w:r>
              <w:rPr>
                <w:rFonts w:ascii="宋体" w:hAnsi="宋体"/>
                <w:sz w:val="18"/>
              </w:rPr>
              <w:t>for</w:t>
            </w:r>
            <w:r w:rsidR="00AE3F6E">
              <w:rPr>
                <w:rFonts w:ascii="宋体" w:hAnsi="宋体"/>
                <w:sz w:val="18"/>
              </w:rPr>
              <w:t xml:space="preserve"> </w:t>
            </w:r>
            <w:r>
              <w:rPr>
                <w:rFonts w:ascii="宋体" w:hAnsi="宋体"/>
                <w:sz w:val="18"/>
              </w:rPr>
              <w:t>(initialization;</w:t>
            </w:r>
            <w:r w:rsidR="00232EDE">
              <w:rPr>
                <w:rFonts w:ascii="宋体" w:hAnsi="宋体"/>
                <w:sz w:val="18"/>
              </w:rPr>
              <w:t xml:space="preserve"> </w:t>
            </w:r>
            <w:r>
              <w:rPr>
                <w:rFonts w:ascii="宋体" w:hAnsi="宋体"/>
                <w:sz w:val="18"/>
              </w:rPr>
              <w:t>condition;</w:t>
            </w:r>
            <w:r w:rsidR="00232EDE">
              <w:rPr>
                <w:rFonts w:ascii="宋体" w:hAnsi="宋体"/>
                <w:sz w:val="18"/>
              </w:rPr>
              <w:t xml:space="preserve"> </w:t>
            </w:r>
            <w:r>
              <w:rPr>
                <w:rFonts w:ascii="宋体" w:hAnsi="宋体"/>
                <w:sz w:val="18"/>
              </w:rPr>
              <w:t>update){</w:t>
            </w:r>
          </w:p>
          <w:p w14:paraId="47B8DF38"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1A58369F"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r>
      <w:tr w:rsidR="002F2639" w14:paraId="0FCC1E64" w14:textId="77777777">
        <w:tc>
          <w:tcPr>
            <w:tcW w:w="4206" w:type="dxa"/>
            <w:tcBorders>
              <w:top w:val="single" w:sz="4" w:space="0" w:color="auto"/>
              <w:left w:val="single" w:sz="4" w:space="0" w:color="auto"/>
              <w:bottom w:val="single" w:sz="4" w:space="0" w:color="auto"/>
              <w:right w:val="single" w:sz="4" w:space="0" w:color="auto"/>
            </w:tcBorders>
          </w:tcPr>
          <w:p w14:paraId="7D881B30" w14:textId="77777777" w:rsidR="002F2639" w:rsidRDefault="00232EDE">
            <w:pPr>
              <w:rPr>
                <w:rFonts w:ascii="Arial Unicode MS" w:eastAsia="Arial Unicode MS" w:hAnsi="Arial Unicode MS"/>
              </w:rPr>
            </w:pPr>
            <w:r>
              <w:rPr>
                <w:rFonts w:ascii="宋体" w:hAnsi="宋体"/>
                <w:sz w:val="18"/>
              </w:rPr>
              <w:t>w</w:t>
            </w:r>
            <w:r w:rsidR="0060698D">
              <w:rPr>
                <w:rFonts w:ascii="宋体" w:hAnsi="宋体"/>
                <w:sz w:val="18"/>
              </w:rPr>
              <w:t>hile</w:t>
            </w:r>
            <w:r>
              <w:rPr>
                <w:rFonts w:ascii="宋体" w:hAnsi="宋体"/>
                <w:sz w:val="18"/>
              </w:rPr>
              <w:t xml:space="preserve"> </w:t>
            </w:r>
            <w:r w:rsidR="0060698D">
              <w:rPr>
                <w:rFonts w:ascii="宋体" w:hAnsi="宋体"/>
                <w:sz w:val="18"/>
              </w:rPr>
              <w:t>(condition)</w:t>
            </w:r>
          </w:p>
          <w:p w14:paraId="69880CED" w14:textId="77777777" w:rsidR="002F2639" w:rsidRDefault="0060698D">
            <w:pPr>
              <w:rPr>
                <w:rFonts w:ascii="Arial Unicode MS" w:eastAsia="Arial Unicode MS" w:hAnsi="Arial Unicode MS"/>
              </w:rPr>
            </w:pPr>
            <w:r>
              <w:rPr>
                <w:rFonts w:ascii="宋体" w:hAnsi="宋体"/>
                <w:sz w:val="18"/>
              </w:rPr>
              <w:t>{</w:t>
            </w:r>
          </w:p>
          <w:p w14:paraId="2364D01E"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6D90D794"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68AB29F2" w14:textId="77777777" w:rsidR="002F2639" w:rsidRDefault="0060698D">
            <w:pPr>
              <w:rPr>
                <w:rFonts w:ascii="Arial Unicode MS" w:eastAsia="Arial Unicode MS" w:hAnsi="Arial Unicode MS"/>
              </w:rPr>
            </w:pPr>
            <w:r>
              <w:rPr>
                <w:rFonts w:ascii="宋体" w:hAnsi="宋体"/>
                <w:sz w:val="18"/>
              </w:rPr>
              <w:t>while</w:t>
            </w:r>
            <w:r w:rsidR="00AE3F6E">
              <w:rPr>
                <w:rFonts w:ascii="宋体" w:hAnsi="宋体"/>
                <w:sz w:val="18"/>
              </w:rPr>
              <w:t xml:space="preserve"> </w:t>
            </w:r>
            <w:r>
              <w:rPr>
                <w:rFonts w:ascii="宋体" w:hAnsi="宋体"/>
                <w:sz w:val="18"/>
              </w:rPr>
              <w:t>(condition){</w:t>
            </w:r>
          </w:p>
          <w:p w14:paraId="09751963" w14:textId="77777777" w:rsidR="002F2639" w:rsidRDefault="0060698D">
            <w:pPr>
              <w:ind w:firstLine="218"/>
              <w:rPr>
                <w:rFonts w:ascii="Arial Unicode MS" w:eastAsia="Arial Unicode MS" w:hAnsi="Arial Unicode MS"/>
              </w:rPr>
            </w:pPr>
            <w:r>
              <w:rPr>
                <w:rFonts w:ascii="宋体" w:hAnsi="宋体" w:hint="eastAsia"/>
                <w:sz w:val="18"/>
                <w:lang w:val="en-AU"/>
              </w:rPr>
              <w:t>…</w:t>
            </w:r>
            <w:r w:rsidR="000214FA">
              <w:rPr>
                <w:rFonts w:ascii="宋体" w:hAnsi="宋体"/>
                <w:sz w:val="18"/>
              </w:rPr>
              <w:t>/</w:t>
            </w:r>
            <w:r w:rsidR="000214FA">
              <w:rPr>
                <w:rFonts w:ascii="宋体" w:hAnsi="宋体" w:hint="eastAsia"/>
                <w:sz w:val="18"/>
              </w:rPr>
              <w:t>*</w:t>
            </w:r>
            <w:r>
              <w:rPr>
                <w:sz w:val="18"/>
              </w:rPr>
              <w:t>program</w:t>
            </w:r>
            <w:r>
              <w:rPr>
                <w:rFonts w:ascii="宋体" w:hAnsi="宋体"/>
                <w:sz w:val="18"/>
              </w:rPr>
              <w:t>code</w:t>
            </w:r>
            <w:r w:rsidR="000214FA">
              <w:rPr>
                <w:rFonts w:ascii="宋体" w:hAnsi="宋体" w:hint="eastAsia"/>
                <w:sz w:val="18"/>
              </w:rPr>
              <w:t>*/</w:t>
            </w:r>
          </w:p>
          <w:p w14:paraId="6C5B90BA" w14:textId="77777777" w:rsidR="002F2639" w:rsidRDefault="0060698D">
            <w:pPr>
              <w:rPr>
                <w:rFonts w:ascii="Arial Unicode MS" w:eastAsia="Arial Unicode MS" w:hAnsi="Arial Unicode MS" w:cs="Arial Unicode MS"/>
                <w:color w:val="FFFFFF"/>
                <w:sz w:val="24"/>
                <w:szCs w:val="24"/>
              </w:rPr>
            </w:pPr>
            <w:r>
              <w:rPr>
                <w:rFonts w:ascii="宋体" w:hAnsi="宋体"/>
                <w:sz w:val="18"/>
              </w:rPr>
              <w:t>}</w:t>
            </w:r>
          </w:p>
        </w:tc>
      </w:tr>
      <w:tr w:rsidR="002F2639" w14:paraId="1BE561FE" w14:textId="77777777">
        <w:tc>
          <w:tcPr>
            <w:tcW w:w="4206" w:type="dxa"/>
            <w:tcBorders>
              <w:top w:val="single" w:sz="4" w:space="0" w:color="auto"/>
              <w:left w:val="single" w:sz="4" w:space="0" w:color="auto"/>
              <w:bottom w:val="single" w:sz="4" w:space="0" w:color="auto"/>
              <w:right w:val="single" w:sz="4" w:space="0" w:color="auto"/>
            </w:tcBorders>
          </w:tcPr>
          <w:p w14:paraId="24B6AEAF" w14:textId="77777777" w:rsidR="002F2639" w:rsidRDefault="0060698D">
            <w:pPr>
              <w:rPr>
                <w:rFonts w:ascii="Arial Unicode MS" w:eastAsia="Arial Unicode MS" w:hAnsi="Arial Unicode MS"/>
              </w:rPr>
            </w:pPr>
            <w:r>
              <w:rPr>
                <w:rFonts w:hint="eastAsia"/>
                <w:sz w:val="18"/>
              </w:rPr>
              <w:t>如果出现嵌套的｛｝，则使用缩进对齐，如：</w:t>
            </w:r>
          </w:p>
          <w:p w14:paraId="0F582693" w14:textId="77777777" w:rsidR="002F2639" w:rsidRDefault="0060698D">
            <w:pPr>
              <w:rPr>
                <w:rFonts w:ascii="Arial Unicode MS" w:eastAsia="Arial Unicode MS" w:hAnsi="Arial Unicode MS"/>
              </w:rPr>
            </w:pPr>
            <w:r>
              <w:rPr>
                <w:rFonts w:ascii="宋体" w:hAnsi="宋体"/>
                <w:sz w:val="18"/>
              </w:rPr>
              <w:tab/>
              <w:t>{</w:t>
            </w:r>
          </w:p>
          <w:p w14:paraId="43CC9551" w14:textId="77777777" w:rsidR="002F2639" w:rsidRDefault="0060698D">
            <w:pPr>
              <w:rPr>
                <w:rFonts w:ascii="Arial Unicode MS" w:eastAsia="Arial Unicode MS" w:hAnsi="Arial Unicode MS"/>
              </w:rPr>
            </w:pPr>
            <w:r>
              <w:rPr>
                <w:rFonts w:ascii="宋体" w:hAnsi="宋体"/>
                <w:sz w:val="18"/>
              </w:rPr>
              <w:tab/>
            </w:r>
            <w:r>
              <w:rPr>
                <w:rFonts w:ascii="宋体" w:hAnsi="宋体" w:hint="eastAsia"/>
                <w:sz w:val="18"/>
              </w:rPr>
              <w:t>…</w:t>
            </w:r>
          </w:p>
          <w:p w14:paraId="1A891BF2" w14:textId="77777777" w:rsidR="002F2639" w:rsidRDefault="0060698D">
            <w:pPr>
              <w:rPr>
                <w:rFonts w:ascii="Arial Unicode MS" w:eastAsia="Arial Unicode MS" w:hAnsi="Arial Unicode MS"/>
              </w:rPr>
            </w:pPr>
            <w:r>
              <w:rPr>
                <w:rFonts w:ascii="宋体" w:hAnsi="宋体"/>
                <w:sz w:val="18"/>
              </w:rPr>
              <w:tab/>
            </w:r>
            <w:r>
              <w:rPr>
                <w:rFonts w:ascii="宋体" w:hAnsi="宋体"/>
                <w:sz w:val="18"/>
              </w:rPr>
              <w:tab/>
              <w:t>{</w:t>
            </w:r>
          </w:p>
          <w:p w14:paraId="1901CC63" w14:textId="77777777" w:rsidR="002F2639" w:rsidRDefault="0060698D">
            <w:pPr>
              <w:rPr>
                <w:rFonts w:ascii="Arial Unicode MS" w:eastAsia="Arial Unicode MS" w:hAnsi="Arial Unicode MS"/>
              </w:rPr>
            </w:pPr>
            <w:r>
              <w:rPr>
                <w:rFonts w:ascii="宋体" w:hAnsi="宋体"/>
                <w:sz w:val="18"/>
              </w:rPr>
              <w:tab/>
            </w:r>
            <w:r>
              <w:rPr>
                <w:rFonts w:ascii="宋体" w:hAnsi="宋体"/>
                <w:sz w:val="18"/>
              </w:rPr>
              <w:tab/>
            </w:r>
            <w:r>
              <w:rPr>
                <w:rFonts w:ascii="宋体" w:hAnsi="宋体" w:hint="eastAsia"/>
                <w:sz w:val="18"/>
              </w:rPr>
              <w:t>…</w:t>
            </w:r>
          </w:p>
          <w:p w14:paraId="750AB1A7" w14:textId="77777777" w:rsidR="002F2639" w:rsidRDefault="0060698D">
            <w:pPr>
              <w:rPr>
                <w:rFonts w:ascii="Arial Unicode MS" w:eastAsia="Arial Unicode MS" w:hAnsi="Arial Unicode MS"/>
              </w:rPr>
            </w:pPr>
            <w:r>
              <w:rPr>
                <w:rFonts w:ascii="宋体" w:hAnsi="宋体"/>
                <w:sz w:val="18"/>
              </w:rPr>
              <w:tab/>
            </w:r>
            <w:r>
              <w:rPr>
                <w:rFonts w:ascii="宋体" w:hAnsi="宋体"/>
                <w:sz w:val="18"/>
              </w:rPr>
              <w:tab/>
              <w:t>}</w:t>
            </w:r>
          </w:p>
          <w:p w14:paraId="364E3CA5" w14:textId="77777777" w:rsidR="002F2639" w:rsidRDefault="0060698D">
            <w:pPr>
              <w:rPr>
                <w:rFonts w:ascii="Arial Unicode MS" w:eastAsia="Arial Unicode MS" w:hAnsi="Arial Unicode MS"/>
              </w:rPr>
            </w:pPr>
            <w:r>
              <w:rPr>
                <w:rFonts w:ascii="宋体" w:hAnsi="宋体"/>
                <w:sz w:val="18"/>
              </w:rPr>
              <w:tab/>
            </w:r>
            <w:r>
              <w:rPr>
                <w:rFonts w:ascii="宋体" w:hAnsi="宋体" w:hint="eastAsia"/>
                <w:sz w:val="18"/>
              </w:rPr>
              <w:t>…</w:t>
            </w:r>
          </w:p>
          <w:p w14:paraId="72794BD9" w14:textId="77777777" w:rsidR="002F2639" w:rsidRDefault="0060698D">
            <w:pPr>
              <w:ind w:firstLineChars="200" w:firstLine="360"/>
              <w:rPr>
                <w:rFonts w:ascii="Arial Unicode MS" w:eastAsia="Arial Unicode MS" w:hAnsi="Arial Unicode MS" w:cs="Arial Unicode MS"/>
                <w:color w:val="FFFFFF"/>
                <w:sz w:val="24"/>
                <w:szCs w:val="24"/>
              </w:rPr>
            </w:pPr>
            <w:r>
              <w:rPr>
                <w:rFonts w:ascii="宋体" w:hAnsi="宋体"/>
                <w:sz w:val="18"/>
              </w:rPr>
              <w:t>}</w:t>
            </w:r>
          </w:p>
        </w:tc>
        <w:tc>
          <w:tcPr>
            <w:tcW w:w="4214" w:type="dxa"/>
            <w:tcBorders>
              <w:top w:val="single" w:sz="4" w:space="0" w:color="auto"/>
              <w:left w:val="single" w:sz="4" w:space="0" w:color="auto"/>
              <w:bottom w:val="single" w:sz="4" w:space="0" w:color="auto"/>
              <w:right w:val="single" w:sz="4" w:space="0" w:color="auto"/>
            </w:tcBorders>
          </w:tcPr>
          <w:p w14:paraId="325FAFBB" w14:textId="77777777" w:rsidR="002F2639" w:rsidRDefault="002F2639">
            <w:pPr>
              <w:rPr>
                <w:rFonts w:ascii="宋体" w:hAnsi="宋体" w:cs="Arial Unicode MS"/>
                <w:color w:val="FFFFFF"/>
                <w:sz w:val="24"/>
                <w:szCs w:val="24"/>
              </w:rPr>
            </w:pPr>
          </w:p>
        </w:tc>
      </w:tr>
    </w:tbl>
    <w:p w14:paraId="49ED0492" w14:textId="77777777" w:rsidR="002F2639" w:rsidRDefault="0060698D">
      <w:pPr>
        <w:spacing w:before="100" w:beforeAutospacing="1" w:after="100" w:afterAutospacing="1"/>
        <w:ind w:firstLineChars="399" w:firstLine="718"/>
        <w:rPr>
          <w:rFonts w:ascii="Arial Unicode MS" w:eastAsia="Arial Unicode MS" w:hAnsi="Arial Unicode MS"/>
          <w:color w:val="FFFFFF"/>
        </w:rPr>
      </w:pPr>
      <w:r>
        <w:rPr>
          <w:rFonts w:ascii="宋体" w:hAnsi="宋体" w:hint="eastAsia"/>
          <w:sz w:val="18"/>
        </w:rPr>
        <w:t>示例4</w:t>
      </w:r>
      <w:r>
        <w:rPr>
          <w:rFonts w:ascii="宋体" w:hAnsi="宋体"/>
          <w:sz w:val="18"/>
        </w:rPr>
        <w:t>-4(a)</w:t>
      </w:r>
      <w:r>
        <w:rPr>
          <w:rFonts w:ascii="宋体" w:hAnsi="宋体"/>
          <w:b/>
          <w:bCs/>
          <w:sz w:val="18"/>
        </w:rPr>
        <w:t>风格良好</w:t>
      </w:r>
      <w:r>
        <w:rPr>
          <w:rFonts w:ascii="宋体" w:hAnsi="宋体"/>
          <w:sz w:val="18"/>
        </w:rPr>
        <w:t>的对齐</w:t>
      </w:r>
      <w:r w:rsidR="00232EDE">
        <w:rPr>
          <w:rFonts w:ascii="宋体" w:hAnsi="宋体"/>
          <w:sz w:val="18"/>
        </w:rPr>
        <w:t xml:space="preserve">                   </w:t>
      </w:r>
      <w:r>
        <w:rPr>
          <w:rFonts w:ascii="宋体" w:hAnsi="宋体"/>
          <w:sz w:val="18"/>
        </w:rPr>
        <w:t>示例</w:t>
      </w:r>
      <w:r>
        <w:rPr>
          <w:rFonts w:ascii="宋体" w:hAnsi="宋体" w:hint="eastAsia"/>
          <w:sz w:val="18"/>
        </w:rPr>
        <w:t>4</w:t>
      </w:r>
      <w:r>
        <w:rPr>
          <w:rFonts w:ascii="宋体" w:hAnsi="宋体"/>
          <w:sz w:val="18"/>
        </w:rPr>
        <w:t>-4(b)</w:t>
      </w:r>
      <w:r>
        <w:rPr>
          <w:rFonts w:ascii="宋体" w:hAnsi="宋体"/>
          <w:b/>
          <w:bCs/>
          <w:sz w:val="18"/>
        </w:rPr>
        <w:t>风格不良</w:t>
      </w:r>
      <w:r>
        <w:rPr>
          <w:rFonts w:ascii="宋体" w:hAnsi="宋体"/>
          <w:sz w:val="18"/>
        </w:rPr>
        <w:t>的对齐</w:t>
      </w:r>
    </w:p>
    <w:p w14:paraId="24D530D4" w14:textId="77777777" w:rsidR="002F2639" w:rsidRPr="00DC4C28" w:rsidRDefault="0060698D" w:rsidP="00DC4C28">
      <w:pPr>
        <w:pStyle w:val="20"/>
        <w:tabs>
          <w:tab w:val="num" w:pos="567"/>
        </w:tabs>
        <w:ind w:left="420" w:hanging="420"/>
        <w:rPr>
          <w:b/>
        </w:rPr>
      </w:pPr>
      <w:bookmarkStart w:id="31" w:name="_Toc327963381"/>
      <w:bookmarkStart w:id="32" w:name="_Toc385837697"/>
      <w:r w:rsidRPr="00DC4C28">
        <w:rPr>
          <w:rFonts w:hint="eastAsia"/>
          <w:b/>
        </w:rPr>
        <w:t>长行拆分</w:t>
      </w:r>
      <w:bookmarkEnd w:id="31"/>
      <w:bookmarkEnd w:id="32"/>
    </w:p>
    <w:p w14:paraId="21BEFC0D" w14:textId="77777777" w:rsidR="002F2639" w:rsidRDefault="00C86B4A" w:rsidP="00D03DD6">
      <w:pPr>
        <w:rPr>
          <w:rFonts w:ascii="宋体" w:hAnsi="宋体"/>
        </w:rPr>
      </w:pPr>
      <w:r>
        <w:rPr>
          <w:rFonts w:ascii="宋体" w:hAnsi="宋体" w:hint="eastAsia"/>
        </w:rPr>
        <w:t>【规则4</w:t>
      </w:r>
      <w:r>
        <w:rPr>
          <w:rFonts w:ascii="宋体" w:hAnsi="宋体"/>
        </w:rPr>
        <w:t>-5-1</w:t>
      </w:r>
      <w:r>
        <w:rPr>
          <w:rFonts w:ascii="宋体" w:hAnsi="宋体" w:hint="eastAsia"/>
        </w:rPr>
        <w:t>】代码行最大长度宜控制在</w:t>
      </w:r>
      <w:r w:rsidR="005327A7">
        <w:rPr>
          <w:rFonts w:ascii="宋体" w:hAnsi="宋体" w:hint="eastAsia"/>
        </w:rPr>
        <w:t>120</w:t>
      </w:r>
      <w:r>
        <w:rPr>
          <w:rFonts w:ascii="宋体" w:hAnsi="宋体" w:hint="eastAsia"/>
        </w:rPr>
        <w:t>个字符</w:t>
      </w:r>
      <w:r w:rsidR="00502C2E">
        <w:rPr>
          <w:rFonts w:ascii="宋体" w:hAnsi="宋体" w:hint="eastAsia"/>
        </w:rPr>
        <w:t>宽度</w:t>
      </w:r>
      <w:r>
        <w:rPr>
          <w:rFonts w:ascii="宋体" w:hAnsi="宋体" w:hint="eastAsia"/>
        </w:rPr>
        <w:t>以内。代码行不要过长，否则眼睛看不过来，也不便于打印。</w:t>
      </w:r>
    </w:p>
    <w:p w14:paraId="36D839B1" w14:textId="77777777" w:rsidR="002F2639" w:rsidRDefault="002F2639">
      <w:pPr>
        <w:tabs>
          <w:tab w:val="left" w:pos="420"/>
        </w:tabs>
        <w:ind w:left="420" w:hanging="420"/>
        <w:rPr>
          <w:rFonts w:ascii="宋体" w:hAnsi="宋体"/>
        </w:rPr>
      </w:pPr>
    </w:p>
    <w:p w14:paraId="202A1345" w14:textId="77777777" w:rsidR="002F2639" w:rsidRDefault="0060698D" w:rsidP="0005789D">
      <w:pPr>
        <w:rPr>
          <w:rFonts w:ascii="宋体" w:hAnsi="宋体"/>
        </w:rPr>
      </w:pPr>
      <w:r>
        <w:rPr>
          <w:rFonts w:ascii="宋体" w:hAnsi="宋体" w:hint="eastAsia"/>
        </w:rPr>
        <w:t>【规则4</w:t>
      </w:r>
      <w:r>
        <w:rPr>
          <w:rFonts w:ascii="宋体" w:hAnsi="宋体"/>
        </w:rPr>
        <w:t>-5-2</w:t>
      </w:r>
      <w:r>
        <w:rPr>
          <w:rFonts w:ascii="宋体" w:hAnsi="宋体" w:hint="eastAsia"/>
        </w:rPr>
        <w:t>】长表达式要在</w:t>
      </w:r>
      <w:r w:rsidRPr="00E718B6">
        <w:rPr>
          <w:rFonts w:ascii="宋体" w:hAnsi="宋体" w:hint="eastAsia"/>
          <w:b/>
        </w:rPr>
        <w:t>低优先级操作符处</w:t>
      </w:r>
      <w:r>
        <w:rPr>
          <w:rFonts w:ascii="宋体" w:hAnsi="宋体" w:hint="eastAsia"/>
        </w:rPr>
        <w:t>拆分成新行，操作符放在新行之首（以便突出操作符）。</w:t>
      </w:r>
      <w:r w:rsidRPr="00E718B6">
        <w:rPr>
          <w:rFonts w:ascii="宋体" w:hAnsi="宋体" w:hint="eastAsia"/>
        </w:rPr>
        <w:t>拆分出的新行要进行适当的缩进</w:t>
      </w:r>
      <w:r>
        <w:rPr>
          <w:rFonts w:ascii="宋体" w:hAnsi="宋体" w:hint="eastAsia"/>
        </w:rPr>
        <w:t>，使排版整齐，语句可读。</w:t>
      </w:r>
    </w:p>
    <w:p w14:paraId="0931FAFD" w14:textId="77777777" w:rsidR="00E718B6" w:rsidRDefault="00E718B6" w:rsidP="0005789D">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420"/>
      </w:tblGrid>
      <w:tr w:rsidR="00E718B6" w14:paraId="7EC9FF1E" w14:textId="77777777" w:rsidTr="00A0665D">
        <w:tc>
          <w:tcPr>
            <w:tcW w:w="8420" w:type="dxa"/>
            <w:tcBorders>
              <w:top w:val="single" w:sz="4" w:space="0" w:color="auto"/>
              <w:left w:val="single" w:sz="4" w:space="0" w:color="auto"/>
              <w:bottom w:val="single" w:sz="4" w:space="0" w:color="auto"/>
              <w:right w:val="single" w:sz="4" w:space="0" w:color="auto"/>
            </w:tcBorders>
          </w:tcPr>
          <w:p w14:paraId="5D7662DF" w14:textId="77777777" w:rsidR="00E718B6" w:rsidRDefault="00E718B6" w:rsidP="00A0665D">
            <w:pPr>
              <w:rPr>
                <w:rFonts w:ascii="Arial Unicode MS" w:eastAsia="Arial Unicode MS" w:hAnsi="Arial Unicode MS"/>
              </w:rPr>
            </w:pPr>
            <w:r>
              <w:rPr>
                <w:rFonts w:ascii="宋体" w:hAnsi="宋体"/>
              </w:rPr>
              <w:t>if ((very_longer_variable1 &gt;= very_longer_variable12)</w:t>
            </w:r>
          </w:p>
          <w:p w14:paraId="21BBF03C" w14:textId="77777777" w:rsidR="00E718B6" w:rsidRDefault="00E718B6" w:rsidP="00A0665D">
            <w:pPr>
              <w:ind w:firstLine="375"/>
              <w:rPr>
                <w:rFonts w:ascii="Arial Unicode MS" w:eastAsia="Arial Unicode MS" w:hAnsi="Arial Unicode MS"/>
              </w:rPr>
            </w:pPr>
            <w:r>
              <w:rPr>
                <w:rFonts w:ascii="宋体" w:hAnsi="宋体"/>
              </w:rPr>
              <w:t>&amp;&amp; (very_longer_variable3 &lt;= very_longer_variable14)</w:t>
            </w:r>
          </w:p>
          <w:p w14:paraId="41FC04DD" w14:textId="77777777" w:rsidR="00E718B6" w:rsidRDefault="00E718B6" w:rsidP="00A0665D">
            <w:pPr>
              <w:ind w:firstLine="375"/>
              <w:rPr>
                <w:rFonts w:ascii="Arial Unicode MS" w:eastAsia="Arial Unicode MS" w:hAnsi="Arial Unicode MS"/>
              </w:rPr>
            </w:pPr>
            <w:r>
              <w:rPr>
                <w:rFonts w:ascii="宋体" w:hAnsi="宋体"/>
              </w:rPr>
              <w:t>&amp;&amp; (very_longer_variable5 &lt;= very_longer_variable16))</w:t>
            </w:r>
          </w:p>
          <w:p w14:paraId="7C536EAB" w14:textId="77777777" w:rsidR="00E718B6" w:rsidRDefault="00E718B6" w:rsidP="00A0665D">
            <w:pPr>
              <w:rPr>
                <w:rFonts w:ascii="Arial Unicode MS" w:eastAsia="Arial Unicode MS" w:hAnsi="Arial Unicode MS"/>
              </w:rPr>
            </w:pPr>
            <w:r>
              <w:rPr>
                <w:rFonts w:ascii="宋体" w:hAnsi="宋体"/>
              </w:rPr>
              <w:t>{</w:t>
            </w:r>
          </w:p>
          <w:p w14:paraId="27C994E7" w14:textId="77777777" w:rsidR="00E718B6" w:rsidRDefault="00E718B6" w:rsidP="00A0665D">
            <w:pPr>
              <w:rPr>
                <w:rFonts w:ascii="Arial Unicode MS" w:eastAsia="Arial Unicode MS" w:hAnsi="Arial Unicode MS"/>
              </w:rPr>
            </w:pPr>
            <w:r>
              <w:rPr>
                <w:rFonts w:ascii="宋体" w:hAnsi="宋体"/>
              </w:rPr>
              <w:t xml:space="preserve">    dosomething();</w:t>
            </w:r>
          </w:p>
          <w:p w14:paraId="7B622247" w14:textId="77777777" w:rsidR="00E718B6" w:rsidRDefault="00E718B6" w:rsidP="00A0665D">
            <w:pPr>
              <w:rPr>
                <w:rFonts w:ascii="Arial Unicode MS" w:eastAsia="Arial Unicode MS" w:hAnsi="Arial Unicode MS" w:cs="Arial Unicode MS"/>
                <w:color w:val="FFFFFF"/>
                <w:sz w:val="24"/>
                <w:szCs w:val="24"/>
              </w:rPr>
            </w:pPr>
            <w:r>
              <w:rPr>
                <w:rFonts w:ascii="宋体" w:hAnsi="宋体"/>
              </w:rPr>
              <w:t>}</w:t>
            </w:r>
          </w:p>
        </w:tc>
      </w:tr>
      <w:tr w:rsidR="00E718B6" w14:paraId="79C3D045" w14:textId="77777777" w:rsidTr="00A0665D">
        <w:tc>
          <w:tcPr>
            <w:tcW w:w="8420" w:type="dxa"/>
            <w:tcBorders>
              <w:top w:val="single" w:sz="4" w:space="0" w:color="auto"/>
              <w:left w:val="single" w:sz="4" w:space="0" w:color="auto"/>
              <w:bottom w:val="single" w:sz="4" w:space="0" w:color="auto"/>
              <w:right w:val="single" w:sz="4" w:space="0" w:color="auto"/>
            </w:tcBorders>
          </w:tcPr>
          <w:p w14:paraId="264D0F85" w14:textId="77777777" w:rsidR="00E718B6" w:rsidRDefault="00E718B6" w:rsidP="00A0665D">
            <w:pPr>
              <w:rPr>
                <w:rFonts w:ascii="Arial Unicode MS" w:eastAsia="Arial Unicode MS" w:hAnsi="Arial Unicode MS"/>
              </w:rPr>
            </w:pPr>
            <w:r>
              <w:rPr>
                <w:rFonts w:ascii="宋体" w:hAnsi="宋体"/>
              </w:rPr>
              <w:t>virtual CMatrix CMultiplyMatrix (CMatrix leftMatrix,</w:t>
            </w:r>
          </w:p>
          <w:p w14:paraId="75593143" w14:textId="77777777" w:rsidR="00E718B6" w:rsidRDefault="00E718B6" w:rsidP="00A0665D">
            <w:pPr>
              <w:rPr>
                <w:rFonts w:ascii="Arial Unicode MS" w:eastAsia="Arial Unicode MS" w:hAnsi="Arial Unicode MS" w:cs="Arial Unicode MS"/>
                <w:color w:val="FFFFFF"/>
                <w:sz w:val="24"/>
                <w:szCs w:val="24"/>
              </w:rPr>
            </w:pPr>
            <w:r>
              <w:rPr>
                <w:rFonts w:ascii="宋体" w:hAnsi="宋体"/>
              </w:rPr>
              <w:t xml:space="preserve">                                 CMatrix rightMatrix);</w:t>
            </w:r>
          </w:p>
        </w:tc>
      </w:tr>
      <w:tr w:rsidR="00E718B6" w14:paraId="0AEA6860" w14:textId="77777777" w:rsidTr="00A0665D">
        <w:tc>
          <w:tcPr>
            <w:tcW w:w="8420" w:type="dxa"/>
            <w:tcBorders>
              <w:top w:val="single" w:sz="4" w:space="0" w:color="auto"/>
              <w:left w:val="single" w:sz="4" w:space="0" w:color="auto"/>
              <w:bottom w:val="single" w:sz="4" w:space="0" w:color="auto"/>
              <w:right w:val="single" w:sz="4" w:space="0" w:color="auto"/>
            </w:tcBorders>
          </w:tcPr>
          <w:p w14:paraId="6819EDDC" w14:textId="77777777" w:rsidR="00E718B6" w:rsidRDefault="00E718B6" w:rsidP="00A0665D">
            <w:pPr>
              <w:rPr>
                <w:rFonts w:ascii="Arial Unicode MS" w:eastAsia="Arial Unicode MS" w:hAnsi="Arial Unicode MS"/>
              </w:rPr>
            </w:pPr>
            <w:r>
              <w:rPr>
                <w:rFonts w:ascii="宋体" w:hAnsi="宋体"/>
              </w:rPr>
              <w:t>for (very_longer_initialization;</w:t>
            </w:r>
          </w:p>
          <w:p w14:paraId="45C7086F" w14:textId="77777777" w:rsidR="00E718B6" w:rsidRDefault="00E718B6" w:rsidP="00A0665D">
            <w:pPr>
              <w:rPr>
                <w:rFonts w:ascii="Arial Unicode MS" w:eastAsia="Arial Unicode MS" w:hAnsi="Arial Unicode MS"/>
              </w:rPr>
            </w:pPr>
            <w:r>
              <w:rPr>
                <w:rFonts w:ascii="宋体" w:hAnsi="宋体"/>
              </w:rPr>
              <w:tab/>
              <w:t xml:space="preserve"> very_longer_condition;</w:t>
            </w:r>
          </w:p>
          <w:p w14:paraId="7F9B594C" w14:textId="77777777" w:rsidR="00E718B6" w:rsidRDefault="00E718B6" w:rsidP="00A0665D">
            <w:pPr>
              <w:rPr>
                <w:rFonts w:ascii="Arial Unicode MS" w:eastAsia="Arial Unicode MS" w:hAnsi="Arial Unicode MS"/>
              </w:rPr>
            </w:pPr>
            <w:r>
              <w:rPr>
                <w:rFonts w:ascii="宋体" w:hAnsi="宋体"/>
              </w:rPr>
              <w:tab/>
              <w:t xml:space="preserve"> very_longer_update)</w:t>
            </w:r>
          </w:p>
          <w:p w14:paraId="05BDA3B0" w14:textId="77777777" w:rsidR="00E718B6" w:rsidRDefault="00E718B6" w:rsidP="00A0665D">
            <w:pPr>
              <w:rPr>
                <w:rFonts w:ascii="Arial Unicode MS" w:eastAsia="Arial Unicode MS" w:hAnsi="Arial Unicode MS"/>
              </w:rPr>
            </w:pPr>
            <w:r>
              <w:rPr>
                <w:rFonts w:ascii="宋体" w:hAnsi="宋体"/>
              </w:rPr>
              <w:t>{</w:t>
            </w:r>
          </w:p>
          <w:p w14:paraId="573D39C7" w14:textId="77777777" w:rsidR="00E718B6" w:rsidRDefault="00E718B6" w:rsidP="00A0665D">
            <w:pPr>
              <w:rPr>
                <w:rFonts w:ascii="Arial Unicode MS" w:eastAsia="Arial Unicode MS" w:hAnsi="Arial Unicode MS"/>
              </w:rPr>
            </w:pPr>
            <w:r>
              <w:rPr>
                <w:rFonts w:ascii="宋体" w:hAnsi="宋体"/>
              </w:rPr>
              <w:lastRenderedPageBreak/>
              <w:tab/>
              <w:t>dosomething();</w:t>
            </w:r>
          </w:p>
          <w:p w14:paraId="62DE72E3" w14:textId="77777777" w:rsidR="00E718B6" w:rsidRDefault="00E718B6" w:rsidP="00A0665D">
            <w:pPr>
              <w:rPr>
                <w:rFonts w:ascii="Arial Unicode MS" w:eastAsia="Arial Unicode MS" w:hAnsi="Arial Unicode MS" w:cs="Arial Unicode MS"/>
                <w:color w:val="FFFFFF"/>
                <w:sz w:val="24"/>
                <w:szCs w:val="24"/>
              </w:rPr>
            </w:pPr>
            <w:r>
              <w:rPr>
                <w:rFonts w:ascii="宋体" w:hAnsi="宋体"/>
              </w:rPr>
              <w:t>}</w:t>
            </w:r>
          </w:p>
        </w:tc>
      </w:tr>
    </w:tbl>
    <w:p w14:paraId="5DB2F2A8" w14:textId="77777777" w:rsidR="002F2639" w:rsidRDefault="0060698D" w:rsidP="00E718B6">
      <w:pPr>
        <w:pStyle w:val="a2"/>
        <w:ind w:firstLine="0"/>
        <w:jc w:val="center"/>
        <w:rPr>
          <w:rFonts w:ascii="宋体" w:hAnsi="宋体"/>
          <w:sz w:val="18"/>
        </w:rPr>
      </w:pPr>
      <w:r>
        <w:rPr>
          <w:rFonts w:ascii="宋体" w:hAnsi="宋体" w:hint="eastAsia"/>
          <w:sz w:val="18"/>
        </w:rPr>
        <w:lastRenderedPageBreak/>
        <w:t>示例4</w:t>
      </w:r>
      <w:r>
        <w:rPr>
          <w:rFonts w:ascii="宋体" w:hAnsi="宋体"/>
          <w:sz w:val="18"/>
        </w:rPr>
        <w:t>-</w:t>
      </w:r>
      <w:r>
        <w:rPr>
          <w:rFonts w:ascii="宋体" w:hAnsi="宋体" w:hint="eastAsia"/>
          <w:sz w:val="18"/>
        </w:rPr>
        <w:t>5长行拆分</w:t>
      </w:r>
    </w:p>
    <w:p w14:paraId="3513F152" w14:textId="77777777" w:rsidR="007F2B9D" w:rsidRDefault="007F2B9D" w:rsidP="007F2B9D">
      <w:pPr>
        <w:pStyle w:val="a2"/>
        <w:ind w:firstLine="0"/>
      </w:pPr>
    </w:p>
    <w:p w14:paraId="591DABE8" w14:textId="77777777" w:rsidR="002F2639" w:rsidRDefault="0060698D">
      <w:pPr>
        <w:pStyle w:val="1"/>
      </w:pPr>
      <w:bookmarkStart w:id="33" w:name="_Toc327963382"/>
      <w:bookmarkStart w:id="34" w:name="_Toc385837698"/>
      <w:r>
        <w:rPr>
          <w:rFonts w:hint="eastAsia"/>
        </w:rPr>
        <w:t>命名规则</w:t>
      </w:r>
      <w:bookmarkEnd w:id="33"/>
      <w:bookmarkEnd w:id="34"/>
    </w:p>
    <w:p w14:paraId="6258CA4E" w14:textId="77777777" w:rsidR="002F2639" w:rsidRPr="00DC4C28" w:rsidRDefault="0060698D" w:rsidP="00DC4C28">
      <w:pPr>
        <w:pStyle w:val="20"/>
        <w:tabs>
          <w:tab w:val="num" w:pos="567"/>
        </w:tabs>
        <w:ind w:left="420" w:hanging="420"/>
        <w:rPr>
          <w:b/>
        </w:rPr>
      </w:pPr>
      <w:bookmarkStart w:id="35" w:name="_Toc327963383"/>
      <w:bookmarkStart w:id="36" w:name="_Toc385837699"/>
      <w:r w:rsidRPr="00DC4C28">
        <w:rPr>
          <w:rFonts w:hint="eastAsia"/>
          <w:b/>
        </w:rPr>
        <w:t>一般规则</w:t>
      </w:r>
      <w:bookmarkEnd w:id="35"/>
      <w:bookmarkEnd w:id="36"/>
    </w:p>
    <w:p w14:paraId="0356092D" w14:textId="77777777" w:rsidR="002F2639" w:rsidRDefault="0060698D" w:rsidP="00D03DD6">
      <w:pPr>
        <w:rPr>
          <w:rFonts w:ascii="宋体" w:hAnsi="宋体"/>
        </w:rPr>
      </w:pPr>
      <w:r>
        <w:rPr>
          <w:rFonts w:ascii="宋体" w:hAnsi="宋体" w:hint="eastAsia"/>
        </w:rPr>
        <w:t>【规则5-1-1】标识符应当直观且可以拼读，可望文知意，不必进行“解码”。</w:t>
      </w:r>
    </w:p>
    <w:p w14:paraId="16AAB9F9" w14:textId="77777777" w:rsidR="002F2639" w:rsidRDefault="0060698D">
      <w:pPr>
        <w:ind w:firstLine="420"/>
        <w:rPr>
          <w:rFonts w:ascii="宋体" w:hAnsi="宋体"/>
        </w:rPr>
      </w:pPr>
      <w:r>
        <w:rPr>
          <w:rFonts w:ascii="宋体" w:hAnsi="宋体" w:hint="eastAsia"/>
        </w:rPr>
        <w:t>标识符最好采用英文单词或其组合，便于记忆和阅读。切忌使用汉语拼音来命名。程序中的英文单词一般不会太复杂，用词应当准确。例如不要把</w:t>
      </w:r>
      <w:r>
        <w:rPr>
          <w:rFonts w:ascii="宋体" w:hAnsi="宋体"/>
        </w:rPr>
        <w:t>CurrentValue</w:t>
      </w:r>
      <w:r>
        <w:rPr>
          <w:rFonts w:ascii="宋体" w:hAnsi="宋体" w:hint="eastAsia"/>
        </w:rPr>
        <w:t>写成</w:t>
      </w:r>
      <w:r>
        <w:rPr>
          <w:rFonts w:ascii="宋体" w:hAnsi="宋体"/>
        </w:rPr>
        <w:t>NowValue</w:t>
      </w:r>
      <w:r>
        <w:rPr>
          <w:rFonts w:ascii="宋体" w:hAnsi="宋体" w:hint="eastAsia"/>
        </w:rPr>
        <w:t>。</w:t>
      </w:r>
    </w:p>
    <w:p w14:paraId="2EAD48E5" w14:textId="77777777" w:rsidR="002F2639" w:rsidRDefault="002F2639">
      <w:pPr>
        <w:ind w:firstLine="420"/>
        <w:rPr>
          <w:rFonts w:ascii="宋体" w:hAnsi="宋体"/>
        </w:rPr>
      </w:pPr>
    </w:p>
    <w:p w14:paraId="48D23EF3" w14:textId="77777777" w:rsidR="007524BB" w:rsidRDefault="0060698D" w:rsidP="00D03DD6">
      <w:pPr>
        <w:rPr>
          <w:rFonts w:ascii="宋体" w:hAnsi="宋体"/>
        </w:rPr>
      </w:pPr>
      <w:r>
        <w:rPr>
          <w:rFonts w:ascii="宋体" w:hAnsi="宋体" w:hint="eastAsia"/>
        </w:rPr>
        <w:t>【规则5-1-2】标识符的长度应当符合“</w:t>
      </w:r>
      <w:r>
        <w:rPr>
          <w:rFonts w:ascii="宋体" w:hAnsi="宋体"/>
        </w:rPr>
        <w:t>min-length&amp;&amp;max-information”原则。</w:t>
      </w:r>
    </w:p>
    <w:p w14:paraId="44C5CE3D" w14:textId="77777777" w:rsidR="002F2639" w:rsidRDefault="0060698D">
      <w:pPr>
        <w:ind w:firstLine="420"/>
        <w:rPr>
          <w:rFonts w:ascii="宋体" w:hAnsi="宋体"/>
        </w:rPr>
      </w:pPr>
      <w:r>
        <w:rPr>
          <w:rFonts w:ascii="宋体" w:hAnsi="宋体" w:hint="eastAsia"/>
        </w:rPr>
        <w:t>一个变量的作用域越大，其名字所携带的信息就应该越多。另外，全局函数、结构也应该使用说明性的名字。</w:t>
      </w:r>
      <w:r>
        <w:rPr>
          <w:rFonts w:ascii="宋体" w:hAnsi="宋体"/>
        </w:rPr>
        <w:t>一般来说，长名字能更好地表达含义，所以函数名、变量名长达十几个字符不足为怪。那么名字是否越长约好？不见得!</w:t>
      </w:r>
      <w:r w:rsidRPr="00B30DEB">
        <w:rPr>
          <w:rFonts w:ascii="宋体" w:hAnsi="宋体"/>
          <w:b/>
        </w:rPr>
        <w:t>例如变量名maxval就比maxValueUntilOverflow好用。</w:t>
      </w:r>
      <w:r w:rsidRPr="00B30DEB">
        <w:rPr>
          <w:rFonts w:ascii="宋体" w:hAnsi="宋体" w:hint="eastAsia"/>
          <w:b/>
        </w:rPr>
        <w:t>而象简单的循环变量用约定俗成的i、j即可</w:t>
      </w:r>
      <w:r>
        <w:rPr>
          <w:rFonts w:ascii="宋体" w:hAnsi="宋体" w:hint="eastAsia"/>
        </w:rPr>
        <w:t>。</w:t>
      </w:r>
    </w:p>
    <w:p w14:paraId="7385CB74" w14:textId="77777777" w:rsidR="002F2639" w:rsidRDefault="002F2639">
      <w:pPr>
        <w:pStyle w:val="a2"/>
        <w:rPr>
          <w:rFonts w:ascii="宋体" w:hAnsi="宋体"/>
        </w:rPr>
      </w:pPr>
    </w:p>
    <w:p w14:paraId="6EDB246A" w14:textId="77777777" w:rsidR="002F2639" w:rsidRDefault="0060698D">
      <w:pPr>
        <w:rPr>
          <w:rFonts w:ascii="宋体" w:hAnsi="宋体"/>
        </w:rPr>
      </w:pPr>
      <w:r>
        <w:rPr>
          <w:rFonts w:ascii="宋体" w:hAnsi="宋体" w:hint="eastAsia"/>
        </w:rPr>
        <w:t>【规则5-1-3】命名要保持一致性和简明</w:t>
      </w:r>
    </w:p>
    <w:p w14:paraId="6810D956" w14:textId="77777777" w:rsidR="002F2639" w:rsidRDefault="0060698D">
      <w:pPr>
        <w:ind w:firstLineChars="200" w:firstLine="420"/>
        <w:rPr>
          <w:rFonts w:ascii="宋体"/>
        </w:rPr>
      </w:pPr>
      <w:r>
        <w:rPr>
          <w:rFonts w:ascii="宋体" w:hint="eastAsia"/>
        </w:rPr>
        <w:t>相关的名字能更好说明相互关系和差异，以下代码中同一个词“队列（queue）”被分别写为Q、Queue或queue，应该使用一致的写法，另外由于只能在结构UserQueue中访问，其成员中的名字不必提到“队列”，减少了名字的冗余信息。</w:t>
      </w:r>
    </w:p>
    <w:p w14:paraId="696EA88F" w14:textId="77777777" w:rsidR="009F0390" w:rsidRDefault="009F0390">
      <w:pPr>
        <w:ind w:firstLineChars="200" w:firstLine="420"/>
        <w:rPr>
          <w:rFonts w:ascii="宋体"/>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E718B6" w14:paraId="2B576BF5" w14:textId="77777777" w:rsidTr="00A0665D">
        <w:tc>
          <w:tcPr>
            <w:tcW w:w="4202" w:type="dxa"/>
            <w:tcBorders>
              <w:top w:val="single" w:sz="4" w:space="0" w:color="auto"/>
              <w:left w:val="single" w:sz="4" w:space="0" w:color="auto"/>
              <w:bottom w:val="single" w:sz="4" w:space="0" w:color="auto"/>
              <w:right w:val="single" w:sz="4" w:space="0" w:color="auto"/>
            </w:tcBorders>
          </w:tcPr>
          <w:p w14:paraId="55455A81" w14:textId="77777777" w:rsidR="00E718B6" w:rsidRPr="009F0390" w:rsidRDefault="00E718B6" w:rsidP="00E718B6">
            <w:pPr>
              <w:ind w:firstLineChars="200" w:firstLine="420"/>
              <w:rPr>
                <w:rFonts w:ascii="宋体"/>
              </w:rPr>
            </w:pPr>
            <w:r w:rsidRPr="009F0390">
              <w:rPr>
                <w:rFonts w:ascii="宋体" w:hint="eastAsia"/>
              </w:rPr>
              <w:t>正例</w:t>
            </w:r>
            <w:r w:rsidRPr="009F0390">
              <w:rPr>
                <w:rFonts w:ascii="宋体" w:hint="eastAsia"/>
                <w:lang w:val="en-AU"/>
              </w:rPr>
              <w:t>：</w:t>
            </w:r>
          </w:p>
          <w:p w14:paraId="60ADD78F" w14:textId="77777777" w:rsidR="00E718B6" w:rsidRPr="009F0390" w:rsidRDefault="00E718B6" w:rsidP="00E718B6">
            <w:pPr>
              <w:ind w:firstLineChars="200" w:firstLine="420"/>
              <w:rPr>
                <w:rFonts w:ascii="宋体"/>
              </w:rPr>
            </w:pPr>
            <w:r w:rsidRPr="009F0390">
              <w:rPr>
                <w:rFonts w:ascii="宋体" w:hint="eastAsia"/>
              </w:rPr>
              <w:tab/>
            </w:r>
            <w:r w:rsidRPr="009F0390">
              <w:rPr>
                <w:rFonts w:ascii="宋体"/>
              </w:rPr>
              <w:t>structUserQueue</w:t>
            </w:r>
          </w:p>
          <w:p w14:paraId="08337AD8" w14:textId="77777777" w:rsidR="00E718B6" w:rsidRPr="009F0390" w:rsidRDefault="00E718B6" w:rsidP="00E718B6">
            <w:pPr>
              <w:ind w:firstLineChars="200" w:firstLine="420"/>
              <w:rPr>
                <w:rFonts w:ascii="宋体"/>
              </w:rPr>
            </w:pPr>
            <w:r w:rsidRPr="009F0390">
              <w:rPr>
                <w:rFonts w:ascii="宋体"/>
              </w:rPr>
              <w:t>{</w:t>
            </w:r>
          </w:p>
          <w:p w14:paraId="39FC678B" w14:textId="77777777" w:rsidR="00E718B6" w:rsidRPr="009F0390" w:rsidRDefault="00E718B6" w:rsidP="00E718B6">
            <w:pPr>
              <w:ind w:firstLineChars="200" w:firstLine="420"/>
              <w:rPr>
                <w:rFonts w:ascii="宋体"/>
              </w:rPr>
            </w:pPr>
            <w:r w:rsidRPr="009F0390">
              <w:rPr>
                <w:rFonts w:ascii="宋体"/>
              </w:rPr>
              <w:tab/>
            </w:r>
            <w:r>
              <w:rPr>
                <w:rFonts w:ascii="宋体" w:hint="eastAsia"/>
              </w:rPr>
              <w:tab/>
            </w:r>
            <w:r w:rsidRPr="009F0390">
              <w:rPr>
                <w:rFonts w:ascii="宋体"/>
              </w:rPr>
              <w:t>int</w:t>
            </w:r>
            <w:r w:rsidRPr="009F0390">
              <w:rPr>
                <w:rFonts w:ascii="宋体"/>
              </w:rPr>
              <w:tab/>
              <w:t>iItems;</w:t>
            </w:r>
          </w:p>
          <w:p w14:paraId="231D0661" w14:textId="77777777" w:rsidR="00E718B6" w:rsidRPr="009F0390" w:rsidRDefault="00E718B6" w:rsidP="00E718B6">
            <w:pPr>
              <w:ind w:firstLineChars="200" w:firstLine="420"/>
              <w:rPr>
                <w:rFonts w:ascii="宋体"/>
              </w:rPr>
            </w:pPr>
            <w:r>
              <w:rPr>
                <w:rFonts w:ascii="宋体" w:hint="eastAsia"/>
              </w:rPr>
              <w:tab/>
            </w:r>
            <w:r>
              <w:rPr>
                <w:rFonts w:ascii="宋体"/>
              </w:rPr>
              <w:tab/>
            </w:r>
            <w:r w:rsidRPr="009F0390">
              <w:rPr>
                <w:rFonts w:ascii="宋体"/>
              </w:rPr>
              <w:t>int</w:t>
            </w:r>
            <w:r w:rsidRPr="009F0390">
              <w:rPr>
                <w:rFonts w:ascii="宋体"/>
              </w:rPr>
              <w:tab/>
              <w:t>iFront;</w:t>
            </w:r>
          </w:p>
          <w:p w14:paraId="2B8A8AA3" w14:textId="77777777" w:rsidR="00E718B6" w:rsidRPr="009F0390" w:rsidRDefault="00E718B6" w:rsidP="00E718B6">
            <w:pPr>
              <w:ind w:firstLineChars="200" w:firstLine="420"/>
              <w:rPr>
                <w:rFonts w:ascii="宋体"/>
              </w:rPr>
            </w:pPr>
            <w:r>
              <w:rPr>
                <w:rFonts w:ascii="宋体" w:hint="eastAsia"/>
              </w:rPr>
              <w:tab/>
            </w:r>
            <w:r>
              <w:rPr>
                <w:rFonts w:ascii="宋体"/>
              </w:rPr>
              <w:tab/>
            </w:r>
            <w:r w:rsidRPr="009F0390">
              <w:rPr>
                <w:rFonts w:ascii="宋体"/>
              </w:rPr>
              <w:t>float</w:t>
            </w:r>
            <w:r>
              <w:rPr>
                <w:rFonts w:ascii="宋体" w:hint="eastAsia"/>
              </w:rPr>
              <w:t xml:space="preserve"> </w:t>
            </w:r>
            <w:r w:rsidRPr="009F0390">
              <w:rPr>
                <w:rFonts w:ascii="宋体"/>
              </w:rPr>
              <w:t>fCapacity;</w:t>
            </w:r>
          </w:p>
          <w:p w14:paraId="7CF5490E" w14:textId="77777777" w:rsidR="00E718B6" w:rsidRPr="009F0390" w:rsidRDefault="00E718B6" w:rsidP="00E718B6">
            <w:pPr>
              <w:ind w:firstLineChars="200" w:firstLine="420"/>
              <w:rPr>
                <w:rFonts w:ascii="宋体"/>
              </w:rPr>
            </w:pPr>
            <w:r w:rsidRPr="009F0390">
              <w:rPr>
                <w:rFonts w:ascii="宋体"/>
              </w:rPr>
              <w:tab/>
            </w:r>
            <w:r>
              <w:rPr>
                <w:rFonts w:ascii="宋体" w:hint="eastAsia"/>
              </w:rPr>
              <w:tab/>
            </w:r>
            <w:r w:rsidRPr="009F0390">
              <w:rPr>
                <w:rFonts w:ascii="宋体"/>
              </w:rPr>
              <w:t>int</w:t>
            </w:r>
            <w:r w:rsidRPr="009F0390">
              <w:rPr>
                <w:rFonts w:ascii="宋体"/>
              </w:rPr>
              <w:tab/>
              <w:t>iUsers;</w:t>
            </w:r>
          </w:p>
          <w:p w14:paraId="6900A6FA" w14:textId="77777777" w:rsidR="00E718B6" w:rsidRPr="00E718B6" w:rsidRDefault="00E718B6" w:rsidP="00E718B6">
            <w:pPr>
              <w:ind w:firstLineChars="200" w:firstLine="420"/>
              <w:rPr>
                <w:rFonts w:ascii="宋体"/>
              </w:rPr>
            </w:pPr>
            <w:r w:rsidRPr="009F0390">
              <w:rPr>
                <w:rFonts w:ascii="宋体"/>
              </w:rPr>
              <w:t>}</w:t>
            </w:r>
          </w:p>
        </w:tc>
        <w:tc>
          <w:tcPr>
            <w:tcW w:w="4218" w:type="dxa"/>
            <w:tcBorders>
              <w:top w:val="single" w:sz="4" w:space="0" w:color="auto"/>
              <w:left w:val="single" w:sz="4" w:space="0" w:color="auto"/>
              <w:bottom w:val="single" w:sz="4" w:space="0" w:color="auto"/>
              <w:right w:val="single" w:sz="4" w:space="0" w:color="auto"/>
            </w:tcBorders>
          </w:tcPr>
          <w:p w14:paraId="5912BFA0" w14:textId="77777777" w:rsidR="00E718B6" w:rsidRDefault="00E718B6" w:rsidP="00E718B6">
            <w:pPr>
              <w:rPr>
                <w:rFonts w:ascii="宋体"/>
              </w:rPr>
            </w:pPr>
            <w:r>
              <w:rPr>
                <w:rFonts w:ascii="宋体" w:hint="eastAsia"/>
              </w:rPr>
              <w:t>反例</w:t>
            </w:r>
            <w:r>
              <w:rPr>
                <w:rFonts w:ascii="宋体" w:hint="eastAsia"/>
                <w:lang w:val="en-AU"/>
              </w:rPr>
              <w:t>：</w:t>
            </w:r>
          </w:p>
          <w:p w14:paraId="3F4E522A" w14:textId="77777777" w:rsidR="00E718B6" w:rsidRDefault="00E718B6" w:rsidP="00E718B6">
            <w:pPr>
              <w:rPr>
                <w:rFonts w:ascii="宋体"/>
              </w:rPr>
            </w:pPr>
            <w:r>
              <w:rPr>
                <w:rFonts w:ascii="宋体" w:hint="eastAsia"/>
              </w:rPr>
              <w:tab/>
            </w:r>
            <w:r>
              <w:rPr>
                <w:rFonts w:ascii="宋体"/>
              </w:rPr>
              <w:t>structUserQueue</w:t>
            </w:r>
          </w:p>
          <w:p w14:paraId="3AB2E475" w14:textId="77777777" w:rsidR="00E718B6" w:rsidRDefault="00E718B6" w:rsidP="00E718B6">
            <w:pPr>
              <w:ind w:firstLine="425"/>
              <w:rPr>
                <w:rFonts w:ascii="宋体"/>
              </w:rPr>
            </w:pPr>
            <w:r>
              <w:rPr>
                <w:rFonts w:ascii="宋体"/>
              </w:rPr>
              <w:t>{</w:t>
            </w:r>
          </w:p>
          <w:p w14:paraId="7BF3361D" w14:textId="77777777" w:rsidR="00E718B6" w:rsidRDefault="00E718B6" w:rsidP="00E718B6">
            <w:pPr>
              <w:ind w:left="675"/>
              <w:rPr>
                <w:rFonts w:ascii="宋体"/>
              </w:rPr>
            </w:pPr>
            <w:r>
              <w:rPr>
                <w:rFonts w:ascii="宋体"/>
              </w:rPr>
              <w:tab/>
              <w:t>int</w:t>
            </w:r>
            <w:r>
              <w:rPr>
                <w:rFonts w:ascii="宋体"/>
              </w:rPr>
              <w:tab/>
              <w:t>iNoOfItemsInQ;</w:t>
            </w:r>
          </w:p>
          <w:p w14:paraId="3C700007" w14:textId="77777777" w:rsidR="00E718B6" w:rsidRDefault="00E718B6" w:rsidP="00E718B6">
            <w:pPr>
              <w:ind w:left="675" w:firstLine="175"/>
              <w:rPr>
                <w:rFonts w:ascii="宋体"/>
              </w:rPr>
            </w:pPr>
            <w:r>
              <w:rPr>
                <w:rFonts w:ascii="宋体"/>
              </w:rPr>
              <w:t>int</w:t>
            </w:r>
            <w:r>
              <w:rPr>
                <w:rFonts w:ascii="宋体"/>
              </w:rPr>
              <w:tab/>
              <w:t>iFrontOfTheQueu</w:t>
            </w:r>
            <w:r>
              <w:rPr>
                <w:rFonts w:ascii="宋体" w:hint="eastAsia"/>
              </w:rPr>
              <w:t>e</w:t>
            </w:r>
            <w:r>
              <w:rPr>
                <w:rFonts w:ascii="宋体"/>
              </w:rPr>
              <w:t>;</w:t>
            </w:r>
          </w:p>
          <w:p w14:paraId="2FBDF25F" w14:textId="77777777" w:rsidR="00E718B6" w:rsidRDefault="00E718B6" w:rsidP="00E718B6">
            <w:pPr>
              <w:ind w:left="675" w:firstLine="175"/>
              <w:rPr>
                <w:rFonts w:ascii="宋体"/>
              </w:rPr>
            </w:pPr>
            <w:r>
              <w:rPr>
                <w:rFonts w:ascii="宋体"/>
              </w:rPr>
              <w:t>floatfqueueCapacity;</w:t>
            </w:r>
          </w:p>
          <w:p w14:paraId="2507FA95" w14:textId="77777777" w:rsidR="00E718B6" w:rsidRDefault="00E718B6" w:rsidP="00E718B6">
            <w:pPr>
              <w:ind w:left="675"/>
              <w:rPr>
                <w:rFonts w:ascii="宋体"/>
              </w:rPr>
            </w:pPr>
            <w:r>
              <w:rPr>
                <w:rFonts w:ascii="宋体"/>
              </w:rPr>
              <w:tab/>
              <w:t>int</w:t>
            </w:r>
            <w:r>
              <w:rPr>
                <w:rFonts w:ascii="宋体"/>
              </w:rPr>
              <w:tab/>
              <w:t>iOfUsersInQueue;</w:t>
            </w:r>
          </w:p>
          <w:p w14:paraId="3E24F853" w14:textId="77777777" w:rsidR="00E718B6" w:rsidRPr="00E718B6" w:rsidRDefault="00E718B6" w:rsidP="00E718B6">
            <w:pPr>
              <w:ind w:firstLine="425"/>
              <w:rPr>
                <w:rFonts w:ascii="宋体"/>
              </w:rPr>
            </w:pPr>
            <w:r>
              <w:rPr>
                <w:rFonts w:ascii="宋体"/>
              </w:rPr>
              <w:t>}</w:t>
            </w:r>
          </w:p>
        </w:tc>
      </w:tr>
    </w:tbl>
    <w:p w14:paraId="53D56DBE" w14:textId="77777777" w:rsidR="002F2639" w:rsidRDefault="002F2639" w:rsidP="00E718B6">
      <w:pPr>
        <w:rPr>
          <w:rFonts w:ascii="宋体"/>
        </w:rPr>
      </w:pPr>
    </w:p>
    <w:p w14:paraId="3DE006C3" w14:textId="77777777" w:rsidR="002F2639" w:rsidRPr="00D03DD6" w:rsidRDefault="0060698D" w:rsidP="00D03DD6">
      <w:pPr>
        <w:rPr>
          <w:rFonts w:ascii="宋体" w:hAnsi="宋体"/>
        </w:rPr>
      </w:pPr>
      <w:r>
        <w:rPr>
          <w:rFonts w:ascii="宋体" w:hAnsi="宋体" w:hint="eastAsia"/>
        </w:rPr>
        <w:t>【规则5-1-4】</w:t>
      </w:r>
      <w:r w:rsidRPr="00D03DD6">
        <w:rPr>
          <w:rFonts w:ascii="宋体" w:hAnsi="宋体" w:hint="eastAsia"/>
        </w:rPr>
        <w:t>程序中不要出现仅靠大小写区分的或者形状容易混淆的标识符。</w:t>
      </w:r>
    </w:p>
    <w:p w14:paraId="56704087" w14:textId="77777777" w:rsidR="002F2639" w:rsidRDefault="0060698D">
      <w:pPr>
        <w:pStyle w:val="afa"/>
        <w:rPr>
          <w:rFonts w:ascii="Times New Roman" w:eastAsia="Arial Unicode MS" w:hAnsi="Times New Roman"/>
          <w:b w:val="0"/>
        </w:rPr>
      </w:pPr>
      <w:r>
        <w:rPr>
          <w:rFonts w:ascii="Times New Roman" w:hAnsi="Times New Roman" w:hint="eastAsia"/>
          <w:b w:val="0"/>
        </w:rPr>
        <w:t>反例</w:t>
      </w:r>
      <w:r>
        <w:rPr>
          <w:rFonts w:ascii="Times New Roman" w:hAnsi="Times New Roman" w:hint="eastAsia"/>
          <w:b w:val="0"/>
        </w:rPr>
        <w:t>1</w:t>
      </w:r>
      <w:r>
        <w:rPr>
          <w:rFonts w:ascii="Times New Roman" w:hAnsi="Times New Roman" w:hint="eastAsia"/>
          <w:b w:val="0"/>
        </w:rPr>
        <w:t>：</w:t>
      </w:r>
    </w:p>
    <w:p w14:paraId="2B686525" w14:textId="77777777" w:rsidR="002F2639" w:rsidRDefault="0060698D">
      <w:pPr>
        <w:ind w:firstLine="425"/>
        <w:rPr>
          <w:rFonts w:ascii="宋体" w:hAnsi="宋体"/>
        </w:rPr>
      </w:pPr>
      <w:r>
        <w:rPr>
          <w:rFonts w:ascii="宋体" w:hAnsi="宋体"/>
        </w:rPr>
        <w:t>intx,X;</w:t>
      </w:r>
      <w:r>
        <w:rPr>
          <w:rFonts w:ascii="宋体" w:hAnsi="宋体"/>
        </w:rPr>
        <w:tab/>
      </w:r>
      <w:r>
        <w:rPr>
          <w:rFonts w:ascii="宋体" w:hAnsi="宋体"/>
        </w:rPr>
        <w:tab/>
        <w:t>/</w:t>
      </w:r>
      <w:r>
        <w:rPr>
          <w:rFonts w:ascii="宋体" w:hAnsi="宋体" w:hint="eastAsia"/>
        </w:rPr>
        <w:t>*</w:t>
      </w:r>
      <w:r>
        <w:rPr>
          <w:rFonts w:ascii="宋体" w:hAnsi="宋体"/>
        </w:rPr>
        <w:t>变量x与X</w:t>
      </w:r>
      <w:r>
        <w:rPr>
          <w:rFonts w:ascii="宋体" w:hAnsi="宋体" w:hint="eastAsia"/>
        </w:rPr>
        <w:t>容易混淆*/</w:t>
      </w:r>
    </w:p>
    <w:p w14:paraId="5EFCF7B5" w14:textId="77777777" w:rsidR="002F2639" w:rsidRDefault="0060698D">
      <w:pPr>
        <w:pStyle w:val="afa"/>
        <w:rPr>
          <w:rFonts w:ascii="宋体" w:hAnsi="宋体"/>
          <w:b w:val="0"/>
        </w:rPr>
      </w:pPr>
      <w:r>
        <w:rPr>
          <w:rFonts w:hint="eastAsia"/>
          <w:b w:val="0"/>
        </w:rPr>
        <w:t>反例</w:t>
      </w:r>
      <w:r>
        <w:rPr>
          <w:rFonts w:hint="eastAsia"/>
          <w:b w:val="0"/>
        </w:rPr>
        <w:t>2</w:t>
      </w:r>
      <w:r>
        <w:rPr>
          <w:rFonts w:hint="eastAsia"/>
          <w:b w:val="0"/>
        </w:rPr>
        <w:t>：</w:t>
      </w:r>
    </w:p>
    <w:p w14:paraId="29B7CE98" w14:textId="77777777" w:rsidR="002F2639" w:rsidRDefault="0060698D">
      <w:pPr>
        <w:ind w:firstLine="425"/>
        <w:rPr>
          <w:rFonts w:ascii="宋体" w:hAnsi="宋体"/>
        </w:rPr>
      </w:pPr>
      <w:r>
        <w:rPr>
          <w:rFonts w:ascii="宋体" w:hAnsi="宋体"/>
        </w:rPr>
        <w:t>void</w:t>
      </w:r>
      <w:r w:rsidR="009B57F8">
        <w:rPr>
          <w:rFonts w:ascii="宋体" w:hAnsi="宋体" w:hint="eastAsia"/>
        </w:rPr>
        <w:t xml:space="preserve"> </w:t>
      </w:r>
      <w:r>
        <w:rPr>
          <w:rFonts w:ascii="宋体" w:hAnsi="宋体"/>
        </w:rPr>
        <w:t>foo(int</w:t>
      </w:r>
      <w:r w:rsidR="00265D40">
        <w:rPr>
          <w:rFonts w:ascii="宋体" w:hAnsi="宋体" w:hint="eastAsia"/>
        </w:rPr>
        <w:t xml:space="preserve"> </w:t>
      </w:r>
      <w:r>
        <w:rPr>
          <w:rFonts w:ascii="宋体" w:hAnsi="宋体"/>
        </w:rPr>
        <w:t>x);</w:t>
      </w:r>
      <w:r>
        <w:rPr>
          <w:rFonts w:ascii="宋体" w:hAnsi="宋体"/>
        </w:rPr>
        <w:tab/>
      </w:r>
    </w:p>
    <w:p w14:paraId="0B7D7005" w14:textId="77777777" w:rsidR="002F2639" w:rsidRDefault="0060698D">
      <w:pPr>
        <w:ind w:firstLine="420"/>
        <w:rPr>
          <w:rFonts w:ascii="宋体" w:hAnsi="宋体"/>
        </w:rPr>
      </w:pPr>
      <w:r>
        <w:rPr>
          <w:rFonts w:ascii="宋体" w:hAnsi="宋体"/>
        </w:rPr>
        <w:t>void</w:t>
      </w:r>
      <w:r w:rsidR="009B57F8">
        <w:rPr>
          <w:rFonts w:ascii="宋体" w:hAnsi="宋体" w:hint="eastAsia"/>
        </w:rPr>
        <w:t xml:space="preserve"> </w:t>
      </w:r>
      <w:r>
        <w:rPr>
          <w:rFonts w:ascii="宋体" w:hAnsi="宋体"/>
        </w:rPr>
        <w:t>FOO(float</w:t>
      </w:r>
      <w:r w:rsidR="00265D40">
        <w:rPr>
          <w:rFonts w:ascii="宋体" w:hAnsi="宋体" w:hint="eastAsia"/>
        </w:rPr>
        <w:t xml:space="preserve"> </w:t>
      </w:r>
      <w:r>
        <w:rPr>
          <w:rFonts w:ascii="宋体" w:hAnsi="宋体"/>
        </w:rPr>
        <w:t>x);/</w:t>
      </w:r>
      <w:r>
        <w:rPr>
          <w:rFonts w:ascii="宋体" w:hAnsi="宋体" w:hint="eastAsia"/>
        </w:rPr>
        <w:t>*</w:t>
      </w:r>
      <w:r>
        <w:rPr>
          <w:rFonts w:ascii="宋体" w:hAnsi="宋体"/>
        </w:rPr>
        <w:t>函数foo与FOO</w:t>
      </w:r>
      <w:r>
        <w:rPr>
          <w:rFonts w:ascii="宋体" w:hAnsi="宋体" w:hint="eastAsia"/>
        </w:rPr>
        <w:t>容易混淆*/</w:t>
      </w:r>
    </w:p>
    <w:p w14:paraId="663F1847" w14:textId="77777777" w:rsidR="002F2639" w:rsidRDefault="002F2639">
      <w:pPr>
        <w:ind w:firstLine="420"/>
        <w:rPr>
          <w:rFonts w:ascii="宋体" w:hAnsi="宋体"/>
        </w:rPr>
      </w:pPr>
    </w:p>
    <w:p w14:paraId="1D9338EE" w14:textId="77777777" w:rsidR="002F2639" w:rsidRDefault="0060698D" w:rsidP="00AC441E">
      <w:pPr>
        <w:rPr>
          <w:rFonts w:ascii="宋体" w:hAnsi="宋体"/>
        </w:rPr>
      </w:pPr>
      <w:r>
        <w:rPr>
          <w:rFonts w:ascii="宋体" w:hAnsi="宋体" w:hint="eastAsia"/>
        </w:rPr>
        <w:t>【建议5</w:t>
      </w:r>
      <w:r>
        <w:rPr>
          <w:rFonts w:ascii="宋体" w:hAnsi="宋体"/>
        </w:rPr>
        <w:t>-1-1</w:t>
      </w:r>
      <w:r>
        <w:rPr>
          <w:rFonts w:ascii="宋体" w:hAnsi="宋体" w:hint="eastAsia"/>
        </w:rPr>
        <w:t>】尽量避免名字中出现数字编号，如</w:t>
      </w:r>
      <w:r>
        <w:rPr>
          <w:rFonts w:ascii="宋体" w:hAnsi="宋体"/>
        </w:rPr>
        <w:t>Value1,Value2等，除非逻辑上的确需要编号。这是为了防止程序员偷懒，不肯为命名动脑筋而导致产生无意义的名字（因为用数字编号最省事）。</w:t>
      </w:r>
    </w:p>
    <w:p w14:paraId="33FBD3D6" w14:textId="77777777" w:rsidR="002F2639" w:rsidRDefault="002F2639">
      <w:pPr>
        <w:tabs>
          <w:tab w:val="left" w:pos="420"/>
        </w:tabs>
        <w:ind w:left="420" w:hanging="420"/>
        <w:rPr>
          <w:rFonts w:ascii="宋体" w:hAnsi="宋体"/>
        </w:rPr>
      </w:pPr>
    </w:p>
    <w:p w14:paraId="5EFA7642" w14:textId="77777777" w:rsidR="002F2639" w:rsidRDefault="0060698D">
      <w:pPr>
        <w:tabs>
          <w:tab w:val="left" w:pos="420"/>
        </w:tabs>
        <w:ind w:left="420" w:hanging="420"/>
        <w:rPr>
          <w:rFonts w:ascii="宋体" w:hAnsi="宋体"/>
        </w:rPr>
      </w:pPr>
      <w:r>
        <w:rPr>
          <w:rFonts w:ascii="宋体" w:hAnsi="宋体" w:hint="eastAsia"/>
        </w:rPr>
        <w:t>【建议5</w:t>
      </w:r>
      <w:r>
        <w:rPr>
          <w:rFonts w:ascii="宋体" w:hAnsi="宋体"/>
        </w:rPr>
        <w:t>-1-</w:t>
      </w:r>
      <w:r>
        <w:rPr>
          <w:rFonts w:ascii="宋体" w:hAnsi="宋体" w:hint="eastAsia"/>
        </w:rPr>
        <w:t>2】</w:t>
      </w:r>
      <w:r>
        <w:rPr>
          <w:rFonts w:ascii="宋体" w:hAnsi="宋体" w:hint="eastAsia"/>
          <w:iCs/>
        </w:rPr>
        <w:t>用正确的反义词组命名具有互斥意义的变量或相反动作的函数等。</w:t>
      </w:r>
    </w:p>
    <w:p w14:paraId="4997A0B0" w14:textId="77777777" w:rsidR="002F2639" w:rsidRDefault="0060698D">
      <w:pPr>
        <w:pStyle w:val="afa"/>
        <w:rPr>
          <w:rFonts w:ascii="宋体" w:hAnsi="宋体"/>
          <w:b w:val="0"/>
          <w:iCs/>
        </w:rPr>
      </w:pPr>
      <w:r>
        <w:rPr>
          <w:rFonts w:ascii="宋体" w:hAnsi="宋体" w:hint="eastAsia"/>
          <w:b w:val="0"/>
          <w:iCs/>
        </w:rPr>
        <w:lastRenderedPageBreak/>
        <w:t>正例</w:t>
      </w:r>
      <w:r>
        <w:rPr>
          <w:rFonts w:ascii="宋体" w:hAnsi="宋体" w:hint="eastAsia"/>
          <w:b w:val="0"/>
          <w:iCs/>
          <w:lang w:val="en-AU"/>
        </w:rPr>
        <w:t>：</w:t>
      </w:r>
    </w:p>
    <w:p w14:paraId="58FC4A31" w14:textId="77777777" w:rsidR="002F2639" w:rsidRDefault="0060698D">
      <w:pPr>
        <w:pStyle w:val="af0"/>
        <w:ind w:firstLine="425"/>
        <w:rPr>
          <w:rFonts w:ascii="Arial Unicode MS" w:eastAsia="Arial Unicode MS" w:hAnsi="Arial Unicode MS"/>
        </w:rPr>
      </w:pPr>
      <w:r>
        <w:t>int</w:t>
      </w:r>
      <w:r>
        <w:tab/>
        <w:t>minValue;</w:t>
      </w:r>
    </w:p>
    <w:p w14:paraId="61B713DD" w14:textId="77777777" w:rsidR="002F2639" w:rsidRDefault="0060698D">
      <w:pPr>
        <w:ind w:firstLine="425"/>
        <w:rPr>
          <w:rFonts w:ascii="Arial Unicode MS" w:eastAsia="Arial Unicode MS" w:hAnsi="Arial Unicode MS"/>
        </w:rPr>
      </w:pPr>
      <w:r>
        <w:t>int</w:t>
      </w:r>
      <w:r>
        <w:tab/>
        <w:t>maxValue;</w:t>
      </w:r>
    </w:p>
    <w:p w14:paraId="4781EBDD" w14:textId="77777777" w:rsidR="002F2639" w:rsidRDefault="0060698D">
      <w:pPr>
        <w:ind w:firstLine="425"/>
        <w:rPr>
          <w:rFonts w:ascii="Arial Unicode MS" w:eastAsia="Arial Unicode MS" w:hAnsi="Arial Unicode MS"/>
        </w:rPr>
      </w:pPr>
      <w:r>
        <w:t>int</w:t>
      </w:r>
      <w:r>
        <w:tab/>
        <w:t>SetValue(…);</w:t>
      </w:r>
    </w:p>
    <w:p w14:paraId="5E424A4F" w14:textId="77777777" w:rsidR="002F2639" w:rsidRDefault="0060698D">
      <w:pPr>
        <w:ind w:firstLine="425"/>
      </w:pPr>
      <w:r>
        <w:t>int</w:t>
      </w:r>
      <w:r>
        <w:tab/>
        <w:t>GetValue(…);</w:t>
      </w:r>
    </w:p>
    <w:p w14:paraId="3029AE6A" w14:textId="77777777" w:rsidR="002F2639" w:rsidRDefault="002F2639">
      <w:pPr>
        <w:pStyle w:val="af0"/>
        <w:rPr>
          <w:rFonts w:ascii="宋体" w:hAnsi="Arial Unicode MS"/>
        </w:rPr>
      </w:pPr>
    </w:p>
    <w:p w14:paraId="4A14D9B2" w14:textId="77777777" w:rsidR="002F2639" w:rsidRDefault="00C86B4A">
      <w:pPr>
        <w:rPr>
          <w:rFonts w:ascii="宋体" w:hAnsi="宋体"/>
        </w:rPr>
      </w:pPr>
      <w:r>
        <w:rPr>
          <w:rFonts w:ascii="宋体" w:hAnsi="宋体" w:hint="eastAsia"/>
        </w:rPr>
        <w:t>【规则5-1-</w:t>
      </w:r>
      <w:r w:rsidR="004204F2">
        <w:rPr>
          <w:rFonts w:ascii="宋体" w:hAnsi="宋体" w:hint="eastAsia"/>
        </w:rPr>
        <w:t>5</w:t>
      </w:r>
      <w:r>
        <w:rPr>
          <w:rFonts w:ascii="宋体" w:hAnsi="宋体" w:hint="eastAsia"/>
        </w:rPr>
        <w:t>】</w:t>
      </w:r>
      <w:r w:rsidRPr="00AC441E">
        <w:rPr>
          <w:rFonts w:ascii="宋体" w:hAnsi="宋体" w:hint="eastAsia"/>
        </w:rPr>
        <w:t>全局变量或者函数名要加上“模块名_”或者“子系统名_”</w:t>
      </w:r>
      <w:r w:rsidR="0060698D" w:rsidRPr="00AC441E">
        <w:rPr>
          <w:rFonts w:ascii="宋体" w:hAnsi="宋体" w:hint="eastAsia"/>
        </w:rPr>
        <w:t>作为前缀来避免调用混乱，从而避免运行时错误。</w:t>
      </w:r>
    </w:p>
    <w:p w14:paraId="1CF05C8E" w14:textId="77777777" w:rsidR="002F2639" w:rsidRPr="00AC441E" w:rsidRDefault="0060698D" w:rsidP="00AC441E">
      <w:pPr>
        <w:rPr>
          <w:rFonts w:ascii="宋体" w:hAnsi="宋体"/>
        </w:rPr>
      </w:pPr>
      <w:r w:rsidRPr="00AC441E">
        <w:rPr>
          <w:rFonts w:ascii="宋体" w:hAnsi="宋体" w:hint="eastAsia"/>
        </w:rPr>
        <w:t>正例：</w:t>
      </w:r>
    </w:p>
    <w:p w14:paraId="4C1B73B9" w14:textId="77777777" w:rsidR="002F2639" w:rsidRDefault="0060698D">
      <w:pPr>
        <w:ind w:firstLine="425"/>
        <w:rPr>
          <w:rFonts w:ascii="宋体" w:hAnsi="宋体"/>
        </w:rPr>
      </w:pPr>
      <w:r>
        <w:rPr>
          <w:rFonts w:ascii="宋体" w:hAnsi="宋体" w:hint="eastAsia"/>
        </w:rPr>
        <w:t>SNMP模块内的MD5Init算法函数定义为：</w:t>
      </w:r>
    </w:p>
    <w:p w14:paraId="54336CA1" w14:textId="77777777" w:rsidR="002F2639" w:rsidRDefault="0060698D">
      <w:pPr>
        <w:ind w:firstLine="425"/>
        <w:rPr>
          <w:rFonts w:ascii="宋体" w:hAnsi="宋体"/>
        </w:rPr>
      </w:pPr>
      <w:r>
        <w:rPr>
          <w:rFonts w:ascii="宋体" w:hAnsi="宋体"/>
        </w:rPr>
        <w:t>void</w:t>
      </w:r>
      <w:r w:rsidR="003E3801">
        <w:rPr>
          <w:rFonts w:ascii="宋体" w:hAnsi="宋体" w:hint="eastAsia"/>
        </w:rPr>
        <w:t xml:space="preserve"> </w:t>
      </w:r>
      <w:r>
        <w:rPr>
          <w:rFonts w:ascii="宋体" w:hAnsi="宋体"/>
        </w:rPr>
        <w:t>SNMP_MD5Init(MD5_CTX</w:t>
      </w:r>
      <w:r w:rsidR="001D6806">
        <w:rPr>
          <w:rFonts w:ascii="宋体" w:hAnsi="宋体"/>
        </w:rPr>
        <w:t xml:space="preserve"> </w:t>
      </w:r>
      <w:r>
        <w:rPr>
          <w:rFonts w:ascii="宋体" w:hAnsi="宋体"/>
        </w:rPr>
        <w:t>*mdContext);</w:t>
      </w:r>
    </w:p>
    <w:p w14:paraId="53DB2FF5" w14:textId="77777777" w:rsidR="002F2639" w:rsidRDefault="0060698D">
      <w:pPr>
        <w:ind w:firstLine="425"/>
        <w:rPr>
          <w:rFonts w:ascii="宋体" w:hAnsi="宋体"/>
        </w:rPr>
      </w:pPr>
      <w:r>
        <w:rPr>
          <w:rFonts w:ascii="宋体" w:hAnsi="宋体" w:hint="eastAsia"/>
        </w:rPr>
        <w:t>这样它就可以和dox1中的md5算法相区别了。</w:t>
      </w:r>
    </w:p>
    <w:p w14:paraId="1ACBB12F" w14:textId="77777777" w:rsidR="002F2639" w:rsidRDefault="002F2639">
      <w:pPr>
        <w:rPr>
          <w:rFonts w:ascii="宋体" w:hAnsi="宋体"/>
        </w:rPr>
      </w:pPr>
    </w:p>
    <w:p w14:paraId="13591020" w14:textId="77777777" w:rsidR="002F2639" w:rsidRPr="00DC4C28" w:rsidRDefault="0060698D" w:rsidP="00DC4C28">
      <w:pPr>
        <w:pStyle w:val="20"/>
        <w:tabs>
          <w:tab w:val="num" w:pos="567"/>
        </w:tabs>
        <w:ind w:left="420" w:hanging="420"/>
        <w:rPr>
          <w:b/>
        </w:rPr>
      </w:pPr>
      <w:bookmarkStart w:id="37" w:name="_Toc327963384"/>
      <w:bookmarkStart w:id="38" w:name="_Toc385837700"/>
      <w:r w:rsidRPr="00DC4C28">
        <w:rPr>
          <w:rFonts w:hint="eastAsia"/>
          <w:b/>
        </w:rPr>
        <w:t>变量命名</w:t>
      </w:r>
      <w:bookmarkEnd w:id="37"/>
      <w:bookmarkEnd w:id="38"/>
    </w:p>
    <w:p w14:paraId="5ACC4A01" w14:textId="77777777" w:rsidR="002F2639" w:rsidRDefault="0060698D" w:rsidP="00AC441E">
      <w:pPr>
        <w:rPr>
          <w:rFonts w:ascii="宋体" w:hAnsi="宋体"/>
        </w:rPr>
      </w:pPr>
      <w:r>
        <w:rPr>
          <w:rFonts w:ascii="宋体" w:hAnsi="宋体" w:hint="eastAsia"/>
        </w:rPr>
        <w:t>【规则5-2-1】程序中不要出现标识符完全相同的局部变量和全局变量，尽管两者的作用域不同而不会发生语法错误，但会使人误解。</w:t>
      </w:r>
    </w:p>
    <w:p w14:paraId="6A3FF2E9" w14:textId="77777777" w:rsidR="002F2639" w:rsidRDefault="002F2639" w:rsidP="00AC441E">
      <w:pPr>
        <w:rPr>
          <w:rFonts w:ascii="宋体" w:hAnsi="宋体"/>
        </w:rPr>
      </w:pPr>
    </w:p>
    <w:p w14:paraId="3256B9B9" w14:textId="77777777" w:rsidR="002F2639" w:rsidRDefault="0060698D" w:rsidP="00AC441E">
      <w:pPr>
        <w:rPr>
          <w:rFonts w:ascii="宋体" w:hAnsi="宋体"/>
        </w:rPr>
      </w:pPr>
      <w:r>
        <w:rPr>
          <w:rFonts w:ascii="宋体" w:hAnsi="宋体" w:hint="eastAsia"/>
        </w:rPr>
        <w:t>【规则5-2-2】变量的名字应当使用“名词”或者“形容词＋名词”。</w:t>
      </w:r>
    </w:p>
    <w:p w14:paraId="441FC952" w14:textId="77777777" w:rsidR="002F2639" w:rsidRDefault="0060698D">
      <w:pPr>
        <w:rPr>
          <w:rFonts w:ascii="宋体" w:hAnsi="宋体"/>
        </w:rPr>
      </w:pPr>
      <w:r>
        <w:rPr>
          <w:rFonts w:ascii="宋体" w:hAnsi="宋体" w:hint="eastAsia"/>
        </w:rPr>
        <w:t>正例</w:t>
      </w:r>
      <w:r>
        <w:rPr>
          <w:rFonts w:ascii="宋体" w:hAnsi="宋体" w:hint="eastAsia"/>
          <w:lang w:val="en-AU"/>
        </w:rPr>
        <w:t>：</w:t>
      </w:r>
    </w:p>
    <w:p w14:paraId="127B23D6" w14:textId="77777777" w:rsidR="002F2639" w:rsidRDefault="0060698D">
      <w:pPr>
        <w:ind w:left="420" w:firstLine="420"/>
        <w:rPr>
          <w:rFonts w:ascii="宋体" w:hAnsi="宋体"/>
        </w:rPr>
      </w:pPr>
      <w:r>
        <w:rPr>
          <w:rFonts w:ascii="宋体" w:hAnsi="宋体"/>
        </w:rPr>
        <w:t>float</w:t>
      </w:r>
      <w:r w:rsidR="002B11BE">
        <w:rPr>
          <w:rFonts w:ascii="宋体" w:hAnsi="宋体" w:hint="eastAsia"/>
        </w:rPr>
        <w:t xml:space="preserve"> </w:t>
      </w:r>
      <w:r w:rsidR="00C86B4A">
        <w:rPr>
          <w:rFonts w:ascii="宋体" w:hAnsi="宋体"/>
        </w:rPr>
        <w:t>value;</w:t>
      </w:r>
    </w:p>
    <w:p w14:paraId="191A8271" w14:textId="77777777" w:rsidR="002F2639" w:rsidRDefault="0060698D">
      <w:pPr>
        <w:ind w:left="420" w:firstLine="420"/>
        <w:rPr>
          <w:rFonts w:ascii="宋体" w:hAnsi="宋体"/>
        </w:rPr>
      </w:pPr>
      <w:r>
        <w:rPr>
          <w:rFonts w:ascii="宋体" w:hAnsi="宋体"/>
        </w:rPr>
        <w:t>float</w:t>
      </w:r>
      <w:r w:rsidR="002B11BE">
        <w:rPr>
          <w:rFonts w:ascii="宋体" w:hAnsi="宋体" w:hint="eastAsia"/>
        </w:rPr>
        <w:t xml:space="preserve"> </w:t>
      </w:r>
      <w:r>
        <w:rPr>
          <w:rFonts w:ascii="宋体" w:hAnsi="宋体"/>
        </w:rPr>
        <w:t>oldValue;</w:t>
      </w:r>
    </w:p>
    <w:p w14:paraId="290AD749" w14:textId="77777777" w:rsidR="002F2639" w:rsidRDefault="0060698D">
      <w:pPr>
        <w:ind w:left="420" w:firstLine="420"/>
        <w:rPr>
          <w:rFonts w:ascii="宋体" w:hAnsi="宋体"/>
        </w:rPr>
      </w:pPr>
      <w:r>
        <w:rPr>
          <w:rFonts w:ascii="宋体" w:hAnsi="宋体"/>
        </w:rPr>
        <w:t>float</w:t>
      </w:r>
      <w:r w:rsidR="002B11BE">
        <w:rPr>
          <w:rFonts w:ascii="宋体" w:hAnsi="宋体" w:hint="eastAsia"/>
        </w:rPr>
        <w:t xml:space="preserve"> </w:t>
      </w:r>
      <w:r>
        <w:rPr>
          <w:rFonts w:ascii="宋体" w:hAnsi="宋体"/>
        </w:rPr>
        <w:t>newValue;</w:t>
      </w:r>
    </w:p>
    <w:p w14:paraId="1FF1C1C5" w14:textId="77777777" w:rsidR="002F2639" w:rsidRDefault="002F2639">
      <w:pPr>
        <w:ind w:left="420" w:firstLine="420"/>
        <w:rPr>
          <w:rFonts w:ascii="宋体" w:hAnsi="宋体"/>
        </w:rPr>
      </w:pPr>
    </w:p>
    <w:p w14:paraId="18A36987" w14:textId="77777777" w:rsidR="002F2639" w:rsidRPr="00DC4C28" w:rsidRDefault="0060698D" w:rsidP="00DC4C28">
      <w:pPr>
        <w:pStyle w:val="20"/>
        <w:tabs>
          <w:tab w:val="num" w:pos="567"/>
        </w:tabs>
        <w:ind w:left="420" w:hanging="420"/>
        <w:rPr>
          <w:b/>
        </w:rPr>
      </w:pPr>
      <w:bookmarkStart w:id="39" w:name="_Toc327963385"/>
      <w:bookmarkStart w:id="40" w:name="_Toc385837701"/>
      <w:r w:rsidRPr="00DC4C28">
        <w:rPr>
          <w:rFonts w:hint="eastAsia"/>
          <w:b/>
        </w:rPr>
        <w:t>函数命名</w:t>
      </w:r>
      <w:bookmarkEnd w:id="39"/>
      <w:bookmarkEnd w:id="40"/>
    </w:p>
    <w:p w14:paraId="5014140B" w14:textId="77777777" w:rsidR="002F2639" w:rsidRDefault="0060698D">
      <w:pPr>
        <w:tabs>
          <w:tab w:val="left" w:pos="420"/>
        </w:tabs>
        <w:ind w:left="420" w:hanging="420"/>
        <w:rPr>
          <w:rFonts w:ascii="Arial Unicode MS" w:eastAsia="Arial Unicode MS" w:hAnsi="Arial Unicode MS"/>
        </w:rPr>
      </w:pPr>
      <w:r>
        <w:rPr>
          <w:rFonts w:hint="eastAsia"/>
        </w:rPr>
        <w:t>【建议</w:t>
      </w:r>
      <w:r>
        <w:rPr>
          <w:rFonts w:hint="eastAsia"/>
        </w:rPr>
        <w:t>5-3-1</w:t>
      </w:r>
      <w:r>
        <w:rPr>
          <w:rFonts w:hint="eastAsia"/>
        </w:rPr>
        <w:t>】函数的名字应当使用“名词</w:t>
      </w:r>
      <w:r>
        <w:rPr>
          <w:rFonts w:hint="eastAsia"/>
        </w:rPr>
        <w:t>+</w:t>
      </w:r>
      <w:r>
        <w:rPr>
          <w:rFonts w:hint="eastAsia"/>
        </w:rPr>
        <w:t>动词”或者“动词＋名词”</w:t>
      </w:r>
    </w:p>
    <w:p w14:paraId="2D51C616" w14:textId="77777777" w:rsidR="002F2639" w:rsidRDefault="0060698D">
      <w:pPr>
        <w:pStyle w:val="afa"/>
        <w:rPr>
          <w:rFonts w:ascii="Times New Roman" w:eastAsia="Arial Unicode MS" w:hAnsi="Times New Roman"/>
          <w:b w:val="0"/>
        </w:rPr>
      </w:pPr>
      <w:r>
        <w:rPr>
          <w:rFonts w:ascii="Times New Roman" w:hAnsi="Times New Roman" w:hint="eastAsia"/>
          <w:b w:val="0"/>
        </w:rPr>
        <w:t>正例：</w:t>
      </w:r>
    </w:p>
    <w:p w14:paraId="3528F689" w14:textId="77777777" w:rsidR="002F2639" w:rsidRDefault="0060698D">
      <w:pPr>
        <w:ind w:firstLine="425"/>
        <w:rPr>
          <w:rFonts w:ascii="Arial Unicode MS" w:eastAsia="Arial Unicode MS" w:hAnsi="Arial Unicode MS"/>
        </w:rPr>
      </w:pPr>
      <w:r>
        <w:rPr>
          <w:rFonts w:hint="eastAsia"/>
        </w:rPr>
        <w:t>valueGet</w:t>
      </w:r>
      <w:r>
        <w:t>();</w:t>
      </w:r>
      <w:r>
        <w:tab/>
      </w:r>
      <w:r>
        <w:tab/>
        <w:t>/</w:t>
      </w:r>
      <w:r>
        <w:rPr>
          <w:rFonts w:hint="eastAsia"/>
        </w:rPr>
        <w:t>*</w:t>
      </w:r>
      <w:r>
        <w:rPr>
          <w:rFonts w:hint="eastAsia"/>
        </w:rPr>
        <w:t>全局函数</w:t>
      </w:r>
      <w:r>
        <w:rPr>
          <w:rFonts w:hint="eastAsia"/>
        </w:rPr>
        <w:t>*/</w:t>
      </w:r>
    </w:p>
    <w:p w14:paraId="7F86B69D" w14:textId="77777777" w:rsidR="002F2639" w:rsidRDefault="0060698D">
      <w:pPr>
        <w:ind w:left="142" w:firstLine="283"/>
      </w:pPr>
      <w:r>
        <w:rPr>
          <w:rFonts w:hint="eastAsia"/>
        </w:rPr>
        <w:t>getValue</w:t>
      </w:r>
      <w:r w:rsidR="001D6806">
        <w:t>()</w:t>
      </w:r>
      <w:r>
        <w:rPr>
          <w:rFonts w:hint="eastAsia"/>
        </w:rPr>
        <w:t>；</w:t>
      </w:r>
    </w:p>
    <w:p w14:paraId="6E18A4DC" w14:textId="77777777" w:rsidR="002F2639" w:rsidRPr="00DC4C28" w:rsidRDefault="0060698D" w:rsidP="00DC4C28">
      <w:pPr>
        <w:pStyle w:val="20"/>
        <w:tabs>
          <w:tab w:val="num" w:pos="567"/>
        </w:tabs>
        <w:ind w:left="420" w:hanging="420"/>
        <w:rPr>
          <w:b/>
        </w:rPr>
      </w:pPr>
      <w:bookmarkStart w:id="41" w:name="_Toc327963386"/>
      <w:bookmarkStart w:id="42" w:name="_Toc385837702"/>
      <w:r w:rsidRPr="00DC4C28">
        <w:rPr>
          <w:rFonts w:hint="eastAsia"/>
          <w:b/>
        </w:rPr>
        <w:t>缩略语</w:t>
      </w:r>
      <w:bookmarkEnd w:id="41"/>
      <w:bookmarkEnd w:id="42"/>
    </w:p>
    <w:p w14:paraId="427987A1" w14:textId="77777777" w:rsidR="002F2639" w:rsidRDefault="0060698D">
      <w:pPr>
        <w:rPr>
          <w:rFonts w:ascii="宋体" w:hAnsi="宋体"/>
        </w:rPr>
      </w:pPr>
      <w:r>
        <w:rPr>
          <w:rFonts w:ascii="宋体" w:hAnsi="宋体" w:hint="eastAsia"/>
        </w:rPr>
        <w:t>【规则5-4-1】标识符中的缩略语应采用约定俗成或符合模块统一规定的缩略语。</w:t>
      </w:r>
    </w:p>
    <w:p w14:paraId="4B550122" w14:textId="77777777" w:rsidR="002F2639" w:rsidRPr="00AC441E" w:rsidRDefault="0060698D">
      <w:pPr>
        <w:rPr>
          <w:rFonts w:ascii="宋体" w:hAnsi="宋体"/>
        </w:rPr>
      </w:pPr>
      <w:r w:rsidRPr="00AC441E">
        <w:rPr>
          <w:rFonts w:ascii="宋体" w:hAnsi="宋体" w:hint="eastAsia"/>
        </w:rPr>
        <w:tab/>
        <w:t>缩略语见附录E和F</w:t>
      </w:r>
    </w:p>
    <w:p w14:paraId="1719406F" w14:textId="77777777" w:rsidR="002F2639" w:rsidRDefault="002F2639">
      <w:pPr>
        <w:pStyle w:val="af0"/>
        <w:rPr>
          <w:rFonts w:ascii="宋体"/>
        </w:rPr>
      </w:pPr>
    </w:p>
    <w:p w14:paraId="3EC995F3" w14:textId="77777777" w:rsidR="002F2639" w:rsidRPr="00AC441E" w:rsidRDefault="0060698D">
      <w:pPr>
        <w:rPr>
          <w:rFonts w:ascii="宋体" w:hAnsi="宋体"/>
        </w:rPr>
      </w:pPr>
      <w:r w:rsidRPr="00AC441E">
        <w:rPr>
          <w:rFonts w:ascii="宋体" w:hAnsi="宋体" w:hint="eastAsia"/>
        </w:rPr>
        <w:t>【规则5-4-2</w:t>
      </w:r>
      <w:r w:rsidR="001474CF">
        <w:rPr>
          <w:rFonts w:ascii="宋体" w:hAnsi="宋体" w:hint="eastAsia"/>
        </w:rPr>
        <w:t>】标识符中的缩写（全部为大写字母）之间或者与</w:t>
      </w:r>
      <w:r w:rsidRPr="00AC441E">
        <w:rPr>
          <w:rFonts w:ascii="宋体" w:hAnsi="宋体" w:hint="eastAsia"/>
        </w:rPr>
        <w:t>大写字母单词之间用下划线‘</w:t>
      </w:r>
      <w:r w:rsidRPr="00AC441E">
        <w:rPr>
          <w:rFonts w:ascii="宋体" w:hAnsi="宋体"/>
        </w:rPr>
        <w:t>_</w:t>
      </w:r>
      <w:r w:rsidRPr="00AC441E">
        <w:rPr>
          <w:rFonts w:ascii="宋体" w:hAnsi="宋体" w:hint="eastAsia"/>
        </w:rPr>
        <w:t>’分隔。</w:t>
      </w:r>
    </w:p>
    <w:p w14:paraId="568A6AE3" w14:textId="77777777" w:rsidR="002F2639" w:rsidRDefault="0060698D">
      <w:pPr>
        <w:pStyle w:val="afc"/>
      </w:pPr>
      <w:r>
        <w:rPr>
          <w:rFonts w:hint="eastAsia"/>
        </w:rPr>
        <w:t>正例</w:t>
      </w:r>
      <w:r>
        <w:rPr>
          <w:rFonts w:hint="eastAsia"/>
          <w:lang w:val="en-AU"/>
        </w:rPr>
        <w:t>：</w:t>
      </w:r>
    </w:p>
    <w:p w14:paraId="1733579D" w14:textId="77777777" w:rsidR="002F2639" w:rsidRDefault="0060698D">
      <w:pPr>
        <w:rPr>
          <w:rFonts w:ascii="宋体"/>
          <w:snapToGrid w:val="0"/>
          <w:lang w:val="en-AU" w:eastAsia="en-US"/>
        </w:rPr>
      </w:pPr>
      <w:r>
        <w:rPr>
          <w:rFonts w:ascii="宋体" w:hint="eastAsia"/>
        </w:rPr>
        <w:tab/>
      </w:r>
      <w:r>
        <w:rPr>
          <w:rFonts w:ascii="宋体"/>
        </w:rPr>
        <w:t>const</w:t>
      </w:r>
      <w:r w:rsidR="008647F3">
        <w:rPr>
          <w:rFonts w:ascii="宋体" w:hint="eastAsia"/>
        </w:rPr>
        <w:t xml:space="preserve"> </w:t>
      </w:r>
      <w:r>
        <w:rPr>
          <w:rFonts w:ascii="宋体"/>
        </w:rPr>
        <w:t>int</w:t>
      </w:r>
      <w:r w:rsidR="008647F3">
        <w:rPr>
          <w:rFonts w:ascii="宋体" w:hint="eastAsia"/>
        </w:rPr>
        <w:t xml:space="preserve"> </w:t>
      </w:r>
      <w:r>
        <w:rPr>
          <w:rFonts w:ascii="宋体" w:hint="eastAsia"/>
        </w:rPr>
        <w:t>P</w:t>
      </w:r>
      <w:r>
        <w:rPr>
          <w:rFonts w:ascii="宋体"/>
        </w:rPr>
        <w:t>_TMSI_TYPE_</w:t>
      </w:r>
      <w:r>
        <w:rPr>
          <w:rFonts w:ascii="宋体" w:hint="eastAsia"/>
        </w:rPr>
        <w:t>DIMENSION4</w:t>
      </w:r>
      <w:r>
        <w:rPr>
          <w:rFonts w:ascii="宋体"/>
        </w:rPr>
        <w:t>;</w:t>
      </w:r>
    </w:p>
    <w:p w14:paraId="27B4F103" w14:textId="77777777" w:rsidR="002F2639" w:rsidRDefault="0060698D">
      <w:pPr>
        <w:ind w:firstLine="425"/>
        <w:rPr>
          <w:rFonts w:ascii="宋体"/>
        </w:rPr>
      </w:pPr>
      <w:r>
        <w:rPr>
          <w:rFonts w:ascii="宋体"/>
        </w:rPr>
        <w:t>int</w:t>
      </w:r>
      <w:r>
        <w:rPr>
          <w:rFonts w:ascii="宋体"/>
        </w:rPr>
        <w:tab/>
        <w:t>C</w:t>
      </w:r>
      <w:r>
        <w:rPr>
          <w:rFonts w:ascii="宋体" w:hint="eastAsia"/>
        </w:rPr>
        <w:t>N</w:t>
      </w:r>
      <w:r>
        <w:rPr>
          <w:rFonts w:ascii="宋体"/>
        </w:rPr>
        <w:t>_</w:t>
      </w:r>
      <w:r>
        <w:rPr>
          <w:rFonts w:ascii="宋体" w:hint="eastAsia"/>
        </w:rPr>
        <w:t>DataVolumeReportRequest</w:t>
      </w:r>
      <w:r>
        <w:rPr>
          <w:rFonts w:ascii="宋体"/>
        </w:rPr>
        <w:t>(MessageType,</w:t>
      </w:r>
      <w:r w:rsidR="005F2AC0">
        <w:rPr>
          <w:rFonts w:ascii="宋体" w:hint="eastAsia"/>
        </w:rPr>
        <w:t xml:space="preserve"> </w:t>
      </w:r>
      <w:r>
        <w:rPr>
          <w:rFonts w:ascii="宋体"/>
        </w:rPr>
        <w:t>RABsDataVolumeReport);</w:t>
      </w:r>
    </w:p>
    <w:p w14:paraId="638EC4CC" w14:textId="77777777" w:rsidR="002F2639" w:rsidRDefault="002F2639">
      <w:pPr>
        <w:rPr>
          <w:rFonts w:ascii="宋体"/>
          <w:b/>
        </w:rPr>
      </w:pPr>
    </w:p>
    <w:p w14:paraId="7720B59A" w14:textId="77777777" w:rsidR="002F2639" w:rsidRPr="00DC4C28" w:rsidRDefault="0060698D" w:rsidP="00DC4C28">
      <w:pPr>
        <w:pStyle w:val="20"/>
        <w:tabs>
          <w:tab w:val="num" w:pos="567"/>
        </w:tabs>
        <w:ind w:left="420" w:hanging="420"/>
        <w:rPr>
          <w:b/>
        </w:rPr>
      </w:pPr>
      <w:bookmarkStart w:id="43" w:name="_Toc327963387"/>
      <w:bookmarkStart w:id="44" w:name="_Toc385837703"/>
      <w:r w:rsidRPr="00DC4C28">
        <w:rPr>
          <w:rFonts w:hint="eastAsia"/>
          <w:b/>
        </w:rPr>
        <w:lastRenderedPageBreak/>
        <w:t>常量命名</w:t>
      </w:r>
      <w:bookmarkEnd w:id="43"/>
      <w:bookmarkEnd w:id="44"/>
    </w:p>
    <w:p w14:paraId="3CE3B993" w14:textId="77777777" w:rsidR="002F2639" w:rsidRPr="00AC441E" w:rsidRDefault="0060698D">
      <w:pPr>
        <w:rPr>
          <w:rFonts w:ascii="宋体" w:hAnsi="宋体"/>
        </w:rPr>
      </w:pPr>
      <w:r w:rsidRPr="00AC441E">
        <w:rPr>
          <w:rFonts w:ascii="宋体" w:hAnsi="宋体" w:hint="eastAsia"/>
        </w:rPr>
        <w:t>【规则5-5-1】常量命名全部使用大写。</w:t>
      </w:r>
    </w:p>
    <w:p w14:paraId="07531426" w14:textId="77777777" w:rsidR="002F2639" w:rsidRDefault="0060698D">
      <w:pPr>
        <w:pStyle w:val="afc"/>
        <w:rPr>
          <w:lang w:val="en-AU"/>
        </w:rPr>
      </w:pPr>
      <w:r>
        <w:rPr>
          <w:rFonts w:hint="eastAsia"/>
        </w:rPr>
        <w:t>正例</w:t>
      </w:r>
      <w:r>
        <w:rPr>
          <w:rFonts w:hint="eastAsia"/>
          <w:lang w:val="en-AU"/>
        </w:rPr>
        <w:t>：</w:t>
      </w:r>
    </w:p>
    <w:p w14:paraId="19389DD2" w14:textId="77777777" w:rsidR="002F2639" w:rsidRDefault="0060698D">
      <w:pPr>
        <w:pStyle w:val="afc"/>
        <w:ind w:firstLine="425"/>
        <w:rPr>
          <w:rFonts w:ascii="宋体" w:hAnsi="宋体"/>
        </w:rPr>
      </w:pPr>
      <w:r>
        <w:rPr>
          <w:rFonts w:hint="eastAsia"/>
        </w:rPr>
        <w:t>con</w:t>
      </w:r>
      <w:r>
        <w:t>st</w:t>
      </w:r>
      <w:r w:rsidR="00B56689">
        <w:rPr>
          <w:rFonts w:hint="eastAsia"/>
        </w:rPr>
        <w:t xml:space="preserve"> </w:t>
      </w:r>
      <w:r>
        <w:t>int</w:t>
      </w:r>
      <w:r w:rsidR="00B56689">
        <w:rPr>
          <w:rFonts w:hint="eastAsia"/>
        </w:rPr>
        <w:t xml:space="preserve"> </w:t>
      </w:r>
      <w:r>
        <w:t>MAX_VALUE</w:t>
      </w:r>
      <w:r w:rsidR="00C01E2E">
        <w:rPr>
          <w:rFonts w:hint="eastAsia"/>
        </w:rPr>
        <w:t xml:space="preserve"> </w:t>
      </w:r>
      <w:r>
        <w:t>=</w:t>
      </w:r>
      <w:r w:rsidR="00C01E2E">
        <w:rPr>
          <w:rFonts w:hint="eastAsia"/>
        </w:rPr>
        <w:t xml:space="preserve"> </w:t>
      </w:r>
      <w:r>
        <w:t>65536;</w:t>
      </w:r>
    </w:p>
    <w:p w14:paraId="2C0B349E" w14:textId="77777777" w:rsidR="002F2639" w:rsidRDefault="0060698D">
      <w:pPr>
        <w:pStyle w:val="1"/>
      </w:pPr>
      <w:bookmarkStart w:id="45" w:name="_Toc327963388"/>
      <w:bookmarkStart w:id="46" w:name="_Toc385837704"/>
      <w:r>
        <w:rPr>
          <w:rFonts w:hint="eastAsia"/>
        </w:rPr>
        <w:t>常量与宏</w:t>
      </w:r>
      <w:bookmarkEnd w:id="45"/>
      <w:bookmarkEnd w:id="46"/>
    </w:p>
    <w:p w14:paraId="44EE5522" w14:textId="77777777" w:rsidR="002F2639" w:rsidRDefault="0060698D">
      <w:pPr>
        <w:pStyle w:val="aff2"/>
        <w:spacing w:before="0" w:beforeAutospacing="0" w:after="0" w:afterAutospacing="0"/>
        <w:ind w:firstLineChars="200" w:firstLine="420"/>
        <w:rPr>
          <w:rFonts w:ascii="宋体" w:eastAsia="宋体" w:hAnsi="宋体"/>
          <w:sz w:val="21"/>
          <w:szCs w:val="21"/>
        </w:rPr>
      </w:pPr>
      <w:r>
        <w:rPr>
          <w:rFonts w:ascii="宋体" w:eastAsia="宋体" w:hAnsi="宋体" w:hint="eastAsia"/>
          <w:sz w:val="21"/>
          <w:szCs w:val="21"/>
        </w:rPr>
        <w:t>常量是一种标识符，它的值在运行期间恒定不变。常量可以用</w:t>
      </w:r>
      <w:r>
        <w:rPr>
          <w:rFonts w:ascii="宋体" w:eastAsia="宋体" w:hAnsi="宋体"/>
          <w:sz w:val="21"/>
          <w:szCs w:val="21"/>
        </w:rPr>
        <w:t>#define</w:t>
      </w:r>
      <w:r>
        <w:rPr>
          <w:rFonts w:ascii="宋体" w:eastAsia="宋体" w:hAnsi="宋体" w:hint="eastAsia"/>
          <w:sz w:val="21"/>
          <w:szCs w:val="21"/>
        </w:rPr>
        <w:t>或者</w:t>
      </w:r>
      <w:r>
        <w:rPr>
          <w:rFonts w:ascii="宋体" w:eastAsia="宋体" w:hAnsi="宋体"/>
          <w:sz w:val="21"/>
          <w:szCs w:val="21"/>
        </w:rPr>
        <w:t>const来定义。</w:t>
      </w:r>
      <w:r>
        <w:rPr>
          <w:rFonts w:ascii="宋体" w:eastAsia="宋体" w:hAnsi="宋体" w:hint="eastAsia"/>
          <w:sz w:val="21"/>
          <w:szCs w:val="21"/>
        </w:rPr>
        <w:t>前者称为宏常量，后者</w:t>
      </w:r>
      <w:r>
        <w:rPr>
          <w:rFonts w:ascii="宋体" w:eastAsia="宋体" w:hAnsi="宋体"/>
          <w:sz w:val="21"/>
          <w:szCs w:val="21"/>
        </w:rPr>
        <w:t>称为const常量</w:t>
      </w:r>
      <w:r>
        <w:rPr>
          <w:rFonts w:ascii="宋体" w:eastAsia="宋体" w:hAnsi="宋体" w:hint="eastAsia"/>
          <w:sz w:val="21"/>
          <w:szCs w:val="21"/>
        </w:rPr>
        <w:t>。</w:t>
      </w:r>
    </w:p>
    <w:p w14:paraId="0644DAFD" w14:textId="77777777" w:rsidR="002F2639" w:rsidRPr="00DC4C28" w:rsidRDefault="0060698D" w:rsidP="00DC4C28">
      <w:pPr>
        <w:pStyle w:val="20"/>
        <w:tabs>
          <w:tab w:val="num" w:pos="567"/>
        </w:tabs>
        <w:ind w:left="420" w:hanging="420"/>
        <w:rPr>
          <w:b/>
        </w:rPr>
      </w:pPr>
      <w:bookmarkStart w:id="47" w:name="_Toc327963389"/>
      <w:bookmarkStart w:id="48" w:name="_Toc385837705"/>
      <w:r w:rsidRPr="00DC4C28">
        <w:rPr>
          <w:rFonts w:hint="eastAsia"/>
          <w:b/>
        </w:rPr>
        <w:t>一般规则</w:t>
      </w:r>
      <w:bookmarkEnd w:id="47"/>
      <w:bookmarkEnd w:id="48"/>
    </w:p>
    <w:p w14:paraId="1A91C306" w14:textId="77777777" w:rsidR="002F2639" w:rsidRPr="00AC441E" w:rsidRDefault="0060698D">
      <w:pPr>
        <w:rPr>
          <w:rFonts w:ascii="宋体" w:hAnsi="宋体"/>
        </w:rPr>
      </w:pPr>
      <w:r w:rsidRPr="00AC441E">
        <w:rPr>
          <w:rFonts w:ascii="宋体" w:hAnsi="宋体" w:hint="eastAsia"/>
        </w:rPr>
        <w:t>【规则6</w:t>
      </w:r>
      <w:r w:rsidRPr="00AC441E">
        <w:rPr>
          <w:rFonts w:ascii="宋体" w:hAnsi="宋体"/>
        </w:rPr>
        <w:t>-1-1】尽量使用含义直观的常量来表示那些将在程序中多次出现的数字或字符串。</w:t>
      </w:r>
    </w:p>
    <w:p w14:paraId="64F38FF9" w14:textId="77777777" w:rsidR="002F2639" w:rsidRDefault="0060698D">
      <w:pPr>
        <w:pStyle w:val="afa"/>
        <w:rPr>
          <w:rFonts w:ascii="宋体" w:hAnsi="宋体"/>
          <w:bCs/>
          <w:szCs w:val="21"/>
        </w:rPr>
      </w:pPr>
      <w:r>
        <w:rPr>
          <w:rFonts w:ascii="宋体" w:hAnsi="宋体" w:hint="eastAsia"/>
          <w:b w:val="0"/>
          <w:szCs w:val="21"/>
        </w:rPr>
        <w:t>正例</w:t>
      </w:r>
      <w:r>
        <w:rPr>
          <w:rFonts w:ascii="宋体" w:hAnsi="宋体" w:hint="eastAsia"/>
          <w:b w:val="0"/>
          <w:szCs w:val="21"/>
          <w:lang w:val="en-AU"/>
        </w:rPr>
        <w:t>：</w:t>
      </w:r>
    </w:p>
    <w:p w14:paraId="6EE738A4" w14:textId="77777777" w:rsidR="00F31F79" w:rsidRDefault="0060698D">
      <w:pPr>
        <w:ind w:left="425"/>
        <w:rPr>
          <w:rFonts w:ascii="宋体" w:hAnsi="宋体"/>
          <w:szCs w:val="21"/>
        </w:rPr>
      </w:pPr>
      <w:r>
        <w:rPr>
          <w:rFonts w:ascii="宋体" w:hAnsi="宋体"/>
          <w:szCs w:val="21"/>
        </w:rPr>
        <w:t>#define</w:t>
      </w:r>
      <w:r>
        <w:rPr>
          <w:rFonts w:ascii="宋体" w:hAnsi="宋体" w:hint="eastAsia"/>
          <w:szCs w:val="21"/>
        </w:rPr>
        <w:tab/>
      </w:r>
      <w:r>
        <w:rPr>
          <w:rFonts w:ascii="宋体" w:hAnsi="宋体" w:hint="eastAsia"/>
          <w:szCs w:val="21"/>
        </w:rPr>
        <w:tab/>
      </w:r>
      <w:r>
        <w:rPr>
          <w:rFonts w:ascii="宋体" w:hAnsi="宋体"/>
          <w:szCs w:val="21"/>
        </w:rPr>
        <w:t>MAX</w:t>
      </w:r>
      <w:r>
        <w:rPr>
          <w:rFonts w:ascii="宋体" w:hAnsi="宋体" w:hint="eastAsia"/>
          <w:szCs w:val="21"/>
        </w:rPr>
        <w:tab/>
      </w:r>
      <w:r>
        <w:rPr>
          <w:rFonts w:ascii="宋体" w:hAnsi="宋体" w:hint="eastAsia"/>
          <w:szCs w:val="21"/>
        </w:rPr>
        <w:tab/>
      </w:r>
      <w:r>
        <w:rPr>
          <w:rFonts w:ascii="宋体" w:hAnsi="宋体"/>
          <w:szCs w:val="21"/>
        </w:rPr>
        <w:t>100</w:t>
      </w:r>
      <w:r>
        <w:rPr>
          <w:rFonts w:ascii="宋体" w:hAnsi="宋体" w:hint="eastAsia"/>
          <w:szCs w:val="21"/>
        </w:rPr>
        <w:tab/>
      </w:r>
      <w:r>
        <w:rPr>
          <w:rFonts w:ascii="宋体" w:hAnsi="宋体" w:hint="eastAsia"/>
          <w:szCs w:val="21"/>
        </w:rPr>
        <w:tab/>
      </w:r>
      <w:r>
        <w:rPr>
          <w:rFonts w:ascii="宋体" w:hAnsi="宋体"/>
          <w:szCs w:val="21"/>
        </w:rPr>
        <w:t>/*宏常量</w:t>
      </w:r>
      <w:r w:rsidR="00B43A3E">
        <w:rPr>
          <w:rFonts w:ascii="宋体" w:hAnsi="宋体" w:hint="eastAsia"/>
          <w:szCs w:val="21"/>
        </w:rPr>
        <w:t>*</w:t>
      </w:r>
      <w:r w:rsidR="00C86B4A">
        <w:rPr>
          <w:rFonts w:ascii="宋体" w:hAnsi="宋体"/>
          <w:szCs w:val="21"/>
        </w:rPr>
        <w:t>/</w:t>
      </w:r>
    </w:p>
    <w:p w14:paraId="3774EF14" w14:textId="77777777" w:rsidR="00F31F79" w:rsidRDefault="0060698D">
      <w:pPr>
        <w:ind w:left="425"/>
        <w:rPr>
          <w:rFonts w:ascii="宋体" w:hAnsi="宋体"/>
          <w:szCs w:val="21"/>
        </w:rPr>
      </w:pPr>
      <w:r>
        <w:rPr>
          <w:rFonts w:ascii="宋体" w:hAnsi="宋体"/>
          <w:szCs w:val="21"/>
        </w:rPr>
        <w:t>const</w:t>
      </w:r>
      <w:r w:rsidR="00B45BF2">
        <w:rPr>
          <w:rFonts w:ascii="宋体" w:hAnsi="宋体" w:hint="eastAsia"/>
          <w:szCs w:val="21"/>
        </w:rPr>
        <w:t xml:space="preserve"> </w:t>
      </w:r>
      <w:r>
        <w:rPr>
          <w:rFonts w:ascii="宋体" w:hAnsi="宋体"/>
          <w:szCs w:val="21"/>
        </w:rPr>
        <w:t>int</w:t>
      </w:r>
      <w:r w:rsidR="00EA67D7">
        <w:rPr>
          <w:rFonts w:ascii="宋体" w:hAnsi="宋体" w:hint="eastAsia"/>
          <w:szCs w:val="21"/>
        </w:rPr>
        <w:t xml:space="preserve"> </w:t>
      </w:r>
      <w:r>
        <w:rPr>
          <w:rFonts w:ascii="宋体" w:hAnsi="宋体"/>
          <w:szCs w:val="21"/>
        </w:rPr>
        <w:t>MAX</w:t>
      </w:r>
      <w:r w:rsidR="00EA67D7">
        <w:rPr>
          <w:rFonts w:ascii="宋体" w:hAnsi="宋体" w:hint="eastAsia"/>
          <w:szCs w:val="21"/>
        </w:rPr>
        <w:t xml:space="preserve"> </w:t>
      </w:r>
      <w:r>
        <w:rPr>
          <w:rFonts w:ascii="宋体" w:hAnsi="宋体"/>
          <w:szCs w:val="21"/>
        </w:rPr>
        <w:t>=</w:t>
      </w:r>
      <w:r w:rsidR="00EA67D7">
        <w:rPr>
          <w:rFonts w:ascii="宋体" w:hAnsi="宋体" w:hint="eastAsia"/>
          <w:szCs w:val="21"/>
        </w:rPr>
        <w:t xml:space="preserve"> </w:t>
      </w:r>
      <w:r>
        <w:rPr>
          <w:rFonts w:ascii="宋体" w:hAnsi="宋体"/>
          <w:szCs w:val="21"/>
        </w:rPr>
        <w:t>100;</w:t>
      </w:r>
      <w:r>
        <w:rPr>
          <w:rFonts w:ascii="宋体" w:hAnsi="宋体" w:hint="eastAsia"/>
          <w:szCs w:val="21"/>
        </w:rPr>
        <w:tab/>
      </w:r>
      <w:r>
        <w:rPr>
          <w:rFonts w:ascii="宋体" w:hAnsi="宋体" w:hint="eastAsia"/>
          <w:szCs w:val="21"/>
        </w:rPr>
        <w:tab/>
      </w:r>
      <w:r w:rsidR="00625073">
        <w:rPr>
          <w:rFonts w:ascii="宋体" w:hAnsi="宋体"/>
          <w:szCs w:val="21"/>
        </w:rPr>
        <w:tab/>
      </w:r>
      <w:r>
        <w:rPr>
          <w:rFonts w:ascii="宋体" w:hAnsi="宋体"/>
          <w:szCs w:val="21"/>
        </w:rPr>
        <w:t>/</w:t>
      </w:r>
      <w:r>
        <w:rPr>
          <w:rFonts w:ascii="宋体" w:hAnsi="宋体" w:hint="eastAsia"/>
          <w:szCs w:val="21"/>
        </w:rPr>
        <w:t>*</w:t>
      </w:r>
      <w:r>
        <w:rPr>
          <w:rFonts w:ascii="宋体" w:hAnsi="宋体"/>
          <w:szCs w:val="21"/>
        </w:rPr>
        <w:t>const常量</w:t>
      </w:r>
      <w:r>
        <w:rPr>
          <w:rFonts w:ascii="宋体" w:hAnsi="宋体" w:hint="eastAsia"/>
          <w:szCs w:val="21"/>
        </w:rPr>
        <w:t>*/</w:t>
      </w:r>
    </w:p>
    <w:p w14:paraId="1C04A3B7" w14:textId="77777777" w:rsidR="002F2639" w:rsidRDefault="0060698D">
      <w:pPr>
        <w:ind w:left="425"/>
        <w:rPr>
          <w:rFonts w:ascii="宋体" w:hAnsi="宋体"/>
          <w:szCs w:val="21"/>
        </w:rPr>
      </w:pPr>
      <w:r>
        <w:rPr>
          <w:rFonts w:ascii="宋体" w:hAnsi="宋体"/>
          <w:szCs w:val="21"/>
        </w:rPr>
        <w:t>const</w:t>
      </w:r>
      <w:r w:rsidR="00B45BF2">
        <w:rPr>
          <w:rFonts w:ascii="宋体" w:hAnsi="宋体" w:hint="eastAsia"/>
          <w:szCs w:val="21"/>
        </w:rPr>
        <w:t xml:space="preserve"> </w:t>
      </w:r>
      <w:r>
        <w:rPr>
          <w:rFonts w:ascii="宋体" w:hAnsi="宋体"/>
          <w:szCs w:val="21"/>
        </w:rPr>
        <w:t>float</w:t>
      </w:r>
      <w:r w:rsidR="00EA67D7">
        <w:rPr>
          <w:rFonts w:ascii="宋体" w:hAnsi="宋体" w:hint="eastAsia"/>
          <w:szCs w:val="21"/>
        </w:rPr>
        <w:t xml:space="preserve"> </w:t>
      </w:r>
      <w:r>
        <w:rPr>
          <w:rFonts w:ascii="宋体" w:hAnsi="宋体"/>
          <w:szCs w:val="21"/>
        </w:rPr>
        <w:t>PI</w:t>
      </w:r>
      <w:r w:rsidR="00F027B7">
        <w:rPr>
          <w:rFonts w:ascii="宋体" w:hAnsi="宋体" w:hint="eastAsia"/>
          <w:szCs w:val="21"/>
        </w:rPr>
        <w:t xml:space="preserve"> </w:t>
      </w:r>
      <w:r>
        <w:rPr>
          <w:rFonts w:ascii="宋体" w:hAnsi="宋体"/>
          <w:szCs w:val="21"/>
        </w:rPr>
        <w:t>=</w:t>
      </w:r>
      <w:r w:rsidR="00F027B7">
        <w:rPr>
          <w:rFonts w:ascii="宋体" w:hAnsi="宋体" w:hint="eastAsia"/>
          <w:szCs w:val="21"/>
        </w:rPr>
        <w:t xml:space="preserve"> </w:t>
      </w:r>
      <w:r>
        <w:rPr>
          <w:rFonts w:ascii="宋体" w:hAnsi="宋体"/>
          <w:szCs w:val="21"/>
        </w:rPr>
        <w:t>3.14159;</w:t>
      </w:r>
      <w:r>
        <w:rPr>
          <w:rFonts w:ascii="宋体" w:hAnsi="宋体" w:hint="eastAsia"/>
          <w:szCs w:val="21"/>
        </w:rPr>
        <w:tab/>
      </w:r>
      <w:r>
        <w:rPr>
          <w:rFonts w:ascii="宋体" w:hAnsi="宋体"/>
          <w:szCs w:val="21"/>
        </w:rPr>
        <w:t>/</w:t>
      </w:r>
      <w:r>
        <w:rPr>
          <w:rFonts w:ascii="宋体" w:hAnsi="宋体" w:hint="eastAsia"/>
          <w:szCs w:val="21"/>
        </w:rPr>
        <w:t>*</w:t>
      </w:r>
      <w:r>
        <w:rPr>
          <w:rFonts w:ascii="宋体" w:hAnsi="宋体"/>
          <w:szCs w:val="21"/>
        </w:rPr>
        <w:t>const常量</w:t>
      </w:r>
      <w:r>
        <w:rPr>
          <w:rFonts w:ascii="宋体" w:hAnsi="宋体" w:hint="eastAsia"/>
          <w:szCs w:val="21"/>
        </w:rPr>
        <w:t>*/</w:t>
      </w:r>
    </w:p>
    <w:p w14:paraId="790967F6" w14:textId="77777777" w:rsidR="002F2639" w:rsidRDefault="002F2639">
      <w:pPr>
        <w:ind w:left="425"/>
        <w:rPr>
          <w:rFonts w:ascii="宋体" w:hAnsi="宋体"/>
          <w:szCs w:val="21"/>
        </w:rPr>
      </w:pPr>
    </w:p>
    <w:p w14:paraId="78E64951" w14:textId="77777777" w:rsidR="002F2639" w:rsidRPr="00AC441E" w:rsidRDefault="00153A72">
      <w:pPr>
        <w:rPr>
          <w:rFonts w:ascii="宋体" w:hAnsi="宋体"/>
        </w:rPr>
      </w:pPr>
      <w:r w:rsidRPr="00AC441E">
        <w:rPr>
          <w:rFonts w:ascii="宋体" w:hAnsi="宋体" w:hint="eastAsia"/>
        </w:rPr>
        <w:t>【建议6</w:t>
      </w:r>
      <w:r w:rsidRPr="00AC441E">
        <w:rPr>
          <w:rFonts w:ascii="宋体" w:hAnsi="宋体"/>
        </w:rPr>
        <w:t>-</w:t>
      </w:r>
      <w:r w:rsidRPr="00AC441E">
        <w:rPr>
          <w:rFonts w:ascii="宋体" w:hAnsi="宋体" w:hint="eastAsia"/>
        </w:rPr>
        <w:t>1</w:t>
      </w:r>
      <w:r w:rsidRPr="00AC441E">
        <w:rPr>
          <w:rFonts w:ascii="宋体" w:hAnsi="宋体"/>
        </w:rPr>
        <w:t>-</w:t>
      </w:r>
      <w:r w:rsidRPr="00AC441E">
        <w:rPr>
          <w:rFonts w:ascii="宋体" w:hAnsi="宋体" w:hint="eastAsia"/>
        </w:rPr>
        <w:t>1</w:t>
      </w:r>
      <w:r w:rsidRPr="00AC441E">
        <w:rPr>
          <w:rFonts w:ascii="宋体" w:hAnsi="宋体"/>
        </w:rPr>
        <w:t>】</w:t>
      </w:r>
      <w:r w:rsidR="0060698D" w:rsidRPr="00AC441E">
        <w:rPr>
          <w:rFonts w:ascii="宋体" w:hAnsi="宋体" w:hint="eastAsia"/>
        </w:rPr>
        <w:t>用const或enum定义一个常量，避免用</w:t>
      </w:r>
      <w:r w:rsidR="0060698D" w:rsidRPr="00AC441E">
        <w:rPr>
          <w:rFonts w:ascii="宋体" w:hAnsi="宋体"/>
        </w:rPr>
        <w:t>#define</w:t>
      </w:r>
      <w:r w:rsidR="0060698D" w:rsidRPr="00AC441E">
        <w:rPr>
          <w:rFonts w:ascii="宋体" w:hAnsi="宋体" w:hint="eastAsia"/>
        </w:rPr>
        <w:t>。</w:t>
      </w:r>
    </w:p>
    <w:p w14:paraId="3597997E" w14:textId="77777777" w:rsidR="002F2639" w:rsidRDefault="0060698D">
      <w:pPr>
        <w:pStyle w:val="aff2"/>
        <w:spacing w:before="0" w:beforeAutospacing="0" w:after="0" w:afterAutospacing="0"/>
        <w:ind w:left="420"/>
        <w:rPr>
          <w:rFonts w:ascii="宋体" w:eastAsia="宋体" w:hAnsi="宋体"/>
          <w:sz w:val="21"/>
          <w:szCs w:val="21"/>
        </w:rPr>
      </w:pPr>
      <w:r>
        <w:rPr>
          <w:rFonts w:ascii="宋体" w:eastAsia="宋体" w:hAnsi="宋体" w:hint="eastAsia"/>
          <w:sz w:val="21"/>
          <w:szCs w:val="21"/>
        </w:rPr>
        <w:t>因为</w:t>
      </w:r>
      <w:r>
        <w:rPr>
          <w:rFonts w:ascii="宋体" w:eastAsia="宋体" w:hAnsi="宋体"/>
          <w:sz w:val="21"/>
          <w:szCs w:val="21"/>
        </w:rPr>
        <w:t>用const来定义常量比用#define来定义常量有更多的优点：</w:t>
      </w:r>
    </w:p>
    <w:p w14:paraId="13E8545D" w14:textId="77777777" w:rsidR="0005789D" w:rsidRDefault="0060698D" w:rsidP="006172C4">
      <w:pPr>
        <w:pStyle w:val="aff2"/>
        <w:numPr>
          <w:ilvl w:val="0"/>
          <w:numId w:val="16"/>
        </w:numPr>
        <w:spacing w:before="0" w:beforeAutospacing="0" w:after="0" w:afterAutospacing="0"/>
        <w:rPr>
          <w:rFonts w:ascii="宋体" w:eastAsia="宋体" w:hAnsi="宋体"/>
          <w:sz w:val="21"/>
          <w:szCs w:val="21"/>
        </w:rPr>
      </w:pPr>
      <w:r>
        <w:rPr>
          <w:rFonts w:ascii="宋体" w:eastAsia="宋体" w:hAnsi="宋体"/>
          <w:sz w:val="21"/>
          <w:szCs w:val="21"/>
        </w:rPr>
        <w:t>const常量有数据类型，而宏常量没有数据类型。编译器可以对前者进行类型安全检查。而对后者只进行字符替换，没有类型安全检查，并且字符替换可能会产生意料不到的错误（边际效应）。</w:t>
      </w:r>
    </w:p>
    <w:p w14:paraId="52F9223D" w14:textId="77777777" w:rsidR="002F2639" w:rsidRDefault="0060698D" w:rsidP="006172C4">
      <w:pPr>
        <w:pStyle w:val="aff2"/>
        <w:numPr>
          <w:ilvl w:val="0"/>
          <w:numId w:val="16"/>
        </w:numPr>
        <w:spacing w:before="0" w:beforeAutospacing="0" w:after="0" w:afterAutospacing="0"/>
        <w:rPr>
          <w:rFonts w:ascii="宋体" w:eastAsia="宋体" w:hAnsi="宋体"/>
          <w:sz w:val="21"/>
          <w:szCs w:val="21"/>
        </w:rPr>
      </w:pPr>
      <w:r>
        <w:rPr>
          <w:rFonts w:ascii="宋体" w:eastAsia="宋体" w:hAnsi="宋体"/>
          <w:sz w:val="21"/>
          <w:szCs w:val="21"/>
        </w:rPr>
        <w:t>有些集成化的调试工具可以对const常量进行调试，但是不能对宏常量进行调试。</w:t>
      </w:r>
    </w:p>
    <w:p w14:paraId="3AA36FAD" w14:textId="77777777" w:rsidR="002F2639" w:rsidRPr="00DC4C28" w:rsidRDefault="0060698D" w:rsidP="00DC4C28">
      <w:pPr>
        <w:pStyle w:val="20"/>
        <w:tabs>
          <w:tab w:val="num" w:pos="567"/>
        </w:tabs>
        <w:ind w:left="420" w:hanging="420"/>
        <w:rPr>
          <w:b/>
        </w:rPr>
      </w:pPr>
      <w:bookmarkStart w:id="49" w:name="_Toc327963390"/>
      <w:bookmarkStart w:id="50" w:name="_Toc385837706"/>
      <w:r w:rsidRPr="00DC4C28">
        <w:t>常量定义规则</w:t>
      </w:r>
      <w:bookmarkEnd w:id="49"/>
      <w:bookmarkEnd w:id="50"/>
    </w:p>
    <w:p w14:paraId="2B0020CE" w14:textId="77777777" w:rsidR="002F2639" w:rsidRPr="00AC441E" w:rsidRDefault="00C86B4A">
      <w:pPr>
        <w:rPr>
          <w:rFonts w:ascii="宋体" w:hAnsi="宋体"/>
        </w:rPr>
      </w:pPr>
      <w:r w:rsidRPr="00AC441E">
        <w:rPr>
          <w:rFonts w:ascii="宋体" w:hAnsi="宋体" w:hint="eastAsia"/>
        </w:rPr>
        <w:t>【规则</w:t>
      </w:r>
      <w:smartTag w:uri="urn:schemas-microsoft-com:office:smarttags" w:element="chsdate">
        <w:smartTagPr>
          <w:attr w:name="Year" w:val="2006"/>
          <w:attr w:name="Month" w:val="2"/>
          <w:attr w:name="Day" w:val="1"/>
          <w:attr w:name="IsLunarDate" w:val="False"/>
          <w:attr w:name="IsROCDate" w:val="False"/>
        </w:smartTagPr>
        <w:r w:rsidRPr="00AC441E">
          <w:rPr>
            <w:rFonts w:ascii="宋体" w:hAnsi="宋体" w:hint="eastAsia"/>
          </w:rPr>
          <w:t>6</w:t>
        </w:r>
        <w:r w:rsidRPr="00AC441E">
          <w:rPr>
            <w:rFonts w:ascii="宋体" w:hAnsi="宋体"/>
          </w:rPr>
          <w:t>-</w:t>
        </w:r>
        <w:r w:rsidRPr="00AC441E">
          <w:rPr>
            <w:rFonts w:ascii="宋体" w:hAnsi="宋体" w:hint="eastAsia"/>
          </w:rPr>
          <w:t>2</w:t>
        </w:r>
        <w:r w:rsidRPr="00AC441E">
          <w:rPr>
            <w:rFonts w:ascii="宋体" w:hAnsi="宋体"/>
          </w:rPr>
          <w:t>-1</w:t>
        </w:r>
      </w:smartTag>
      <w:r w:rsidRPr="00AC441E">
        <w:rPr>
          <w:rFonts w:ascii="宋体" w:hAnsi="宋体"/>
        </w:rPr>
        <w:t>】需要对外公开的常量放在头文件中</w:t>
      </w:r>
      <w:r w:rsidR="00B71F57">
        <w:rPr>
          <w:rFonts w:ascii="宋体" w:hAnsi="宋体" w:hint="eastAsia"/>
        </w:rPr>
        <w:t>（宏常量）</w:t>
      </w:r>
      <w:r w:rsidRPr="00AC441E">
        <w:rPr>
          <w:rFonts w:ascii="宋体" w:hAnsi="宋体"/>
        </w:rPr>
        <w:t>，不需要对外公开的常量放在定义文件的头部。</w:t>
      </w:r>
    </w:p>
    <w:p w14:paraId="3EF75A53" w14:textId="77777777" w:rsidR="002F2639" w:rsidRDefault="002F2639">
      <w:pPr>
        <w:rPr>
          <w:rFonts w:ascii="宋体" w:hAnsi="宋体"/>
          <w:szCs w:val="21"/>
        </w:rPr>
      </w:pPr>
    </w:p>
    <w:p w14:paraId="3250F3AD" w14:textId="77777777" w:rsidR="0005789D" w:rsidRDefault="0060698D">
      <w:pPr>
        <w:rPr>
          <w:rFonts w:ascii="宋体" w:hAnsi="宋体"/>
        </w:rPr>
      </w:pPr>
      <w:r w:rsidRPr="00AC441E">
        <w:rPr>
          <w:rFonts w:ascii="宋体" w:hAnsi="宋体" w:hint="eastAsia"/>
        </w:rPr>
        <w:t>【规则6</w:t>
      </w:r>
      <w:r w:rsidRPr="00AC441E">
        <w:rPr>
          <w:rFonts w:ascii="宋体" w:hAnsi="宋体"/>
        </w:rPr>
        <w:t>-</w:t>
      </w:r>
      <w:r w:rsidRPr="00AC441E">
        <w:rPr>
          <w:rFonts w:ascii="宋体" w:hAnsi="宋体" w:hint="eastAsia"/>
        </w:rPr>
        <w:t>2</w:t>
      </w:r>
      <w:r w:rsidRPr="00AC441E">
        <w:rPr>
          <w:rFonts w:ascii="宋体" w:hAnsi="宋体"/>
        </w:rPr>
        <w:t>-2】如果某一常量与其它常量密切相关，应在定义中包含这种关系，而不应给出一些孤立的值。</w:t>
      </w:r>
    </w:p>
    <w:p w14:paraId="66A0FF4C" w14:textId="77777777" w:rsidR="0005789D" w:rsidRDefault="0060698D">
      <w:pPr>
        <w:rPr>
          <w:rFonts w:ascii="宋体" w:hAnsi="宋体"/>
          <w:szCs w:val="21"/>
          <w:lang w:val="en-AU"/>
        </w:rPr>
      </w:pPr>
      <w:r>
        <w:rPr>
          <w:rFonts w:ascii="宋体" w:hAnsi="宋体" w:hint="eastAsia"/>
          <w:szCs w:val="21"/>
        </w:rPr>
        <w:t>正例</w:t>
      </w:r>
      <w:r>
        <w:rPr>
          <w:rFonts w:ascii="宋体" w:hAnsi="宋体" w:hint="eastAsia"/>
          <w:szCs w:val="21"/>
          <w:lang w:val="en-AU"/>
        </w:rPr>
        <w:t>：</w:t>
      </w:r>
    </w:p>
    <w:p w14:paraId="496F0371" w14:textId="77777777" w:rsidR="007C0766" w:rsidRDefault="0060698D">
      <w:pPr>
        <w:rPr>
          <w:rFonts w:ascii="宋体" w:hAnsi="宋体"/>
          <w:szCs w:val="21"/>
        </w:rPr>
      </w:pPr>
      <w:r>
        <w:rPr>
          <w:rFonts w:ascii="宋体" w:hAnsi="宋体"/>
          <w:szCs w:val="21"/>
        </w:rPr>
        <w:t>const</w:t>
      </w:r>
      <w:r>
        <w:rPr>
          <w:rFonts w:ascii="宋体" w:hAnsi="宋体" w:hint="eastAsia"/>
          <w:szCs w:val="21"/>
        </w:rPr>
        <w:tab/>
      </w:r>
      <w:r>
        <w:rPr>
          <w:rFonts w:ascii="宋体" w:hAnsi="宋体"/>
          <w:szCs w:val="21"/>
        </w:rPr>
        <w:t>float</w:t>
      </w:r>
      <w:r>
        <w:rPr>
          <w:rFonts w:ascii="宋体" w:hAnsi="宋体" w:hint="eastAsia"/>
          <w:szCs w:val="21"/>
        </w:rPr>
        <w:tab/>
      </w:r>
      <w:r w:rsidR="007C0766">
        <w:rPr>
          <w:rFonts w:ascii="宋体" w:hAnsi="宋体"/>
          <w:szCs w:val="21"/>
        </w:rPr>
        <w:t>RADIUS=100;</w:t>
      </w:r>
    </w:p>
    <w:p w14:paraId="42E3D10E" w14:textId="77777777" w:rsidR="002F2639" w:rsidRDefault="0060698D">
      <w:pPr>
        <w:rPr>
          <w:rFonts w:ascii="宋体" w:hAnsi="宋体"/>
          <w:szCs w:val="21"/>
        </w:rPr>
      </w:pPr>
      <w:r>
        <w:rPr>
          <w:rFonts w:ascii="宋体" w:hAnsi="宋体"/>
          <w:szCs w:val="21"/>
        </w:rPr>
        <w:t>const</w:t>
      </w:r>
      <w:r>
        <w:rPr>
          <w:rFonts w:ascii="宋体" w:hAnsi="宋体" w:hint="eastAsia"/>
          <w:szCs w:val="21"/>
        </w:rPr>
        <w:tab/>
      </w:r>
      <w:r>
        <w:rPr>
          <w:rFonts w:ascii="宋体" w:hAnsi="宋体"/>
          <w:szCs w:val="21"/>
        </w:rPr>
        <w:t>float</w:t>
      </w:r>
      <w:r>
        <w:rPr>
          <w:rFonts w:ascii="宋体" w:hAnsi="宋体" w:hint="eastAsia"/>
          <w:szCs w:val="21"/>
        </w:rPr>
        <w:tab/>
      </w:r>
      <w:r>
        <w:rPr>
          <w:rFonts w:ascii="宋体" w:hAnsi="宋体"/>
          <w:szCs w:val="21"/>
        </w:rPr>
        <w:t>DIAMETER=RADIUS*2</w:t>
      </w:r>
      <w:r w:rsidR="009A5818">
        <w:rPr>
          <w:rFonts w:ascii="宋体" w:hAnsi="宋体"/>
          <w:szCs w:val="21"/>
        </w:rPr>
        <w:t>*PI</w:t>
      </w:r>
      <w:r>
        <w:rPr>
          <w:rFonts w:ascii="宋体" w:hAnsi="宋体"/>
          <w:szCs w:val="21"/>
        </w:rPr>
        <w:t>;</w:t>
      </w:r>
    </w:p>
    <w:p w14:paraId="38D7D91B" w14:textId="77777777" w:rsidR="002F2639" w:rsidRPr="00DC4C28" w:rsidRDefault="0060698D" w:rsidP="00DC4C28">
      <w:pPr>
        <w:pStyle w:val="20"/>
        <w:tabs>
          <w:tab w:val="num" w:pos="567"/>
        </w:tabs>
        <w:ind w:left="420" w:hanging="420"/>
        <w:rPr>
          <w:b/>
        </w:rPr>
      </w:pPr>
      <w:bookmarkStart w:id="51" w:name="_Toc327963391"/>
      <w:bookmarkStart w:id="52" w:name="_Toc385837707"/>
      <w:r w:rsidRPr="00DC4C28">
        <w:rPr>
          <w:rFonts w:hint="eastAsia"/>
        </w:rPr>
        <w:t>宏</w:t>
      </w:r>
      <w:r w:rsidRPr="00DC4C28">
        <w:t>定义规则</w:t>
      </w:r>
      <w:bookmarkEnd w:id="51"/>
      <w:bookmarkEnd w:id="52"/>
    </w:p>
    <w:p w14:paraId="4BB0C48A" w14:textId="77777777" w:rsidR="002F2639" w:rsidRPr="00AC441E" w:rsidRDefault="0060698D" w:rsidP="00AC441E">
      <w:pPr>
        <w:rPr>
          <w:rFonts w:ascii="宋体" w:hAnsi="宋体"/>
        </w:rPr>
      </w:pPr>
      <w:r w:rsidRPr="00AC441E">
        <w:rPr>
          <w:rFonts w:ascii="宋体" w:hAnsi="宋体" w:hint="eastAsia"/>
        </w:rPr>
        <w:t>【规则6</w:t>
      </w:r>
      <w:r w:rsidRPr="00AC441E">
        <w:rPr>
          <w:rFonts w:ascii="宋体" w:hAnsi="宋体"/>
        </w:rPr>
        <w:t>-3-</w:t>
      </w:r>
      <w:r w:rsidRPr="00AC441E">
        <w:rPr>
          <w:rFonts w:ascii="宋体" w:hAnsi="宋体" w:hint="eastAsia"/>
        </w:rPr>
        <w:t>1</w:t>
      </w:r>
      <w:r w:rsidRPr="00AC441E">
        <w:rPr>
          <w:rFonts w:ascii="宋体" w:hAnsi="宋体"/>
        </w:rPr>
        <w:t>】</w:t>
      </w:r>
      <w:r w:rsidRPr="00AC441E">
        <w:rPr>
          <w:rFonts w:ascii="宋体" w:hAnsi="宋体" w:hint="eastAsia"/>
        </w:rPr>
        <w:t>带参数的宏一定要用括号，用括号括住宏中的参数和表达式及调用的表达式。</w:t>
      </w:r>
    </w:p>
    <w:p w14:paraId="5770B2E8" w14:textId="77777777" w:rsidR="00C86B4A" w:rsidRDefault="00C86B4A">
      <w:pPr>
        <w:rPr>
          <w:rFonts w:ascii="宋体"/>
          <w:lang w:val="en-AU"/>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CD0B59" w14:paraId="796239F2" w14:textId="77777777" w:rsidTr="00A0665D">
        <w:tc>
          <w:tcPr>
            <w:tcW w:w="4202" w:type="dxa"/>
            <w:tcBorders>
              <w:top w:val="single" w:sz="4" w:space="0" w:color="auto"/>
              <w:left w:val="single" w:sz="4" w:space="0" w:color="auto"/>
              <w:bottom w:val="single" w:sz="4" w:space="0" w:color="auto"/>
              <w:right w:val="single" w:sz="4" w:space="0" w:color="auto"/>
            </w:tcBorders>
          </w:tcPr>
          <w:p w14:paraId="198C40C8" w14:textId="77777777" w:rsidR="00CD0B59" w:rsidRPr="009F0390" w:rsidRDefault="00CD0B59" w:rsidP="00CD0B59">
            <w:pPr>
              <w:rPr>
                <w:rFonts w:ascii="宋体"/>
              </w:rPr>
            </w:pPr>
            <w:r w:rsidRPr="009F0390">
              <w:rPr>
                <w:rFonts w:ascii="宋体" w:hint="eastAsia"/>
              </w:rPr>
              <w:t>正例</w:t>
            </w:r>
            <w:r w:rsidRPr="009F0390">
              <w:rPr>
                <w:rFonts w:ascii="宋体" w:hint="eastAsia"/>
                <w:lang w:val="en-AU"/>
              </w:rPr>
              <w:t>：</w:t>
            </w:r>
          </w:p>
          <w:p w14:paraId="349DEB9C" w14:textId="77777777" w:rsidR="00CD0B59" w:rsidRDefault="00CD0B59" w:rsidP="00CD0B59">
            <w:pPr>
              <w:rPr>
                <w:rFonts w:ascii="宋体" w:hAnsi="宋体"/>
              </w:rPr>
            </w:pPr>
            <w:r>
              <w:rPr>
                <w:rFonts w:ascii="宋体" w:hAnsi="宋体" w:hint="eastAsia"/>
              </w:rPr>
              <w:t>#</w:t>
            </w:r>
            <w:r>
              <w:rPr>
                <w:rFonts w:ascii="宋体" w:hAnsi="宋体"/>
              </w:rPr>
              <w:t>define SQUARE(x) ((x)*(x))</w:t>
            </w:r>
          </w:p>
          <w:p w14:paraId="296486EE" w14:textId="77777777" w:rsidR="00CD0B59" w:rsidRPr="00CD0B59" w:rsidRDefault="00CD0B59" w:rsidP="00A0665D">
            <w:pPr>
              <w:ind w:firstLineChars="200" w:firstLine="420"/>
              <w:rPr>
                <w:rFonts w:ascii="宋体"/>
              </w:rPr>
            </w:pPr>
          </w:p>
        </w:tc>
        <w:tc>
          <w:tcPr>
            <w:tcW w:w="4218" w:type="dxa"/>
            <w:tcBorders>
              <w:top w:val="single" w:sz="4" w:space="0" w:color="auto"/>
              <w:left w:val="single" w:sz="4" w:space="0" w:color="auto"/>
              <w:bottom w:val="single" w:sz="4" w:space="0" w:color="auto"/>
              <w:right w:val="single" w:sz="4" w:space="0" w:color="auto"/>
            </w:tcBorders>
          </w:tcPr>
          <w:p w14:paraId="10992856" w14:textId="77777777" w:rsidR="00CD0B59" w:rsidRDefault="00CD0B59" w:rsidP="00A0665D">
            <w:pPr>
              <w:rPr>
                <w:rFonts w:ascii="宋体"/>
              </w:rPr>
            </w:pPr>
            <w:r>
              <w:rPr>
                <w:rFonts w:ascii="宋体" w:hint="eastAsia"/>
              </w:rPr>
              <w:t>反例</w:t>
            </w:r>
            <w:r>
              <w:rPr>
                <w:rFonts w:ascii="宋体" w:hint="eastAsia"/>
                <w:lang w:val="en-AU"/>
              </w:rPr>
              <w:t>：</w:t>
            </w:r>
          </w:p>
          <w:p w14:paraId="5EAD36D8" w14:textId="77777777" w:rsidR="00CD0B59" w:rsidRDefault="00CD0B59" w:rsidP="00CD0B59">
            <w:pPr>
              <w:rPr>
                <w:rFonts w:ascii="宋体" w:hAnsi="宋体"/>
              </w:rPr>
            </w:pPr>
            <w:r>
              <w:rPr>
                <w:rFonts w:ascii="宋体" w:hAnsi="宋体" w:hint="eastAsia"/>
              </w:rPr>
              <w:t>#</w:t>
            </w:r>
            <w:r>
              <w:rPr>
                <w:rFonts w:ascii="宋体" w:hAnsi="宋体"/>
              </w:rPr>
              <w:t>define SQUARE(x) (x)*(x)</w:t>
            </w:r>
          </w:p>
          <w:p w14:paraId="361DE0E0" w14:textId="77777777" w:rsidR="00CD0B59" w:rsidRDefault="00CD0B59" w:rsidP="00CD0B59">
            <w:pPr>
              <w:rPr>
                <w:rFonts w:ascii="宋体" w:hAnsi="宋体"/>
              </w:rPr>
            </w:pPr>
            <w:r>
              <w:rPr>
                <w:rFonts w:ascii="宋体" w:hAnsi="宋体" w:hint="eastAsia"/>
              </w:rPr>
              <w:t>则1/</w:t>
            </w:r>
            <w:r>
              <w:rPr>
                <w:rFonts w:ascii="宋体" w:hAnsi="宋体"/>
              </w:rPr>
              <w:t xml:space="preserve"> SQUARE(x)</w:t>
            </w:r>
            <w:r>
              <w:rPr>
                <w:rFonts w:ascii="宋体" w:hAnsi="宋体" w:hint="eastAsia"/>
              </w:rPr>
              <w:t>会被展开为如下的错误内容：1/</w:t>
            </w:r>
            <w:r>
              <w:rPr>
                <w:rFonts w:ascii="宋体" w:hAnsi="宋体"/>
              </w:rPr>
              <w:t>(x)*(x)</w:t>
            </w:r>
          </w:p>
          <w:p w14:paraId="3348B423" w14:textId="77777777" w:rsidR="00CD0B59" w:rsidRDefault="00CD0B59" w:rsidP="00CD0B59">
            <w:pPr>
              <w:ind w:firstLineChars="200" w:firstLine="420"/>
              <w:rPr>
                <w:rFonts w:ascii="宋体" w:hAnsi="宋体"/>
              </w:rPr>
            </w:pPr>
          </w:p>
          <w:p w14:paraId="0733767D" w14:textId="77777777" w:rsidR="00CD0B59" w:rsidRDefault="00CD0B59" w:rsidP="00CD0B59">
            <w:pPr>
              <w:rPr>
                <w:rFonts w:ascii="宋体" w:hAnsi="宋体"/>
              </w:rPr>
            </w:pPr>
            <w:r>
              <w:rPr>
                <w:rFonts w:ascii="宋体" w:hAnsi="宋体" w:hint="eastAsia"/>
              </w:rPr>
              <w:t>#</w:t>
            </w:r>
            <w:r>
              <w:rPr>
                <w:rFonts w:ascii="宋体" w:hAnsi="宋体"/>
              </w:rPr>
              <w:t>define SQUARE(x) (x*x)</w:t>
            </w:r>
          </w:p>
          <w:p w14:paraId="5C554FBB" w14:textId="77777777" w:rsidR="00CD0B59" w:rsidRDefault="00CD0B59" w:rsidP="00CD0B59">
            <w:pPr>
              <w:rPr>
                <w:rFonts w:ascii="宋体" w:hAnsi="宋体"/>
              </w:rPr>
            </w:pPr>
            <w:r>
              <w:rPr>
                <w:rFonts w:ascii="宋体" w:hAnsi="宋体" w:hint="eastAsia"/>
              </w:rPr>
              <w:t>则</w:t>
            </w:r>
            <w:r>
              <w:rPr>
                <w:rFonts w:ascii="宋体" w:hAnsi="宋体"/>
              </w:rPr>
              <w:t>SQUARE</w:t>
            </w:r>
            <w:r>
              <w:rPr>
                <w:rFonts w:ascii="宋体" w:hAnsi="宋体" w:hint="eastAsia"/>
              </w:rPr>
              <w:t>（a+b）会被展开为如下的错误内容：a+b*a+b</w:t>
            </w:r>
          </w:p>
          <w:p w14:paraId="4FE0AD39" w14:textId="77777777" w:rsidR="00CD0B59" w:rsidRPr="00E718B6" w:rsidRDefault="00CD0B59" w:rsidP="00A0665D">
            <w:pPr>
              <w:ind w:firstLine="425"/>
              <w:rPr>
                <w:rFonts w:ascii="宋体"/>
              </w:rPr>
            </w:pPr>
          </w:p>
        </w:tc>
      </w:tr>
    </w:tbl>
    <w:p w14:paraId="4855FBBD" w14:textId="77777777" w:rsidR="00CD0B59" w:rsidRDefault="00CD0B59">
      <w:pPr>
        <w:rPr>
          <w:rFonts w:ascii="宋体"/>
          <w:lang w:val="en-AU"/>
        </w:rPr>
      </w:pPr>
    </w:p>
    <w:p w14:paraId="25A76132" w14:textId="77777777" w:rsidR="002F2639" w:rsidRPr="00DC4C28" w:rsidRDefault="0060698D" w:rsidP="00DC4C28">
      <w:pPr>
        <w:pStyle w:val="20"/>
        <w:tabs>
          <w:tab w:val="num" w:pos="567"/>
        </w:tabs>
        <w:ind w:left="420" w:hanging="420"/>
      </w:pPr>
      <w:bookmarkStart w:id="53" w:name="_Toc327963392"/>
      <w:bookmarkStart w:id="54" w:name="_Toc385837708"/>
      <w:r w:rsidRPr="00DC4C28">
        <w:rPr>
          <w:rFonts w:hint="eastAsia"/>
        </w:rPr>
        <w:t>断言</w:t>
      </w:r>
      <w:bookmarkEnd w:id="53"/>
      <w:bookmarkEnd w:id="54"/>
    </w:p>
    <w:p w14:paraId="21488558" w14:textId="77777777" w:rsidR="002F2639" w:rsidRDefault="0060698D">
      <w:pPr>
        <w:pStyle w:val="aff2"/>
        <w:spacing w:before="0" w:beforeAutospacing="0" w:after="0" w:afterAutospacing="0"/>
        <w:ind w:firstLine="425"/>
        <w:rPr>
          <w:rFonts w:ascii="宋体" w:eastAsia="宋体" w:hAnsi="宋体"/>
          <w:sz w:val="21"/>
          <w:szCs w:val="21"/>
        </w:rPr>
      </w:pPr>
      <w:r>
        <w:rPr>
          <w:rFonts w:ascii="宋体" w:eastAsia="宋体" w:hAnsi="宋体" w:hint="eastAsia"/>
          <w:sz w:val="21"/>
          <w:szCs w:val="21"/>
        </w:rPr>
        <w:t>断言</w:t>
      </w:r>
      <w:r>
        <w:rPr>
          <w:rFonts w:ascii="宋体" w:eastAsia="宋体" w:hAnsi="宋体"/>
          <w:sz w:val="21"/>
          <w:szCs w:val="21"/>
        </w:rPr>
        <w:t>assert是仅在Debug版本起作用的宏，它用于检查“不应该”发生的情况。在运行过程中，如果assert的参数为假，那么程序就会中止（一般地还会出现提示对话，说明在什么地方引发了assert）。如果程序在assert处终止了，并不是说含有该assert的函数有错误，而是调用者出了差错，assert可以帮助我们找到发生错误的原因。</w:t>
      </w:r>
    </w:p>
    <w:p w14:paraId="76305410" w14:textId="77777777" w:rsidR="0005789D" w:rsidRPr="0005789D" w:rsidRDefault="0005789D">
      <w:pPr>
        <w:pStyle w:val="aff2"/>
        <w:spacing w:before="0" w:beforeAutospacing="0" w:after="0" w:afterAutospacing="0"/>
        <w:ind w:firstLine="425"/>
        <w:rPr>
          <w:rFonts w:ascii="宋体" w:eastAsia="宋体" w:hAnsi="宋体"/>
          <w:sz w:val="21"/>
          <w:szCs w:val="21"/>
        </w:rPr>
      </w:pPr>
    </w:p>
    <w:p w14:paraId="3715D483" w14:textId="77777777" w:rsidR="002F2639" w:rsidRDefault="0060698D">
      <w:pPr>
        <w:rPr>
          <w:rFonts w:ascii="宋体" w:hAnsi="宋体"/>
          <w:szCs w:val="21"/>
        </w:rPr>
      </w:pPr>
      <w:r>
        <w:rPr>
          <w:rFonts w:ascii="宋体" w:hAnsi="宋体" w:hint="eastAsia"/>
          <w:szCs w:val="21"/>
        </w:rPr>
        <w:t>【规则6</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1</w:t>
      </w:r>
      <w:r>
        <w:rPr>
          <w:rFonts w:ascii="宋体" w:hAnsi="宋体"/>
          <w:szCs w:val="21"/>
        </w:rPr>
        <w:t>】为了不在程序的Debug版本和Release版本引起差别，assert不应该产生任何副作用。</w:t>
      </w:r>
    </w:p>
    <w:p w14:paraId="5B86723D" w14:textId="77777777" w:rsidR="0005789D" w:rsidRDefault="0005789D">
      <w:pPr>
        <w:rPr>
          <w:rFonts w:ascii="宋体" w:hAnsi="宋体"/>
        </w:rPr>
      </w:pPr>
    </w:p>
    <w:p w14:paraId="4FD98765" w14:textId="77777777" w:rsidR="002F2639" w:rsidRDefault="0060698D">
      <w:pPr>
        <w:pStyle w:val="1"/>
      </w:pPr>
      <w:bookmarkStart w:id="55" w:name="_Toc327963393"/>
      <w:bookmarkStart w:id="56" w:name="_Toc385837709"/>
      <w:r>
        <w:rPr>
          <w:rFonts w:hint="eastAsia"/>
        </w:rPr>
        <w:t>变量与类型</w:t>
      </w:r>
      <w:bookmarkEnd w:id="55"/>
      <w:bookmarkEnd w:id="56"/>
    </w:p>
    <w:p w14:paraId="672C037B" w14:textId="77777777" w:rsidR="002F2639" w:rsidRPr="009A6EA7" w:rsidRDefault="0060698D" w:rsidP="009A6EA7">
      <w:pPr>
        <w:pStyle w:val="20"/>
        <w:tabs>
          <w:tab w:val="num" w:pos="567"/>
        </w:tabs>
        <w:ind w:left="420" w:hanging="420"/>
        <w:rPr>
          <w:b/>
        </w:rPr>
      </w:pPr>
      <w:bookmarkStart w:id="57" w:name="_Toc327963394"/>
      <w:bookmarkStart w:id="58" w:name="_Toc385837710"/>
      <w:r w:rsidRPr="00DC4C28">
        <w:rPr>
          <w:rFonts w:hint="eastAsia"/>
          <w:b/>
        </w:rPr>
        <w:t>变量定义</w:t>
      </w:r>
      <w:bookmarkEnd w:id="57"/>
      <w:bookmarkEnd w:id="58"/>
    </w:p>
    <w:p w14:paraId="1E8E8510" w14:textId="77777777" w:rsidR="002F2639" w:rsidRDefault="0060698D">
      <w:pPr>
        <w:tabs>
          <w:tab w:val="left" w:pos="420"/>
        </w:tabs>
        <w:ind w:left="420" w:hanging="420"/>
        <w:rPr>
          <w:rFonts w:ascii="宋体" w:hAnsi="宋体"/>
        </w:rPr>
      </w:pPr>
      <w:r>
        <w:rPr>
          <w:rFonts w:ascii="宋体" w:hAnsi="宋体" w:hint="eastAsia"/>
        </w:rPr>
        <w:t>【建议7-1</w:t>
      </w:r>
      <w:r>
        <w:rPr>
          <w:rFonts w:ascii="宋体" w:hAnsi="宋体"/>
        </w:rPr>
        <w:t>-1</w:t>
      </w:r>
      <w:r>
        <w:rPr>
          <w:rFonts w:ascii="宋体" w:hAnsi="宋体" w:hint="eastAsia"/>
        </w:rPr>
        <w:t>】尽可能在定义变量的同时初始化该变量（就近原则）</w:t>
      </w:r>
    </w:p>
    <w:p w14:paraId="5C93888F" w14:textId="77777777" w:rsidR="002F2639" w:rsidRDefault="0060698D">
      <w:pPr>
        <w:ind w:firstLine="420"/>
        <w:rPr>
          <w:rFonts w:ascii="宋体"/>
        </w:rPr>
      </w:pPr>
      <w:r>
        <w:rPr>
          <w:rFonts w:ascii="宋体" w:hAnsi="宋体" w:hint="eastAsia"/>
        </w:rPr>
        <w:t>如果变量的引用处和其定义处相隔比较远，变量的初始化很容易被忘记。</w:t>
      </w:r>
      <w:r w:rsidRPr="001E7A81">
        <w:rPr>
          <w:rFonts w:ascii="宋体" w:hAnsi="宋体" w:hint="eastAsia"/>
          <w:b/>
        </w:rPr>
        <w:t>如果引用了未被初始化的变量，可能会导致程序错误。</w:t>
      </w:r>
      <w:r>
        <w:rPr>
          <w:rFonts w:ascii="宋体" w:hAnsi="宋体" w:hint="eastAsia"/>
        </w:rPr>
        <w:t>本建议可以减少隐患。</w:t>
      </w:r>
      <w:r>
        <w:rPr>
          <w:rFonts w:ascii="宋体" w:hint="eastAsia"/>
        </w:rPr>
        <w:t>在一些特殊情况下，一个变量由一个复杂的表达式来赋值，这时就不必赋予初始值。</w:t>
      </w:r>
    </w:p>
    <w:p w14:paraId="22EAB64F" w14:textId="77777777" w:rsidR="00730297" w:rsidRDefault="00730297">
      <w:pPr>
        <w:ind w:firstLine="420"/>
        <w:rPr>
          <w:rFonts w:ascii="宋体" w:hAnsi="宋体"/>
        </w:rPr>
      </w:pPr>
      <w:r>
        <w:rPr>
          <w:rFonts w:ascii="宋体" w:hint="eastAsia"/>
        </w:rPr>
        <w:t>如果不赋初值而使用，那么</w:t>
      </w:r>
      <w:r w:rsidR="00FF3D47">
        <w:rPr>
          <w:rFonts w:ascii="宋体" w:hint="eastAsia"/>
        </w:rPr>
        <w:t>变量的值是随机的！</w:t>
      </w:r>
    </w:p>
    <w:p w14:paraId="2160BECE" w14:textId="77777777" w:rsidR="002F2639" w:rsidRDefault="0060698D">
      <w:pPr>
        <w:pStyle w:val="a2"/>
        <w:ind w:firstLine="0"/>
        <w:rPr>
          <w:rFonts w:ascii="宋体" w:hAnsi="宋体"/>
        </w:rPr>
      </w:pPr>
      <w:r>
        <w:rPr>
          <w:rFonts w:ascii="宋体" w:hAnsi="宋体" w:hint="eastAsia"/>
        </w:rPr>
        <w:t>正例：</w:t>
      </w:r>
    </w:p>
    <w:p w14:paraId="1784B0F7" w14:textId="77777777" w:rsidR="002F2639" w:rsidRDefault="0060698D">
      <w:pPr>
        <w:ind w:firstLine="425"/>
        <w:rPr>
          <w:rFonts w:ascii="Arial Unicode MS" w:eastAsia="Arial Unicode MS" w:hAnsi="Arial Unicode MS"/>
        </w:rPr>
      </w:pPr>
      <w:r>
        <w:rPr>
          <w:rFonts w:ascii="宋体" w:hAnsi="宋体"/>
        </w:rPr>
        <w:t>int</w:t>
      </w:r>
      <w:r w:rsidR="00831E7E">
        <w:rPr>
          <w:rFonts w:ascii="宋体" w:hAnsi="宋体" w:hint="eastAsia"/>
        </w:rPr>
        <w:t xml:space="preserve"> </w:t>
      </w:r>
      <w:r>
        <w:rPr>
          <w:rFonts w:ascii="宋体" w:hAnsi="宋体"/>
        </w:rPr>
        <w:t>width</w:t>
      </w:r>
      <w:r w:rsidR="00831E7E">
        <w:rPr>
          <w:rFonts w:ascii="宋体" w:hAnsi="宋体" w:hint="eastAsia"/>
        </w:rPr>
        <w:t xml:space="preserve"> </w:t>
      </w:r>
      <w:r>
        <w:rPr>
          <w:rFonts w:ascii="宋体" w:hAnsi="宋体"/>
        </w:rPr>
        <w:t>=</w:t>
      </w:r>
      <w:r w:rsidR="00831E7E">
        <w:rPr>
          <w:rFonts w:ascii="宋体" w:hAnsi="宋体" w:hint="eastAsia"/>
        </w:rPr>
        <w:t xml:space="preserve"> </w:t>
      </w:r>
      <w:r>
        <w:rPr>
          <w:rFonts w:ascii="宋体" w:hAnsi="宋体"/>
        </w:rPr>
        <w:t>10;</w:t>
      </w:r>
      <w:r>
        <w:rPr>
          <w:rFonts w:ascii="宋体" w:hAnsi="宋体"/>
        </w:rPr>
        <w:tab/>
        <w:t>/</w:t>
      </w:r>
      <w:r>
        <w:rPr>
          <w:rFonts w:ascii="宋体" w:hAnsi="宋体" w:hint="eastAsia"/>
        </w:rPr>
        <w:t>*</w:t>
      </w:r>
      <w:r>
        <w:rPr>
          <w:rFonts w:ascii="宋体" w:hAnsi="宋体"/>
        </w:rPr>
        <w:t>定义并初绐化width</w:t>
      </w:r>
      <w:r>
        <w:rPr>
          <w:rFonts w:ascii="宋体" w:hAnsi="宋体" w:hint="eastAsia"/>
        </w:rPr>
        <w:t>*/</w:t>
      </w:r>
    </w:p>
    <w:p w14:paraId="5885BC2F" w14:textId="77777777" w:rsidR="005756BA" w:rsidRDefault="005756BA">
      <w:pPr>
        <w:ind w:left="420"/>
        <w:rPr>
          <w:rFonts w:ascii="宋体" w:hAnsi="宋体"/>
        </w:rPr>
      </w:pPr>
    </w:p>
    <w:p w14:paraId="1D9149B8" w14:textId="77777777" w:rsidR="00D97284" w:rsidRDefault="00D97284">
      <w:pPr>
        <w:ind w:left="420"/>
        <w:rPr>
          <w:rFonts w:ascii="宋体" w:hAnsi="宋体"/>
        </w:rPr>
      </w:pPr>
      <w:r>
        <w:rPr>
          <w:rFonts w:ascii="宋体" w:hAnsi="宋体" w:hint="eastAsia"/>
        </w:rPr>
        <w:t>指针：</w:t>
      </w:r>
    </w:p>
    <w:p w14:paraId="69C5C7DF" w14:textId="77777777" w:rsidR="005756BA" w:rsidRDefault="005756BA">
      <w:pPr>
        <w:ind w:left="420"/>
        <w:rPr>
          <w:rFonts w:ascii="宋体" w:hAnsi="宋体"/>
        </w:rPr>
      </w:pPr>
      <w:r>
        <w:rPr>
          <w:rFonts w:ascii="宋体" w:hAnsi="宋体" w:hint="eastAsia"/>
        </w:rPr>
        <w:t xml:space="preserve">int </w:t>
      </w:r>
      <w:r w:rsidR="006F62D4">
        <w:rPr>
          <w:rFonts w:ascii="宋体" w:hAnsi="宋体" w:hint="eastAsia"/>
        </w:rPr>
        <w:t>*p = NULL;</w:t>
      </w:r>
    </w:p>
    <w:p w14:paraId="6391A068" w14:textId="77777777" w:rsidR="00360765" w:rsidRDefault="00360765">
      <w:pPr>
        <w:ind w:left="420"/>
        <w:rPr>
          <w:rFonts w:ascii="宋体" w:hAnsi="宋体"/>
        </w:rPr>
      </w:pPr>
    </w:p>
    <w:p w14:paraId="64C3B349" w14:textId="77777777" w:rsidR="008421DD" w:rsidRDefault="00D97284">
      <w:pPr>
        <w:ind w:left="420"/>
        <w:rPr>
          <w:rFonts w:ascii="宋体" w:hAnsi="宋体"/>
        </w:rPr>
      </w:pPr>
      <w:r>
        <w:rPr>
          <w:rFonts w:ascii="宋体" w:hAnsi="宋体" w:hint="eastAsia"/>
        </w:rPr>
        <w:t>数组：</w:t>
      </w:r>
    </w:p>
    <w:p w14:paraId="42C1DAE0" w14:textId="77777777" w:rsidR="00D97284" w:rsidRDefault="00D97284">
      <w:pPr>
        <w:ind w:left="420"/>
        <w:rPr>
          <w:rFonts w:ascii="宋体" w:hAnsi="宋体"/>
        </w:rPr>
      </w:pPr>
      <w:r w:rsidRPr="00D97284">
        <w:rPr>
          <w:rFonts w:ascii="宋体" w:hAnsi="宋体"/>
        </w:rPr>
        <w:t>char strAddr[20];</w:t>
      </w:r>
    </w:p>
    <w:p w14:paraId="21F697AC" w14:textId="77777777" w:rsidR="00A64946" w:rsidRDefault="00A64946">
      <w:pPr>
        <w:ind w:left="420"/>
        <w:rPr>
          <w:rFonts w:ascii="宋体" w:hAnsi="宋体"/>
        </w:rPr>
      </w:pPr>
      <w:r w:rsidRPr="00A64946">
        <w:rPr>
          <w:rFonts w:ascii="宋体" w:hAnsi="宋体"/>
        </w:rPr>
        <w:t>memset(strAddr, 0, sizeof(strAddr));</w:t>
      </w:r>
    </w:p>
    <w:p w14:paraId="0C25623A" w14:textId="77777777" w:rsidR="003D1305" w:rsidRDefault="003D1305">
      <w:pPr>
        <w:ind w:left="420"/>
        <w:rPr>
          <w:rFonts w:ascii="宋体" w:hAnsi="宋体"/>
        </w:rPr>
      </w:pPr>
      <w:r>
        <w:rPr>
          <w:rFonts w:ascii="宋体" w:hAnsi="宋体" w:hint="eastAsia"/>
        </w:rPr>
        <w:t>作为字符串使用的数组更应该注意初始化变量！</w:t>
      </w:r>
      <w:r w:rsidR="00926910">
        <w:rPr>
          <w:rFonts w:ascii="宋体" w:hAnsi="宋体" w:hint="eastAsia"/>
        </w:rPr>
        <w:t>因为对于字符串来说，strlen()等函数是以遇到</w:t>
      </w:r>
      <w:r w:rsidR="00926910">
        <w:rPr>
          <w:rFonts w:ascii="宋体" w:hAnsi="宋体"/>
        </w:rPr>
        <w:t>’</w:t>
      </w:r>
      <w:r w:rsidR="00926910">
        <w:rPr>
          <w:rFonts w:ascii="宋体" w:hAnsi="宋体" w:hint="eastAsia"/>
        </w:rPr>
        <w:t>/0</w:t>
      </w:r>
      <w:r w:rsidR="00926910">
        <w:rPr>
          <w:rFonts w:ascii="宋体" w:hAnsi="宋体"/>
        </w:rPr>
        <w:t>’</w:t>
      </w:r>
      <w:r w:rsidR="00926910">
        <w:rPr>
          <w:rFonts w:ascii="宋体" w:hAnsi="宋体" w:hint="eastAsia"/>
        </w:rPr>
        <w:t>为结尾的！</w:t>
      </w:r>
    </w:p>
    <w:p w14:paraId="1135FC27" w14:textId="77777777" w:rsidR="00360765" w:rsidRDefault="00360765">
      <w:pPr>
        <w:ind w:left="420"/>
        <w:rPr>
          <w:rFonts w:ascii="宋体" w:hAnsi="宋体"/>
        </w:rPr>
      </w:pPr>
    </w:p>
    <w:p w14:paraId="5F1716AB" w14:textId="77777777" w:rsidR="00360765" w:rsidRDefault="00360765">
      <w:pPr>
        <w:ind w:left="420"/>
        <w:rPr>
          <w:rFonts w:ascii="宋体" w:hAnsi="宋体"/>
        </w:rPr>
      </w:pPr>
      <w:r>
        <w:rPr>
          <w:rFonts w:ascii="宋体" w:hAnsi="宋体" w:hint="eastAsia"/>
        </w:rPr>
        <w:t>结构体：</w:t>
      </w:r>
    </w:p>
    <w:p w14:paraId="13CD884C" w14:textId="77777777" w:rsidR="00BD1808" w:rsidRDefault="00BD1808">
      <w:pPr>
        <w:ind w:left="420"/>
        <w:rPr>
          <w:rFonts w:ascii="宋体" w:hAnsi="宋体"/>
        </w:rPr>
      </w:pPr>
      <w:r w:rsidRPr="00BD1808">
        <w:rPr>
          <w:rFonts w:ascii="宋体" w:hAnsi="宋体"/>
        </w:rPr>
        <w:t>struct client_id cid;</w:t>
      </w:r>
    </w:p>
    <w:p w14:paraId="4EF28DD8" w14:textId="77777777" w:rsidR="00277798" w:rsidRDefault="00277798">
      <w:pPr>
        <w:ind w:left="420"/>
        <w:rPr>
          <w:rFonts w:ascii="宋体" w:hAnsi="宋体"/>
        </w:rPr>
      </w:pPr>
      <w:r w:rsidRPr="00A64946">
        <w:rPr>
          <w:rFonts w:ascii="宋体" w:hAnsi="宋体"/>
        </w:rPr>
        <w:t>memset(</w:t>
      </w:r>
      <w:r w:rsidR="00A2167D">
        <w:rPr>
          <w:rFonts w:ascii="宋体" w:hAnsi="宋体" w:hint="eastAsia"/>
        </w:rPr>
        <w:t>&amp;</w:t>
      </w:r>
      <w:r w:rsidR="00987F4D" w:rsidRPr="00BD1808">
        <w:rPr>
          <w:rFonts w:ascii="宋体" w:hAnsi="宋体"/>
        </w:rPr>
        <w:t>cid</w:t>
      </w:r>
      <w:r w:rsidRPr="00A64946">
        <w:rPr>
          <w:rFonts w:ascii="宋体" w:hAnsi="宋体"/>
        </w:rPr>
        <w:t>, 0, sizeof(</w:t>
      </w:r>
      <w:r w:rsidR="00987F4D" w:rsidRPr="00BD1808">
        <w:rPr>
          <w:rFonts w:ascii="宋体" w:hAnsi="宋体"/>
        </w:rPr>
        <w:t>cid</w:t>
      </w:r>
      <w:r w:rsidRPr="00A64946">
        <w:rPr>
          <w:rFonts w:ascii="宋体" w:hAnsi="宋体"/>
        </w:rPr>
        <w:t>));</w:t>
      </w:r>
    </w:p>
    <w:p w14:paraId="4A388730" w14:textId="77777777" w:rsidR="002F2639" w:rsidRDefault="002F2639">
      <w:pPr>
        <w:rPr>
          <w:rFonts w:ascii="宋体"/>
        </w:rPr>
      </w:pPr>
    </w:p>
    <w:p w14:paraId="75A70F9B" w14:textId="77777777" w:rsidR="002F2639" w:rsidRPr="00DC4C28" w:rsidRDefault="0060698D" w:rsidP="00DC4C28">
      <w:pPr>
        <w:pStyle w:val="20"/>
        <w:tabs>
          <w:tab w:val="num" w:pos="567"/>
        </w:tabs>
        <w:ind w:left="420" w:hanging="420"/>
        <w:rPr>
          <w:b/>
        </w:rPr>
      </w:pPr>
      <w:bookmarkStart w:id="59" w:name="_Toc506114416"/>
      <w:bookmarkStart w:id="60" w:name="_Toc444677736"/>
      <w:bookmarkStart w:id="61" w:name="_Toc444680306"/>
      <w:bookmarkStart w:id="62" w:name="_Toc327963395"/>
      <w:bookmarkStart w:id="63" w:name="_Toc385837711"/>
      <w:r w:rsidRPr="00DC4C28">
        <w:rPr>
          <w:rFonts w:hint="eastAsia"/>
          <w:b/>
        </w:rPr>
        <w:lastRenderedPageBreak/>
        <w:t>数据类型</w:t>
      </w:r>
      <w:bookmarkEnd w:id="59"/>
      <w:bookmarkEnd w:id="60"/>
      <w:bookmarkEnd w:id="61"/>
      <w:bookmarkEnd w:id="62"/>
      <w:bookmarkEnd w:id="63"/>
    </w:p>
    <w:p w14:paraId="250E9EFA" w14:textId="77777777" w:rsidR="002F2639" w:rsidRDefault="0060698D">
      <w:pPr>
        <w:rPr>
          <w:rFonts w:ascii="宋体" w:hAnsi="宋体"/>
          <w:b/>
          <w:bCs/>
        </w:rPr>
      </w:pPr>
      <w:r>
        <w:rPr>
          <w:rFonts w:ascii="宋体" w:hAnsi="宋体" w:hint="eastAsia"/>
          <w:szCs w:val="21"/>
        </w:rPr>
        <w:t>【规则7</w:t>
      </w:r>
      <w:r>
        <w:rPr>
          <w:rFonts w:ascii="宋体" w:hAnsi="宋体"/>
          <w:szCs w:val="21"/>
        </w:rPr>
        <w:t>-</w:t>
      </w:r>
      <w:r>
        <w:rPr>
          <w:rFonts w:ascii="宋体" w:hAnsi="宋体" w:hint="eastAsia"/>
          <w:szCs w:val="21"/>
        </w:rPr>
        <w:t>2</w:t>
      </w:r>
      <w:r>
        <w:rPr>
          <w:rFonts w:ascii="宋体" w:hAnsi="宋体"/>
          <w:szCs w:val="21"/>
        </w:rPr>
        <w:t>-1】</w:t>
      </w:r>
      <w:r>
        <w:rPr>
          <w:rFonts w:ascii="宋体" w:hAnsi="宋体" w:hint="eastAsia"/>
        </w:rPr>
        <w:t>要使用在项目级定义的类型别名，不要用固有数据类型（</w:t>
      </w:r>
      <w:r>
        <w:rPr>
          <w:rFonts w:ascii="宋体" w:hAnsi="宋体"/>
        </w:rPr>
        <w:t>enum</w:t>
      </w:r>
      <w:r>
        <w:rPr>
          <w:rFonts w:ascii="宋体" w:hAnsi="宋体" w:hint="eastAsia"/>
        </w:rPr>
        <w:t>例外）。</w:t>
      </w:r>
    </w:p>
    <w:p w14:paraId="3CF5A56D" w14:textId="77777777" w:rsidR="002F2639" w:rsidRPr="0005789D" w:rsidRDefault="0060698D" w:rsidP="0005789D">
      <w:pPr>
        <w:ind w:firstLineChars="200" w:firstLine="420"/>
        <w:rPr>
          <w:rFonts w:ascii="宋体"/>
        </w:rPr>
      </w:pPr>
      <w:r w:rsidRPr="0005789D">
        <w:rPr>
          <w:rFonts w:ascii="宋体" w:hint="eastAsia"/>
        </w:rPr>
        <w:t>基本数据类型见附录G，模块或子系统内部用户定义的数据类型应加“模块名_”作为前缀。</w:t>
      </w:r>
    </w:p>
    <w:p w14:paraId="36D820D0" w14:textId="77777777" w:rsidR="002F2639" w:rsidRDefault="002F2639">
      <w:pPr>
        <w:rPr>
          <w:rFonts w:ascii="宋体"/>
        </w:rPr>
      </w:pPr>
    </w:p>
    <w:p w14:paraId="1C6F99B7" w14:textId="77777777" w:rsidR="00EF24C4" w:rsidRPr="00EF24C4" w:rsidRDefault="0060698D">
      <w:pPr>
        <w:rPr>
          <w:rFonts w:ascii="宋体"/>
          <w:bCs/>
        </w:rPr>
      </w:pPr>
      <w:r>
        <w:rPr>
          <w:rFonts w:ascii="宋体" w:hAnsi="宋体" w:hint="eastAsia"/>
          <w:szCs w:val="21"/>
        </w:rPr>
        <w:t>【规则7</w:t>
      </w:r>
      <w:r>
        <w:rPr>
          <w:rFonts w:ascii="宋体" w:hAnsi="宋体"/>
          <w:szCs w:val="21"/>
        </w:rPr>
        <w:t>-</w:t>
      </w:r>
      <w:r>
        <w:rPr>
          <w:rFonts w:ascii="宋体" w:hAnsi="宋体" w:hint="eastAsia"/>
          <w:szCs w:val="21"/>
        </w:rPr>
        <w:t>2</w:t>
      </w:r>
      <w:r>
        <w:rPr>
          <w:rFonts w:ascii="宋体" w:hAnsi="宋体"/>
          <w:szCs w:val="21"/>
        </w:rPr>
        <w:t>-</w:t>
      </w:r>
      <w:r>
        <w:rPr>
          <w:rFonts w:ascii="宋体" w:hAnsi="宋体" w:hint="eastAsia"/>
          <w:szCs w:val="21"/>
        </w:rPr>
        <w:t>2</w:t>
      </w:r>
      <w:r>
        <w:rPr>
          <w:rFonts w:ascii="宋体" w:hAnsi="宋体"/>
          <w:szCs w:val="21"/>
        </w:rPr>
        <w:t>】</w:t>
      </w:r>
      <w:r>
        <w:rPr>
          <w:rFonts w:ascii="宋体" w:hint="eastAsia"/>
          <w:bCs/>
        </w:rPr>
        <w:t>代码应当与数据类型在内存中的表示无关。</w:t>
      </w:r>
    </w:p>
    <w:p w14:paraId="0068C645" w14:textId="77777777" w:rsidR="002F2639" w:rsidRDefault="0060698D" w:rsidP="0005789D">
      <w:pPr>
        <w:ind w:firstLineChars="200" w:firstLine="420"/>
        <w:rPr>
          <w:rFonts w:ascii="宋体"/>
        </w:rPr>
      </w:pPr>
      <w:r>
        <w:rPr>
          <w:rFonts w:ascii="宋体" w:hint="eastAsia"/>
        </w:rPr>
        <w:t>要具有可移植性，程序必须与其整型或浮点型数的字节存放顺序无关。</w:t>
      </w:r>
    </w:p>
    <w:p w14:paraId="4E8AEECD" w14:textId="77777777" w:rsidR="002F2639" w:rsidRDefault="002F2639">
      <w:pPr>
        <w:rPr>
          <w:rFonts w:ascii="宋体"/>
        </w:rPr>
      </w:pPr>
    </w:p>
    <w:p w14:paraId="42F80EFB" w14:textId="77777777" w:rsidR="002F2639" w:rsidRDefault="0060698D">
      <w:pPr>
        <w:rPr>
          <w:rFonts w:ascii="宋体"/>
        </w:rPr>
      </w:pPr>
      <w:r>
        <w:rPr>
          <w:rFonts w:ascii="宋体" w:hAnsi="宋体" w:hint="eastAsia"/>
        </w:rPr>
        <w:t>【建议7</w:t>
      </w:r>
      <w:r>
        <w:rPr>
          <w:rFonts w:ascii="宋体" w:hAnsi="宋体"/>
        </w:rPr>
        <w:t>-</w:t>
      </w:r>
      <w:r>
        <w:rPr>
          <w:rFonts w:ascii="宋体" w:hAnsi="宋体" w:hint="eastAsia"/>
        </w:rPr>
        <w:t>2</w:t>
      </w:r>
      <w:r>
        <w:rPr>
          <w:rFonts w:ascii="宋体" w:hAnsi="宋体"/>
        </w:rPr>
        <w:t>-1</w:t>
      </w:r>
      <w:r>
        <w:rPr>
          <w:rFonts w:ascii="宋体" w:hAnsi="宋体" w:hint="eastAsia"/>
        </w:rPr>
        <w:t>】</w:t>
      </w:r>
      <w:r>
        <w:rPr>
          <w:rFonts w:ascii="宋体" w:hint="eastAsia"/>
          <w:bCs/>
        </w:rPr>
        <w:t>不要对字符集的顺序做任何假设。</w:t>
      </w:r>
    </w:p>
    <w:p w14:paraId="4163999C" w14:textId="77777777" w:rsidR="002F2639" w:rsidRPr="0005789D" w:rsidRDefault="0060698D" w:rsidP="0005789D">
      <w:pPr>
        <w:ind w:firstLineChars="200" w:firstLine="420"/>
        <w:rPr>
          <w:rFonts w:ascii="宋体"/>
        </w:rPr>
      </w:pPr>
      <w:r w:rsidRPr="0005789D">
        <w:rPr>
          <w:rFonts w:ascii="宋体" w:hint="eastAsia"/>
        </w:rPr>
        <w:t>反例：假定字符的取值按字母表的顺序递增。</w:t>
      </w:r>
    </w:p>
    <w:p w14:paraId="2508DB20" w14:textId="77777777" w:rsidR="002F2639" w:rsidRDefault="0060698D">
      <w:pPr>
        <w:rPr>
          <w:rFonts w:ascii="宋体"/>
        </w:rPr>
      </w:pPr>
      <w:r>
        <w:rPr>
          <w:rFonts w:ascii="宋体"/>
        </w:rPr>
        <w:t>for(i=</w:t>
      </w:r>
      <w:r>
        <w:rPr>
          <w:rFonts w:ascii="宋体"/>
        </w:rPr>
        <w:t>‘</w:t>
      </w:r>
      <w:r>
        <w:rPr>
          <w:rFonts w:ascii="宋体"/>
        </w:rPr>
        <w:t>A</w:t>
      </w:r>
      <w:r>
        <w:rPr>
          <w:rFonts w:ascii="宋体"/>
        </w:rPr>
        <w:t>’</w:t>
      </w:r>
      <w:r>
        <w:rPr>
          <w:rFonts w:ascii="宋体"/>
        </w:rPr>
        <w:t>;i&lt;=</w:t>
      </w:r>
      <w:r>
        <w:rPr>
          <w:rFonts w:ascii="宋体"/>
        </w:rPr>
        <w:t>‘</w:t>
      </w:r>
      <w:r>
        <w:rPr>
          <w:rFonts w:ascii="宋体"/>
        </w:rPr>
        <w:t>Z</w:t>
      </w:r>
      <w:r>
        <w:rPr>
          <w:rFonts w:ascii="宋体"/>
        </w:rPr>
        <w:t>’</w:t>
      </w:r>
      <w:r>
        <w:rPr>
          <w:rFonts w:ascii="宋体"/>
        </w:rPr>
        <w:t>;i++)</w:t>
      </w:r>
    </w:p>
    <w:p w14:paraId="5FCB3237" w14:textId="77777777" w:rsidR="002F2639" w:rsidRDefault="002F2639">
      <w:pPr>
        <w:rPr>
          <w:rFonts w:ascii="宋体"/>
        </w:rPr>
      </w:pPr>
    </w:p>
    <w:p w14:paraId="11524EC9" w14:textId="77777777" w:rsidR="002F708D" w:rsidRDefault="002F708D">
      <w:pPr>
        <w:rPr>
          <w:rFonts w:ascii="宋体"/>
        </w:rPr>
      </w:pPr>
      <w:r w:rsidRPr="002F708D">
        <w:rPr>
          <w:rFonts w:ascii="宋体" w:hint="eastAsia"/>
        </w:rPr>
        <w:t>【建议7-2-2】</w:t>
      </w:r>
      <w:r w:rsidR="00022FBF">
        <w:rPr>
          <w:rFonts w:ascii="宋体" w:hint="eastAsia"/>
        </w:rPr>
        <w:t>要</w:t>
      </w:r>
      <w:r w:rsidRPr="002F708D">
        <w:rPr>
          <w:rFonts w:ascii="宋体" w:hint="eastAsia"/>
        </w:rPr>
        <w:t>显式定义带符号或无符号字符。</w:t>
      </w:r>
    </w:p>
    <w:p w14:paraId="1DA53097" w14:textId="77777777" w:rsidR="002F708D" w:rsidRDefault="002F708D">
      <w:pPr>
        <w:rPr>
          <w:rFonts w:ascii="宋体"/>
        </w:rPr>
      </w:pPr>
    </w:p>
    <w:p w14:paraId="6545D3D7" w14:textId="77777777" w:rsidR="002F2639" w:rsidRDefault="0060698D">
      <w:pPr>
        <w:rPr>
          <w:rFonts w:ascii="宋体"/>
        </w:rPr>
      </w:pPr>
      <w:r>
        <w:rPr>
          <w:rFonts w:ascii="宋体" w:hAnsi="宋体" w:hint="eastAsia"/>
          <w:szCs w:val="21"/>
        </w:rPr>
        <w:t>【规则7</w:t>
      </w:r>
      <w:r>
        <w:rPr>
          <w:rFonts w:ascii="宋体" w:hAnsi="宋体"/>
          <w:szCs w:val="21"/>
        </w:rPr>
        <w:t>-</w:t>
      </w:r>
      <w:r>
        <w:rPr>
          <w:rFonts w:ascii="宋体" w:hAnsi="宋体" w:hint="eastAsia"/>
          <w:szCs w:val="21"/>
        </w:rPr>
        <w:t>2</w:t>
      </w:r>
      <w:r>
        <w:rPr>
          <w:rFonts w:ascii="宋体" w:hAnsi="宋体"/>
          <w:szCs w:val="21"/>
        </w:rPr>
        <w:t>-</w:t>
      </w:r>
      <w:r w:rsidR="002F708D">
        <w:rPr>
          <w:rFonts w:ascii="宋体" w:hAnsi="宋体" w:hint="eastAsia"/>
          <w:szCs w:val="21"/>
        </w:rPr>
        <w:t>3</w:t>
      </w:r>
      <w:r>
        <w:rPr>
          <w:rFonts w:ascii="宋体" w:hAnsi="宋体"/>
          <w:szCs w:val="21"/>
        </w:rPr>
        <w:t>】</w:t>
      </w:r>
      <w:r>
        <w:rPr>
          <w:rFonts w:ascii="宋体" w:hint="eastAsia"/>
        </w:rPr>
        <w:t>只能将</w:t>
      </w:r>
      <w:r>
        <w:rPr>
          <w:rFonts w:ascii="宋体"/>
        </w:rPr>
        <w:t>enum</w:t>
      </w:r>
      <w:r>
        <w:rPr>
          <w:rFonts w:ascii="宋体" w:hint="eastAsia"/>
        </w:rPr>
        <w:t>型变量与同类型变量相比较。</w:t>
      </w:r>
    </w:p>
    <w:p w14:paraId="42DCC7C8" w14:textId="77777777" w:rsidR="002F2639" w:rsidRDefault="0060698D">
      <w:pPr>
        <w:ind w:firstLineChars="200" w:firstLine="420"/>
        <w:rPr>
          <w:rFonts w:ascii="宋体"/>
        </w:rPr>
      </w:pPr>
      <w:r>
        <w:rPr>
          <w:rFonts w:ascii="宋体" w:hint="eastAsia"/>
        </w:rPr>
        <w:t>虽然不同enum类型的变量相比较不会出现语法错误，但是会影响程序的可读性和逻辑性。</w:t>
      </w:r>
    </w:p>
    <w:p w14:paraId="2AE913FB" w14:textId="77777777" w:rsidR="002F2639" w:rsidRDefault="002F2639">
      <w:pPr>
        <w:rPr>
          <w:rFonts w:ascii="宋体"/>
        </w:rPr>
      </w:pPr>
    </w:p>
    <w:p w14:paraId="4AB0533C" w14:textId="77777777" w:rsidR="002F2639" w:rsidRPr="00DC4C28" w:rsidRDefault="0060698D" w:rsidP="00DC4C28">
      <w:pPr>
        <w:pStyle w:val="20"/>
        <w:tabs>
          <w:tab w:val="num" w:pos="567"/>
        </w:tabs>
        <w:ind w:left="420" w:hanging="420"/>
        <w:rPr>
          <w:b/>
        </w:rPr>
      </w:pPr>
      <w:bookmarkStart w:id="64" w:name="_Toc506114417"/>
      <w:bookmarkStart w:id="65" w:name="_Toc444677737"/>
      <w:bookmarkStart w:id="66" w:name="_Toc444680307"/>
      <w:bookmarkStart w:id="67" w:name="_Toc327963396"/>
      <w:bookmarkStart w:id="68" w:name="_Toc385837712"/>
      <w:r w:rsidRPr="00DC4C28">
        <w:rPr>
          <w:rFonts w:hint="eastAsia"/>
          <w:b/>
        </w:rPr>
        <w:t>对数据类型的操作</w:t>
      </w:r>
      <w:bookmarkEnd w:id="64"/>
      <w:bookmarkEnd w:id="65"/>
      <w:bookmarkEnd w:id="66"/>
      <w:bookmarkEnd w:id="67"/>
      <w:bookmarkEnd w:id="68"/>
    </w:p>
    <w:p w14:paraId="6975F079" w14:textId="77777777" w:rsidR="002F2639" w:rsidRDefault="0060698D">
      <w:pPr>
        <w:rPr>
          <w:rFonts w:ascii="宋体"/>
        </w:rPr>
      </w:pPr>
      <w:r>
        <w:rPr>
          <w:rFonts w:ascii="宋体" w:hAnsi="宋体" w:hint="eastAsia"/>
          <w:szCs w:val="21"/>
        </w:rPr>
        <w:t>【规则7</w:t>
      </w:r>
      <w:r>
        <w:rPr>
          <w:rFonts w:ascii="宋体" w:hAnsi="宋体"/>
          <w:szCs w:val="21"/>
        </w:rPr>
        <w:t>-</w:t>
      </w:r>
      <w:r>
        <w:rPr>
          <w:rFonts w:ascii="宋体" w:hAnsi="宋体" w:hint="eastAsia"/>
          <w:szCs w:val="21"/>
        </w:rPr>
        <w:t>3</w:t>
      </w:r>
      <w:r>
        <w:rPr>
          <w:rFonts w:ascii="宋体" w:hAnsi="宋体"/>
          <w:szCs w:val="21"/>
        </w:rPr>
        <w:t>-1】</w:t>
      </w:r>
      <w:r>
        <w:rPr>
          <w:rFonts w:ascii="宋体" w:hint="eastAsia"/>
        </w:rPr>
        <w:t>如果操作数符号不同，要用标准库函数</w:t>
      </w:r>
      <w:r>
        <w:rPr>
          <w:rFonts w:ascii="宋体"/>
        </w:rPr>
        <w:t>div</w:t>
      </w:r>
      <w:r>
        <w:rPr>
          <w:rFonts w:ascii="宋体" w:hint="eastAsia"/>
        </w:rPr>
        <w:t>和</w:t>
      </w:r>
      <w:r>
        <w:rPr>
          <w:rFonts w:ascii="宋体"/>
        </w:rPr>
        <w:t>ldiv</w:t>
      </w:r>
      <w:r>
        <w:rPr>
          <w:rFonts w:ascii="宋体" w:hint="eastAsia"/>
        </w:rPr>
        <w:t>代替除/取模操作。</w:t>
      </w:r>
    </w:p>
    <w:p w14:paraId="6C973D54" w14:textId="77777777" w:rsidR="002F2639" w:rsidRDefault="002F2639">
      <w:pPr>
        <w:rPr>
          <w:rFonts w:ascii="宋体"/>
        </w:rPr>
      </w:pPr>
    </w:p>
    <w:p w14:paraId="0118A486" w14:textId="77777777" w:rsidR="002F2639" w:rsidRDefault="0060698D">
      <w:pPr>
        <w:rPr>
          <w:rFonts w:ascii="宋体"/>
        </w:rPr>
      </w:pPr>
      <w:r>
        <w:rPr>
          <w:rFonts w:ascii="宋体" w:hAnsi="宋体" w:hint="eastAsia"/>
          <w:szCs w:val="21"/>
        </w:rPr>
        <w:t>【规则7</w:t>
      </w:r>
      <w:r>
        <w:rPr>
          <w:rFonts w:ascii="宋体" w:hAnsi="宋体"/>
          <w:szCs w:val="21"/>
        </w:rPr>
        <w:t>-</w:t>
      </w:r>
      <w:r>
        <w:rPr>
          <w:rFonts w:ascii="宋体" w:hAnsi="宋体" w:hint="eastAsia"/>
          <w:szCs w:val="21"/>
        </w:rPr>
        <w:t>3</w:t>
      </w:r>
      <w:r>
        <w:rPr>
          <w:rFonts w:ascii="宋体" w:hAnsi="宋体"/>
          <w:szCs w:val="21"/>
        </w:rPr>
        <w:t>-</w:t>
      </w:r>
      <w:r>
        <w:rPr>
          <w:rFonts w:ascii="宋体" w:hAnsi="宋体" w:hint="eastAsia"/>
          <w:szCs w:val="21"/>
        </w:rPr>
        <w:t>2</w:t>
      </w:r>
      <w:r>
        <w:rPr>
          <w:rFonts w:ascii="宋体" w:hAnsi="宋体"/>
          <w:szCs w:val="21"/>
        </w:rPr>
        <w:t>】</w:t>
      </w:r>
      <w:r>
        <w:rPr>
          <w:rFonts w:ascii="宋体" w:hint="eastAsia"/>
        </w:rPr>
        <w:t>只能对无符号整数进行移位操作。</w:t>
      </w:r>
    </w:p>
    <w:p w14:paraId="296C5676" w14:textId="77777777" w:rsidR="002F2639" w:rsidRDefault="002F2639">
      <w:pPr>
        <w:rPr>
          <w:rFonts w:ascii="宋体"/>
        </w:rPr>
      </w:pPr>
    </w:p>
    <w:p w14:paraId="3C3DC609" w14:textId="77777777" w:rsidR="002F2639" w:rsidRDefault="0060698D">
      <w:pPr>
        <w:rPr>
          <w:rFonts w:ascii="宋体"/>
        </w:rPr>
      </w:pPr>
      <w:r>
        <w:rPr>
          <w:rFonts w:ascii="宋体" w:hAnsi="宋体" w:hint="eastAsia"/>
          <w:szCs w:val="21"/>
        </w:rPr>
        <w:t>【规则7</w:t>
      </w:r>
      <w:r>
        <w:rPr>
          <w:rFonts w:ascii="宋体" w:hAnsi="宋体"/>
          <w:szCs w:val="21"/>
        </w:rPr>
        <w:t>-</w:t>
      </w:r>
      <w:r>
        <w:rPr>
          <w:rFonts w:ascii="宋体" w:hAnsi="宋体" w:hint="eastAsia"/>
          <w:szCs w:val="21"/>
        </w:rPr>
        <w:t>3</w:t>
      </w:r>
      <w:r>
        <w:rPr>
          <w:rFonts w:ascii="宋体" w:hAnsi="宋体"/>
          <w:szCs w:val="21"/>
        </w:rPr>
        <w:t>-</w:t>
      </w:r>
      <w:r>
        <w:rPr>
          <w:rFonts w:ascii="宋体" w:hAnsi="宋体" w:hint="eastAsia"/>
          <w:szCs w:val="21"/>
        </w:rPr>
        <w:t>3</w:t>
      </w:r>
      <w:r>
        <w:rPr>
          <w:rFonts w:ascii="宋体" w:hAnsi="宋体"/>
          <w:szCs w:val="21"/>
        </w:rPr>
        <w:t>】</w:t>
      </w:r>
      <w:r>
        <w:rPr>
          <w:rFonts w:ascii="宋体" w:hint="eastAsia"/>
        </w:rPr>
        <w:t>移动的位数只能大于等于0并小于等于被移变量的长度。</w:t>
      </w:r>
    </w:p>
    <w:p w14:paraId="28E30C18" w14:textId="77777777" w:rsidR="002F2639" w:rsidRDefault="002F2639">
      <w:pPr>
        <w:rPr>
          <w:rFonts w:ascii="宋体"/>
        </w:rPr>
      </w:pPr>
    </w:p>
    <w:p w14:paraId="2953B529" w14:textId="77777777" w:rsidR="002F2639" w:rsidRDefault="0060698D">
      <w:pPr>
        <w:rPr>
          <w:rFonts w:ascii="宋体"/>
        </w:rPr>
      </w:pPr>
      <w:r>
        <w:rPr>
          <w:rFonts w:ascii="宋体" w:hAnsi="宋体" w:hint="eastAsia"/>
        </w:rPr>
        <w:t>【建议7-3</w:t>
      </w:r>
      <w:r>
        <w:rPr>
          <w:rFonts w:ascii="宋体" w:hAnsi="宋体"/>
        </w:rPr>
        <w:t>-1</w:t>
      </w:r>
      <w:r>
        <w:rPr>
          <w:rFonts w:ascii="宋体" w:hAnsi="宋体" w:hint="eastAsia"/>
        </w:rPr>
        <w:t>】</w:t>
      </w:r>
      <w:r>
        <w:rPr>
          <w:rFonts w:ascii="宋体" w:hint="eastAsia"/>
        </w:rPr>
        <w:t>在除/取模操作中，用显式检查避免被0除或模0。</w:t>
      </w:r>
    </w:p>
    <w:p w14:paraId="0B59A177" w14:textId="77777777" w:rsidR="002F2639" w:rsidRDefault="002F2639">
      <w:pPr>
        <w:rPr>
          <w:rFonts w:ascii="宋体"/>
        </w:rPr>
      </w:pPr>
    </w:p>
    <w:p w14:paraId="08941538" w14:textId="77777777" w:rsidR="002F2639" w:rsidRDefault="0060698D">
      <w:pPr>
        <w:rPr>
          <w:rFonts w:ascii="宋体"/>
        </w:rPr>
      </w:pPr>
      <w:r>
        <w:rPr>
          <w:rFonts w:ascii="宋体" w:hAnsi="宋体" w:hint="eastAsia"/>
        </w:rPr>
        <w:t>【建议7-3</w:t>
      </w:r>
      <w:r>
        <w:rPr>
          <w:rFonts w:ascii="宋体" w:hAnsi="宋体"/>
        </w:rPr>
        <w:t>-</w:t>
      </w:r>
      <w:r>
        <w:rPr>
          <w:rFonts w:ascii="宋体" w:hAnsi="宋体" w:hint="eastAsia"/>
        </w:rPr>
        <w:t>2】</w:t>
      </w:r>
      <w:bookmarkStart w:id="69" w:name="OLE_LINK14"/>
      <w:bookmarkStart w:id="70" w:name="OLE_LINK15"/>
      <w:r>
        <w:rPr>
          <w:rFonts w:ascii="宋体" w:hint="eastAsia"/>
        </w:rPr>
        <w:t>不要用移位操作代替乘/除2的幂的操作</w:t>
      </w:r>
      <w:bookmarkEnd w:id="69"/>
      <w:bookmarkEnd w:id="70"/>
      <w:r>
        <w:rPr>
          <w:rFonts w:ascii="宋体" w:hint="eastAsia"/>
        </w:rPr>
        <w:t>。</w:t>
      </w:r>
    </w:p>
    <w:p w14:paraId="33FEC7A8" w14:textId="77777777" w:rsidR="002F2639" w:rsidRDefault="002F2639">
      <w:pPr>
        <w:rPr>
          <w:rFonts w:ascii="宋体"/>
        </w:rPr>
      </w:pPr>
    </w:p>
    <w:p w14:paraId="503E485B" w14:textId="77777777" w:rsidR="002F2639" w:rsidRDefault="0060698D">
      <w:pPr>
        <w:rPr>
          <w:rFonts w:ascii="宋体"/>
        </w:rPr>
      </w:pPr>
      <w:r w:rsidRPr="0005789D">
        <w:rPr>
          <w:rFonts w:ascii="宋体" w:hAnsi="宋体" w:hint="eastAsia"/>
        </w:rPr>
        <w:t>【建议7-3</w:t>
      </w:r>
      <w:r w:rsidRPr="0005789D">
        <w:rPr>
          <w:rFonts w:ascii="宋体" w:hAnsi="宋体"/>
        </w:rPr>
        <w:t>-</w:t>
      </w:r>
      <w:r w:rsidR="00771E39" w:rsidRPr="0005789D">
        <w:rPr>
          <w:rFonts w:ascii="宋体" w:hAnsi="宋体" w:hint="eastAsia"/>
        </w:rPr>
        <w:t>3</w:t>
      </w:r>
      <w:r w:rsidRPr="0005789D">
        <w:rPr>
          <w:rFonts w:ascii="宋体" w:hAnsi="宋体" w:hint="eastAsia"/>
        </w:rPr>
        <w:t>】</w:t>
      </w:r>
      <w:r w:rsidRPr="0005789D">
        <w:rPr>
          <w:rFonts w:ascii="宋体" w:hint="eastAsia"/>
        </w:rPr>
        <w:t>不要用</w:t>
      </w:r>
      <w:r w:rsidRPr="0005789D">
        <w:rPr>
          <w:rFonts w:ascii="宋体"/>
        </w:rPr>
        <w:t>&amp;</w:t>
      </w:r>
      <w:r w:rsidRPr="0005789D">
        <w:rPr>
          <w:rFonts w:ascii="宋体" w:hint="eastAsia"/>
        </w:rPr>
        <w:t>（按位与）代替取模操作。</w:t>
      </w:r>
    </w:p>
    <w:p w14:paraId="006A9A1D" w14:textId="77777777" w:rsidR="002F2639" w:rsidRDefault="002F2639">
      <w:pPr>
        <w:rPr>
          <w:rFonts w:ascii="宋体"/>
        </w:rPr>
      </w:pPr>
    </w:p>
    <w:p w14:paraId="14A6EFDA" w14:textId="77777777" w:rsidR="002F2639" w:rsidRPr="00DC4C28" w:rsidRDefault="0060698D" w:rsidP="00DC4C28">
      <w:pPr>
        <w:pStyle w:val="20"/>
        <w:tabs>
          <w:tab w:val="num" w:pos="567"/>
        </w:tabs>
        <w:ind w:left="420" w:hanging="420"/>
        <w:rPr>
          <w:b/>
        </w:rPr>
      </w:pPr>
      <w:bookmarkStart w:id="71" w:name="_Toc506114418"/>
      <w:bookmarkStart w:id="72" w:name="_Toc444677738"/>
      <w:bookmarkStart w:id="73" w:name="_Toc444680308"/>
      <w:bookmarkStart w:id="74" w:name="_Toc327963397"/>
      <w:bookmarkStart w:id="75" w:name="_Toc385837713"/>
      <w:r w:rsidRPr="00DC4C28">
        <w:rPr>
          <w:rFonts w:hint="eastAsia"/>
          <w:b/>
        </w:rPr>
        <w:t>类型转换</w:t>
      </w:r>
      <w:bookmarkEnd w:id="71"/>
      <w:bookmarkEnd w:id="72"/>
      <w:bookmarkEnd w:id="73"/>
      <w:bookmarkEnd w:id="74"/>
      <w:bookmarkEnd w:id="75"/>
    </w:p>
    <w:p w14:paraId="634C4334" w14:textId="77777777" w:rsidR="002F2639" w:rsidRDefault="0060698D">
      <w:pPr>
        <w:rPr>
          <w:rFonts w:ascii="宋体"/>
        </w:rPr>
      </w:pPr>
      <w:r>
        <w:rPr>
          <w:rFonts w:ascii="宋体" w:hint="eastAsia"/>
        </w:rPr>
        <w:t>类型转换分为隐式</w:t>
      </w:r>
      <w:r>
        <w:rPr>
          <w:rFonts w:ascii="宋体"/>
        </w:rPr>
        <w:t>(Implicit)</w:t>
      </w:r>
      <w:r>
        <w:rPr>
          <w:rFonts w:ascii="宋体" w:hint="eastAsia"/>
        </w:rPr>
        <w:t>类型转换和显式</w:t>
      </w:r>
      <w:r>
        <w:rPr>
          <w:rFonts w:ascii="宋体"/>
        </w:rPr>
        <w:t>(Explicit)</w:t>
      </w:r>
      <w:r>
        <w:rPr>
          <w:rFonts w:ascii="宋体" w:hint="eastAsia"/>
        </w:rPr>
        <w:t>类型转换。</w:t>
      </w:r>
    </w:p>
    <w:p w14:paraId="7FBB1264" w14:textId="77777777" w:rsidR="002F2639" w:rsidRDefault="0060698D">
      <w:pPr>
        <w:rPr>
          <w:rFonts w:ascii="宋体"/>
          <w:bCs/>
        </w:rPr>
      </w:pPr>
      <w:r>
        <w:rPr>
          <w:rFonts w:ascii="宋体" w:hAnsi="宋体" w:hint="eastAsia"/>
          <w:szCs w:val="21"/>
        </w:rPr>
        <w:t>【规则7</w:t>
      </w:r>
      <w:r>
        <w:rPr>
          <w:rFonts w:ascii="宋体" w:hAnsi="宋体"/>
          <w:szCs w:val="21"/>
        </w:rPr>
        <w:t>-</w:t>
      </w:r>
      <w:r>
        <w:rPr>
          <w:rFonts w:ascii="宋体" w:hAnsi="宋体" w:hint="eastAsia"/>
          <w:szCs w:val="21"/>
        </w:rPr>
        <w:t>4</w:t>
      </w:r>
      <w:r>
        <w:rPr>
          <w:rFonts w:ascii="宋体" w:hAnsi="宋体"/>
          <w:szCs w:val="21"/>
        </w:rPr>
        <w:t>-1】</w:t>
      </w:r>
      <w:r>
        <w:rPr>
          <w:rFonts w:ascii="宋体" w:hint="eastAsia"/>
          <w:bCs/>
        </w:rPr>
        <w:t>避免依赖于结果的类型转换。</w:t>
      </w:r>
    </w:p>
    <w:p w14:paraId="46BD8F72" w14:textId="77777777" w:rsidR="00D36AD6" w:rsidRDefault="00D36AD6">
      <w:pPr>
        <w:rPr>
          <w:rFonts w:ascii="宋体"/>
          <w:b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D36AD6" w14:paraId="15B2CC4D" w14:textId="77777777" w:rsidTr="00A0665D">
        <w:tc>
          <w:tcPr>
            <w:tcW w:w="4202" w:type="dxa"/>
            <w:tcBorders>
              <w:top w:val="single" w:sz="4" w:space="0" w:color="auto"/>
              <w:left w:val="single" w:sz="4" w:space="0" w:color="auto"/>
              <w:bottom w:val="single" w:sz="4" w:space="0" w:color="auto"/>
              <w:right w:val="single" w:sz="4" w:space="0" w:color="auto"/>
            </w:tcBorders>
          </w:tcPr>
          <w:p w14:paraId="7134F1D6" w14:textId="77777777" w:rsidR="00D36AD6" w:rsidRPr="009F0390" w:rsidRDefault="00D36AD6" w:rsidP="00A0665D">
            <w:pPr>
              <w:rPr>
                <w:rFonts w:ascii="宋体"/>
              </w:rPr>
            </w:pPr>
            <w:r w:rsidRPr="009F0390">
              <w:rPr>
                <w:rFonts w:ascii="宋体" w:hint="eastAsia"/>
              </w:rPr>
              <w:t>正例</w:t>
            </w:r>
            <w:r w:rsidRPr="009F0390">
              <w:rPr>
                <w:rFonts w:ascii="宋体" w:hint="eastAsia"/>
                <w:lang w:val="en-AU"/>
              </w:rPr>
              <w:t>：</w:t>
            </w:r>
          </w:p>
          <w:p w14:paraId="172E8E63" w14:textId="77777777" w:rsidR="00D36AD6" w:rsidRDefault="00D36AD6" w:rsidP="00D36AD6">
            <w:pPr>
              <w:pStyle w:val="af0"/>
              <w:rPr>
                <w:rFonts w:ascii="宋体"/>
              </w:rPr>
            </w:pPr>
            <w:r>
              <w:rPr>
                <w:rFonts w:ascii="宋体"/>
              </w:rPr>
              <w:t>short i = 0xFFFF;</w:t>
            </w:r>
          </w:p>
          <w:p w14:paraId="70193850" w14:textId="77777777" w:rsidR="00D36AD6" w:rsidRDefault="00D36AD6" w:rsidP="00D36AD6">
            <w:pPr>
              <w:rPr>
                <w:rFonts w:ascii="宋体"/>
              </w:rPr>
            </w:pPr>
            <w:r>
              <w:rPr>
                <w:rFonts w:ascii="宋体"/>
              </w:rPr>
              <w:t>short j = i;/*j=-1*/</w:t>
            </w:r>
          </w:p>
          <w:p w14:paraId="129258CA" w14:textId="77777777" w:rsidR="00D36AD6" w:rsidRPr="00D36AD6" w:rsidRDefault="00D36AD6" w:rsidP="00A0665D">
            <w:pPr>
              <w:ind w:firstLineChars="200" w:firstLine="420"/>
              <w:rPr>
                <w:rFonts w:ascii="宋体"/>
              </w:rPr>
            </w:pPr>
          </w:p>
        </w:tc>
        <w:tc>
          <w:tcPr>
            <w:tcW w:w="4218" w:type="dxa"/>
            <w:tcBorders>
              <w:top w:val="single" w:sz="4" w:space="0" w:color="auto"/>
              <w:left w:val="single" w:sz="4" w:space="0" w:color="auto"/>
              <w:bottom w:val="single" w:sz="4" w:space="0" w:color="auto"/>
              <w:right w:val="single" w:sz="4" w:space="0" w:color="auto"/>
            </w:tcBorders>
          </w:tcPr>
          <w:p w14:paraId="1364FD73" w14:textId="77777777" w:rsidR="00D36AD6" w:rsidRDefault="00D36AD6" w:rsidP="00A0665D">
            <w:pPr>
              <w:rPr>
                <w:rFonts w:ascii="宋体"/>
              </w:rPr>
            </w:pPr>
            <w:r>
              <w:rPr>
                <w:rFonts w:ascii="宋体" w:hint="eastAsia"/>
              </w:rPr>
              <w:t>反例</w:t>
            </w:r>
            <w:r>
              <w:rPr>
                <w:rFonts w:ascii="宋体" w:hint="eastAsia"/>
                <w:lang w:val="en-AU"/>
              </w:rPr>
              <w:t>：</w:t>
            </w:r>
          </w:p>
          <w:p w14:paraId="245BE3DE" w14:textId="77777777" w:rsidR="00D36AD6" w:rsidRDefault="00D36AD6" w:rsidP="00D36AD6">
            <w:pPr>
              <w:rPr>
                <w:rFonts w:ascii="宋体"/>
              </w:rPr>
            </w:pPr>
            <w:r>
              <w:rPr>
                <w:rFonts w:ascii="宋体"/>
              </w:rPr>
              <w:t>long a = 0x7FFFFFFFL;</w:t>
            </w:r>
          </w:p>
          <w:p w14:paraId="7441933D" w14:textId="77777777" w:rsidR="00D36AD6" w:rsidRDefault="00D36AD6" w:rsidP="00D36AD6">
            <w:pPr>
              <w:rPr>
                <w:rFonts w:ascii="宋体"/>
              </w:rPr>
            </w:pPr>
            <w:r>
              <w:rPr>
                <w:rFonts w:ascii="宋体"/>
              </w:rPr>
              <w:t>short b = a;/*b=-1*/</w:t>
            </w:r>
          </w:p>
          <w:p w14:paraId="12BA71F7" w14:textId="77777777" w:rsidR="00D36AD6" w:rsidRPr="00D36AD6" w:rsidRDefault="00D36AD6" w:rsidP="00D36AD6">
            <w:pPr>
              <w:rPr>
                <w:rFonts w:ascii="宋体"/>
              </w:rPr>
            </w:pPr>
            <w:r>
              <w:rPr>
                <w:rFonts w:ascii="宋体" w:hint="eastAsia"/>
              </w:rPr>
              <w:t>即使告警级别已设为最高，</w:t>
            </w:r>
            <w:r>
              <w:rPr>
                <w:rFonts w:ascii="宋体"/>
              </w:rPr>
              <w:t>SunSPARCC++4.1</w:t>
            </w:r>
            <w:r>
              <w:rPr>
                <w:rFonts w:ascii="宋体" w:hint="eastAsia"/>
              </w:rPr>
              <w:t>的编译器也不对下列语句发出任何警告</w:t>
            </w:r>
          </w:p>
        </w:tc>
      </w:tr>
    </w:tbl>
    <w:p w14:paraId="075468F6" w14:textId="77777777" w:rsidR="00807015" w:rsidRDefault="00807015">
      <w:pPr>
        <w:rPr>
          <w:rFonts w:ascii="宋体" w:hAnsi="宋体"/>
          <w:szCs w:val="21"/>
        </w:rPr>
      </w:pPr>
    </w:p>
    <w:p w14:paraId="4C4B67AE" w14:textId="77777777" w:rsidR="002F2639" w:rsidRPr="00091C75" w:rsidRDefault="0060698D">
      <w:pPr>
        <w:rPr>
          <w:rFonts w:ascii="宋体"/>
          <w:b/>
        </w:rPr>
      </w:pPr>
      <w:r w:rsidRPr="00091C75">
        <w:rPr>
          <w:rFonts w:ascii="宋体" w:hAnsi="宋体" w:hint="eastAsia"/>
          <w:b/>
          <w:szCs w:val="21"/>
        </w:rPr>
        <w:t>【规则7</w:t>
      </w:r>
      <w:r w:rsidRPr="00091C75">
        <w:rPr>
          <w:rFonts w:ascii="宋体" w:hAnsi="宋体"/>
          <w:b/>
          <w:szCs w:val="21"/>
        </w:rPr>
        <w:t>-</w:t>
      </w:r>
      <w:r w:rsidRPr="00091C75">
        <w:rPr>
          <w:rFonts w:ascii="宋体" w:hAnsi="宋体" w:hint="eastAsia"/>
          <w:b/>
          <w:szCs w:val="21"/>
        </w:rPr>
        <w:t>4</w:t>
      </w:r>
      <w:r w:rsidRPr="00091C75">
        <w:rPr>
          <w:rFonts w:ascii="宋体" w:hAnsi="宋体"/>
          <w:b/>
          <w:szCs w:val="21"/>
        </w:rPr>
        <w:t>-</w:t>
      </w:r>
      <w:r w:rsidRPr="00091C75">
        <w:rPr>
          <w:rFonts w:ascii="宋体" w:hAnsi="宋体" w:hint="eastAsia"/>
          <w:b/>
          <w:szCs w:val="21"/>
        </w:rPr>
        <w:t>2</w:t>
      </w:r>
      <w:r w:rsidRPr="00091C75">
        <w:rPr>
          <w:rFonts w:ascii="宋体" w:hAnsi="宋体"/>
          <w:b/>
          <w:szCs w:val="21"/>
        </w:rPr>
        <w:t>】</w:t>
      </w:r>
      <w:r w:rsidRPr="00091C75">
        <w:rPr>
          <w:rFonts w:ascii="宋体" w:hint="eastAsia"/>
          <w:b/>
        </w:rPr>
        <w:t>切不可将指针转换为非指针类型，反之亦不可。</w:t>
      </w:r>
    </w:p>
    <w:p w14:paraId="03D54E8A" w14:textId="77777777" w:rsidR="002F2639" w:rsidRPr="00091C75" w:rsidRDefault="002F2639">
      <w:pPr>
        <w:rPr>
          <w:rFonts w:ascii="宋体"/>
          <w:b/>
        </w:rPr>
      </w:pPr>
    </w:p>
    <w:p w14:paraId="2932ACD2" w14:textId="77777777" w:rsidR="002F2639" w:rsidRPr="00091C75" w:rsidRDefault="0060698D">
      <w:pPr>
        <w:rPr>
          <w:rFonts w:ascii="宋体"/>
          <w:b/>
        </w:rPr>
      </w:pPr>
      <w:r w:rsidRPr="00091C75">
        <w:rPr>
          <w:rFonts w:ascii="宋体" w:hAnsi="宋体" w:hint="eastAsia"/>
          <w:b/>
          <w:szCs w:val="21"/>
        </w:rPr>
        <w:t>【规则7</w:t>
      </w:r>
      <w:r w:rsidRPr="00091C75">
        <w:rPr>
          <w:rFonts w:ascii="宋体" w:hAnsi="宋体"/>
          <w:b/>
          <w:szCs w:val="21"/>
        </w:rPr>
        <w:t>-</w:t>
      </w:r>
      <w:r w:rsidRPr="00091C75">
        <w:rPr>
          <w:rFonts w:ascii="宋体" w:hAnsi="宋体" w:hint="eastAsia"/>
          <w:b/>
          <w:szCs w:val="21"/>
        </w:rPr>
        <w:t>4</w:t>
      </w:r>
      <w:r w:rsidRPr="00091C75">
        <w:rPr>
          <w:rFonts w:ascii="宋体" w:hAnsi="宋体"/>
          <w:b/>
          <w:szCs w:val="21"/>
        </w:rPr>
        <w:t>-</w:t>
      </w:r>
      <w:r w:rsidRPr="00091C75">
        <w:rPr>
          <w:rFonts w:ascii="宋体" w:hAnsi="宋体" w:hint="eastAsia"/>
          <w:b/>
          <w:szCs w:val="21"/>
        </w:rPr>
        <w:t>3</w:t>
      </w:r>
      <w:r w:rsidRPr="00091C75">
        <w:rPr>
          <w:rFonts w:ascii="宋体" w:hAnsi="宋体"/>
          <w:b/>
          <w:szCs w:val="21"/>
        </w:rPr>
        <w:t>】</w:t>
      </w:r>
      <w:r w:rsidRPr="00091C75">
        <w:rPr>
          <w:rFonts w:ascii="宋体" w:hint="eastAsia"/>
          <w:b/>
        </w:rPr>
        <w:t>切不可将指向函数的指针转换为指向结构或其他任何类型的指针，反之亦不可。</w:t>
      </w:r>
    </w:p>
    <w:p w14:paraId="181CBFF8" w14:textId="77777777" w:rsidR="002F2639" w:rsidRDefault="002F2639">
      <w:pPr>
        <w:rPr>
          <w:rFonts w:ascii="宋体"/>
        </w:rPr>
      </w:pPr>
    </w:p>
    <w:p w14:paraId="21FD521B" w14:textId="77777777" w:rsidR="002F2639" w:rsidRDefault="0060698D">
      <w:pPr>
        <w:rPr>
          <w:rFonts w:ascii="宋体"/>
        </w:rPr>
      </w:pPr>
      <w:r>
        <w:rPr>
          <w:rFonts w:ascii="宋体" w:hAnsi="宋体" w:hint="eastAsia"/>
          <w:szCs w:val="21"/>
        </w:rPr>
        <w:t>【规则7</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4</w:t>
      </w:r>
      <w:r>
        <w:rPr>
          <w:rFonts w:ascii="宋体" w:hAnsi="宋体"/>
          <w:szCs w:val="21"/>
        </w:rPr>
        <w:t>】</w:t>
      </w:r>
      <w:r>
        <w:rPr>
          <w:rFonts w:ascii="宋体" w:hint="eastAsia"/>
        </w:rPr>
        <w:t>不能对</w:t>
      </w:r>
      <w:r>
        <w:rPr>
          <w:rFonts w:ascii="宋体"/>
        </w:rPr>
        <w:t>const</w:t>
      </w:r>
      <w:r>
        <w:rPr>
          <w:rFonts w:ascii="宋体" w:hint="eastAsia"/>
        </w:rPr>
        <w:t>定义的常量进行类型转换。</w:t>
      </w:r>
    </w:p>
    <w:p w14:paraId="0E439474" w14:textId="77777777" w:rsidR="002F2639" w:rsidRDefault="002F2639">
      <w:pPr>
        <w:rPr>
          <w:rFonts w:ascii="宋体"/>
        </w:rPr>
      </w:pPr>
    </w:p>
    <w:p w14:paraId="51A2D3EC" w14:textId="77777777" w:rsidR="002F2639" w:rsidRDefault="0060698D">
      <w:pPr>
        <w:rPr>
          <w:rFonts w:ascii="宋体"/>
        </w:rPr>
      </w:pPr>
      <w:r>
        <w:rPr>
          <w:rFonts w:ascii="宋体" w:hAnsi="宋体" w:hint="eastAsia"/>
          <w:szCs w:val="21"/>
        </w:rPr>
        <w:t>【建议7</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1</w:t>
      </w:r>
      <w:r>
        <w:rPr>
          <w:rFonts w:ascii="宋体" w:hAnsi="宋体"/>
          <w:szCs w:val="21"/>
        </w:rPr>
        <w:t>】</w:t>
      </w:r>
      <w:r>
        <w:rPr>
          <w:rFonts w:ascii="宋体" w:hint="eastAsia"/>
        </w:rPr>
        <w:t>当表达式中混有带符号数和无符号数时要特别小心。</w:t>
      </w:r>
    </w:p>
    <w:p w14:paraId="6EA8DDE6" w14:textId="77777777" w:rsidR="00B94D5C" w:rsidRDefault="00C86B4A" w:rsidP="00B94D5C">
      <w:pPr>
        <w:ind w:firstLine="425"/>
        <w:rPr>
          <w:rFonts w:ascii="宋体"/>
          <w:b/>
        </w:rPr>
      </w:pPr>
      <w:r>
        <w:rPr>
          <w:rFonts w:ascii="宋体" w:hint="eastAsia"/>
        </w:rPr>
        <w:t>当带符号数和无符号数混和运算时，有符号数有可能转变为无符号数。如果有符号数是个负数，转换后可能变为正数。</w:t>
      </w:r>
      <w:r w:rsidR="0060698D">
        <w:rPr>
          <w:rFonts w:ascii="宋体" w:hint="eastAsia"/>
        </w:rPr>
        <w:t>这可能导致不可预料的结果。</w:t>
      </w:r>
    </w:p>
    <w:p w14:paraId="5F55A03D" w14:textId="77777777" w:rsidR="002F2639" w:rsidRDefault="002F2639">
      <w:pPr>
        <w:rPr>
          <w:rFonts w:ascii="宋体"/>
        </w:rPr>
      </w:pPr>
    </w:p>
    <w:p w14:paraId="72F11C59" w14:textId="77777777" w:rsidR="002F2639" w:rsidRPr="00091C75" w:rsidRDefault="0060698D">
      <w:pPr>
        <w:rPr>
          <w:rFonts w:ascii="宋体"/>
          <w:b/>
        </w:rPr>
      </w:pPr>
      <w:r w:rsidRPr="00091C75">
        <w:rPr>
          <w:rFonts w:ascii="宋体" w:hAnsi="宋体" w:hint="eastAsia"/>
          <w:b/>
          <w:szCs w:val="21"/>
        </w:rPr>
        <w:t>【建议7</w:t>
      </w:r>
      <w:r w:rsidRPr="00091C75">
        <w:rPr>
          <w:rFonts w:ascii="宋体" w:hAnsi="宋体"/>
          <w:b/>
          <w:szCs w:val="21"/>
        </w:rPr>
        <w:t>-</w:t>
      </w:r>
      <w:r w:rsidRPr="00091C75">
        <w:rPr>
          <w:rFonts w:ascii="宋体" w:hAnsi="宋体" w:hint="eastAsia"/>
          <w:b/>
          <w:szCs w:val="21"/>
        </w:rPr>
        <w:t>4</w:t>
      </w:r>
      <w:r w:rsidRPr="00091C75">
        <w:rPr>
          <w:rFonts w:ascii="宋体" w:hAnsi="宋体"/>
          <w:b/>
          <w:szCs w:val="21"/>
        </w:rPr>
        <w:t>-</w:t>
      </w:r>
      <w:r w:rsidRPr="00091C75">
        <w:rPr>
          <w:rFonts w:ascii="宋体" w:hAnsi="宋体" w:hint="eastAsia"/>
          <w:b/>
          <w:szCs w:val="21"/>
        </w:rPr>
        <w:t>2</w:t>
      </w:r>
      <w:r w:rsidRPr="00091C75">
        <w:rPr>
          <w:rFonts w:ascii="宋体" w:hAnsi="宋体"/>
          <w:b/>
          <w:szCs w:val="21"/>
        </w:rPr>
        <w:t>】</w:t>
      </w:r>
      <w:r w:rsidRPr="00091C75">
        <w:rPr>
          <w:rFonts w:ascii="宋体" w:hint="eastAsia"/>
          <w:b/>
        </w:rPr>
        <w:t>尽量避免将一个结构类型的指针转换为指向另一个结构类型的指针。</w:t>
      </w:r>
    </w:p>
    <w:p w14:paraId="26D97A85" w14:textId="77777777" w:rsidR="00CE1EF5" w:rsidRDefault="00CE1EF5" w:rsidP="00CE1EF5">
      <w:pPr>
        <w:rPr>
          <w:rFonts w:ascii="宋体"/>
        </w:rPr>
      </w:pPr>
    </w:p>
    <w:p w14:paraId="003E0149" w14:textId="77777777" w:rsidR="002F2639" w:rsidRDefault="0060698D">
      <w:pPr>
        <w:rPr>
          <w:rFonts w:ascii="宋体" w:hAnsi="宋体"/>
          <w:bCs/>
        </w:rPr>
      </w:pPr>
      <w:r>
        <w:rPr>
          <w:rFonts w:ascii="宋体" w:hAnsi="宋体" w:hint="eastAsia"/>
          <w:szCs w:val="21"/>
        </w:rPr>
        <w:t>【建议7</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3</w:t>
      </w:r>
      <w:r>
        <w:rPr>
          <w:rFonts w:ascii="宋体" w:hAnsi="宋体"/>
          <w:szCs w:val="21"/>
        </w:rPr>
        <w:t>】</w:t>
      </w:r>
      <w:bookmarkStart w:id="76" w:name="OLE_LINK16"/>
      <w:bookmarkStart w:id="77" w:name="OLE_LINK17"/>
      <w:r>
        <w:rPr>
          <w:rFonts w:ascii="宋体" w:hint="eastAsia"/>
        </w:rPr>
        <w:t>尽量避免使用union</w:t>
      </w:r>
      <w:bookmarkEnd w:id="76"/>
      <w:bookmarkEnd w:id="77"/>
      <w:r>
        <w:rPr>
          <w:rFonts w:ascii="宋体" w:hint="eastAsia"/>
        </w:rPr>
        <w:t>。</w:t>
      </w:r>
    </w:p>
    <w:p w14:paraId="65C3ED23" w14:textId="77777777" w:rsidR="002F2639" w:rsidRDefault="0060698D">
      <w:pPr>
        <w:pStyle w:val="1"/>
      </w:pPr>
      <w:bookmarkStart w:id="78" w:name="_Toc327963398"/>
      <w:bookmarkStart w:id="79" w:name="_Toc385837714"/>
      <w:r>
        <w:rPr>
          <w:rFonts w:hint="eastAsia"/>
        </w:rPr>
        <w:t>表达式与语句</w:t>
      </w:r>
      <w:bookmarkEnd w:id="78"/>
      <w:bookmarkEnd w:id="79"/>
    </w:p>
    <w:p w14:paraId="286D4A95" w14:textId="77777777" w:rsidR="002F2639" w:rsidRDefault="0060698D">
      <w:pPr>
        <w:pStyle w:val="aff2"/>
        <w:spacing w:before="0" w:beforeAutospacing="0" w:after="0" w:afterAutospacing="0"/>
        <w:ind w:firstLine="425"/>
        <w:rPr>
          <w:rFonts w:ascii="宋体" w:eastAsia="宋体" w:hAnsi="宋体"/>
          <w:sz w:val="21"/>
          <w:szCs w:val="21"/>
        </w:rPr>
      </w:pPr>
      <w:r>
        <w:rPr>
          <w:rFonts w:ascii="宋体" w:eastAsia="宋体" w:hAnsi="宋体"/>
          <w:sz w:val="21"/>
          <w:szCs w:val="21"/>
        </w:rPr>
        <w:t>表达式属于C++/C的短语结构语法。它们看似简单，但使用时隐患比较多。本</w:t>
      </w:r>
      <w:r>
        <w:rPr>
          <w:rFonts w:ascii="宋体" w:eastAsia="宋体" w:hAnsi="宋体" w:hint="eastAsia"/>
          <w:sz w:val="21"/>
          <w:szCs w:val="21"/>
        </w:rPr>
        <w:t>节</w:t>
      </w:r>
      <w:r>
        <w:rPr>
          <w:rFonts w:ascii="宋体" w:eastAsia="宋体" w:hAnsi="宋体"/>
          <w:sz w:val="21"/>
          <w:szCs w:val="21"/>
        </w:rPr>
        <w:t>归纳了正确使用表达式的一些规则与建议。</w:t>
      </w:r>
    </w:p>
    <w:p w14:paraId="03D30974" w14:textId="77777777" w:rsidR="002F2639" w:rsidRPr="00DC4C28" w:rsidRDefault="0060698D" w:rsidP="00DC4C28">
      <w:pPr>
        <w:pStyle w:val="20"/>
        <w:tabs>
          <w:tab w:val="num" w:pos="567"/>
        </w:tabs>
        <w:ind w:left="420" w:hanging="420"/>
        <w:rPr>
          <w:b/>
        </w:rPr>
      </w:pPr>
      <w:bookmarkStart w:id="80" w:name="_Toc327963399"/>
      <w:bookmarkStart w:id="81" w:name="_Toc385837715"/>
      <w:r w:rsidRPr="00DC4C28">
        <w:rPr>
          <w:rFonts w:hint="eastAsia"/>
          <w:b/>
        </w:rPr>
        <w:t>运算符的优先级</w:t>
      </w:r>
      <w:bookmarkEnd w:id="80"/>
      <w:bookmarkEnd w:id="81"/>
    </w:p>
    <w:p w14:paraId="521E5A04" w14:textId="77777777" w:rsidR="0005789D" w:rsidRDefault="0060698D">
      <w:pPr>
        <w:rPr>
          <w:rFonts w:ascii="宋体" w:hAnsi="宋体"/>
          <w:szCs w:val="21"/>
        </w:rPr>
      </w:pPr>
      <w:r>
        <w:rPr>
          <w:rFonts w:ascii="宋体" w:hAnsi="宋体" w:hint="eastAsia"/>
          <w:szCs w:val="21"/>
        </w:rPr>
        <w:t>【规则8</w:t>
      </w:r>
      <w:r>
        <w:rPr>
          <w:rFonts w:ascii="宋体" w:hAnsi="宋体"/>
          <w:szCs w:val="21"/>
        </w:rPr>
        <w:t>-1-1】如果代码行中的运算符比较多，用括号确定表达式的操作顺序，避免使用默认的优先级。</w:t>
      </w:r>
    </w:p>
    <w:p w14:paraId="7170321A" w14:textId="77777777" w:rsidR="002F2639" w:rsidRDefault="0060698D">
      <w:pPr>
        <w:rPr>
          <w:rFonts w:ascii="宋体" w:hAnsi="宋体"/>
          <w:szCs w:val="21"/>
        </w:rPr>
      </w:pPr>
      <w:r>
        <w:rPr>
          <w:rFonts w:ascii="宋体" w:hAnsi="宋体" w:hint="eastAsia"/>
          <w:szCs w:val="21"/>
        </w:rPr>
        <w:t>由于将运算符优先级</w:t>
      </w:r>
      <w:r>
        <w:rPr>
          <w:rFonts w:ascii="宋体" w:hAnsi="宋体"/>
          <w:szCs w:val="21"/>
        </w:rPr>
        <w:t>熟记是比较困难的，为了防止产生歧义并提高可读性，应当用括号确定表达式的操作顺序。</w:t>
      </w:r>
    </w:p>
    <w:p w14:paraId="783F09CD" w14:textId="77777777" w:rsidR="0005789D" w:rsidRDefault="0060698D">
      <w:pPr>
        <w:rPr>
          <w:rFonts w:ascii="宋体" w:hAnsi="宋体"/>
          <w:szCs w:val="21"/>
          <w:lang w:val="en-AU"/>
        </w:rPr>
      </w:pPr>
      <w:r>
        <w:rPr>
          <w:rFonts w:ascii="宋体" w:hAnsi="宋体" w:hint="eastAsia"/>
          <w:szCs w:val="21"/>
        </w:rPr>
        <w:t>正例</w:t>
      </w:r>
      <w:r>
        <w:rPr>
          <w:rFonts w:ascii="宋体" w:hAnsi="宋体"/>
          <w:szCs w:val="21"/>
          <w:lang w:val="en-AU"/>
        </w:rPr>
        <w:t>：</w:t>
      </w:r>
    </w:p>
    <w:p w14:paraId="2567EF24" w14:textId="77777777" w:rsidR="0005789D" w:rsidRDefault="0060698D" w:rsidP="0005789D">
      <w:pPr>
        <w:ind w:firstLineChars="150" w:firstLine="315"/>
        <w:rPr>
          <w:rFonts w:ascii="宋体" w:hAnsi="宋体"/>
          <w:szCs w:val="21"/>
        </w:rPr>
      </w:pPr>
      <w:r>
        <w:rPr>
          <w:rFonts w:ascii="宋体" w:hAnsi="宋体"/>
          <w:szCs w:val="21"/>
        </w:rPr>
        <w:t>word=(high&lt;&lt;8)|low</w:t>
      </w:r>
    </w:p>
    <w:p w14:paraId="1F4E00B0" w14:textId="77777777" w:rsidR="002F2639" w:rsidRDefault="0060698D" w:rsidP="0005789D">
      <w:pPr>
        <w:ind w:firstLineChars="150" w:firstLine="315"/>
        <w:rPr>
          <w:rFonts w:ascii="宋体" w:hAnsi="宋体"/>
          <w:szCs w:val="21"/>
        </w:rPr>
      </w:pPr>
      <w:r>
        <w:rPr>
          <w:rFonts w:ascii="宋体" w:hAnsi="宋体"/>
          <w:szCs w:val="21"/>
        </w:rPr>
        <w:t>if((a|b)&amp;&amp;(a&amp;c))</w:t>
      </w:r>
    </w:p>
    <w:p w14:paraId="0E7D13CB" w14:textId="77777777" w:rsidR="002F2639" w:rsidRDefault="002F2639">
      <w:pPr>
        <w:rPr>
          <w:rFonts w:ascii="宋体" w:hAnsi="宋体"/>
          <w:szCs w:val="21"/>
        </w:rPr>
      </w:pPr>
    </w:p>
    <w:p w14:paraId="6F6CFA88" w14:textId="77777777" w:rsidR="002F2639" w:rsidRDefault="0060698D">
      <w:pPr>
        <w:rPr>
          <w:rFonts w:ascii="宋体" w:hAnsi="宋体"/>
          <w:szCs w:val="21"/>
        </w:rPr>
      </w:pPr>
      <w:r>
        <w:rPr>
          <w:rFonts w:ascii="宋体" w:hAnsi="宋体" w:hint="eastAsia"/>
          <w:szCs w:val="21"/>
        </w:rPr>
        <w:t>【规则8</w:t>
      </w:r>
      <w:r>
        <w:rPr>
          <w:rFonts w:ascii="宋体" w:hAnsi="宋体"/>
          <w:szCs w:val="21"/>
        </w:rPr>
        <w:t>-1-</w:t>
      </w:r>
      <w:r>
        <w:rPr>
          <w:rFonts w:ascii="宋体" w:hAnsi="宋体" w:hint="eastAsia"/>
          <w:szCs w:val="21"/>
        </w:rPr>
        <w:t>2</w:t>
      </w:r>
      <w:r>
        <w:rPr>
          <w:rFonts w:ascii="宋体" w:hAnsi="宋体"/>
          <w:szCs w:val="21"/>
        </w:rPr>
        <w:t>】</w:t>
      </w:r>
      <w:r>
        <w:rPr>
          <w:rFonts w:ascii="宋体" w:hAnsi="宋体" w:hint="eastAsia"/>
          <w:szCs w:val="21"/>
        </w:rPr>
        <w:t>不要在一条语句中两次改变一个变量。</w:t>
      </w:r>
    </w:p>
    <w:p w14:paraId="42D41E8E" w14:textId="77777777" w:rsidR="00C86B4A" w:rsidRDefault="00C86B4A">
      <w:r>
        <w:rPr>
          <w:rFonts w:hint="eastAsia"/>
        </w:rPr>
        <w:t>反例</w:t>
      </w:r>
      <w:r>
        <w:rPr>
          <w:rFonts w:hint="eastAsia"/>
        </w:rPr>
        <w:t>1</w:t>
      </w:r>
      <w:r>
        <w:rPr>
          <w:rFonts w:hint="eastAsia"/>
        </w:rPr>
        <w:t>：</w:t>
      </w:r>
    </w:p>
    <w:p w14:paraId="5EA4FDD5" w14:textId="77777777" w:rsidR="002F2639" w:rsidRDefault="0060698D">
      <w:pPr>
        <w:pStyle w:val="afc"/>
        <w:ind w:firstLineChars="200" w:firstLine="420"/>
      </w:pPr>
      <w:r>
        <w:rPr>
          <w:rFonts w:hint="eastAsia"/>
        </w:rPr>
        <w:t>一条语句中对同一变量的多次修改</w:t>
      </w:r>
    </w:p>
    <w:p w14:paraId="7AAAC2D2" w14:textId="77777777" w:rsidR="002F2639" w:rsidRDefault="0060698D">
      <w:pPr>
        <w:ind w:firstLine="420"/>
        <w:rPr>
          <w:rFonts w:ascii="宋体"/>
        </w:rPr>
      </w:pPr>
      <w:r>
        <w:rPr>
          <w:rFonts w:ascii="宋体" w:hint="eastAsia"/>
        </w:rPr>
        <w:t>y</w:t>
      </w:r>
      <w:r>
        <w:rPr>
          <w:rFonts w:ascii="宋体"/>
        </w:rPr>
        <w:t>=</w:t>
      </w:r>
      <w:r>
        <w:rPr>
          <w:rFonts w:ascii="宋体" w:hint="eastAsia"/>
        </w:rPr>
        <w:t>（x++）</w:t>
      </w:r>
      <w:r>
        <w:rPr>
          <w:rFonts w:ascii="宋体"/>
        </w:rPr>
        <w:t>*</w:t>
      </w:r>
      <w:r>
        <w:rPr>
          <w:rFonts w:ascii="宋体" w:hint="eastAsia"/>
        </w:rPr>
        <w:t>（x++）</w:t>
      </w:r>
      <w:r>
        <w:rPr>
          <w:rFonts w:ascii="宋体"/>
        </w:rPr>
        <w:t>;</w:t>
      </w:r>
    </w:p>
    <w:p w14:paraId="0400E874" w14:textId="77777777" w:rsidR="0005789D" w:rsidRDefault="0005789D">
      <w:pPr>
        <w:ind w:firstLine="420"/>
        <w:rPr>
          <w:rFonts w:ascii="宋体"/>
        </w:rPr>
      </w:pPr>
    </w:p>
    <w:p w14:paraId="31E26EDA" w14:textId="77777777" w:rsidR="002F2639" w:rsidRDefault="0060698D">
      <w:r>
        <w:rPr>
          <w:rFonts w:hint="eastAsia"/>
        </w:rPr>
        <w:t>反例</w:t>
      </w:r>
      <w:r>
        <w:rPr>
          <w:rFonts w:hint="eastAsia"/>
        </w:rPr>
        <w:t>2</w:t>
      </w:r>
      <w:r>
        <w:rPr>
          <w:rFonts w:hint="eastAsia"/>
        </w:rPr>
        <w:t>：</w:t>
      </w:r>
    </w:p>
    <w:p w14:paraId="56C36A53" w14:textId="77777777" w:rsidR="002F2639" w:rsidRDefault="0060698D">
      <w:pPr>
        <w:rPr>
          <w:rFonts w:ascii="宋体" w:hAnsi="宋体"/>
          <w:szCs w:val="21"/>
        </w:rPr>
      </w:pPr>
      <w:r>
        <w:rPr>
          <w:rFonts w:ascii="宋体" w:hint="eastAsia"/>
        </w:rPr>
        <w:tab/>
      </w:r>
      <w:r>
        <w:rPr>
          <w:rFonts w:ascii="宋体"/>
        </w:rPr>
        <w:t>scanf(</w:t>
      </w:r>
      <w:r>
        <w:rPr>
          <w:rFonts w:ascii="宋体"/>
        </w:rPr>
        <w:t>“</w:t>
      </w:r>
      <w:r>
        <w:rPr>
          <w:rFonts w:ascii="宋体"/>
        </w:rPr>
        <w:t>%d%d</w:t>
      </w:r>
      <w:r>
        <w:rPr>
          <w:rFonts w:ascii="宋体"/>
        </w:rPr>
        <w:t>”</w:t>
      </w:r>
      <w:r>
        <w:rPr>
          <w:rFonts w:ascii="宋体"/>
        </w:rPr>
        <w:t>,&amp;yr,&amp;profit[yr]);</w:t>
      </w:r>
    </w:p>
    <w:p w14:paraId="21D2D6C9" w14:textId="77777777" w:rsidR="002F2639" w:rsidRPr="00DC4C28" w:rsidRDefault="0060698D" w:rsidP="00DC4C28">
      <w:pPr>
        <w:pStyle w:val="20"/>
        <w:tabs>
          <w:tab w:val="num" w:pos="567"/>
        </w:tabs>
        <w:ind w:left="420" w:hanging="420"/>
        <w:rPr>
          <w:b/>
        </w:rPr>
      </w:pPr>
      <w:bookmarkStart w:id="82" w:name="_Toc327963400"/>
      <w:bookmarkStart w:id="83" w:name="_Toc385837716"/>
      <w:r w:rsidRPr="00DC4C28">
        <w:rPr>
          <w:rFonts w:hint="eastAsia"/>
          <w:b/>
        </w:rPr>
        <w:t>复合表达式</w:t>
      </w:r>
      <w:bookmarkEnd w:id="82"/>
      <w:bookmarkEnd w:id="83"/>
    </w:p>
    <w:p w14:paraId="30868E53" w14:textId="77777777" w:rsidR="00C568CB" w:rsidRDefault="0060698D">
      <w:pPr>
        <w:pStyle w:val="aff2"/>
        <w:spacing w:before="0" w:beforeAutospacing="0" w:after="0" w:afterAutospacing="0" w:line="300" w:lineRule="atLeast"/>
        <w:ind w:firstLine="360"/>
        <w:rPr>
          <w:rFonts w:ascii="宋体" w:eastAsia="宋体" w:hAnsi="宋体"/>
          <w:sz w:val="21"/>
          <w:szCs w:val="21"/>
        </w:rPr>
      </w:pPr>
      <w:r>
        <w:rPr>
          <w:rFonts w:ascii="宋体" w:eastAsia="宋体" w:hAnsi="宋体"/>
          <w:sz w:val="21"/>
          <w:szCs w:val="21"/>
        </w:rPr>
        <w:t>如a=b=c=0这样的表达式称为复合表达式。允许复合表达式存在的理由是：</w:t>
      </w:r>
    </w:p>
    <w:p w14:paraId="350ECD8F" w14:textId="77777777" w:rsidR="00C568CB" w:rsidRDefault="0060698D">
      <w:pPr>
        <w:pStyle w:val="aff2"/>
        <w:spacing w:before="0" w:beforeAutospacing="0" w:after="0" w:afterAutospacing="0" w:line="300" w:lineRule="atLeast"/>
        <w:ind w:firstLine="360"/>
        <w:rPr>
          <w:rFonts w:ascii="宋体" w:eastAsia="宋体" w:hAnsi="宋体"/>
          <w:sz w:val="21"/>
          <w:szCs w:val="21"/>
        </w:rPr>
      </w:pPr>
      <w:r>
        <w:rPr>
          <w:rFonts w:ascii="宋体" w:eastAsia="宋体" w:hAnsi="宋体"/>
          <w:sz w:val="21"/>
          <w:szCs w:val="21"/>
        </w:rPr>
        <w:t>（1）书写简洁；</w:t>
      </w:r>
    </w:p>
    <w:p w14:paraId="13F0C4C3" w14:textId="77777777" w:rsidR="002F2639" w:rsidRDefault="0060698D">
      <w:pPr>
        <w:pStyle w:val="aff2"/>
        <w:spacing w:before="0" w:beforeAutospacing="0" w:after="0" w:afterAutospacing="0" w:line="300" w:lineRule="atLeast"/>
        <w:ind w:firstLine="360"/>
        <w:rPr>
          <w:rFonts w:ascii="宋体" w:eastAsia="宋体" w:hAnsi="宋体"/>
          <w:sz w:val="21"/>
          <w:szCs w:val="21"/>
        </w:rPr>
      </w:pPr>
      <w:r>
        <w:rPr>
          <w:rFonts w:ascii="宋体" w:eastAsia="宋体" w:hAnsi="宋体"/>
          <w:sz w:val="21"/>
          <w:szCs w:val="21"/>
        </w:rPr>
        <w:t>（2）可以提高编译效率。但要防止滥用复合表达式。</w:t>
      </w:r>
    </w:p>
    <w:p w14:paraId="16B93034" w14:textId="77777777" w:rsidR="00C568CB" w:rsidRDefault="00C568CB">
      <w:pPr>
        <w:pStyle w:val="aff2"/>
        <w:spacing w:before="0" w:beforeAutospacing="0" w:after="0" w:afterAutospacing="0" w:line="300" w:lineRule="atLeast"/>
        <w:ind w:firstLine="360"/>
        <w:rPr>
          <w:rFonts w:ascii="宋体" w:eastAsia="宋体" w:hAnsi="宋体"/>
          <w:sz w:val="21"/>
          <w:szCs w:val="21"/>
        </w:rPr>
      </w:pPr>
    </w:p>
    <w:p w14:paraId="597AF9AE" w14:textId="77777777" w:rsidR="002F2639" w:rsidRDefault="0060698D">
      <w:pPr>
        <w:ind w:left="675" w:hanging="675"/>
        <w:rPr>
          <w:rFonts w:ascii="宋体" w:hAnsi="宋体"/>
          <w:szCs w:val="21"/>
        </w:rPr>
      </w:pPr>
      <w:r>
        <w:rPr>
          <w:rFonts w:ascii="宋体" w:hAnsi="宋体" w:hint="eastAsia"/>
          <w:szCs w:val="21"/>
        </w:rPr>
        <w:lastRenderedPageBreak/>
        <w:t>【规则8</w:t>
      </w:r>
      <w:r>
        <w:rPr>
          <w:rFonts w:ascii="宋体" w:hAnsi="宋体"/>
          <w:szCs w:val="21"/>
        </w:rPr>
        <w:t>-2-1】不要编写太复杂的复合表达式</w:t>
      </w:r>
      <w:r w:rsidR="004A3D1F">
        <w:rPr>
          <w:rFonts w:ascii="宋体" w:hAnsi="宋体" w:hint="eastAsia"/>
          <w:szCs w:val="21"/>
        </w:rPr>
        <w:t>（考虑能否优化）</w:t>
      </w:r>
      <w:r>
        <w:rPr>
          <w:rFonts w:ascii="宋体" w:hAnsi="宋体"/>
          <w:szCs w:val="21"/>
        </w:rPr>
        <w:t>。</w:t>
      </w:r>
    </w:p>
    <w:p w14:paraId="5DC96A4A" w14:textId="77777777" w:rsidR="002F2639" w:rsidRDefault="0060698D">
      <w:pPr>
        <w:rPr>
          <w:rFonts w:ascii="宋体"/>
        </w:rPr>
      </w:pPr>
      <w:r>
        <w:rPr>
          <w:rFonts w:ascii="宋体" w:hint="eastAsia"/>
        </w:rPr>
        <w:t>反例：</w:t>
      </w:r>
    </w:p>
    <w:p w14:paraId="12FF902C" w14:textId="77777777" w:rsidR="002F2639" w:rsidRDefault="0060698D">
      <w:pPr>
        <w:ind w:left="675" w:hanging="250"/>
        <w:rPr>
          <w:rFonts w:ascii="宋体"/>
        </w:rPr>
      </w:pPr>
      <w:r>
        <w:rPr>
          <w:rFonts w:ascii="宋体"/>
        </w:rPr>
        <w:t>subkey=subkey&gt;&gt;(bitoff</w:t>
      </w:r>
      <w:r>
        <w:rPr>
          <w:rFonts w:ascii="宋体"/>
        </w:rPr>
        <w:t>–</w:t>
      </w:r>
      <w:r>
        <w:rPr>
          <w:rFonts w:ascii="宋体"/>
        </w:rPr>
        <w:t>((bitoff&gt;&gt;3)&lt;&lt;3);</w:t>
      </w:r>
    </w:p>
    <w:p w14:paraId="714AA20D" w14:textId="77777777" w:rsidR="002F2639" w:rsidRDefault="00C86B4A">
      <w:pPr>
        <w:ind w:firstLine="425"/>
        <w:rPr>
          <w:rFonts w:ascii="宋体"/>
        </w:rPr>
      </w:pPr>
      <w:r>
        <w:rPr>
          <w:rFonts w:ascii="宋体" w:hint="eastAsia"/>
        </w:rPr>
        <w:t>以上代码就比较晦涩。</w:t>
      </w:r>
      <w:r w:rsidR="0060698D">
        <w:rPr>
          <w:rFonts w:ascii="宋体" w:hint="eastAsia"/>
        </w:rPr>
        <w:t>它实际上是使bitoff最低3位置为0，再被bitoff减，最终得到bitoff的最低3位，然后以此确定subkey的右移位数，而同样功能的以下代码就简明清晰很多。</w:t>
      </w:r>
    </w:p>
    <w:p w14:paraId="5737C428" w14:textId="77777777" w:rsidR="002F2639" w:rsidRDefault="0060698D">
      <w:pPr>
        <w:rPr>
          <w:rFonts w:ascii="宋体"/>
        </w:rPr>
      </w:pPr>
      <w:r>
        <w:rPr>
          <w:rFonts w:ascii="宋体" w:hint="eastAsia"/>
        </w:rPr>
        <w:t>正例</w:t>
      </w:r>
      <w:r>
        <w:rPr>
          <w:rFonts w:ascii="宋体" w:hint="eastAsia"/>
          <w:lang w:val="en-AU"/>
        </w:rPr>
        <w:t>：</w:t>
      </w:r>
    </w:p>
    <w:p w14:paraId="116D210E" w14:textId="77777777" w:rsidR="002F2639" w:rsidRDefault="0060698D">
      <w:pPr>
        <w:ind w:hanging="675"/>
        <w:rPr>
          <w:rFonts w:ascii="宋体"/>
        </w:rPr>
      </w:pPr>
      <w:r>
        <w:rPr>
          <w:rFonts w:ascii="宋体" w:hint="eastAsia"/>
        </w:rPr>
        <w:tab/>
      </w:r>
      <w:r>
        <w:rPr>
          <w:rFonts w:ascii="宋体" w:hint="eastAsia"/>
        </w:rPr>
        <w:tab/>
      </w:r>
      <w:r>
        <w:rPr>
          <w:rFonts w:ascii="宋体"/>
        </w:rPr>
        <w:t>subkey&gt;&gt;</w:t>
      </w:r>
      <w:r>
        <w:rPr>
          <w:rFonts w:ascii="宋体" w:hint="eastAsia"/>
        </w:rPr>
        <w:t>=bitoff</w:t>
      </w:r>
      <w:r>
        <w:rPr>
          <w:rFonts w:ascii="宋体"/>
        </w:rPr>
        <w:t>&amp;0x7;</w:t>
      </w:r>
    </w:p>
    <w:p w14:paraId="2299C67E" w14:textId="77777777" w:rsidR="002F2639" w:rsidRDefault="002F2639">
      <w:pPr>
        <w:ind w:hanging="675"/>
        <w:rPr>
          <w:rFonts w:ascii="宋体" w:hAnsi="宋体"/>
          <w:szCs w:val="21"/>
        </w:rPr>
      </w:pPr>
    </w:p>
    <w:p w14:paraId="0060904A" w14:textId="77777777" w:rsidR="002F2639" w:rsidRDefault="0060698D">
      <w:pPr>
        <w:ind w:left="420" w:hangingChars="200" w:hanging="420"/>
      </w:pPr>
      <w:r>
        <w:rPr>
          <w:rFonts w:hint="eastAsia"/>
        </w:rPr>
        <w:t>【规则</w:t>
      </w:r>
      <w:r>
        <w:rPr>
          <w:rFonts w:hint="eastAsia"/>
        </w:rPr>
        <w:t>8</w:t>
      </w:r>
      <w:r>
        <w:t>-2-2</w:t>
      </w:r>
      <w:r>
        <w:t>】不要有多用途的复合表达式。</w:t>
      </w:r>
    </w:p>
    <w:p w14:paraId="138C296C" w14:textId="77777777" w:rsidR="00D97FC3" w:rsidRDefault="00D97FC3">
      <w:pPr>
        <w:ind w:left="420" w:hangingChars="200" w:hanging="420"/>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D97FC3" w14:paraId="2EF5D160" w14:textId="77777777" w:rsidTr="00A0665D">
        <w:tc>
          <w:tcPr>
            <w:tcW w:w="4202" w:type="dxa"/>
            <w:tcBorders>
              <w:top w:val="single" w:sz="4" w:space="0" w:color="auto"/>
              <w:left w:val="single" w:sz="4" w:space="0" w:color="auto"/>
              <w:bottom w:val="single" w:sz="4" w:space="0" w:color="auto"/>
              <w:right w:val="single" w:sz="4" w:space="0" w:color="auto"/>
            </w:tcBorders>
          </w:tcPr>
          <w:p w14:paraId="031DD31B" w14:textId="77777777" w:rsidR="00D97FC3" w:rsidRPr="009F0390" w:rsidRDefault="00D97FC3" w:rsidP="00A0665D">
            <w:pPr>
              <w:rPr>
                <w:rFonts w:ascii="宋体"/>
              </w:rPr>
            </w:pPr>
            <w:r w:rsidRPr="009F0390">
              <w:rPr>
                <w:rFonts w:ascii="宋体" w:hint="eastAsia"/>
              </w:rPr>
              <w:t>正例</w:t>
            </w:r>
            <w:r w:rsidRPr="009F0390">
              <w:rPr>
                <w:rFonts w:ascii="宋体" w:hint="eastAsia"/>
                <w:lang w:val="en-AU"/>
              </w:rPr>
              <w:t>：</w:t>
            </w:r>
          </w:p>
          <w:p w14:paraId="2A385D80" w14:textId="77777777" w:rsidR="00D97FC3" w:rsidRDefault="00D97FC3" w:rsidP="00D97FC3">
            <w:r>
              <w:t>a=b+c;</w:t>
            </w:r>
          </w:p>
          <w:p w14:paraId="4F67C75B" w14:textId="77777777" w:rsidR="00D97FC3" w:rsidRDefault="00D97FC3" w:rsidP="00D97FC3">
            <w:r>
              <w:t>d=a+r;</w:t>
            </w:r>
          </w:p>
          <w:p w14:paraId="5B57D87E" w14:textId="77777777" w:rsidR="00D97FC3" w:rsidRPr="00D36AD6" w:rsidRDefault="00D97FC3" w:rsidP="00A0665D">
            <w:pPr>
              <w:ind w:firstLineChars="200" w:firstLine="420"/>
              <w:rPr>
                <w:rFonts w:ascii="宋体"/>
              </w:rPr>
            </w:pPr>
          </w:p>
        </w:tc>
        <w:tc>
          <w:tcPr>
            <w:tcW w:w="4218" w:type="dxa"/>
            <w:tcBorders>
              <w:top w:val="single" w:sz="4" w:space="0" w:color="auto"/>
              <w:left w:val="single" w:sz="4" w:space="0" w:color="auto"/>
              <w:bottom w:val="single" w:sz="4" w:space="0" w:color="auto"/>
              <w:right w:val="single" w:sz="4" w:space="0" w:color="auto"/>
            </w:tcBorders>
          </w:tcPr>
          <w:p w14:paraId="5419479E" w14:textId="77777777" w:rsidR="00D97FC3" w:rsidRDefault="00D97FC3" w:rsidP="00D97FC3">
            <w:pPr>
              <w:jc w:val="left"/>
              <w:rPr>
                <w:rFonts w:ascii="宋体"/>
              </w:rPr>
            </w:pPr>
            <w:r>
              <w:rPr>
                <w:rFonts w:ascii="宋体" w:hint="eastAsia"/>
              </w:rPr>
              <w:t>反例</w:t>
            </w:r>
            <w:r>
              <w:rPr>
                <w:rFonts w:ascii="宋体" w:hint="eastAsia"/>
                <w:lang w:val="en-AU"/>
              </w:rPr>
              <w:t>：</w:t>
            </w:r>
          </w:p>
          <w:p w14:paraId="68DD5D2D" w14:textId="77777777" w:rsidR="00D97FC3" w:rsidRPr="00A24518" w:rsidRDefault="00D97FC3" w:rsidP="00D97FC3">
            <w:pPr>
              <w:spacing w:line="300" w:lineRule="atLeast"/>
              <w:jc w:val="left"/>
              <w:rPr>
                <w:szCs w:val="21"/>
              </w:rPr>
            </w:pPr>
            <w:r w:rsidRPr="00A24518">
              <w:rPr>
                <w:szCs w:val="21"/>
              </w:rPr>
              <w:t>d=(a=b+c)+r;</w:t>
            </w:r>
          </w:p>
          <w:p w14:paraId="0F4C6CF4" w14:textId="77777777" w:rsidR="00D97FC3" w:rsidRDefault="00D97FC3" w:rsidP="00D97FC3">
            <w:pPr>
              <w:spacing w:line="300" w:lineRule="atLeast"/>
              <w:ind w:left="420" w:hangingChars="200" w:hanging="420"/>
              <w:jc w:val="left"/>
              <w:rPr>
                <w:rFonts w:ascii="宋体" w:hAnsi="宋体"/>
                <w:szCs w:val="21"/>
              </w:rPr>
            </w:pPr>
            <w:r w:rsidRPr="00FD0869">
              <w:rPr>
                <w:rFonts w:ascii="宋体" w:hAnsi="宋体" w:hint="eastAsia"/>
                <w:szCs w:val="21"/>
              </w:rPr>
              <w:t>该表达式既求</w:t>
            </w:r>
            <w:r w:rsidRPr="00FD0869">
              <w:rPr>
                <w:rFonts w:ascii="宋体" w:hAnsi="宋体"/>
                <w:szCs w:val="21"/>
              </w:rPr>
              <w:t>a值又求d</w:t>
            </w:r>
            <w:r>
              <w:rPr>
                <w:rFonts w:ascii="宋体" w:hAnsi="宋体"/>
                <w:szCs w:val="21"/>
              </w:rPr>
              <w:t>值,</w:t>
            </w:r>
          </w:p>
          <w:p w14:paraId="01FC8BCF" w14:textId="77777777" w:rsidR="00D97FC3" w:rsidRDefault="00D97FC3" w:rsidP="00D97FC3">
            <w:pPr>
              <w:spacing w:line="300" w:lineRule="atLeast"/>
              <w:ind w:left="420" w:hangingChars="200" w:hanging="420"/>
              <w:jc w:val="left"/>
              <w:rPr>
                <w:rFonts w:ascii="宋体" w:hAnsi="宋体"/>
                <w:szCs w:val="21"/>
              </w:rPr>
            </w:pPr>
            <w:r>
              <w:rPr>
                <w:rFonts w:ascii="宋体" w:hAnsi="宋体"/>
                <w:szCs w:val="21"/>
              </w:rPr>
              <w:t>应该拆分为两个独立的语句</w:t>
            </w:r>
            <w:r>
              <w:rPr>
                <w:rFonts w:ascii="宋体" w:hAnsi="宋体" w:hint="eastAsia"/>
                <w:szCs w:val="21"/>
              </w:rPr>
              <w:t>。</w:t>
            </w:r>
          </w:p>
          <w:p w14:paraId="508C3C65" w14:textId="77777777" w:rsidR="00D97FC3" w:rsidRPr="00D97FC3" w:rsidRDefault="00D97FC3" w:rsidP="00A0665D">
            <w:pPr>
              <w:rPr>
                <w:rFonts w:ascii="宋体"/>
              </w:rPr>
            </w:pPr>
          </w:p>
        </w:tc>
      </w:tr>
    </w:tbl>
    <w:p w14:paraId="276E22D3" w14:textId="77777777" w:rsidR="009679C8" w:rsidRDefault="009679C8" w:rsidP="00D97FC3">
      <w:pPr>
        <w:spacing w:line="300" w:lineRule="atLeast"/>
        <w:rPr>
          <w:rFonts w:ascii="宋体" w:hAnsi="宋体"/>
          <w:szCs w:val="21"/>
        </w:rPr>
      </w:pPr>
      <w:bookmarkStart w:id="84" w:name="_Toc327963401"/>
    </w:p>
    <w:p w14:paraId="473AAF0D" w14:textId="77777777" w:rsidR="00FD0869" w:rsidRPr="00D97FC3" w:rsidRDefault="0060698D" w:rsidP="00D97FC3">
      <w:pPr>
        <w:pStyle w:val="20"/>
      </w:pPr>
      <w:r w:rsidRPr="009679C8">
        <w:rPr>
          <w:b/>
        </w:rPr>
        <w:t>if语句</w:t>
      </w:r>
      <w:bookmarkEnd w:id="84"/>
    </w:p>
    <w:p w14:paraId="315A5A9E" w14:textId="77777777" w:rsidR="002F2639" w:rsidRDefault="0060698D">
      <w:pPr>
        <w:spacing w:line="300" w:lineRule="atLeast"/>
        <w:ind w:left="420" w:hangingChars="200" w:hanging="420"/>
        <w:rPr>
          <w:rFonts w:ascii="宋体" w:hAnsi="宋体"/>
          <w:szCs w:val="21"/>
        </w:rPr>
      </w:pPr>
      <w:r>
        <w:rPr>
          <w:rFonts w:ascii="宋体" w:hAnsi="宋体" w:hint="eastAsia"/>
          <w:szCs w:val="21"/>
        </w:rPr>
        <w:t>【规则8</w:t>
      </w:r>
      <w:r>
        <w:rPr>
          <w:rFonts w:ascii="宋体" w:hAnsi="宋体"/>
          <w:szCs w:val="21"/>
        </w:rPr>
        <w:t>-3-1】不可将布尔变量直接与</w:t>
      </w:r>
      <w:r w:rsidR="00AA5D01">
        <w:rPr>
          <w:rFonts w:ascii="宋体" w:hAnsi="宋体" w:hint="eastAsia"/>
          <w:szCs w:val="21"/>
        </w:rPr>
        <w:t>宏定义</w:t>
      </w:r>
      <w:r>
        <w:rPr>
          <w:rFonts w:ascii="宋体" w:hAnsi="宋体"/>
          <w:szCs w:val="21"/>
        </w:rPr>
        <w:t>TRUE、FALSE或者1、0进行比较。</w:t>
      </w:r>
    </w:p>
    <w:p w14:paraId="72533184" w14:textId="77777777" w:rsidR="00FD0869" w:rsidRDefault="0060698D">
      <w:pPr>
        <w:spacing w:line="300" w:lineRule="atLeast"/>
        <w:ind w:firstLineChars="200" w:firstLine="420"/>
        <w:rPr>
          <w:rFonts w:ascii="宋体" w:hAnsi="宋体"/>
          <w:szCs w:val="21"/>
        </w:rPr>
      </w:pPr>
      <w:r>
        <w:rPr>
          <w:rFonts w:ascii="宋体" w:hAnsi="宋体" w:hint="eastAsia"/>
          <w:szCs w:val="21"/>
        </w:rPr>
        <w:t>根据布尔类型的语义，零值为“假”（记为</w:t>
      </w:r>
      <w:r>
        <w:rPr>
          <w:rFonts w:ascii="宋体" w:hAnsi="宋体"/>
          <w:szCs w:val="21"/>
        </w:rPr>
        <w:t>FALSE），任何非零值都是“真”（记为TRUE）。TRUE的值究竟是什么并没有统一的标准。例如VisualC++将TRUE定义为1，而VisualBasic则将TRUE定义为-1。</w:t>
      </w:r>
    </w:p>
    <w:p w14:paraId="7C9F9826" w14:textId="77777777" w:rsidR="00D97FC3" w:rsidRDefault="0060698D">
      <w:pPr>
        <w:spacing w:line="300" w:lineRule="atLeast"/>
        <w:ind w:firstLineChars="200" w:firstLine="420"/>
        <w:rPr>
          <w:rFonts w:ascii="宋体" w:hAnsi="宋体"/>
          <w:szCs w:val="21"/>
        </w:rPr>
      </w:pPr>
      <w:r>
        <w:rPr>
          <w:rFonts w:ascii="宋体" w:hAnsi="宋体" w:hint="eastAsia"/>
          <w:szCs w:val="21"/>
        </w:rPr>
        <w:t>假设布尔变量名字为</w:t>
      </w:r>
      <w:r>
        <w:rPr>
          <w:rFonts w:ascii="宋体" w:hAnsi="宋体"/>
          <w:szCs w:val="21"/>
        </w:rPr>
        <w:t>flag，它与零值比较的标准if语句如下：</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2"/>
        <w:gridCol w:w="4218"/>
      </w:tblGrid>
      <w:tr w:rsidR="00FD34C2" w14:paraId="75166EF1" w14:textId="77777777" w:rsidTr="00A0665D">
        <w:tc>
          <w:tcPr>
            <w:tcW w:w="4202" w:type="dxa"/>
            <w:tcBorders>
              <w:top w:val="single" w:sz="4" w:space="0" w:color="auto"/>
              <w:left w:val="single" w:sz="4" w:space="0" w:color="auto"/>
              <w:bottom w:val="single" w:sz="4" w:space="0" w:color="auto"/>
              <w:right w:val="single" w:sz="4" w:space="0" w:color="auto"/>
            </w:tcBorders>
          </w:tcPr>
          <w:p w14:paraId="119CEC1C" w14:textId="77777777" w:rsidR="00FD34C2" w:rsidRPr="009F0390" w:rsidRDefault="00FD34C2" w:rsidP="00A0665D">
            <w:pPr>
              <w:rPr>
                <w:rFonts w:ascii="宋体"/>
              </w:rPr>
            </w:pPr>
            <w:r w:rsidRPr="009F0390">
              <w:rPr>
                <w:rFonts w:ascii="宋体" w:hint="eastAsia"/>
              </w:rPr>
              <w:t>正例</w:t>
            </w:r>
            <w:r w:rsidRPr="009F0390">
              <w:rPr>
                <w:rFonts w:ascii="宋体" w:hint="eastAsia"/>
                <w:lang w:val="en-AU"/>
              </w:rPr>
              <w:t>：</w:t>
            </w:r>
          </w:p>
          <w:p w14:paraId="4C1A9CDA" w14:textId="77777777" w:rsidR="00FD34C2" w:rsidRDefault="00FD34C2" w:rsidP="00FD34C2">
            <w:pPr>
              <w:spacing w:line="300" w:lineRule="atLeast"/>
              <w:ind w:leftChars="200" w:left="420"/>
              <w:rPr>
                <w:rFonts w:ascii="宋体" w:hAnsi="宋体"/>
                <w:szCs w:val="21"/>
              </w:rPr>
            </w:pPr>
            <w:r>
              <w:rPr>
                <w:rFonts w:ascii="宋体" w:hAnsi="宋体"/>
                <w:szCs w:val="21"/>
              </w:rPr>
              <w:t>if(flag)/</w:t>
            </w:r>
            <w:r>
              <w:rPr>
                <w:rFonts w:ascii="宋体" w:hAnsi="宋体" w:hint="eastAsia"/>
                <w:szCs w:val="21"/>
              </w:rPr>
              <w:t>*</w:t>
            </w:r>
            <w:r>
              <w:rPr>
                <w:rFonts w:ascii="宋体" w:hAnsi="宋体"/>
                <w:szCs w:val="21"/>
              </w:rPr>
              <w:t>表示flag为真</w:t>
            </w:r>
            <w:r>
              <w:rPr>
                <w:rFonts w:ascii="宋体" w:hAnsi="宋体" w:hint="eastAsia"/>
                <w:szCs w:val="21"/>
              </w:rPr>
              <w:t>*/</w:t>
            </w:r>
          </w:p>
          <w:p w14:paraId="34003741" w14:textId="77777777" w:rsidR="00FD34C2" w:rsidRPr="00FD34C2" w:rsidRDefault="00FD34C2" w:rsidP="00FD34C2">
            <w:pPr>
              <w:spacing w:line="300" w:lineRule="atLeast"/>
              <w:ind w:leftChars="200" w:left="420"/>
              <w:rPr>
                <w:rFonts w:ascii="宋体" w:hAnsi="宋体"/>
                <w:szCs w:val="21"/>
              </w:rPr>
            </w:pPr>
            <w:r>
              <w:rPr>
                <w:rFonts w:ascii="宋体" w:hAnsi="宋体"/>
                <w:szCs w:val="21"/>
              </w:rPr>
              <w:t>if(!flag)/</w:t>
            </w:r>
            <w:r>
              <w:rPr>
                <w:rFonts w:ascii="宋体" w:hAnsi="宋体" w:hint="eastAsia"/>
                <w:szCs w:val="21"/>
              </w:rPr>
              <w:t>*</w:t>
            </w:r>
            <w:r>
              <w:rPr>
                <w:rFonts w:ascii="宋体" w:hAnsi="宋体"/>
                <w:szCs w:val="21"/>
              </w:rPr>
              <w:t>表示flag为假</w:t>
            </w:r>
            <w:r>
              <w:rPr>
                <w:rFonts w:ascii="宋体" w:hAnsi="宋体" w:hint="eastAsia"/>
                <w:szCs w:val="21"/>
              </w:rPr>
              <w:t>*/</w:t>
            </w:r>
          </w:p>
        </w:tc>
        <w:tc>
          <w:tcPr>
            <w:tcW w:w="4218" w:type="dxa"/>
            <w:tcBorders>
              <w:top w:val="single" w:sz="4" w:space="0" w:color="auto"/>
              <w:left w:val="single" w:sz="4" w:space="0" w:color="auto"/>
              <w:bottom w:val="single" w:sz="4" w:space="0" w:color="auto"/>
              <w:right w:val="single" w:sz="4" w:space="0" w:color="auto"/>
            </w:tcBorders>
          </w:tcPr>
          <w:p w14:paraId="07548D36" w14:textId="77777777" w:rsidR="00FD34C2" w:rsidRDefault="00FD34C2" w:rsidP="00A0665D">
            <w:pPr>
              <w:jc w:val="left"/>
              <w:rPr>
                <w:rFonts w:ascii="宋体"/>
              </w:rPr>
            </w:pPr>
            <w:r>
              <w:rPr>
                <w:rFonts w:ascii="宋体" w:hint="eastAsia"/>
              </w:rPr>
              <w:t>反例</w:t>
            </w:r>
            <w:r>
              <w:rPr>
                <w:rFonts w:ascii="宋体" w:hint="eastAsia"/>
                <w:lang w:val="en-AU"/>
              </w:rPr>
              <w:t>：</w:t>
            </w:r>
          </w:p>
          <w:p w14:paraId="51BA06DD" w14:textId="77777777" w:rsidR="00FD34C2" w:rsidRDefault="00FD34C2" w:rsidP="00FD34C2">
            <w:pPr>
              <w:spacing w:line="300" w:lineRule="atLeast"/>
              <w:ind w:leftChars="200" w:left="420"/>
              <w:rPr>
                <w:rFonts w:ascii="宋体" w:hAnsi="宋体"/>
                <w:szCs w:val="21"/>
              </w:rPr>
            </w:pPr>
            <w:r>
              <w:rPr>
                <w:rFonts w:ascii="宋体" w:hAnsi="宋体"/>
                <w:szCs w:val="21"/>
              </w:rPr>
              <w:t>if(flag==TRUE)</w:t>
            </w:r>
          </w:p>
          <w:p w14:paraId="68A6399A" w14:textId="77777777" w:rsidR="00FD34C2" w:rsidRDefault="00FD34C2" w:rsidP="00FD34C2">
            <w:pPr>
              <w:spacing w:line="300" w:lineRule="atLeast"/>
              <w:ind w:leftChars="200" w:left="420"/>
              <w:rPr>
                <w:rFonts w:ascii="宋体" w:hAnsi="宋体"/>
                <w:szCs w:val="21"/>
              </w:rPr>
            </w:pPr>
            <w:r>
              <w:rPr>
                <w:rFonts w:ascii="宋体" w:hAnsi="宋体"/>
                <w:szCs w:val="21"/>
              </w:rPr>
              <w:t>if(flag==1)</w:t>
            </w:r>
          </w:p>
          <w:p w14:paraId="4BFCC9AC" w14:textId="77777777" w:rsidR="00FD34C2" w:rsidRDefault="00FD34C2" w:rsidP="00FD34C2">
            <w:pPr>
              <w:spacing w:line="300" w:lineRule="atLeast"/>
              <w:ind w:leftChars="200" w:left="420"/>
              <w:rPr>
                <w:rFonts w:ascii="宋体" w:hAnsi="宋体"/>
                <w:szCs w:val="21"/>
              </w:rPr>
            </w:pPr>
            <w:r>
              <w:rPr>
                <w:rFonts w:ascii="宋体" w:hAnsi="宋体"/>
                <w:szCs w:val="21"/>
              </w:rPr>
              <w:t>if(flag==FALSE)</w:t>
            </w:r>
          </w:p>
          <w:p w14:paraId="3BD1A792" w14:textId="77777777" w:rsidR="00FD34C2" w:rsidRPr="00FD34C2" w:rsidRDefault="00FD34C2" w:rsidP="00FD34C2">
            <w:pPr>
              <w:spacing w:line="300" w:lineRule="atLeast"/>
              <w:ind w:leftChars="200" w:left="420"/>
              <w:rPr>
                <w:rFonts w:ascii="宋体" w:hAnsi="宋体"/>
                <w:szCs w:val="21"/>
              </w:rPr>
            </w:pPr>
            <w:r>
              <w:rPr>
                <w:rFonts w:ascii="宋体" w:hAnsi="宋体"/>
                <w:szCs w:val="21"/>
              </w:rPr>
              <w:t>if(flag==0)</w:t>
            </w:r>
          </w:p>
        </w:tc>
      </w:tr>
    </w:tbl>
    <w:p w14:paraId="78AB0AC2" w14:textId="77777777" w:rsidR="002F2639" w:rsidRDefault="002F2639">
      <w:pPr>
        <w:spacing w:line="300" w:lineRule="atLeast"/>
        <w:ind w:left="420" w:hangingChars="200" w:hanging="420"/>
        <w:rPr>
          <w:rFonts w:ascii="宋体" w:hAnsi="宋体"/>
          <w:szCs w:val="21"/>
        </w:rPr>
      </w:pPr>
    </w:p>
    <w:p w14:paraId="54C8B461" w14:textId="77777777" w:rsidR="002F2639" w:rsidRDefault="0060698D">
      <w:pPr>
        <w:spacing w:line="300" w:lineRule="atLeast"/>
        <w:ind w:left="420" w:hangingChars="200" w:hanging="420"/>
        <w:rPr>
          <w:rFonts w:ascii="宋体" w:hAnsi="宋体"/>
          <w:szCs w:val="21"/>
        </w:rPr>
      </w:pPr>
      <w:r>
        <w:rPr>
          <w:rFonts w:ascii="宋体" w:hAnsi="宋体" w:hint="eastAsia"/>
          <w:szCs w:val="21"/>
        </w:rPr>
        <w:t>【规则8</w:t>
      </w:r>
      <w:r>
        <w:rPr>
          <w:rFonts w:ascii="宋体" w:hAnsi="宋体"/>
          <w:szCs w:val="21"/>
        </w:rPr>
        <w:t>-3-2】应当将整型变量用“==”或“！=”直接与0比较。</w:t>
      </w:r>
    </w:p>
    <w:p w14:paraId="32BCC97A" w14:textId="77777777" w:rsidR="00FD0869" w:rsidRDefault="0060698D">
      <w:pPr>
        <w:spacing w:line="300" w:lineRule="atLeast"/>
        <w:ind w:firstLineChars="200" w:firstLine="420"/>
        <w:rPr>
          <w:rFonts w:ascii="宋体" w:hAnsi="宋体"/>
          <w:szCs w:val="21"/>
        </w:rPr>
      </w:pPr>
      <w:r>
        <w:rPr>
          <w:rFonts w:ascii="宋体" w:hAnsi="宋体" w:hint="eastAsia"/>
          <w:szCs w:val="21"/>
        </w:rPr>
        <w:t>假设整型变量的名字为</w:t>
      </w:r>
      <w:r>
        <w:rPr>
          <w:rFonts w:ascii="宋体" w:hAnsi="宋体"/>
          <w:szCs w:val="21"/>
        </w:rPr>
        <w:t>value，它与零值比较的标准if语句如下：</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02"/>
        <w:gridCol w:w="5018"/>
      </w:tblGrid>
      <w:tr w:rsidR="00E234D7" w14:paraId="41FEBE24" w14:textId="77777777" w:rsidTr="00E234D7">
        <w:tc>
          <w:tcPr>
            <w:tcW w:w="3402" w:type="dxa"/>
            <w:tcBorders>
              <w:top w:val="single" w:sz="4" w:space="0" w:color="auto"/>
              <w:left w:val="single" w:sz="4" w:space="0" w:color="auto"/>
              <w:bottom w:val="single" w:sz="4" w:space="0" w:color="auto"/>
              <w:right w:val="single" w:sz="4" w:space="0" w:color="auto"/>
            </w:tcBorders>
          </w:tcPr>
          <w:p w14:paraId="0F8A17CD" w14:textId="77777777" w:rsidR="00E234D7" w:rsidRPr="009F0390" w:rsidRDefault="00E234D7" w:rsidP="00A0665D">
            <w:pPr>
              <w:rPr>
                <w:rFonts w:ascii="宋体"/>
              </w:rPr>
            </w:pPr>
            <w:r w:rsidRPr="009F0390">
              <w:rPr>
                <w:rFonts w:ascii="宋体" w:hint="eastAsia"/>
              </w:rPr>
              <w:t>正例</w:t>
            </w:r>
            <w:r w:rsidRPr="009F0390">
              <w:rPr>
                <w:rFonts w:ascii="宋体" w:hint="eastAsia"/>
                <w:lang w:val="en-AU"/>
              </w:rPr>
              <w:t>：</w:t>
            </w:r>
          </w:p>
          <w:p w14:paraId="3FBFDC14" w14:textId="77777777" w:rsidR="00E234D7" w:rsidRDefault="00E234D7" w:rsidP="00E234D7">
            <w:pPr>
              <w:spacing w:line="300" w:lineRule="atLeast"/>
              <w:ind w:firstLineChars="200" w:firstLine="420"/>
              <w:rPr>
                <w:rFonts w:ascii="宋体" w:hAnsi="宋体"/>
                <w:szCs w:val="21"/>
              </w:rPr>
            </w:pPr>
            <w:r>
              <w:rPr>
                <w:rFonts w:ascii="宋体" w:hAnsi="宋体"/>
                <w:szCs w:val="21"/>
              </w:rPr>
              <w:t>if(</w:t>
            </w:r>
            <w:r>
              <w:rPr>
                <w:rFonts w:ascii="宋体" w:hAnsi="宋体" w:hint="eastAsia"/>
                <w:szCs w:val="21"/>
              </w:rPr>
              <w:t>0==</w:t>
            </w:r>
            <w:r>
              <w:rPr>
                <w:rFonts w:ascii="宋体" w:hAnsi="宋体"/>
                <w:szCs w:val="21"/>
              </w:rPr>
              <w:t>value)</w:t>
            </w:r>
          </w:p>
          <w:p w14:paraId="3E6AC57B" w14:textId="77777777" w:rsidR="00E234D7" w:rsidRPr="00FD34C2" w:rsidRDefault="00E234D7" w:rsidP="00E234D7">
            <w:pPr>
              <w:spacing w:line="300" w:lineRule="atLeast"/>
              <w:ind w:firstLineChars="200" w:firstLine="420"/>
              <w:rPr>
                <w:rFonts w:ascii="宋体" w:hAnsi="宋体"/>
                <w:szCs w:val="21"/>
              </w:rPr>
            </w:pPr>
            <w:r>
              <w:rPr>
                <w:rFonts w:ascii="宋体" w:hAnsi="宋体"/>
                <w:szCs w:val="21"/>
              </w:rPr>
              <w:t>if(</w:t>
            </w:r>
            <w:r>
              <w:rPr>
                <w:rFonts w:ascii="宋体" w:hAnsi="宋体" w:hint="eastAsia"/>
                <w:szCs w:val="21"/>
              </w:rPr>
              <w:t>0!=</w:t>
            </w:r>
            <w:r>
              <w:rPr>
                <w:rFonts w:ascii="宋体" w:hAnsi="宋体"/>
                <w:szCs w:val="21"/>
              </w:rPr>
              <w:t>value)</w:t>
            </w:r>
          </w:p>
        </w:tc>
        <w:tc>
          <w:tcPr>
            <w:tcW w:w="5018" w:type="dxa"/>
            <w:tcBorders>
              <w:top w:val="single" w:sz="4" w:space="0" w:color="auto"/>
              <w:left w:val="single" w:sz="4" w:space="0" w:color="auto"/>
              <w:bottom w:val="single" w:sz="4" w:space="0" w:color="auto"/>
              <w:right w:val="single" w:sz="4" w:space="0" w:color="auto"/>
            </w:tcBorders>
          </w:tcPr>
          <w:p w14:paraId="2126CDD6" w14:textId="77777777" w:rsidR="00E234D7" w:rsidRDefault="00E234D7" w:rsidP="00A0665D">
            <w:pPr>
              <w:jc w:val="left"/>
              <w:rPr>
                <w:rFonts w:ascii="宋体"/>
              </w:rPr>
            </w:pPr>
            <w:r>
              <w:rPr>
                <w:rFonts w:ascii="宋体" w:hint="eastAsia"/>
              </w:rPr>
              <w:t>反例</w:t>
            </w:r>
            <w:r>
              <w:rPr>
                <w:rFonts w:ascii="宋体" w:hint="eastAsia"/>
                <w:lang w:val="en-AU"/>
              </w:rPr>
              <w:t>：</w:t>
            </w:r>
          </w:p>
          <w:p w14:paraId="68B34F86" w14:textId="77777777" w:rsidR="00E234D7" w:rsidRPr="00FD34C2" w:rsidRDefault="00E234D7" w:rsidP="00E234D7">
            <w:pPr>
              <w:spacing w:line="300" w:lineRule="atLeast"/>
              <w:ind w:leftChars="200" w:left="420"/>
              <w:rPr>
                <w:rFonts w:ascii="宋体" w:hAnsi="宋体"/>
                <w:szCs w:val="21"/>
              </w:rPr>
            </w:pPr>
            <w:r>
              <w:rPr>
                <w:rFonts w:ascii="宋体" w:hAnsi="宋体"/>
                <w:szCs w:val="21"/>
              </w:rPr>
              <w:t>if(!value) /</w:t>
            </w:r>
            <w:r>
              <w:rPr>
                <w:rFonts w:ascii="宋体" w:hAnsi="宋体" w:hint="eastAsia"/>
                <w:szCs w:val="21"/>
              </w:rPr>
              <w:t>*</w:t>
            </w:r>
            <w:r>
              <w:rPr>
                <w:rFonts w:ascii="宋体" w:hAnsi="宋体"/>
                <w:szCs w:val="21"/>
              </w:rPr>
              <w:t>会让人误解value是布尔变量</w:t>
            </w:r>
            <w:r>
              <w:rPr>
                <w:rFonts w:ascii="宋体" w:hAnsi="宋体" w:hint="eastAsia"/>
                <w:szCs w:val="21"/>
              </w:rPr>
              <w:t>*/</w:t>
            </w:r>
            <w:r>
              <w:rPr>
                <w:rFonts w:ascii="宋体" w:hAnsi="宋体"/>
                <w:szCs w:val="21"/>
              </w:rPr>
              <w:br/>
              <w:t>if(value)</w:t>
            </w:r>
          </w:p>
        </w:tc>
      </w:tr>
    </w:tbl>
    <w:p w14:paraId="64D14B95" w14:textId="77777777" w:rsidR="002F2639" w:rsidRDefault="002F2639" w:rsidP="00E234D7">
      <w:pPr>
        <w:spacing w:line="300" w:lineRule="atLeast"/>
        <w:rPr>
          <w:rFonts w:ascii="宋体" w:hAnsi="宋体"/>
          <w:szCs w:val="21"/>
        </w:rPr>
      </w:pPr>
    </w:p>
    <w:p w14:paraId="4C4D9188" w14:textId="77777777" w:rsidR="002F2639" w:rsidRDefault="0060698D">
      <w:pPr>
        <w:spacing w:line="300" w:lineRule="atLeast"/>
        <w:ind w:left="420" w:hangingChars="200" w:hanging="420"/>
        <w:rPr>
          <w:rFonts w:ascii="宋体" w:hAnsi="宋体"/>
          <w:szCs w:val="21"/>
        </w:rPr>
      </w:pPr>
      <w:r>
        <w:rPr>
          <w:rFonts w:ascii="宋体" w:hAnsi="宋体" w:hint="eastAsia"/>
          <w:szCs w:val="21"/>
        </w:rPr>
        <w:t>【规则8</w:t>
      </w:r>
      <w:r>
        <w:rPr>
          <w:rFonts w:ascii="宋体" w:hAnsi="宋体"/>
          <w:szCs w:val="21"/>
        </w:rPr>
        <w:t>-3-3】不可将浮点变量用“==”或“！=”与任何数字比较。</w:t>
      </w:r>
    </w:p>
    <w:p w14:paraId="56D4F8A7" w14:textId="77777777" w:rsidR="00FD0869" w:rsidRDefault="0060698D">
      <w:pPr>
        <w:spacing w:line="300" w:lineRule="atLeast"/>
        <w:ind w:firstLineChars="200" w:firstLine="420"/>
        <w:rPr>
          <w:rFonts w:ascii="宋体" w:hAnsi="宋体"/>
          <w:szCs w:val="21"/>
        </w:rPr>
      </w:pPr>
      <w:r>
        <w:rPr>
          <w:rFonts w:ascii="宋体" w:hAnsi="宋体" w:hint="eastAsia"/>
          <w:szCs w:val="21"/>
        </w:rPr>
        <w:t>千万要留意，无论是</w:t>
      </w:r>
      <w:r>
        <w:rPr>
          <w:rFonts w:ascii="宋体" w:hAnsi="宋体"/>
          <w:szCs w:val="21"/>
        </w:rPr>
        <w:t>float还是double类型的变量，都有精度限制。所以一定要避免将浮点变量用“==”或“！=”与数字比较，应该设法转化成“&gt;=”或“&lt;=”形式。</w:t>
      </w:r>
    </w:p>
    <w:p w14:paraId="43540E3C" w14:textId="77777777" w:rsidR="002F2639" w:rsidRDefault="0060698D">
      <w:pPr>
        <w:spacing w:line="300" w:lineRule="atLeast"/>
        <w:ind w:firstLineChars="200" w:firstLine="420"/>
        <w:rPr>
          <w:rFonts w:ascii="宋体" w:hAnsi="宋体"/>
          <w:szCs w:val="21"/>
        </w:rPr>
      </w:pPr>
      <w:r>
        <w:rPr>
          <w:rFonts w:ascii="宋体" w:hAnsi="宋体" w:hint="eastAsia"/>
          <w:szCs w:val="21"/>
        </w:rPr>
        <w:t>假设浮点变量的名字为</w:t>
      </w:r>
      <w:r>
        <w:rPr>
          <w:rFonts w:ascii="宋体" w:hAnsi="宋体"/>
          <w:szCs w:val="21"/>
        </w:rPr>
        <w:t>x</w:t>
      </w:r>
      <w:r>
        <w:rPr>
          <w:rFonts w:ascii="宋体" w:hAnsi="宋体" w:hint="eastAsia"/>
          <w:szCs w:val="21"/>
        </w:rPr>
        <w:t>：</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E234D7" w14:paraId="644591C5" w14:textId="77777777" w:rsidTr="00E234D7">
        <w:tc>
          <w:tcPr>
            <w:tcW w:w="4253" w:type="dxa"/>
            <w:tcBorders>
              <w:top w:val="single" w:sz="4" w:space="0" w:color="auto"/>
              <w:left w:val="single" w:sz="4" w:space="0" w:color="auto"/>
              <w:bottom w:val="single" w:sz="4" w:space="0" w:color="auto"/>
              <w:right w:val="single" w:sz="4" w:space="0" w:color="auto"/>
            </w:tcBorders>
          </w:tcPr>
          <w:p w14:paraId="0AB2FF66" w14:textId="77777777" w:rsidR="00E234D7" w:rsidRPr="009F0390" w:rsidRDefault="00E234D7" w:rsidP="00A0665D">
            <w:pPr>
              <w:rPr>
                <w:rFonts w:ascii="宋体"/>
              </w:rPr>
            </w:pPr>
            <w:r w:rsidRPr="009F0390">
              <w:rPr>
                <w:rFonts w:ascii="宋体" w:hint="eastAsia"/>
              </w:rPr>
              <w:t>正例</w:t>
            </w:r>
            <w:r w:rsidRPr="009F0390">
              <w:rPr>
                <w:rFonts w:ascii="宋体" w:hint="eastAsia"/>
                <w:lang w:val="en-AU"/>
              </w:rPr>
              <w:t>：</w:t>
            </w:r>
          </w:p>
          <w:p w14:paraId="0FFC993D" w14:textId="77777777" w:rsidR="00E234D7" w:rsidRDefault="00E234D7" w:rsidP="00E234D7">
            <w:pPr>
              <w:spacing w:line="300" w:lineRule="atLeast"/>
              <w:ind w:firstLineChars="200" w:firstLine="420"/>
              <w:rPr>
                <w:rFonts w:ascii="宋体" w:hAnsi="宋体"/>
                <w:szCs w:val="21"/>
              </w:rPr>
            </w:pPr>
            <w:r>
              <w:rPr>
                <w:rFonts w:ascii="宋体" w:hAnsi="宋体"/>
                <w:szCs w:val="21"/>
              </w:rPr>
              <w:t>if((x&gt;=-EPSINON)&amp;&amp;(x&lt;=EPSINON))</w:t>
            </w:r>
          </w:p>
          <w:p w14:paraId="688F80F0" w14:textId="77777777" w:rsidR="00E234D7" w:rsidRPr="00FD34C2" w:rsidRDefault="00E234D7" w:rsidP="00E234D7">
            <w:pPr>
              <w:spacing w:line="300" w:lineRule="atLeast"/>
              <w:ind w:firstLineChars="200" w:firstLine="420"/>
              <w:rPr>
                <w:rFonts w:ascii="宋体" w:hAnsi="宋体"/>
                <w:szCs w:val="21"/>
              </w:rPr>
            </w:pPr>
            <w:r>
              <w:rPr>
                <w:rFonts w:ascii="宋体" w:hAnsi="宋体" w:hint="eastAsia"/>
                <w:szCs w:val="21"/>
              </w:rPr>
              <w:t>其中</w:t>
            </w:r>
            <w:r>
              <w:rPr>
                <w:rFonts w:ascii="宋体" w:hAnsi="宋体"/>
                <w:szCs w:val="21"/>
              </w:rPr>
              <w:t>EPSINON是允许的误差（即精度）。</w:t>
            </w:r>
          </w:p>
        </w:tc>
        <w:tc>
          <w:tcPr>
            <w:tcW w:w="4167" w:type="dxa"/>
            <w:tcBorders>
              <w:top w:val="single" w:sz="4" w:space="0" w:color="auto"/>
              <w:left w:val="single" w:sz="4" w:space="0" w:color="auto"/>
              <w:bottom w:val="single" w:sz="4" w:space="0" w:color="auto"/>
              <w:right w:val="single" w:sz="4" w:space="0" w:color="auto"/>
            </w:tcBorders>
          </w:tcPr>
          <w:p w14:paraId="645277D6" w14:textId="77777777" w:rsidR="00E234D7" w:rsidRDefault="00E234D7" w:rsidP="00A0665D">
            <w:pPr>
              <w:jc w:val="left"/>
              <w:rPr>
                <w:rFonts w:ascii="宋体"/>
              </w:rPr>
            </w:pPr>
            <w:r>
              <w:rPr>
                <w:rFonts w:ascii="宋体" w:hint="eastAsia"/>
              </w:rPr>
              <w:t>反例</w:t>
            </w:r>
            <w:r>
              <w:rPr>
                <w:rFonts w:ascii="宋体" w:hint="eastAsia"/>
                <w:lang w:val="en-AU"/>
              </w:rPr>
              <w:t>：</w:t>
            </w:r>
          </w:p>
          <w:p w14:paraId="4ACC4839" w14:textId="77777777" w:rsidR="00E234D7" w:rsidRDefault="00E234D7" w:rsidP="00E234D7">
            <w:pPr>
              <w:spacing w:line="300" w:lineRule="atLeast"/>
              <w:ind w:firstLineChars="200" w:firstLine="420"/>
              <w:rPr>
                <w:rFonts w:ascii="宋体" w:hAnsi="宋体"/>
                <w:szCs w:val="21"/>
              </w:rPr>
            </w:pPr>
            <w:r>
              <w:rPr>
                <w:rFonts w:ascii="宋体" w:hAnsi="宋体"/>
                <w:szCs w:val="21"/>
              </w:rPr>
              <w:t>if(x==0.0)</w:t>
            </w:r>
            <w:r>
              <w:rPr>
                <w:rFonts w:ascii="宋体" w:hAnsi="宋体" w:hint="eastAsia"/>
                <w:szCs w:val="21"/>
              </w:rPr>
              <w:tab/>
            </w:r>
            <w:r>
              <w:rPr>
                <w:rFonts w:ascii="宋体" w:hAnsi="宋体"/>
                <w:szCs w:val="21"/>
              </w:rPr>
              <w:t>/</w:t>
            </w:r>
            <w:r>
              <w:rPr>
                <w:rFonts w:ascii="宋体" w:hAnsi="宋体" w:hint="eastAsia"/>
                <w:szCs w:val="21"/>
              </w:rPr>
              <w:t>*</w:t>
            </w:r>
            <w:r>
              <w:rPr>
                <w:rFonts w:ascii="宋体" w:hAnsi="宋体"/>
                <w:szCs w:val="21"/>
              </w:rPr>
              <w:t>隐含错误的比较</w:t>
            </w:r>
            <w:r>
              <w:rPr>
                <w:rFonts w:ascii="宋体" w:hAnsi="宋体" w:hint="eastAsia"/>
                <w:szCs w:val="21"/>
              </w:rPr>
              <w:t>*/</w:t>
            </w:r>
          </w:p>
          <w:p w14:paraId="19FB99BC" w14:textId="77777777" w:rsidR="00E234D7" w:rsidRPr="00E234D7" w:rsidRDefault="00E234D7" w:rsidP="00A0665D">
            <w:pPr>
              <w:spacing w:line="300" w:lineRule="atLeast"/>
              <w:ind w:leftChars="200" w:left="420"/>
              <w:rPr>
                <w:rFonts w:ascii="宋体" w:hAnsi="宋体"/>
                <w:szCs w:val="21"/>
              </w:rPr>
            </w:pPr>
          </w:p>
        </w:tc>
      </w:tr>
    </w:tbl>
    <w:p w14:paraId="5BF60F8D" w14:textId="77777777" w:rsidR="002F2639" w:rsidRDefault="002F2639" w:rsidP="00E234D7">
      <w:pPr>
        <w:spacing w:line="300" w:lineRule="atLeast"/>
        <w:rPr>
          <w:rFonts w:ascii="宋体" w:hAnsi="宋体"/>
          <w:szCs w:val="21"/>
        </w:rPr>
      </w:pPr>
    </w:p>
    <w:p w14:paraId="09BF7E06" w14:textId="77777777" w:rsidR="002F2639" w:rsidRDefault="0060698D">
      <w:pPr>
        <w:rPr>
          <w:rFonts w:ascii="宋体" w:hAnsi="宋体"/>
          <w:szCs w:val="21"/>
        </w:rPr>
      </w:pPr>
      <w:r>
        <w:rPr>
          <w:rFonts w:ascii="宋体" w:hAnsi="宋体" w:hint="eastAsia"/>
          <w:szCs w:val="21"/>
        </w:rPr>
        <w:lastRenderedPageBreak/>
        <w:t>【规则8</w:t>
      </w:r>
      <w:r>
        <w:rPr>
          <w:rFonts w:ascii="宋体" w:hAnsi="宋体"/>
          <w:szCs w:val="21"/>
        </w:rPr>
        <w:t>-3-4】应当将指针变量用“==”或“！=”与NULL比较。</w:t>
      </w:r>
    </w:p>
    <w:p w14:paraId="125271F1" w14:textId="77777777" w:rsidR="002F2639" w:rsidRDefault="0060698D">
      <w:pPr>
        <w:ind w:firstLineChars="200" w:firstLine="420"/>
        <w:rPr>
          <w:rFonts w:ascii="宋体" w:hAnsi="宋体"/>
          <w:szCs w:val="21"/>
        </w:rPr>
      </w:pPr>
      <w:r>
        <w:rPr>
          <w:rFonts w:ascii="宋体" w:hAnsi="宋体" w:hint="eastAsia"/>
          <w:szCs w:val="21"/>
        </w:rPr>
        <w:t>指针变量的零值是“空”（记为</w:t>
      </w:r>
      <w:r>
        <w:rPr>
          <w:rFonts w:ascii="宋体" w:hAnsi="宋体"/>
          <w:szCs w:val="21"/>
        </w:rPr>
        <w:t>NULL）。尽管NULL的值与0相同，但是两者意义不同。假设指针变量的名字为p，它与零值比较的标准if语句如下：</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E234D7" w14:paraId="0D028A1B" w14:textId="77777777" w:rsidTr="00A0665D">
        <w:tc>
          <w:tcPr>
            <w:tcW w:w="4253" w:type="dxa"/>
            <w:tcBorders>
              <w:top w:val="single" w:sz="4" w:space="0" w:color="auto"/>
              <w:left w:val="single" w:sz="4" w:space="0" w:color="auto"/>
              <w:bottom w:val="single" w:sz="4" w:space="0" w:color="auto"/>
              <w:right w:val="single" w:sz="4" w:space="0" w:color="auto"/>
            </w:tcBorders>
          </w:tcPr>
          <w:p w14:paraId="7FE9E225" w14:textId="77777777" w:rsidR="00E234D7" w:rsidRPr="009F0390" w:rsidRDefault="00E234D7" w:rsidP="00A0665D">
            <w:pPr>
              <w:rPr>
                <w:rFonts w:ascii="宋体"/>
              </w:rPr>
            </w:pPr>
            <w:r w:rsidRPr="009F0390">
              <w:rPr>
                <w:rFonts w:ascii="宋体" w:hint="eastAsia"/>
              </w:rPr>
              <w:t>正例</w:t>
            </w:r>
            <w:r w:rsidRPr="009F0390">
              <w:rPr>
                <w:rFonts w:ascii="宋体" w:hint="eastAsia"/>
                <w:lang w:val="en-AU"/>
              </w:rPr>
              <w:t>：</w:t>
            </w:r>
          </w:p>
          <w:p w14:paraId="4A959D1A" w14:textId="77777777" w:rsidR="00E234D7" w:rsidRDefault="00E8206B" w:rsidP="00E234D7">
            <w:pPr>
              <w:ind w:firstLineChars="200" w:firstLine="420"/>
              <w:rPr>
                <w:rFonts w:ascii="宋体" w:hAnsi="宋体"/>
                <w:szCs w:val="21"/>
              </w:rPr>
            </w:pPr>
            <w:r>
              <w:rPr>
                <w:rFonts w:ascii="宋体" w:hAnsi="宋体"/>
                <w:szCs w:val="21"/>
              </w:rPr>
              <w:t xml:space="preserve">if(NULL </w:t>
            </w:r>
            <w:r w:rsidR="00E234D7">
              <w:rPr>
                <w:rFonts w:ascii="宋体" w:hAnsi="宋体"/>
                <w:szCs w:val="21"/>
              </w:rPr>
              <w:t>==</w:t>
            </w:r>
            <w:r>
              <w:rPr>
                <w:rFonts w:ascii="宋体" w:hAnsi="宋体"/>
                <w:szCs w:val="21"/>
              </w:rPr>
              <w:t xml:space="preserve"> p)</w:t>
            </w:r>
          </w:p>
          <w:p w14:paraId="68B8CB6E" w14:textId="77777777" w:rsidR="00E234D7" w:rsidRPr="00FD34C2" w:rsidRDefault="00E234D7" w:rsidP="00E234D7">
            <w:pPr>
              <w:ind w:firstLineChars="200" w:firstLine="420"/>
              <w:rPr>
                <w:rFonts w:ascii="宋体" w:hAnsi="宋体"/>
                <w:szCs w:val="21"/>
              </w:rPr>
            </w:pPr>
            <w:r>
              <w:rPr>
                <w:rFonts w:ascii="宋体" w:hAnsi="宋体"/>
                <w:szCs w:val="21"/>
              </w:rPr>
              <w:t>if(p!=NULL)</w:t>
            </w:r>
            <w:r>
              <w:rPr>
                <w:rFonts w:ascii="宋体" w:hAnsi="宋体"/>
                <w:szCs w:val="21"/>
              </w:rPr>
              <w:br/>
              <w:t>p与NULL显式比较，强调p是指针变量</w:t>
            </w:r>
          </w:p>
        </w:tc>
        <w:tc>
          <w:tcPr>
            <w:tcW w:w="4167" w:type="dxa"/>
            <w:tcBorders>
              <w:top w:val="single" w:sz="4" w:space="0" w:color="auto"/>
              <w:left w:val="single" w:sz="4" w:space="0" w:color="auto"/>
              <w:bottom w:val="single" w:sz="4" w:space="0" w:color="auto"/>
              <w:right w:val="single" w:sz="4" w:space="0" w:color="auto"/>
            </w:tcBorders>
          </w:tcPr>
          <w:p w14:paraId="146124C3" w14:textId="77777777" w:rsidR="00E234D7" w:rsidRDefault="00E234D7" w:rsidP="00A0665D">
            <w:pPr>
              <w:jc w:val="left"/>
              <w:rPr>
                <w:rFonts w:ascii="宋体"/>
              </w:rPr>
            </w:pPr>
            <w:r>
              <w:rPr>
                <w:rFonts w:ascii="宋体" w:hint="eastAsia"/>
              </w:rPr>
              <w:t>反例</w:t>
            </w:r>
            <w:r>
              <w:rPr>
                <w:rFonts w:ascii="宋体"/>
              </w:rPr>
              <w:t>1:</w:t>
            </w:r>
          </w:p>
          <w:p w14:paraId="6DCC1298" w14:textId="77777777" w:rsidR="00E234D7" w:rsidRDefault="00E234D7" w:rsidP="00E234D7">
            <w:pPr>
              <w:ind w:firstLineChars="200" w:firstLine="420"/>
              <w:rPr>
                <w:rFonts w:ascii="宋体" w:hAnsi="宋体"/>
                <w:szCs w:val="21"/>
              </w:rPr>
            </w:pPr>
            <w:r>
              <w:rPr>
                <w:rFonts w:ascii="宋体" w:hAnsi="宋体"/>
                <w:szCs w:val="21"/>
              </w:rPr>
              <w:t>if(p==0)</w:t>
            </w:r>
            <w:r>
              <w:rPr>
                <w:rFonts w:ascii="宋体" w:hAnsi="宋体" w:hint="eastAsia"/>
                <w:szCs w:val="21"/>
              </w:rPr>
              <w:tab/>
            </w:r>
          </w:p>
          <w:p w14:paraId="48F2558B" w14:textId="77777777" w:rsidR="00E234D7" w:rsidRDefault="00E234D7" w:rsidP="00E234D7">
            <w:pPr>
              <w:ind w:firstLineChars="200" w:firstLine="420"/>
              <w:rPr>
                <w:rFonts w:ascii="宋体" w:hAnsi="宋体"/>
                <w:szCs w:val="21"/>
              </w:rPr>
            </w:pPr>
            <w:r>
              <w:rPr>
                <w:rFonts w:ascii="宋体" w:hAnsi="宋体"/>
                <w:szCs w:val="21"/>
              </w:rPr>
              <w:t>if(p!=0)</w:t>
            </w:r>
          </w:p>
          <w:p w14:paraId="13C886F2" w14:textId="77777777" w:rsidR="00E234D7" w:rsidRPr="00E234D7" w:rsidRDefault="00E234D7" w:rsidP="00E234D7">
            <w:pPr>
              <w:ind w:firstLineChars="200" w:firstLine="420"/>
              <w:rPr>
                <w:rFonts w:ascii="宋体" w:hAnsi="宋体"/>
                <w:szCs w:val="21"/>
              </w:rPr>
            </w:pPr>
            <w:r>
              <w:rPr>
                <w:rFonts w:ascii="宋体" w:hAnsi="宋体"/>
                <w:szCs w:val="21"/>
              </w:rPr>
              <w:t>容易让人误解p是整型变量</w:t>
            </w:r>
          </w:p>
          <w:p w14:paraId="0EEDB667" w14:textId="77777777" w:rsidR="00E234D7" w:rsidRPr="00E234D7" w:rsidRDefault="00E234D7" w:rsidP="00E234D7">
            <w:pPr>
              <w:jc w:val="left"/>
              <w:rPr>
                <w:rFonts w:ascii="宋体"/>
              </w:rPr>
            </w:pPr>
            <w:r>
              <w:rPr>
                <w:rFonts w:ascii="宋体" w:hint="eastAsia"/>
              </w:rPr>
              <w:t>反例</w:t>
            </w:r>
            <w:r>
              <w:rPr>
                <w:rFonts w:ascii="宋体"/>
              </w:rPr>
              <w:t>2:</w:t>
            </w:r>
          </w:p>
          <w:p w14:paraId="507B41A4" w14:textId="77777777" w:rsidR="00E234D7" w:rsidRDefault="00E234D7" w:rsidP="00E234D7">
            <w:pPr>
              <w:ind w:firstLineChars="200" w:firstLine="420"/>
              <w:rPr>
                <w:rFonts w:ascii="宋体" w:hAnsi="宋体"/>
                <w:szCs w:val="21"/>
              </w:rPr>
            </w:pPr>
            <w:r>
              <w:rPr>
                <w:rFonts w:ascii="宋体" w:hAnsi="宋体"/>
                <w:szCs w:val="21"/>
              </w:rPr>
              <w:t>if(p)</w:t>
            </w:r>
            <w:r>
              <w:rPr>
                <w:rFonts w:ascii="宋体" w:hAnsi="宋体" w:hint="eastAsia"/>
                <w:szCs w:val="21"/>
              </w:rPr>
              <w:tab/>
            </w:r>
            <w:r>
              <w:rPr>
                <w:rFonts w:ascii="宋体" w:hAnsi="宋体" w:hint="eastAsia"/>
                <w:szCs w:val="21"/>
              </w:rPr>
              <w:tab/>
            </w:r>
          </w:p>
          <w:p w14:paraId="23922192" w14:textId="77777777" w:rsidR="00E234D7" w:rsidRDefault="00E234D7" w:rsidP="00E234D7">
            <w:pPr>
              <w:ind w:firstLineChars="200" w:firstLine="420"/>
              <w:rPr>
                <w:rFonts w:ascii="宋体" w:hAnsi="宋体"/>
                <w:szCs w:val="21"/>
              </w:rPr>
            </w:pPr>
            <w:r>
              <w:rPr>
                <w:rFonts w:ascii="宋体" w:hAnsi="宋体"/>
                <w:szCs w:val="21"/>
              </w:rPr>
              <w:t>if(!p)</w:t>
            </w:r>
          </w:p>
          <w:p w14:paraId="381EB495" w14:textId="77777777" w:rsidR="00E234D7" w:rsidRPr="00E234D7" w:rsidRDefault="00E234D7" w:rsidP="00E234D7">
            <w:pPr>
              <w:ind w:firstLineChars="200" w:firstLine="420"/>
              <w:rPr>
                <w:rFonts w:ascii="宋体" w:hAnsi="宋体"/>
                <w:szCs w:val="21"/>
              </w:rPr>
            </w:pPr>
            <w:r>
              <w:rPr>
                <w:rFonts w:ascii="宋体" w:hAnsi="宋体" w:hint="eastAsia"/>
                <w:szCs w:val="21"/>
              </w:rPr>
              <w:t>容易让人误解</w:t>
            </w:r>
            <w:r>
              <w:rPr>
                <w:rFonts w:ascii="宋体" w:hAnsi="宋体"/>
                <w:szCs w:val="21"/>
              </w:rPr>
              <w:t>p是布尔变量</w:t>
            </w:r>
          </w:p>
        </w:tc>
      </w:tr>
    </w:tbl>
    <w:p w14:paraId="3578D659" w14:textId="77777777" w:rsidR="00DF49B1" w:rsidRDefault="00DF49B1" w:rsidP="00E234D7">
      <w:pPr>
        <w:rPr>
          <w:rFonts w:ascii="宋体" w:hAnsi="宋体"/>
          <w:szCs w:val="21"/>
        </w:rPr>
      </w:pPr>
    </w:p>
    <w:p w14:paraId="77C3D212" w14:textId="77777777" w:rsidR="008320D8" w:rsidRDefault="008320D8" w:rsidP="008320D8">
      <w:pPr>
        <w:rPr>
          <w:rFonts w:ascii="宋体" w:hAnsi="宋体"/>
          <w:szCs w:val="21"/>
        </w:rPr>
      </w:pPr>
      <w:r>
        <w:rPr>
          <w:rFonts w:ascii="宋体" w:hAnsi="宋体" w:hint="eastAsia"/>
          <w:szCs w:val="21"/>
        </w:rPr>
        <w:t>【建议</w:t>
      </w:r>
      <w:smartTag w:uri="urn:schemas-microsoft-com:office:smarttags" w:element="chsdate">
        <w:smartTagPr>
          <w:attr w:name="Year" w:val="2008"/>
          <w:attr w:name="Month" w:val="3"/>
          <w:attr w:name="Day" w:val="1"/>
          <w:attr w:name="IsLunarDate" w:val="False"/>
          <w:attr w:name="IsROCDate" w:val="False"/>
        </w:smartTagPr>
        <w:r>
          <w:rPr>
            <w:rFonts w:ascii="宋体" w:hAnsi="宋体" w:hint="eastAsia"/>
            <w:szCs w:val="21"/>
          </w:rPr>
          <w:t>8</w:t>
        </w:r>
        <w:r>
          <w:rPr>
            <w:rFonts w:ascii="宋体" w:hAnsi="宋体"/>
            <w:szCs w:val="21"/>
          </w:rPr>
          <w:t>-3-</w:t>
        </w:r>
        <w:r>
          <w:rPr>
            <w:rFonts w:ascii="宋体" w:hAnsi="宋体" w:hint="eastAsia"/>
            <w:szCs w:val="21"/>
          </w:rPr>
          <w:t>1</w:t>
        </w:r>
      </w:smartTag>
      <w:r>
        <w:rPr>
          <w:rFonts w:ascii="宋体" w:hAnsi="宋体"/>
          <w:szCs w:val="21"/>
        </w:rPr>
        <w:t>】</w:t>
      </w:r>
      <w:r>
        <w:rPr>
          <w:rFonts w:ascii="宋体" w:hAnsi="宋体" w:hint="eastAsia"/>
          <w:szCs w:val="21"/>
        </w:rPr>
        <w:t>判断条件为常量与变量进行比较时，应将常量作为左值，变量作为右值。</w:t>
      </w:r>
    </w:p>
    <w:p w14:paraId="2E5EF028" w14:textId="77777777" w:rsidR="008320D8" w:rsidRDefault="008320D8" w:rsidP="008320D8">
      <w:pPr>
        <w:ind w:firstLineChars="200" w:firstLine="420"/>
        <w:rPr>
          <w:rFonts w:ascii="宋体" w:hAnsi="宋体"/>
          <w:szCs w:val="21"/>
        </w:rPr>
      </w:pPr>
      <w:r>
        <w:rPr>
          <w:rFonts w:ascii="宋体" w:hAnsi="宋体" w:hint="eastAsia"/>
          <w:szCs w:val="21"/>
        </w:rPr>
        <w:t>例如使用</w:t>
      </w:r>
      <w:r>
        <w:rPr>
          <w:rFonts w:ascii="宋体" w:hAnsi="宋体"/>
          <w:szCs w:val="21"/>
        </w:rPr>
        <w:t>if(</w:t>
      </w:r>
      <w:r>
        <w:rPr>
          <w:rFonts w:ascii="宋体" w:hAnsi="宋体" w:hint="eastAsia"/>
          <w:szCs w:val="21"/>
        </w:rPr>
        <w:t>NULL==</w:t>
      </w:r>
      <w:r>
        <w:rPr>
          <w:rFonts w:ascii="宋体" w:hAnsi="宋体"/>
          <w:szCs w:val="21"/>
        </w:rPr>
        <w:t>p)</w:t>
      </w:r>
      <w:r>
        <w:rPr>
          <w:rFonts w:ascii="宋体" w:hAnsi="宋体" w:hint="eastAsia"/>
          <w:szCs w:val="21"/>
        </w:rPr>
        <w:t>替代</w:t>
      </w:r>
      <w:r>
        <w:rPr>
          <w:rFonts w:ascii="宋体" w:hAnsi="宋体"/>
          <w:szCs w:val="21"/>
        </w:rPr>
        <w:t>if(p==NULL)</w:t>
      </w:r>
      <w:r>
        <w:rPr>
          <w:rFonts w:ascii="宋体" w:hAnsi="宋体" w:hint="eastAsia"/>
          <w:szCs w:val="21"/>
        </w:rPr>
        <w:t>，这样做的目的是防止</w:t>
      </w:r>
      <w:r>
        <w:rPr>
          <w:rFonts w:ascii="宋体" w:hAnsi="宋体"/>
          <w:szCs w:val="21"/>
        </w:rPr>
        <w:t>误写成if(p=NULL)。</w:t>
      </w:r>
    </w:p>
    <w:p w14:paraId="0B2FEC80" w14:textId="77777777" w:rsidR="008320D8" w:rsidRDefault="008320D8" w:rsidP="008320D8">
      <w:pPr>
        <w:pStyle w:val="aff2"/>
        <w:spacing w:before="0" w:beforeAutospacing="0" w:after="0" w:afterAutospacing="0" w:line="300" w:lineRule="atLeast"/>
        <w:ind w:firstLineChars="200" w:firstLine="420"/>
        <w:rPr>
          <w:rFonts w:ascii="宋体" w:eastAsia="宋体" w:hAnsi="宋体"/>
          <w:sz w:val="21"/>
          <w:szCs w:val="21"/>
        </w:rPr>
      </w:pPr>
      <w:r>
        <w:rPr>
          <w:rFonts w:ascii="宋体" w:eastAsia="宋体" w:hAnsi="宋体"/>
          <w:sz w:val="21"/>
          <w:szCs w:val="21"/>
        </w:rPr>
        <w:t>编译器认为if(p=NULL)是合法的，但是会指出if(NULL=p)是错误的，因为NULL不能被赋值。</w:t>
      </w:r>
      <w:r>
        <w:rPr>
          <w:rFonts w:ascii="宋体" w:eastAsia="宋体" w:hAnsi="宋体" w:hint="eastAsia"/>
          <w:sz w:val="21"/>
          <w:szCs w:val="21"/>
        </w:rPr>
        <w:t>所以，</w:t>
      </w:r>
      <w:r>
        <w:rPr>
          <w:rFonts w:ascii="宋体" w:eastAsia="宋体" w:hAnsi="宋体"/>
          <w:sz w:val="21"/>
          <w:szCs w:val="21"/>
        </w:rPr>
        <w:t>有意把p和NULL颠倒。</w:t>
      </w:r>
    </w:p>
    <w:p w14:paraId="4890A64B" w14:textId="77777777" w:rsidR="002F2639" w:rsidRPr="008320D8" w:rsidRDefault="002F2639">
      <w:pPr>
        <w:pStyle w:val="aff2"/>
        <w:spacing w:before="0" w:beforeAutospacing="0" w:after="0" w:afterAutospacing="0" w:line="300" w:lineRule="atLeast"/>
        <w:ind w:firstLineChars="200" w:firstLine="420"/>
        <w:rPr>
          <w:rFonts w:ascii="宋体" w:eastAsia="宋体" w:hAnsi="宋体"/>
          <w:sz w:val="21"/>
          <w:szCs w:val="21"/>
        </w:rPr>
      </w:pPr>
    </w:p>
    <w:p w14:paraId="70486322" w14:textId="77777777" w:rsidR="002F2639" w:rsidRDefault="0060698D">
      <w:pPr>
        <w:rPr>
          <w:rFonts w:ascii="宋体" w:hAnsi="宋体"/>
        </w:rPr>
      </w:pPr>
      <w:r>
        <w:rPr>
          <w:rFonts w:ascii="宋体" w:hAnsi="宋体" w:hint="eastAsia"/>
        </w:rPr>
        <w:t>【建议8</w:t>
      </w:r>
      <w:r>
        <w:rPr>
          <w:rFonts w:ascii="宋体" w:hAnsi="宋体"/>
        </w:rPr>
        <w:t>-3-</w:t>
      </w:r>
      <w:r>
        <w:rPr>
          <w:rFonts w:ascii="宋体" w:hAnsi="宋体" w:hint="eastAsia"/>
        </w:rPr>
        <w:t>2</w:t>
      </w:r>
      <w:r>
        <w:rPr>
          <w:rFonts w:ascii="宋体" w:hAnsi="宋体"/>
        </w:rPr>
        <w:t>】</w:t>
      </w:r>
      <w:r>
        <w:rPr>
          <w:rFonts w:ascii="宋体" w:hAnsi="宋体" w:hint="eastAsia"/>
        </w:rPr>
        <w:t>if有多个判断条件时，把高效的条件放在最前。</w:t>
      </w:r>
    </w:p>
    <w:p w14:paraId="24101207" w14:textId="77777777" w:rsidR="002F2639" w:rsidRDefault="0060698D">
      <w:pPr>
        <w:rPr>
          <w:rFonts w:ascii="宋体" w:hAnsi="宋体"/>
        </w:rPr>
      </w:pPr>
      <w:r>
        <w:rPr>
          <w:rFonts w:ascii="宋体" w:hAnsi="宋体" w:hint="eastAsia"/>
        </w:rPr>
        <w:tab/>
        <w:t>例如，在比较两个字符串str1(长度len1),str2（长度len2）是否相等时</w:t>
      </w:r>
    </w:p>
    <w:p w14:paraId="179067FE" w14:textId="77777777" w:rsidR="002F2639" w:rsidRDefault="0060698D">
      <w:pPr>
        <w:pStyle w:val="afa"/>
        <w:rPr>
          <w:rFonts w:ascii="宋体" w:hAnsi="宋体"/>
          <w:b w:val="0"/>
        </w:rPr>
      </w:pPr>
      <w:r>
        <w:rPr>
          <w:rFonts w:ascii="宋体" w:hAnsi="宋体" w:hint="eastAsia"/>
          <w:b w:val="0"/>
        </w:rPr>
        <w:t>正例：</w:t>
      </w:r>
    </w:p>
    <w:p w14:paraId="19F23FC3" w14:textId="77777777" w:rsidR="002F2639" w:rsidRDefault="0060698D">
      <w:pPr>
        <w:rPr>
          <w:rFonts w:ascii="宋体" w:hAnsi="宋体"/>
        </w:rPr>
      </w:pPr>
      <w:r>
        <w:rPr>
          <w:rFonts w:ascii="宋体" w:hAnsi="宋体" w:hint="eastAsia"/>
        </w:rPr>
        <w:tab/>
        <w:t>if((len1==len2)&amp;&amp;（strcmp(str1,str2)＝＝0）)</w:t>
      </w:r>
    </w:p>
    <w:p w14:paraId="7D84D010" w14:textId="77777777" w:rsidR="00FD0869" w:rsidRDefault="00FD0869">
      <w:pPr>
        <w:rPr>
          <w:rFonts w:ascii="宋体" w:hAnsi="宋体"/>
        </w:rPr>
      </w:pPr>
    </w:p>
    <w:p w14:paraId="6B2EE6CD" w14:textId="77777777" w:rsidR="002F2639" w:rsidRDefault="0060698D">
      <w:pPr>
        <w:pStyle w:val="afa"/>
        <w:rPr>
          <w:rFonts w:ascii="宋体" w:hAnsi="宋体"/>
          <w:b w:val="0"/>
        </w:rPr>
      </w:pPr>
      <w:r>
        <w:rPr>
          <w:rFonts w:ascii="宋体" w:hAnsi="宋体" w:hint="eastAsia"/>
          <w:b w:val="0"/>
        </w:rPr>
        <w:t>反例：</w:t>
      </w:r>
    </w:p>
    <w:p w14:paraId="01594362" w14:textId="77777777" w:rsidR="002F2639" w:rsidRDefault="00E8206B">
      <w:pPr>
        <w:rPr>
          <w:rFonts w:ascii="宋体" w:hAnsi="宋体"/>
        </w:rPr>
      </w:pPr>
      <w:r>
        <w:rPr>
          <w:rFonts w:ascii="宋体" w:hAnsi="宋体" w:hint="eastAsia"/>
        </w:rPr>
        <w:tab/>
        <w:t>if</w:t>
      </w:r>
      <w:r w:rsidR="002B265E">
        <w:rPr>
          <w:rFonts w:ascii="宋体" w:hAnsi="宋体" w:hint="eastAsia"/>
        </w:rPr>
        <w:t>（</w:t>
      </w:r>
      <w:r w:rsidR="0060698D">
        <w:rPr>
          <w:rFonts w:ascii="宋体" w:hAnsi="宋体" w:hint="eastAsia"/>
        </w:rPr>
        <w:t>strcmp(str1,str2)＝＝0</w:t>
      </w:r>
      <w:r w:rsidR="002B265E">
        <w:rPr>
          <w:rFonts w:ascii="宋体" w:hAnsi="宋体" w:hint="eastAsia"/>
        </w:rPr>
        <w:t>）</w:t>
      </w:r>
    </w:p>
    <w:p w14:paraId="587AB249" w14:textId="77777777" w:rsidR="002F2639" w:rsidRDefault="0060698D">
      <w:pPr>
        <w:ind w:firstLine="425"/>
        <w:rPr>
          <w:rFonts w:ascii="宋体" w:hAnsi="宋体"/>
        </w:rPr>
      </w:pPr>
      <w:r>
        <w:rPr>
          <w:rFonts w:ascii="宋体" w:hAnsi="宋体" w:hint="eastAsia"/>
        </w:rPr>
        <w:t>因为，如果len1不等于len2，就不会进行（strcmp(str1,str2)＝＝0）的判断，从而提高了效率。</w:t>
      </w:r>
    </w:p>
    <w:p w14:paraId="76167063" w14:textId="77777777" w:rsidR="002F2639" w:rsidRPr="00DC4C28" w:rsidRDefault="0060698D" w:rsidP="00DC4C28">
      <w:pPr>
        <w:pStyle w:val="20"/>
        <w:tabs>
          <w:tab w:val="num" w:pos="567"/>
        </w:tabs>
        <w:ind w:left="420" w:hanging="420"/>
        <w:rPr>
          <w:b/>
        </w:rPr>
      </w:pPr>
      <w:bookmarkStart w:id="85" w:name="_Toc327963402"/>
      <w:bookmarkStart w:id="86" w:name="_Toc385837718"/>
      <w:r w:rsidRPr="00DC4C28">
        <w:rPr>
          <w:rFonts w:hint="eastAsia"/>
          <w:b/>
        </w:rPr>
        <w:t>循环语句</w:t>
      </w:r>
      <w:bookmarkEnd w:id="85"/>
      <w:bookmarkEnd w:id="86"/>
    </w:p>
    <w:p w14:paraId="55E27169" w14:textId="77777777" w:rsidR="002F2639" w:rsidRDefault="0060698D">
      <w:pPr>
        <w:rPr>
          <w:rFonts w:ascii="宋体" w:hAnsi="宋体"/>
          <w:szCs w:val="21"/>
        </w:rPr>
      </w:pPr>
      <w:r>
        <w:rPr>
          <w:rFonts w:ascii="宋体" w:hAnsi="宋体" w:hint="eastAsia"/>
          <w:szCs w:val="21"/>
        </w:rPr>
        <w:t>【规则8</w:t>
      </w:r>
      <w:r>
        <w:rPr>
          <w:rFonts w:ascii="宋体" w:hAnsi="宋体"/>
          <w:szCs w:val="21"/>
        </w:rPr>
        <w:t>-</w:t>
      </w:r>
      <w:r>
        <w:rPr>
          <w:rFonts w:ascii="宋体" w:hAnsi="宋体" w:hint="eastAsia"/>
          <w:szCs w:val="21"/>
        </w:rPr>
        <w:t>4</w:t>
      </w:r>
      <w:r>
        <w:rPr>
          <w:rFonts w:ascii="宋体" w:hAnsi="宋体"/>
          <w:szCs w:val="21"/>
        </w:rPr>
        <w:t>-1】不可在for循环体内修改循环变量，防止for循环失去控制。</w:t>
      </w:r>
    </w:p>
    <w:p w14:paraId="6B25B544" w14:textId="77777777" w:rsidR="002F2639" w:rsidRDefault="002F2639">
      <w:pPr>
        <w:rPr>
          <w:rFonts w:ascii="宋体" w:hAnsi="宋体"/>
          <w:szCs w:val="21"/>
        </w:rPr>
      </w:pPr>
    </w:p>
    <w:p w14:paraId="20A7CFAA" w14:textId="77777777" w:rsidR="002F2639" w:rsidRDefault="0060698D">
      <w:pPr>
        <w:rPr>
          <w:rFonts w:ascii="宋体" w:hAnsi="宋体"/>
          <w:szCs w:val="21"/>
        </w:rPr>
      </w:pPr>
      <w:r>
        <w:rPr>
          <w:rFonts w:ascii="宋体" w:hAnsi="宋体" w:hint="eastAsia"/>
          <w:szCs w:val="21"/>
        </w:rPr>
        <w:t>【建议8</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1</w:t>
      </w:r>
      <w:r>
        <w:rPr>
          <w:rFonts w:ascii="宋体" w:hAnsi="宋体"/>
          <w:szCs w:val="21"/>
        </w:rPr>
        <w:t>】</w:t>
      </w:r>
      <w:bookmarkStart w:id="87" w:name="OLE_LINK18"/>
      <w:bookmarkStart w:id="88" w:name="OLE_LINK19"/>
      <w:r>
        <w:rPr>
          <w:rFonts w:ascii="宋体" w:hAnsi="宋体"/>
          <w:szCs w:val="21"/>
        </w:rPr>
        <w:t>建议for语句的循环控制变量的取值采用“半开半闭区间”写法</w:t>
      </w:r>
      <w:bookmarkEnd w:id="87"/>
      <w:bookmarkEnd w:id="88"/>
      <w:r>
        <w:rPr>
          <w:rFonts w:ascii="宋体" w:hAnsi="宋体"/>
          <w:szCs w:val="21"/>
        </w:rPr>
        <w:t>。</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E8206B" w14:paraId="10E18749" w14:textId="77777777" w:rsidTr="00A0665D">
        <w:tc>
          <w:tcPr>
            <w:tcW w:w="4253" w:type="dxa"/>
            <w:tcBorders>
              <w:top w:val="single" w:sz="4" w:space="0" w:color="auto"/>
              <w:left w:val="single" w:sz="4" w:space="0" w:color="auto"/>
              <w:bottom w:val="single" w:sz="4" w:space="0" w:color="auto"/>
              <w:right w:val="single" w:sz="4" w:space="0" w:color="auto"/>
            </w:tcBorders>
          </w:tcPr>
          <w:p w14:paraId="60D67E34" w14:textId="77777777" w:rsidR="00E8206B" w:rsidRPr="009F0390" w:rsidRDefault="00E8206B" w:rsidP="00A0665D">
            <w:pPr>
              <w:rPr>
                <w:rFonts w:ascii="宋体"/>
              </w:rPr>
            </w:pPr>
            <w:r w:rsidRPr="009F0390">
              <w:rPr>
                <w:rFonts w:ascii="宋体" w:hint="eastAsia"/>
              </w:rPr>
              <w:t>正例</w:t>
            </w:r>
            <w:r w:rsidRPr="009F0390">
              <w:rPr>
                <w:rFonts w:ascii="宋体" w:hint="eastAsia"/>
                <w:lang w:val="en-AU"/>
              </w:rPr>
              <w:t>：</w:t>
            </w:r>
          </w:p>
          <w:p w14:paraId="1FB47BBE" w14:textId="77777777" w:rsidR="00E8206B" w:rsidRPr="00E8206B" w:rsidRDefault="00E8206B" w:rsidP="00E8206B">
            <w:pPr>
              <w:ind w:firstLine="420"/>
              <w:rPr>
                <w:rFonts w:ascii="宋体" w:hAnsi="宋体"/>
                <w:szCs w:val="21"/>
              </w:rPr>
            </w:pPr>
            <w:r>
              <w:rPr>
                <w:rFonts w:ascii="宋体" w:hAnsi="宋体"/>
                <w:szCs w:val="21"/>
              </w:rPr>
              <w:t>for(int x=0; x&lt;N; x++)</w:t>
            </w:r>
          </w:p>
        </w:tc>
        <w:tc>
          <w:tcPr>
            <w:tcW w:w="4167" w:type="dxa"/>
            <w:tcBorders>
              <w:top w:val="single" w:sz="4" w:space="0" w:color="auto"/>
              <w:left w:val="single" w:sz="4" w:space="0" w:color="auto"/>
              <w:bottom w:val="single" w:sz="4" w:space="0" w:color="auto"/>
              <w:right w:val="single" w:sz="4" w:space="0" w:color="auto"/>
            </w:tcBorders>
          </w:tcPr>
          <w:p w14:paraId="69FBDC3F" w14:textId="77777777" w:rsidR="00E8206B" w:rsidRDefault="00E8206B" w:rsidP="00A0665D">
            <w:pPr>
              <w:jc w:val="left"/>
              <w:rPr>
                <w:rFonts w:ascii="宋体"/>
              </w:rPr>
            </w:pPr>
            <w:r>
              <w:rPr>
                <w:rFonts w:ascii="宋体" w:hint="eastAsia"/>
              </w:rPr>
              <w:t>反例</w:t>
            </w:r>
            <w:r>
              <w:rPr>
                <w:rFonts w:ascii="宋体" w:hint="eastAsia"/>
                <w:lang w:val="en-AU"/>
              </w:rPr>
              <w:t>：</w:t>
            </w:r>
          </w:p>
          <w:p w14:paraId="7E3D4DE0" w14:textId="77777777" w:rsidR="00E8206B" w:rsidRPr="00E8206B" w:rsidRDefault="00E8206B" w:rsidP="00E8206B">
            <w:pPr>
              <w:ind w:firstLine="420"/>
              <w:rPr>
                <w:rFonts w:ascii="宋体" w:hAnsi="宋体"/>
                <w:szCs w:val="21"/>
              </w:rPr>
            </w:pPr>
            <w:r>
              <w:rPr>
                <w:rFonts w:ascii="宋体" w:hAnsi="宋体"/>
                <w:szCs w:val="21"/>
              </w:rPr>
              <w:t>for(int x=0; x&lt;=N-1; x++)</w:t>
            </w:r>
          </w:p>
        </w:tc>
      </w:tr>
    </w:tbl>
    <w:p w14:paraId="370FA734" w14:textId="77777777" w:rsidR="009F0CF6" w:rsidRDefault="009F0CF6" w:rsidP="009F0CF6">
      <w:pPr>
        <w:rPr>
          <w:rFonts w:ascii="宋体" w:hAnsi="宋体"/>
          <w:szCs w:val="21"/>
        </w:rPr>
      </w:pPr>
    </w:p>
    <w:p w14:paraId="6E8E4BC2" w14:textId="77777777" w:rsidR="002F2639" w:rsidRPr="00DC4C28" w:rsidRDefault="0060698D" w:rsidP="00DC4C28">
      <w:pPr>
        <w:pStyle w:val="20"/>
        <w:tabs>
          <w:tab w:val="num" w:pos="567"/>
        </w:tabs>
        <w:ind w:left="420" w:hanging="420"/>
        <w:rPr>
          <w:b/>
        </w:rPr>
      </w:pPr>
      <w:bookmarkStart w:id="89" w:name="_Toc327963403"/>
      <w:bookmarkStart w:id="90" w:name="_Toc385837719"/>
      <w:r w:rsidRPr="00DC4C28">
        <w:rPr>
          <w:rFonts w:hint="eastAsia"/>
          <w:b/>
        </w:rPr>
        <w:t>switch语句</w:t>
      </w:r>
      <w:bookmarkEnd w:id="89"/>
      <w:bookmarkEnd w:id="90"/>
    </w:p>
    <w:p w14:paraId="63FD3175" w14:textId="77777777" w:rsidR="002F2639" w:rsidRDefault="0060698D">
      <w:pPr>
        <w:pStyle w:val="aff2"/>
        <w:spacing w:before="0" w:beforeAutospacing="0" w:after="0" w:afterAutospacing="0" w:line="300" w:lineRule="atLeast"/>
        <w:ind w:firstLineChars="200" w:firstLine="420"/>
        <w:rPr>
          <w:rFonts w:ascii="宋体" w:eastAsia="宋体" w:hAnsi="宋体"/>
          <w:sz w:val="21"/>
          <w:szCs w:val="21"/>
        </w:rPr>
      </w:pPr>
      <w:r>
        <w:rPr>
          <w:rFonts w:ascii="宋体" w:eastAsia="宋体" w:hAnsi="宋体"/>
          <w:sz w:val="21"/>
          <w:szCs w:val="21"/>
        </w:rPr>
        <w:t>有了if语句为什么还要switch语句？</w:t>
      </w:r>
    </w:p>
    <w:p w14:paraId="035F4992" w14:textId="77777777" w:rsidR="002F2639" w:rsidRDefault="0060698D">
      <w:pPr>
        <w:ind w:firstLineChars="200" w:firstLine="420"/>
        <w:rPr>
          <w:rFonts w:ascii="宋体" w:hAnsi="宋体"/>
          <w:szCs w:val="21"/>
        </w:rPr>
      </w:pPr>
      <w:r>
        <w:rPr>
          <w:rFonts w:ascii="宋体" w:hAnsi="宋体"/>
          <w:szCs w:val="21"/>
        </w:rPr>
        <w:t>switch是多分支选择语句，而if语句只有两个分支可供选择。虽然可以用嵌套的if语句来实现多分支选择，但那样的程序冗长难读。这是switch语句存在的理由。</w:t>
      </w:r>
    </w:p>
    <w:p w14:paraId="79962760" w14:textId="77777777" w:rsidR="006C7555" w:rsidRDefault="006C7555">
      <w:pPr>
        <w:ind w:firstLineChars="200" w:firstLine="420"/>
        <w:rPr>
          <w:rFonts w:ascii="宋体" w:hAnsi="宋体"/>
          <w:szCs w:val="21"/>
        </w:rPr>
      </w:pPr>
    </w:p>
    <w:p w14:paraId="107176B4" w14:textId="77777777" w:rsidR="002F2639" w:rsidRDefault="00451163">
      <w:pPr>
        <w:rPr>
          <w:rFonts w:ascii="宋体" w:hAnsi="宋体"/>
          <w:szCs w:val="21"/>
        </w:rPr>
      </w:pPr>
      <w:r>
        <w:rPr>
          <w:rFonts w:ascii="宋体" w:hAnsi="宋体" w:hint="eastAsia"/>
          <w:szCs w:val="21"/>
        </w:rPr>
        <w:t>【建议8</w:t>
      </w:r>
      <w:r>
        <w:rPr>
          <w:rFonts w:ascii="宋体" w:hAnsi="宋体"/>
          <w:szCs w:val="21"/>
        </w:rPr>
        <w:t>-</w:t>
      </w:r>
      <w:r>
        <w:rPr>
          <w:rFonts w:ascii="宋体" w:hAnsi="宋体" w:hint="eastAsia"/>
          <w:szCs w:val="21"/>
        </w:rPr>
        <w:t>5</w:t>
      </w:r>
      <w:r>
        <w:rPr>
          <w:rFonts w:ascii="宋体" w:hAnsi="宋体"/>
          <w:szCs w:val="21"/>
        </w:rPr>
        <w:t>-1】</w:t>
      </w:r>
      <w:r w:rsidR="0060698D">
        <w:rPr>
          <w:rFonts w:ascii="宋体" w:hAnsi="宋体"/>
          <w:szCs w:val="21"/>
        </w:rPr>
        <w:t>每个case语句的结尾不要忘了加break，否则将导致多个分支重叠（除非有意使多个分支重叠）。</w:t>
      </w:r>
    </w:p>
    <w:p w14:paraId="6BE38F5C" w14:textId="77777777" w:rsidR="002F2639" w:rsidRDefault="002F2639">
      <w:pPr>
        <w:rPr>
          <w:rFonts w:ascii="宋体" w:hAnsi="宋体"/>
          <w:szCs w:val="21"/>
        </w:rPr>
      </w:pPr>
    </w:p>
    <w:p w14:paraId="13FFB090" w14:textId="77777777" w:rsidR="002F2639" w:rsidRDefault="0060698D">
      <w:pPr>
        <w:rPr>
          <w:rFonts w:ascii="宋体" w:hAnsi="宋体"/>
          <w:szCs w:val="21"/>
        </w:rPr>
      </w:pPr>
      <w:r>
        <w:rPr>
          <w:rFonts w:ascii="宋体" w:hAnsi="宋体" w:hint="eastAsia"/>
          <w:szCs w:val="21"/>
        </w:rPr>
        <w:t>【规则8-5</w:t>
      </w:r>
      <w:r>
        <w:rPr>
          <w:rFonts w:ascii="宋体" w:hAnsi="宋体"/>
          <w:szCs w:val="21"/>
        </w:rPr>
        <w:t>-</w:t>
      </w:r>
      <w:r w:rsidR="003A2324">
        <w:rPr>
          <w:rFonts w:ascii="宋体" w:hAnsi="宋体" w:hint="eastAsia"/>
          <w:szCs w:val="21"/>
        </w:rPr>
        <w:t>1</w:t>
      </w:r>
      <w:r>
        <w:rPr>
          <w:rFonts w:ascii="宋体" w:hAnsi="宋体"/>
          <w:szCs w:val="21"/>
        </w:rPr>
        <w:t>】不要忘记最后那个default分支。即使程序真的不需要default处理，也应</w:t>
      </w:r>
      <w:r>
        <w:rPr>
          <w:rFonts w:ascii="宋体" w:hAnsi="宋体"/>
          <w:szCs w:val="21"/>
        </w:rPr>
        <w:lastRenderedPageBreak/>
        <w:t>该保留语句default:break;</w:t>
      </w:r>
      <w:r>
        <w:rPr>
          <w:rFonts w:ascii="宋体" w:hAnsi="宋体" w:hint="eastAsia"/>
          <w:szCs w:val="21"/>
        </w:rPr>
        <w:t>这样做并非多此一举，而是为了防止别人误以为你忘了</w:t>
      </w:r>
      <w:r>
        <w:rPr>
          <w:rFonts w:ascii="宋体" w:hAnsi="宋体"/>
          <w:szCs w:val="21"/>
        </w:rPr>
        <w:t>default处理。</w:t>
      </w:r>
    </w:p>
    <w:p w14:paraId="53254CC4" w14:textId="77777777" w:rsidR="00E8206B" w:rsidRDefault="00E8206B">
      <w:pPr>
        <w:rPr>
          <w:rFonts w:ascii="宋体" w:hAnsi="宋体"/>
          <w:szCs w:val="21"/>
        </w:rPr>
      </w:pPr>
    </w:p>
    <w:p w14:paraId="58FEEDD8" w14:textId="77777777" w:rsidR="002F2639" w:rsidRDefault="00451163">
      <w:pPr>
        <w:rPr>
          <w:rFonts w:ascii="宋体" w:hAnsi="宋体"/>
          <w:szCs w:val="21"/>
        </w:rPr>
      </w:pPr>
      <w:r>
        <w:rPr>
          <w:rFonts w:ascii="宋体" w:hAnsi="宋体" w:hint="eastAsia"/>
          <w:szCs w:val="21"/>
        </w:rPr>
        <w:t>【建议8-5</w:t>
      </w:r>
      <w:r>
        <w:rPr>
          <w:rFonts w:ascii="宋体" w:hAnsi="宋体"/>
          <w:szCs w:val="21"/>
        </w:rPr>
        <w:t>-</w:t>
      </w:r>
      <w:r w:rsidR="00823F7D">
        <w:rPr>
          <w:rFonts w:ascii="宋体" w:hAnsi="宋体" w:hint="eastAsia"/>
          <w:szCs w:val="21"/>
        </w:rPr>
        <w:t>2</w:t>
      </w:r>
      <w:r>
        <w:rPr>
          <w:rFonts w:ascii="宋体" w:hAnsi="宋体"/>
          <w:szCs w:val="21"/>
        </w:rPr>
        <w:t>】</w:t>
      </w:r>
      <w:r w:rsidR="0060698D">
        <w:rPr>
          <w:rFonts w:ascii="宋体" w:hAnsi="宋体" w:hint="eastAsia"/>
          <w:szCs w:val="21"/>
        </w:rPr>
        <w:t>switch语句的每个case分支都要加注释，尤其在有意使多个分支重叠的情况下</w:t>
      </w:r>
      <w:r w:rsidR="0060698D">
        <w:rPr>
          <w:rFonts w:ascii="宋体" w:hAnsi="宋体"/>
          <w:szCs w:val="21"/>
        </w:rPr>
        <w:t>。</w:t>
      </w:r>
    </w:p>
    <w:p w14:paraId="46F74DDC" w14:textId="77777777" w:rsidR="002F2639" w:rsidRDefault="0060698D">
      <w:pPr>
        <w:rPr>
          <w:rFonts w:ascii="宋体" w:hAnsi="宋体"/>
          <w:szCs w:val="21"/>
        </w:rPr>
      </w:pPr>
      <w:r>
        <w:rPr>
          <w:rFonts w:ascii="宋体" w:hAnsi="宋体" w:hint="eastAsia"/>
          <w:szCs w:val="21"/>
        </w:rPr>
        <w:t>正例</w:t>
      </w:r>
      <w:r>
        <w:rPr>
          <w:rFonts w:ascii="宋体" w:hAnsi="宋体" w:hint="eastAsia"/>
          <w:szCs w:val="21"/>
          <w:lang w:val="en-AU"/>
        </w:rPr>
        <w:t>：</w:t>
      </w:r>
    </w:p>
    <w:p w14:paraId="1872DB53" w14:textId="77777777" w:rsidR="002F2639" w:rsidRDefault="0060698D">
      <w:pPr>
        <w:autoSpaceDE w:val="0"/>
        <w:autoSpaceDN w:val="0"/>
        <w:adjustRightInd w:val="0"/>
        <w:ind w:firstLine="425"/>
        <w:jc w:val="left"/>
        <w:rPr>
          <w:rFonts w:ascii="宋体" w:hAnsi="宋体"/>
          <w:kern w:val="0"/>
        </w:rPr>
      </w:pPr>
      <w:r>
        <w:rPr>
          <w:rFonts w:ascii="宋体" w:hAnsi="宋体"/>
          <w:kern w:val="0"/>
        </w:rPr>
        <w:t>switch(expr)</w:t>
      </w:r>
    </w:p>
    <w:p w14:paraId="0954AFEF" w14:textId="77777777" w:rsidR="002F2639" w:rsidRDefault="0060698D">
      <w:pPr>
        <w:autoSpaceDE w:val="0"/>
        <w:autoSpaceDN w:val="0"/>
        <w:adjustRightInd w:val="0"/>
        <w:ind w:firstLine="425"/>
        <w:jc w:val="left"/>
        <w:rPr>
          <w:rFonts w:ascii="宋体" w:hAnsi="宋体"/>
          <w:kern w:val="0"/>
        </w:rPr>
      </w:pPr>
      <w:r>
        <w:rPr>
          <w:rFonts w:ascii="宋体" w:hAnsi="宋体"/>
          <w:kern w:val="0"/>
        </w:rPr>
        <w:t>{</w:t>
      </w:r>
    </w:p>
    <w:p w14:paraId="10EE20D2" w14:textId="77777777" w:rsidR="002F2639" w:rsidRDefault="0060698D">
      <w:pPr>
        <w:autoSpaceDE w:val="0"/>
        <w:autoSpaceDN w:val="0"/>
        <w:adjustRightInd w:val="0"/>
        <w:ind w:left="425" w:firstLine="425"/>
        <w:jc w:val="left"/>
        <w:rPr>
          <w:rFonts w:ascii="宋体" w:hAnsi="宋体"/>
          <w:kern w:val="0"/>
        </w:rPr>
      </w:pPr>
      <w:r>
        <w:rPr>
          <w:rFonts w:ascii="宋体" w:hAnsi="宋体"/>
          <w:kern w:val="0"/>
        </w:rPr>
        <w:t>caseABC:</w:t>
      </w:r>
      <w:r>
        <w:rPr>
          <w:rFonts w:ascii="宋体" w:hAnsi="宋体"/>
          <w:color w:val="FF0000"/>
          <w:kern w:val="0"/>
        </w:rPr>
        <w:t>/*</w:t>
      </w:r>
      <w:r>
        <w:rPr>
          <w:rFonts w:ascii="宋体" w:hAnsi="宋体" w:hint="eastAsia"/>
          <w:color w:val="FF0000"/>
          <w:kern w:val="0"/>
        </w:rPr>
        <w:t>comment</w:t>
      </w:r>
      <w:r>
        <w:rPr>
          <w:rFonts w:ascii="宋体" w:hAnsi="宋体"/>
          <w:color w:val="FF0000"/>
          <w:kern w:val="0"/>
        </w:rPr>
        <w:t>*/</w:t>
      </w:r>
    </w:p>
    <w:p w14:paraId="1A6DC639" w14:textId="77777777" w:rsidR="002F2639" w:rsidRDefault="0060698D">
      <w:pPr>
        <w:autoSpaceDE w:val="0"/>
        <w:autoSpaceDN w:val="0"/>
        <w:adjustRightInd w:val="0"/>
        <w:ind w:left="425" w:firstLine="425"/>
        <w:jc w:val="left"/>
        <w:rPr>
          <w:rFonts w:ascii="宋体" w:hAnsi="宋体"/>
          <w:kern w:val="0"/>
        </w:rPr>
      </w:pPr>
      <w:r>
        <w:rPr>
          <w:rFonts w:ascii="宋体" w:hAnsi="宋体"/>
          <w:kern w:val="0"/>
        </w:rPr>
        <w:t>caseDEF:</w:t>
      </w:r>
      <w:r>
        <w:rPr>
          <w:rFonts w:ascii="宋体" w:hAnsi="宋体"/>
          <w:color w:val="FF0000"/>
          <w:kern w:val="0"/>
        </w:rPr>
        <w:t>/*</w:t>
      </w:r>
      <w:r>
        <w:rPr>
          <w:rFonts w:ascii="宋体" w:hAnsi="宋体" w:hint="eastAsia"/>
          <w:color w:val="FF0000"/>
          <w:kern w:val="0"/>
        </w:rPr>
        <w:t>comment</w:t>
      </w:r>
      <w:r>
        <w:rPr>
          <w:rFonts w:ascii="宋体" w:hAnsi="宋体"/>
          <w:color w:val="FF0000"/>
          <w:kern w:val="0"/>
        </w:rPr>
        <w:t>*/</w:t>
      </w:r>
    </w:p>
    <w:p w14:paraId="005A3973" w14:textId="77777777" w:rsidR="002F2639" w:rsidRDefault="0060698D">
      <w:pPr>
        <w:autoSpaceDE w:val="0"/>
        <w:autoSpaceDN w:val="0"/>
        <w:adjustRightInd w:val="0"/>
        <w:ind w:left="850" w:firstLine="425"/>
        <w:jc w:val="left"/>
        <w:rPr>
          <w:rFonts w:ascii="宋体" w:hAnsi="宋体"/>
          <w:kern w:val="0"/>
        </w:rPr>
      </w:pPr>
      <w:r>
        <w:rPr>
          <w:rFonts w:ascii="宋体" w:hAnsi="宋体"/>
          <w:kern w:val="0"/>
        </w:rPr>
        <w:t>statement;</w:t>
      </w:r>
    </w:p>
    <w:p w14:paraId="205AA1DC" w14:textId="77777777" w:rsidR="002F2639" w:rsidRDefault="0060698D">
      <w:pPr>
        <w:autoSpaceDE w:val="0"/>
        <w:autoSpaceDN w:val="0"/>
        <w:adjustRightInd w:val="0"/>
        <w:ind w:left="850" w:firstLine="425"/>
        <w:jc w:val="left"/>
        <w:rPr>
          <w:rFonts w:ascii="宋体" w:hAnsi="宋体"/>
          <w:kern w:val="0"/>
        </w:rPr>
      </w:pPr>
      <w:r>
        <w:rPr>
          <w:rFonts w:ascii="宋体" w:hAnsi="宋体"/>
          <w:kern w:val="0"/>
        </w:rPr>
        <w:t>break;</w:t>
      </w:r>
    </w:p>
    <w:p w14:paraId="5000276D" w14:textId="77777777" w:rsidR="002F2639" w:rsidRDefault="0060698D">
      <w:pPr>
        <w:autoSpaceDE w:val="0"/>
        <w:autoSpaceDN w:val="0"/>
        <w:adjustRightInd w:val="0"/>
        <w:ind w:left="425" w:firstLine="425"/>
        <w:jc w:val="left"/>
        <w:rPr>
          <w:rFonts w:ascii="宋体" w:hAnsi="宋体"/>
          <w:kern w:val="0"/>
        </w:rPr>
      </w:pPr>
      <w:r>
        <w:rPr>
          <w:rFonts w:ascii="宋体" w:hAnsi="宋体"/>
          <w:kern w:val="0"/>
        </w:rPr>
        <w:t>caseUVW:</w:t>
      </w:r>
      <w:r>
        <w:rPr>
          <w:rFonts w:ascii="宋体" w:hAnsi="宋体"/>
          <w:color w:val="FF0000"/>
          <w:kern w:val="0"/>
        </w:rPr>
        <w:t>/*</w:t>
      </w:r>
      <w:r>
        <w:rPr>
          <w:rFonts w:ascii="宋体" w:hAnsi="宋体" w:hint="eastAsia"/>
          <w:color w:val="FF0000"/>
          <w:kern w:val="0"/>
        </w:rPr>
        <w:t>comment</w:t>
      </w:r>
      <w:r>
        <w:rPr>
          <w:rFonts w:ascii="宋体" w:hAnsi="宋体"/>
          <w:color w:val="FF0000"/>
          <w:kern w:val="0"/>
        </w:rPr>
        <w:t>*/</w:t>
      </w:r>
    </w:p>
    <w:p w14:paraId="30F552CC" w14:textId="77777777" w:rsidR="002F2639" w:rsidRDefault="0060698D">
      <w:pPr>
        <w:autoSpaceDE w:val="0"/>
        <w:autoSpaceDN w:val="0"/>
        <w:adjustRightInd w:val="0"/>
        <w:ind w:left="850" w:firstLine="425"/>
        <w:jc w:val="left"/>
        <w:rPr>
          <w:rFonts w:ascii="宋体" w:hAnsi="宋体"/>
          <w:kern w:val="0"/>
        </w:rPr>
      </w:pPr>
      <w:r>
        <w:rPr>
          <w:rFonts w:ascii="宋体" w:hAnsi="宋体"/>
          <w:kern w:val="0"/>
        </w:rPr>
        <w:t>statement;</w:t>
      </w:r>
    </w:p>
    <w:p w14:paraId="4E76198D" w14:textId="77777777" w:rsidR="002F2639" w:rsidRDefault="0060698D">
      <w:pPr>
        <w:autoSpaceDE w:val="0"/>
        <w:autoSpaceDN w:val="0"/>
        <w:adjustRightInd w:val="0"/>
        <w:ind w:left="850" w:firstLine="425"/>
        <w:jc w:val="left"/>
        <w:rPr>
          <w:rFonts w:ascii="宋体" w:hAnsi="宋体"/>
          <w:color w:val="FF0000"/>
          <w:kern w:val="0"/>
        </w:rPr>
      </w:pPr>
      <w:r>
        <w:rPr>
          <w:rFonts w:ascii="宋体" w:hAnsi="宋体"/>
          <w:color w:val="FF0000"/>
          <w:kern w:val="0"/>
        </w:rPr>
        <w:t>/*</w:t>
      </w:r>
      <w:r>
        <w:rPr>
          <w:rFonts w:ascii="宋体" w:hAnsi="宋体" w:hint="eastAsia"/>
          <w:color w:val="FF0000"/>
          <w:kern w:val="0"/>
        </w:rPr>
        <w:t>comment</w:t>
      </w:r>
      <w:r>
        <w:rPr>
          <w:rFonts w:ascii="宋体" w:hAnsi="宋体"/>
          <w:color w:val="FF0000"/>
          <w:kern w:val="0"/>
        </w:rPr>
        <w:t>*/</w:t>
      </w:r>
    </w:p>
    <w:p w14:paraId="23BF0DF7" w14:textId="77777777" w:rsidR="002F2639" w:rsidRDefault="0060698D">
      <w:pPr>
        <w:autoSpaceDE w:val="0"/>
        <w:autoSpaceDN w:val="0"/>
        <w:adjustRightInd w:val="0"/>
        <w:ind w:left="425" w:firstLine="425"/>
        <w:jc w:val="left"/>
        <w:rPr>
          <w:rFonts w:ascii="宋体" w:hAnsi="宋体"/>
          <w:kern w:val="0"/>
        </w:rPr>
      </w:pPr>
      <w:r>
        <w:rPr>
          <w:rFonts w:ascii="宋体" w:hAnsi="宋体"/>
          <w:kern w:val="0"/>
        </w:rPr>
        <w:t>caseXYZ:</w:t>
      </w:r>
      <w:r>
        <w:rPr>
          <w:rFonts w:ascii="宋体" w:hAnsi="宋体"/>
          <w:color w:val="FF0000"/>
          <w:kern w:val="0"/>
        </w:rPr>
        <w:t>/*</w:t>
      </w:r>
      <w:r>
        <w:rPr>
          <w:rFonts w:ascii="宋体" w:hAnsi="宋体" w:hint="eastAsia"/>
          <w:color w:val="FF0000"/>
          <w:kern w:val="0"/>
        </w:rPr>
        <w:t>comment</w:t>
      </w:r>
      <w:r>
        <w:rPr>
          <w:rFonts w:ascii="宋体" w:hAnsi="宋体"/>
          <w:color w:val="FF0000"/>
          <w:kern w:val="0"/>
        </w:rPr>
        <w:t>*/</w:t>
      </w:r>
    </w:p>
    <w:p w14:paraId="73878B1A" w14:textId="77777777" w:rsidR="002F2639" w:rsidRDefault="0060698D">
      <w:pPr>
        <w:autoSpaceDE w:val="0"/>
        <w:autoSpaceDN w:val="0"/>
        <w:adjustRightInd w:val="0"/>
        <w:ind w:left="850" w:firstLine="425"/>
        <w:jc w:val="left"/>
        <w:rPr>
          <w:rFonts w:ascii="宋体" w:hAnsi="宋体"/>
          <w:kern w:val="0"/>
        </w:rPr>
      </w:pPr>
      <w:r>
        <w:rPr>
          <w:rFonts w:ascii="宋体" w:hAnsi="宋体"/>
          <w:kern w:val="0"/>
        </w:rPr>
        <w:t>statement;</w:t>
      </w:r>
    </w:p>
    <w:p w14:paraId="31F06480" w14:textId="77777777" w:rsidR="002F2639" w:rsidRDefault="0060698D">
      <w:pPr>
        <w:autoSpaceDE w:val="0"/>
        <w:autoSpaceDN w:val="0"/>
        <w:adjustRightInd w:val="0"/>
        <w:ind w:left="850" w:firstLine="425"/>
        <w:jc w:val="left"/>
        <w:rPr>
          <w:rFonts w:ascii="宋体" w:hAnsi="宋体"/>
          <w:kern w:val="0"/>
        </w:rPr>
      </w:pPr>
      <w:r>
        <w:rPr>
          <w:rFonts w:ascii="宋体" w:hAnsi="宋体"/>
          <w:kern w:val="0"/>
        </w:rPr>
        <w:t>break;</w:t>
      </w:r>
    </w:p>
    <w:p w14:paraId="6E4C464F" w14:textId="77777777" w:rsidR="002F2639" w:rsidRDefault="0060698D">
      <w:pPr>
        <w:autoSpaceDE w:val="0"/>
        <w:autoSpaceDN w:val="0"/>
        <w:adjustRightInd w:val="0"/>
        <w:jc w:val="left"/>
        <w:rPr>
          <w:rFonts w:ascii="宋体" w:hAnsi="宋体"/>
          <w:kern w:val="0"/>
        </w:rPr>
      </w:pPr>
      <w:r>
        <w:rPr>
          <w:rFonts w:ascii="宋体" w:hAnsi="宋体" w:hint="eastAsia"/>
          <w:kern w:val="0"/>
        </w:rPr>
        <w:tab/>
      </w:r>
      <w:r>
        <w:rPr>
          <w:rFonts w:ascii="宋体" w:hAnsi="宋体" w:hint="eastAsia"/>
          <w:kern w:val="0"/>
        </w:rPr>
        <w:tab/>
        <w:t>default:</w:t>
      </w:r>
    </w:p>
    <w:p w14:paraId="7F322D4C" w14:textId="77777777" w:rsidR="002F2639" w:rsidRDefault="0060698D">
      <w:pPr>
        <w:autoSpaceDE w:val="0"/>
        <w:autoSpaceDN w:val="0"/>
        <w:adjustRightInd w:val="0"/>
        <w:jc w:val="left"/>
        <w:rPr>
          <w:rFonts w:ascii="宋体" w:hAnsi="宋体"/>
          <w:kern w:val="0"/>
        </w:rPr>
      </w:pPr>
      <w:r>
        <w:rPr>
          <w:rFonts w:ascii="宋体" w:hAnsi="宋体" w:hint="eastAsia"/>
          <w:kern w:val="0"/>
        </w:rPr>
        <w:tab/>
      </w:r>
      <w:r>
        <w:rPr>
          <w:rFonts w:ascii="宋体" w:hAnsi="宋体" w:hint="eastAsia"/>
          <w:kern w:val="0"/>
        </w:rPr>
        <w:tab/>
      </w:r>
      <w:r>
        <w:rPr>
          <w:rFonts w:ascii="宋体" w:hAnsi="宋体" w:hint="eastAsia"/>
          <w:kern w:val="0"/>
        </w:rPr>
        <w:tab/>
        <w:t>break;</w:t>
      </w:r>
    </w:p>
    <w:p w14:paraId="4300AC54" w14:textId="77777777" w:rsidR="002F2639" w:rsidRDefault="0060698D">
      <w:pPr>
        <w:autoSpaceDE w:val="0"/>
        <w:autoSpaceDN w:val="0"/>
        <w:adjustRightInd w:val="0"/>
        <w:ind w:firstLine="425"/>
        <w:jc w:val="left"/>
        <w:rPr>
          <w:rFonts w:ascii="宋体" w:hAnsi="宋体"/>
          <w:kern w:val="0"/>
        </w:rPr>
      </w:pPr>
      <w:r>
        <w:rPr>
          <w:rFonts w:ascii="宋体" w:hAnsi="宋体"/>
          <w:kern w:val="0"/>
        </w:rPr>
        <w:t>}</w:t>
      </w:r>
    </w:p>
    <w:p w14:paraId="0BDFE5C4" w14:textId="77777777" w:rsidR="002F2639" w:rsidRDefault="002F2639">
      <w:pPr>
        <w:rPr>
          <w:rFonts w:ascii="宋体" w:hAnsi="宋体"/>
          <w:szCs w:val="21"/>
        </w:rPr>
      </w:pPr>
    </w:p>
    <w:p w14:paraId="277E3C1D" w14:textId="77777777" w:rsidR="002F2639" w:rsidRDefault="0060698D" w:rsidP="00FD0869">
      <w:r>
        <w:rPr>
          <w:rFonts w:ascii="宋体" w:hAnsi="宋体" w:hint="eastAsia"/>
          <w:szCs w:val="21"/>
        </w:rPr>
        <w:t>【规则8-5</w:t>
      </w:r>
      <w:r>
        <w:rPr>
          <w:rFonts w:ascii="宋体" w:hAnsi="宋体"/>
          <w:szCs w:val="21"/>
        </w:rPr>
        <w:t>-</w:t>
      </w:r>
      <w:r w:rsidR="003A2324">
        <w:rPr>
          <w:rFonts w:ascii="宋体" w:hAnsi="宋体" w:hint="eastAsia"/>
          <w:szCs w:val="21"/>
        </w:rPr>
        <w:t>2</w:t>
      </w:r>
      <w:r>
        <w:rPr>
          <w:rFonts w:ascii="宋体" w:hAnsi="宋体"/>
          <w:szCs w:val="21"/>
        </w:rPr>
        <w:t>】</w:t>
      </w:r>
      <w:r>
        <w:rPr>
          <w:rFonts w:ascii="宋体" w:hint="eastAsia"/>
          <w:b/>
        </w:rPr>
        <w:t>在</w:t>
      </w:r>
      <w:r>
        <w:rPr>
          <w:rFonts w:ascii="宋体"/>
          <w:b/>
        </w:rPr>
        <w:t>switch</w:t>
      </w:r>
      <w:r>
        <w:rPr>
          <w:rFonts w:ascii="宋体" w:hint="eastAsia"/>
          <w:b/>
        </w:rPr>
        <w:t>语句中，</w:t>
      </w:r>
      <w:r>
        <w:rPr>
          <w:rFonts w:ascii="宋体"/>
          <w:b/>
        </w:rPr>
        <w:t>case</w:t>
      </w:r>
      <w:r>
        <w:rPr>
          <w:rFonts w:ascii="宋体" w:hint="eastAsia"/>
          <w:b/>
        </w:rPr>
        <w:t>的所有标识变量要用同一个</w:t>
      </w:r>
      <w:r>
        <w:rPr>
          <w:rFonts w:ascii="宋体"/>
          <w:b/>
        </w:rPr>
        <w:t>enum</w:t>
      </w:r>
      <w:r>
        <w:rPr>
          <w:rFonts w:ascii="宋体" w:hint="eastAsia"/>
          <w:b/>
        </w:rPr>
        <w:t>类型。</w:t>
      </w:r>
    </w:p>
    <w:p w14:paraId="30D4E8F2" w14:textId="77777777" w:rsidR="002F2639" w:rsidRPr="00DC4C28" w:rsidRDefault="0060698D" w:rsidP="00DC4C28">
      <w:pPr>
        <w:pStyle w:val="20"/>
        <w:tabs>
          <w:tab w:val="num" w:pos="567"/>
        </w:tabs>
        <w:ind w:left="420" w:hanging="420"/>
        <w:rPr>
          <w:b/>
        </w:rPr>
      </w:pPr>
      <w:bookmarkStart w:id="91" w:name="_Toc327963404"/>
      <w:bookmarkStart w:id="92" w:name="_Toc385837720"/>
      <w:r w:rsidRPr="00DC4C28">
        <w:rPr>
          <w:rFonts w:hint="eastAsia"/>
          <w:b/>
        </w:rPr>
        <w:t>goto语句</w:t>
      </w:r>
      <w:bookmarkEnd w:id="91"/>
      <w:bookmarkEnd w:id="92"/>
    </w:p>
    <w:p w14:paraId="72F95F88" w14:textId="77777777" w:rsidR="002F2639" w:rsidRDefault="0060698D">
      <w:pPr>
        <w:rPr>
          <w:rFonts w:ascii="宋体" w:hAnsi="宋体"/>
        </w:rPr>
      </w:pPr>
      <w:r>
        <w:rPr>
          <w:rFonts w:ascii="宋体" w:hAnsi="宋体" w:hint="eastAsia"/>
          <w:szCs w:val="21"/>
        </w:rPr>
        <w:t>【规则8-6-1</w:t>
      </w:r>
      <w:r>
        <w:rPr>
          <w:rFonts w:ascii="宋体" w:hAnsi="宋体"/>
          <w:szCs w:val="21"/>
        </w:rPr>
        <w:t>】</w:t>
      </w:r>
      <w:r w:rsidR="00743F6A">
        <w:rPr>
          <w:rFonts w:ascii="宋体" w:hAnsi="宋体" w:hint="eastAsia"/>
          <w:szCs w:val="21"/>
        </w:rPr>
        <w:t>尽量不</w:t>
      </w:r>
      <w:r>
        <w:rPr>
          <w:rFonts w:ascii="宋体" w:hAnsi="宋体" w:hint="eastAsia"/>
        </w:rPr>
        <w:t>使用</w:t>
      </w:r>
      <w:r>
        <w:rPr>
          <w:rFonts w:ascii="宋体" w:hAnsi="宋体"/>
        </w:rPr>
        <w:t>goto</w:t>
      </w:r>
      <w:r>
        <w:rPr>
          <w:rFonts w:ascii="宋体" w:hAnsi="宋体" w:hint="eastAsia"/>
        </w:rPr>
        <w:t>语句。</w:t>
      </w:r>
    </w:p>
    <w:p w14:paraId="63D2D984" w14:textId="77777777" w:rsidR="002F2639" w:rsidRDefault="002F2639">
      <w:pPr>
        <w:rPr>
          <w:rFonts w:ascii="宋体" w:hAnsi="宋体"/>
        </w:rPr>
      </w:pPr>
    </w:p>
    <w:p w14:paraId="2AEF998F" w14:textId="77777777" w:rsidR="002F2639" w:rsidRDefault="0060698D">
      <w:r>
        <w:rPr>
          <w:rFonts w:hint="eastAsia"/>
          <w:szCs w:val="21"/>
        </w:rPr>
        <w:t>【规则</w:t>
      </w:r>
      <w:r>
        <w:rPr>
          <w:rFonts w:hint="eastAsia"/>
          <w:szCs w:val="21"/>
        </w:rPr>
        <w:t>8-6-2</w:t>
      </w:r>
      <w:r>
        <w:rPr>
          <w:szCs w:val="21"/>
        </w:rPr>
        <w:t>】</w:t>
      </w:r>
      <w:r>
        <w:rPr>
          <w:rFonts w:hint="eastAsia"/>
        </w:rPr>
        <w:t>严禁使用</w:t>
      </w:r>
      <w:r>
        <w:t>longjmp</w:t>
      </w:r>
      <w:r>
        <w:rPr>
          <w:rFonts w:hint="eastAsia"/>
        </w:rPr>
        <w:t>。</w:t>
      </w:r>
    </w:p>
    <w:p w14:paraId="44E2DF69" w14:textId="77777777" w:rsidR="00FD0869" w:rsidRDefault="00FD0869">
      <w:pPr>
        <w:rPr>
          <w:szCs w:val="21"/>
        </w:rPr>
      </w:pPr>
    </w:p>
    <w:p w14:paraId="4EA19E87" w14:textId="77777777" w:rsidR="002F2639" w:rsidRDefault="0060698D">
      <w:pPr>
        <w:pStyle w:val="1"/>
      </w:pPr>
      <w:bookmarkStart w:id="93" w:name="_Toc327963405"/>
      <w:bookmarkStart w:id="94" w:name="_Toc385837721"/>
      <w:r>
        <w:rPr>
          <w:rFonts w:hint="eastAsia"/>
        </w:rPr>
        <w:t>注释</w:t>
      </w:r>
      <w:bookmarkEnd w:id="93"/>
      <w:bookmarkEnd w:id="94"/>
    </w:p>
    <w:p w14:paraId="294B83A6" w14:textId="77777777" w:rsidR="002F2639" w:rsidRPr="00DC4C28" w:rsidRDefault="0060698D" w:rsidP="00DC4C28">
      <w:pPr>
        <w:pStyle w:val="20"/>
        <w:tabs>
          <w:tab w:val="num" w:pos="567"/>
        </w:tabs>
        <w:ind w:left="420" w:hanging="420"/>
        <w:rPr>
          <w:b/>
        </w:rPr>
      </w:pPr>
      <w:bookmarkStart w:id="95" w:name="_Toc327963406"/>
      <w:bookmarkStart w:id="96" w:name="_Toc385837722"/>
      <w:r w:rsidRPr="00DC4C28">
        <w:rPr>
          <w:rFonts w:hint="eastAsia"/>
          <w:b/>
        </w:rPr>
        <w:t>注释规则</w:t>
      </w:r>
      <w:bookmarkEnd w:id="95"/>
      <w:bookmarkEnd w:id="96"/>
    </w:p>
    <w:p w14:paraId="510652A4" w14:textId="77777777" w:rsidR="002F2639" w:rsidRDefault="0060698D">
      <w:pPr>
        <w:rPr>
          <w:rFonts w:ascii="宋体"/>
          <w:b/>
        </w:rPr>
      </w:pPr>
      <w:r>
        <w:rPr>
          <w:rFonts w:ascii="宋体" w:hAnsi="宋体" w:hint="eastAsia"/>
          <w:szCs w:val="21"/>
        </w:rPr>
        <w:t>【规则9-1-1</w:t>
      </w:r>
      <w:r>
        <w:rPr>
          <w:rFonts w:ascii="宋体" w:hAnsi="宋体"/>
          <w:szCs w:val="21"/>
        </w:rPr>
        <w:t>】</w:t>
      </w:r>
      <w:r>
        <w:rPr>
          <w:rFonts w:ascii="宋体" w:hint="eastAsia"/>
          <w:bCs/>
        </w:rPr>
        <w:t>注释应该尽量使用</w:t>
      </w:r>
      <w:r w:rsidRPr="00DF4C1C">
        <w:rPr>
          <w:rFonts w:ascii="宋体" w:hint="eastAsia"/>
          <w:b/>
          <w:bCs/>
        </w:rPr>
        <w:t>汉语</w:t>
      </w:r>
      <w:r>
        <w:rPr>
          <w:rFonts w:ascii="宋体" w:hint="eastAsia"/>
          <w:bCs/>
        </w:rPr>
        <w:t>，并和程序保持一致。</w:t>
      </w:r>
    </w:p>
    <w:p w14:paraId="7A9D4786" w14:textId="77777777" w:rsidR="002F2639" w:rsidRDefault="0060698D">
      <w:pPr>
        <w:pStyle w:val="afc"/>
        <w:ind w:firstLineChars="200" w:firstLine="420"/>
      </w:pPr>
      <w:r>
        <w:rPr>
          <w:rFonts w:hint="eastAsia"/>
        </w:rPr>
        <w:t>如果在操作系统不支持汉语的情况下使用英语。英语的注释不要使用复杂的长句，尽量用简单的“谓语</w:t>
      </w:r>
      <w:r>
        <w:rPr>
          <w:rFonts w:hint="eastAsia"/>
        </w:rPr>
        <w:t>+</w:t>
      </w:r>
      <w:r>
        <w:rPr>
          <w:rFonts w:hint="eastAsia"/>
        </w:rPr>
        <w:t>宾语”格式的短句。</w:t>
      </w:r>
    </w:p>
    <w:p w14:paraId="7ECDD9BC" w14:textId="77777777" w:rsidR="002F2639" w:rsidRDefault="002F2639"/>
    <w:p w14:paraId="3A26FD74" w14:textId="77777777" w:rsidR="002F2639" w:rsidRDefault="0060698D">
      <w:pPr>
        <w:rPr>
          <w:bCs/>
        </w:rPr>
      </w:pPr>
      <w:r>
        <w:rPr>
          <w:rFonts w:ascii="宋体" w:hAnsi="宋体" w:hint="eastAsia"/>
          <w:szCs w:val="21"/>
        </w:rPr>
        <w:t>【规则9-1-2</w:t>
      </w:r>
      <w:r>
        <w:rPr>
          <w:rFonts w:ascii="宋体" w:hAnsi="宋体"/>
          <w:szCs w:val="21"/>
        </w:rPr>
        <w:t>】</w:t>
      </w:r>
      <w:r w:rsidR="00BD02BF">
        <w:rPr>
          <w:rFonts w:ascii="宋体" w:hAnsi="宋体" w:hint="eastAsia"/>
          <w:szCs w:val="21"/>
        </w:rPr>
        <w:t>临时不用</w:t>
      </w:r>
      <w:r w:rsidR="0013431B">
        <w:rPr>
          <w:rFonts w:ascii="宋体" w:hAnsi="宋体" w:hint="eastAsia"/>
          <w:szCs w:val="21"/>
        </w:rPr>
        <w:t>的</w:t>
      </w:r>
      <w:r w:rsidR="00BD02BF">
        <w:rPr>
          <w:rFonts w:ascii="宋体" w:hAnsi="宋体" w:hint="eastAsia"/>
          <w:szCs w:val="21"/>
        </w:rPr>
        <w:t>大段代码，</w:t>
      </w:r>
      <w:r>
        <w:rPr>
          <w:rFonts w:hint="eastAsia"/>
          <w:bCs/>
        </w:rPr>
        <w:t>用＃</w:t>
      </w:r>
      <w:r>
        <w:rPr>
          <w:rFonts w:hint="eastAsia"/>
          <w:bCs/>
        </w:rPr>
        <w:t>if</w:t>
      </w:r>
      <w:r w:rsidR="00DC0C18">
        <w:rPr>
          <w:rFonts w:hint="eastAsia"/>
          <w:bCs/>
        </w:rPr>
        <w:t xml:space="preserve"> </w:t>
      </w:r>
      <w:r w:rsidR="00C134EB">
        <w:rPr>
          <w:rFonts w:hint="eastAsia"/>
          <w:bCs/>
        </w:rPr>
        <w:t>0</w:t>
      </w:r>
      <w:r>
        <w:rPr>
          <w:rFonts w:hint="eastAsia"/>
          <w:bCs/>
        </w:rPr>
        <w:t>注释</w:t>
      </w:r>
      <w:r w:rsidR="00BD02BF">
        <w:rPr>
          <w:rFonts w:hint="eastAsia"/>
          <w:bCs/>
        </w:rPr>
        <w:t>掉</w:t>
      </w:r>
      <w:r>
        <w:rPr>
          <w:rFonts w:hint="eastAsia"/>
          <w:bCs/>
        </w:rPr>
        <w:t>，而不用“</w:t>
      </w:r>
      <w:r>
        <w:rPr>
          <w:rFonts w:hint="eastAsia"/>
          <w:bCs/>
        </w:rPr>
        <w:t>/**/</w:t>
      </w:r>
      <w:r>
        <w:rPr>
          <w:rFonts w:hint="eastAsia"/>
          <w:bCs/>
        </w:rPr>
        <w:t>”。</w:t>
      </w:r>
    </w:p>
    <w:p w14:paraId="04D6243C" w14:textId="77777777" w:rsidR="002F2639" w:rsidRDefault="002F2639">
      <w:pPr>
        <w:rPr>
          <w:rFonts w:ascii="宋体"/>
          <w:b/>
        </w:rPr>
      </w:pPr>
    </w:p>
    <w:p w14:paraId="2638C427" w14:textId="77777777" w:rsidR="002F2639" w:rsidRDefault="0060698D">
      <w:pPr>
        <w:rPr>
          <w:bCs/>
        </w:rPr>
      </w:pPr>
      <w:r>
        <w:rPr>
          <w:rFonts w:ascii="宋体" w:hAnsi="宋体" w:hint="eastAsia"/>
          <w:szCs w:val="21"/>
        </w:rPr>
        <w:t>【规则9-1-3</w:t>
      </w:r>
      <w:r>
        <w:rPr>
          <w:rFonts w:ascii="宋体" w:hAnsi="宋体"/>
          <w:szCs w:val="21"/>
        </w:rPr>
        <w:t>】</w:t>
      </w:r>
      <w:r>
        <w:rPr>
          <w:rFonts w:hint="eastAsia"/>
          <w:bCs/>
        </w:rPr>
        <w:t>将不再使用的代码删除。</w:t>
      </w:r>
    </w:p>
    <w:p w14:paraId="6AC9C20A" w14:textId="77777777" w:rsidR="002F2639" w:rsidRDefault="002F2639">
      <w:pPr>
        <w:rPr>
          <w:b/>
        </w:rPr>
      </w:pPr>
    </w:p>
    <w:p w14:paraId="5925EA79" w14:textId="77777777" w:rsidR="002F2639" w:rsidRDefault="0060698D">
      <w:pPr>
        <w:rPr>
          <w:rFonts w:ascii="宋体"/>
          <w:bCs/>
        </w:rPr>
      </w:pPr>
      <w:r>
        <w:rPr>
          <w:rFonts w:ascii="宋体" w:hAnsi="宋体" w:hint="eastAsia"/>
          <w:szCs w:val="21"/>
        </w:rPr>
        <w:t>【规则9-1-4</w:t>
      </w:r>
      <w:r>
        <w:rPr>
          <w:rFonts w:ascii="宋体" w:hAnsi="宋体"/>
          <w:szCs w:val="21"/>
        </w:rPr>
        <w:t>】</w:t>
      </w:r>
      <w:r>
        <w:rPr>
          <w:rFonts w:ascii="宋体" w:hint="eastAsia"/>
          <w:bCs/>
        </w:rPr>
        <w:t>采用统一的格式注释模块、函数、函数参数、变量、</w:t>
      </w:r>
      <w:r>
        <w:rPr>
          <w:rFonts w:ascii="宋体"/>
          <w:bCs/>
        </w:rPr>
        <w:t>typedef</w:t>
      </w:r>
      <w:r>
        <w:rPr>
          <w:rFonts w:ascii="宋体" w:hint="eastAsia"/>
          <w:bCs/>
        </w:rPr>
        <w:t>、枚举和结构/</w:t>
      </w:r>
      <w:r>
        <w:rPr>
          <w:rFonts w:ascii="宋体" w:hint="eastAsia"/>
          <w:bCs/>
        </w:rPr>
        <w:lastRenderedPageBreak/>
        <w:t>联合。</w:t>
      </w:r>
    </w:p>
    <w:p w14:paraId="1EA11314" w14:textId="77777777" w:rsidR="00041FF5" w:rsidRPr="00DF4C1C" w:rsidRDefault="00041FF5">
      <w:pPr>
        <w:rPr>
          <w:rFonts w:ascii="宋体"/>
          <w:bCs/>
        </w:rPr>
      </w:pPr>
    </w:p>
    <w:p w14:paraId="2465A80E" w14:textId="77777777" w:rsidR="002F2639" w:rsidRPr="00DC4C28" w:rsidRDefault="0060698D" w:rsidP="00DC4C28">
      <w:pPr>
        <w:pStyle w:val="20"/>
        <w:tabs>
          <w:tab w:val="num" w:pos="567"/>
        </w:tabs>
        <w:ind w:left="420" w:hanging="420"/>
        <w:rPr>
          <w:b/>
        </w:rPr>
      </w:pPr>
      <w:bookmarkStart w:id="97" w:name="_Toc327963407"/>
      <w:bookmarkStart w:id="98" w:name="_Toc385837723"/>
      <w:r w:rsidRPr="00DC4C28">
        <w:rPr>
          <w:rFonts w:hint="eastAsia"/>
          <w:b/>
        </w:rPr>
        <w:t>函数头注释</w:t>
      </w:r>
      <w:bookmarkEnd w:id="97"/>
      <w:bookmarkEnd w:id="98"/>
    </w:p>
    <w:p w14:paraId="6AECE6FE" w14:textId="77777777" w:rsidR="002F2639" w:rsidRDefault="00F37729">
      <w:pPr>
        <w:ind w:firstLine="425"/>
        <w:rPr>
          <w:rFonts w:ascii="宋体"/>
        </w:rPr>
      </w:pPr>
      <w:r>
        <w:rPr>
          <w:rFonts w:ascii="宋体" w:hint="eastAsia"/>
        </w:rPr>
        <w:t>建议</w:t>
      </w:r>
      <w:r w:rsidR="0060698D">
        <w:rPr>
          <w:rFonts w:ascii="宋体" w:hint="eastAsia"/>
        </w:rPr>
        <w:t>函数头模板：</w:t>
      </w:r>
    </w:p>
    <w:p w14:paraId="1D668A2C" w14:textId="782E9F59" w:rsidR="002F2639" w:rsidRDefault="00FE1BB7">
      <w:pPr>
        <w:rPr>
          <w:rFonts w:ascii="宋体"/>
        </w:rPr>
      </w:pPr>
      <w:r>
        <w:rPr>
          <w:rFonts w:ascii="宋体"/>
          <w:noProof/>
          <w:sz w:val="20"/>
        </w:rPr>
        <mc:AlternateContent>
          <mc:Choice Requires="wps">
            <w:drawing>
              <wp:anchor distT="0" distB="0" distL="114300" distR="114300" simplePos="0" relativeHeight="251666944" behindDoc="0" locked="0" layoutInCell="1" allowOverlap="1" wp14:anchorId="53974E5C" wp14:editId="17E2F06F">
                <wp:simplePos x="0" y="0"/>
                <wp:positionH relativeFrom="column">
                  <wp:posOffset>-66675</wp:posOffset>
                </wp:positionH>
                <wp:positionV relativeFrom="paragraph">
                  <wp:posOffset>0</wp:posOffset>
                </wp:positionV>
                <wp:extent cx="5400675" cy="2575560"/>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2575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C0BF6" id="Rectangle 27" o:spid="_x0000_s1026" style="position:absolute;left:0;text-align:left;margin-left:-5.25pt;margin-top:0;width:425.25pt;height:202.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" filled="f"/>
            </w:pict>
          </mc:Fallback>
        </mc:AlternateContent>
      </w:r>
      <w:r w:rsidR="0060698D">
        <w:rPr>
          <w:rFonts w:ascii="宋体"/>
        </w:rPr>
        <w:t>/*****************************************************************************</w:t>
      </w:r>
    </w:p>
    <w:p w14:paraId="01CF830B" w14:textId="77777777" w:rsidR="002F2639" w:rsidRDefault="0060698D">
      <w:pPr>
        <w:rPr>
          <w:rFonts w:ascii="宋体"/>
        </w:rPr>
      </w:pPr>
      <w:r>
        <w:rPr>
          <w:rFonts w:ascii="宋体"/>
        </w:rPr>
        <w:t>*</w:t>
      </w:r>
      <w:r>
        <w:rPr>
          <w:rFonts w:ascii="宋体" w:hint="eastAsia"/>
        </w:rPr>
        <w:t>函数名</w:t>
      </w:r>
      <w:r>
        <w:rPr>
          <w:rFonts w:ascii="宋体"/>
        </w:rPr>
        <w:t>:some_function</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rPr>
        <w:t>*</w:t>
      </w:r>
    </w:p>
    <w:p w14:paraId="10E2F44C" w14:textId="77777777" w:rsidR="002F2639" w:rsidRDefault="0060698D">
      <w:pPr>
        <w:rPr>
          <w:rFonts w:ascii="宋体"/>
        </w:rPr>
      </w:pPr>
      <w:r>
        <w:rPr>
          <w:rFonts w:ascii="宋体"/>
        </w:rPr>
        <w:t>*</w:t>
      </w:r>
      <w:r>
        <w:rPr>
          <w:rFonts w:ascii="宋体" w:hint="eastAsia"/>
        </w:rPr>
        <w:t>描述</w:t>
      </w:r>
      <w:r>
        <w:rPr>
          <w:rFonts w:ascii="宋体"/>
        </w:rPr>
        <w:t>:&lt;</w:t>
      </w:r>
      <w:r>
        <w:rPr>
          <w:rFonts w:ascii="宋体" w:hint="eastAsia"/>
        </w:rPr>
        <w:t>描述函数实现的功能</w:t>
      </w:r>
      <w:r>
        <w:rPr>
          <w:rFonts w:ascii="宋体"/>
        </w:rPr>
        <w:t>&gt;</w:t>
      </w:r>
      <w:r>
        <w:rPr>
          <w:rFonts w:ascii="宋体" w:hint="eastAsia"/>
        </w:rPr>
        <w:t>*</w:t>
      </w:r>
    </w:p>
    <w:p w14:paraId="6DC2BD08" w14:textId="77777777" w:rsidR="002F2639" w:rsidRDefault="0060698D">
      <w:pPr>
        <w:rPr>
          <w:rFonts w:ascii="宋体"/>
        </w:rPr>
      </w:pPr>
      <w:r>
        <w:rPr>
          <w:rFonts w:ascii="宋体"/>
        </w:rPr>
        <w:t>*</w:t>
      </w:r>
      <w:r>
        <w:rPr>
          <w:rFonts w:ascii="宋体" w:hint="eastAsia"/>
        </w:rPr>
        <w:t>相关文档</w:t>
      </w:r>
      <w:r>
        <w:rPr>
          <w:rFonts w:ascii="宋体"/>
        </w:rPr>
        <w:t>:&lt;</w:t>
      </w:r>
      <w:r>
        <w:rPr>
          <w:rFonts w:ascii="宋体" w:hint="eastAsia"/>
        </w:rPr>
        <w:t>描述此函数的相关协议名称、版本及在协议中的位置</w:t>
      </w:r>
      <w:r>
        <w:rPr>
          <w:rFonts w:ascii="宋体"/>
        </w:rPr>
        <w:t>&gt;*</w:t>
      </w:r>
    </w:p>
    <w:p w14:paraId="62DAE04E" w14:textId="77777777" w:rsidR="002F2639" w:rsidRDefault="0060698D">
      <w:pPr>
        <w:rPr>
          <w:rFonts w:ascii="宋体"/>
          <w:snapToGrid w:val="0"/>
        </w:rPr>
      </w:pPr>
      <w:r>
        <w:rPr>
          <w:rFonts w:ascii="宋体"/>
          <w:snapToGrid w:val="0"/>
        </w:rPr>
        <w:t>*</w:t>
      </w:r>
      <w:r>
        <w:rPr>
          <w:rFonts w:ascii="宋体" w:hint="eastAsia"/>
          <w:snapToGrid w:val="0"/>
        </w:rPr>
        <w:t>参数</w:t>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p>
    <w:p w14:paraId="01DBE8AE" w14:textId="77777777" w:rsidR="002F2639" w:rsidRDefault="0060698D">
      <w:pPr>
        <w:rPr>
          <w:rFonts w:ascii="宋体"/>
          <w:snapToGrid w:val="0"/>
        </w:rPr>
      </w:pP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t>*</w:t>
      </w:r>
    </w:p>
    <w:p w14:paraId="6C7A149B" w14:textId="77777777" w:rsidR="002F2639" w:rsidRDefault="0060698D">
      <w:pPr>
        <w:rPr>
          <w:rFonts w:ascii="宋体"/>
          <w:snapToGrid w:val="0"/>
        </w:rPr>
      </w:pPr>
      <w:r>
        <w:rPr>
          <w:rFonts w:ascii="宋体"/>
          <w:snapToGrid w:val="0"/>
        </w:rPr>
        <w:t>*</w:t>
      </w:r>
      <w:r>
        <w:rPr>
          <w:rFonts w:ascii="宋体" w:hint="eastAsia"/>
          <w:snapToGrid w:val="0"/>
        </w:rPr>
        <w:t>参数名</w:t>
      </w:r>
      <w:r>
        <w:rPr>
          <w:rFonts w:ascii="宋体" w:hint="eastAsia"/>
          <w:snapToGrid w:val="0"/>
        </w:rPr>
        <w:tab/>
      </w:r>
      <w:r>
        <w:rPr>
          <w:rFonts w:ascii="宋体" w:hint="eastAsia"/>
          <w:snapToGrid w:val="0"/>
        </w:rPr>
        <w:tab/>
        <w:t>类型</w:t>
      </w:r>
      <w:r>
        <w:rPr>
          <w:rFonts w:ascii="宋体" w:hint="eastAsia"/>
          <w:snapToGrid w:val="0"/>
        </w:rPr>
        <w:tab/>
      </w:r>
      <w:r>
        <w:rPr>
          <w:rFonts w:ascii="宋体" w:hint="eastAsia"/>
          <w:snapToGrid w:val="0"/>
        </w:rPr>
        <w:tab/>
        <w:t>输入/输出</w:t>
      </w:r>
      <w:r>
        <w:rPr>
          <w:rFonts w:ascii="宋体" w:hint="eastAsia"/>
          <w:snapToGrid w:val="0"/>
        </w:rPr>
        <w:tab/>
      </w:r>
      <w:r>
        <w:rPr>
          <w:rFonts w:ascii="宋体" w:hint="eastAsia"/>
          <w:snapToGrid w:val="0"/>
        </w:rPr>
        <w:tab/>
        <w:t>描述</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p>
    <w:p w14:paraId="22755D66" w14:textId="77777777" w:rsidR="002F2639" w:rsidRDefault="0060698D">
      <w:pPr>
        <w:rPr>
          <w:rFonts w:ascii="宋体"/>
          <w:snapToGrid w:val="0"/>
        </w:rPr>
      </w:pPr>
      <w:r>
        <w:rPr>
          <w:rFonts w:ascii="宋体"/>
          <w:snapToGrid w:val="0"/>
        </w:rPr>
        <w:t>*--------</w:t>
      </w:r>
      <w:r>
        <w:rPr>
          <w:rFonts w:ascii="宋体" w:hint="eastAsia"/>
          <w:snapToGrid w:val="0"/>
        </w:rPr>
        <w:tab/>
      </w:r>
      <w:r>
        <w:rPr>
          <w:rFonts w:ascii="宋体" w:hint="eastAsia"/>
          <w:snapToGrid w:val="0"/>
        </w:rPr>
        <w:tab/>
      </w:r>
      <w:r>
        <w:rPr>
          <w:rFonts w:ascii="宋体"/>
          <w:snapToGrid w:val="0"/>
        </w:rPr>
        <w:t>----</w:t>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p>
    <w:p w14:paraId="0B8CC96E" w14:textId="77777777" w:rsidR="002F2639" w:rsidRDefault="0060698D">
      <w:pPr>
        <w:rPr>
          <w:rFonts w:ascii="宋体"/>
        </w:rPr>
      </w:pPr>
      <w:r>
        <w:rPr>
          <w:rFonts w:ascii="宋体"/>
          <w:snapToGrid w:val="0"/>
        </w:rPr>
        <w:t>*</w:t>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p>
    <w:p w14:paraId="33183D5B" w14:textId="77777777" w:rsidR="002F2639" w:rsidRDefault="0060698D">
      <w:pPr>
        <w:rPr>
          <w:rFonts w:ascii="宋体"/>
        </w:rPr>
      </w:pPr>
      <w:r>
        <w:rPr>
          <w:rFonts w:ascii="宋体"/>
        </w:rPr>
        <w:t>*</w:t>
      </w:r>
      <w:r>
        <w:rPr>
          <w:rFonts w:ascii="宋体" w:hint="eastAsia"/>
        </w:rPr>
        <w:t>返回值</w:t>
      </w:r>
      <w:r>
        <w:rPr>
          <w:rFonts w:ascii="宋体"/>
        </w:rPr>
        <w:t>:(</w:t>
      </w:r>
      <w:r>
        <w:rPr>
          <w:rFonts w:ascii="宋体" w:hint="eastAsia"/>
        </w:rPr>
        <w:t>各个返回值的注释</w:t>
      </w:r>
      <w:r>
        <w:rPr>
          <w:rFonts w:ascii="宋体"/>
        </w:rPr>
        <w:t>)</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rPr>
        <w:t>*</w:t>
      </w:r>
    </w:p>
    <w:p w14:paraId="43F68EF8" w14:textId="77777777" w:rsidR="002F2639" w:rsidRDefault="0060698D">
      <w:pPr>
        <w:rPr>
          <w:rFonts w:ascii="宋体"/>
        </w:rPr>
      </w:pPr>
      <w:r>
        <w:rPr>
          <w:rFonts w:ascii="宋体" w:hint="eastAsia"/>
        </w:rPr>
        <w:t>*说明：（可选，</w:t>
      </w:r>
      <w:r>
        <w:rPr>
          <w:rFonts w:hint="eastAsia"/>
        </w:rPr>
        <w:t>标识本函数未完成或者可能改动，在本函数相应位置要加</w:t>
      </w:r>
      <w:r>
        <w:rPr>
          <w:rFonts w:ascii="宋体" w:hint="eastAsia"/>
        </w:rPr>
        <w:t>“/*TBD*</w:t>
      </w:r>
    </w:p>
    <w:p w14:paraId="64D7A1CC" w14:textId="77777777" w:rsidR="002F2639" w:rsidRDefault="0060698D">
      <w:pPr>
        <w:rPr>
          <w:rFonts w:ascii="宋体"/>
        </w:rPr>
      </w:pPr>
      <w:r>
        <w:rPr>
          <w:rFonts w:ascii="宋体" w:hint="eastAsia"/>
        </w:rPr>
        <w:t>*</w:t>
      </w:r>
      <w:r>
        <w:rPr>
          <w:rFonts w:ascii="宋体"/>
        </w:rPr>
        <w:t>…</w:t>
      </w:r>
      <w:r>
        <w:rPr>
          <w:rFonts w:ascii="宋体"/>
        </w:rPr>
        <w:t>TBD*/</w:t>
      </w:r>
      <w:r>
        <w:rPr>
          <w:rFonts w:hint="eastAsia"/>
        </w:rPr>
        <w:t>”批注，即留待完成）</w:t>
      </w:r>
      <w:r>
        <w:rPr>
          <w:rFonts w:hint="eastAsia"/>
        </w:rPr>
        <w:tab/>
      </w:r>
      <w:r>
        <w:rPr>
          <w:rFonts w:hint="eastAsia"/>
        </w:rPr>
        <w:tab/>
      </w:r>
      <w:r>
        <w:rPr>
          <w:rFonts w:hint="eastAsia"/>
        </w:rPr>
        <w:tab/>
      </w:r>
      <w:r>
        <w:rPr>
          <w:rFonts w:ascii="宋体"/>
        </w:rPr>
        <w:t>*</w:t>
      </w:r>
    </w:p>
    <w:p w14:paraId="3F6709EB" w14:textId="77777777" w:rsidR="002F2639" w:rsidRDefault="0060698D">
      <w:pPr>
        <w:rPr>
          <w:rFonts w:ascii="宋体"/>
        </w:rPr>
      </w:pPr>
      <w:r>
        <w:rPr>
          <w:rFonts w:ascii="宋体"/>
        </w:rPr>
        <w:t>*****************************************************************************</w:t>
      </w:r>
      <w:r>
        <w:rPr>
          <w:rFonts w:ascii="宋体" w:hint="eastAsia"/>
        </w:rPr>
        <w:t>/</w:t>
      </w:r>
    </w:p>
    <w:p w14:paraId="6EF44B0B" w14:textId="77777777" w:rsidR="002F2639" w:rsidRDefault="0060698D">
      <w:pPr>
        <w:jc w:val="center"/>
        <w:rPr>
          <w:rFonts w:ascii="宋体" w:hAnsi="宋体"/>
          <w:sz w:val="18"/>
        </w:rPr>
      </w:pPr>
      <w:r>
        <w:rPr>
          <w:rFonts w:ascii="宋体" w:hAnsi="宋体" w:hint="eastAsia"/>
          <w:sz w:val="18"/>
        </w:rPr>
        <w:t>示例9-1函数头</w:t>
      </w:r>
    </w:p>
    <w:p w14:paraId="2CEFDA8F" w14:textId="77777777" w:rsidR="002F2639" w:rsidRPr="00DC4C28" w:rsidRDefault="0060698D" w:rsidP="00DC4C28">
      <w:pPr>
        <w:pStyle w:val="20"/>
        <w:tabs>
          <w:tab w:val="num" w:pos="567"/>
        </w:tabs>
        <w:ind w:left="420" w:hanging="420"/>
        <w:rPr>
          <w:b/>
        </w:rPr>
      </w:pPr>
      <w:bookmarkStart w:id="99" w:name="_Toc327963408"/>
      <w:bookmarkStart w:id="100" w:name="_Toc385837724"/>
      <w:r w:rsidRPr="00DC4C28">
        <w:rPr>
          <w:rFonts w:hint="eastAsia"/>
          <w:b/>
        </w:rPr>
        <w:t>变量注释</w:t>
      </w:r>
      <w:bookmarkEnd w:id="99"/>
      <w:bookmarkEnd w:id="100"/>
    </w:p>
    <w:p w14:paraId="08A079A4" w14:textId="708A9744" w:rsidR="002F2639" w:rsidRDefault="00FE1BB7">
      <w:pPr>
        <w:rPr>
          <w:rFonts w:ascii="宋体"/>
        </w:rPr>
      </w:pPr>
      <w:r>
        <w:rPr>
          <w:rFonts w:ascii="宋体"/>
          <w:noProof/>
          <w:sz w:val="20"/>
        </w:rPr>
        <mc:AlternateContent>
          <mc:Choice Requires="wps">
            <w:drawing>
              <wp:anchor distT="0" distB="0" distL="114300" distR="114300" simplePos="0" relativeHeight="251650560" behindDoc="0" locked="0" layoutInCell="1" allowOverlap="1" wp14:anchorId="6EA5F390" wp14:editId="6EDB5CF8">
                <wp:simplePos x="0" y="0"/>
                <wp:positionH relativeFrom="column">
                  <wp:posOffset>-68580</wp:posOffset>
                </wp:positionH>
                <wp:positionV relativeFrom="paragraph">
                  <wp:posOffset>0</wp:posOffset>
                </wp:positionV>
                <wp:extent cx="5467350" cy="1584960"/>
                <wp:effectExtent l="0" t="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1584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CA34E" id="Rectangle 7" o:spid="_x0000_s1026" style="position:absolute;left:0;text-align:left;margin-left:-5.4pt;margin-top:0;width:430.5pt;height:12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" filled="f"/>
            </w:pict>
          </mc:Fallback>
        </mc:AlternateContent>
      </w:r>
      <w:r w:rsidR="0060698D">
        <w:rPr>
          <w:rFonts w:ascii="宋体"/>
        </w:rPr>
        <w:t>enum</w:t>
      </w:r>
      <w:r w:rsidR="00C2665B">
        <w:rPr>
          <w:rFonts w:ascii="宋体" w:hint="eastAsia"/>
        </w:rPr>
        <w:t xml:space="preserve"> </w:t>
      </w:r>
      <w:r w:rsidR="0060698D">
        <w:rPr>
          <w:rFonts w:ascii="宋体"/>
        </w:rPr>
        <w:t>Error_Code</w:t>
      </w:r>
    </w:p>
    <w:p w14:paraId="0F674C51" w14:textId="77777777" w:rsidR="002F2639" w:rsidRDefault="0060698D">
      <w:pPr>
        <w:rPr>
          <w:rFonts w:ascii="宋体"/>
        </w:rPr>
      </w:pPr>
      <w:r>
        <w:rPr>
          <w:rFonts w:ascii="宋体"/>
        </w:rPr>
        <w:t>{</w:t>
      </w:r>
    </w:p>
    <w:p w14:paraId="08E77AB3" w14:textId="77777777" w:rsidR="002F2639" w:rsidRDefault="0060698D">
      <w:pPr>
        <w:ind w:firstLine="420"/>
        <w:rPr>
          <w:rFonts w:ascii="宋体"/>
        </w:rPr>
      </w:pPr>
      <w:r>
        <w:rPr>
          <w:rFonts w:ascii="宋体"/>
        </w:rPr>
        <w:t>OUT_OF_MEMORY,/*</w:t>
      </w:r>
      <w:r>
        <w:rPr>
          <w:rFonts w:ascii="宋体" w:hint="eastAsia"/>
        </w:rPr>
        <w:t>注释</w:t>
      </w:r>
      <w:r>
        <w:rPr>
          <w:rFonts w:ascii="宋体" w:hint="eastAsia"/>
        </w:rPr>
        <w:tab/>
      </w:r>
      <w:r>
        <w:rPr>
          <w:rFonts w:ascii="宋体"/>
        </w:rPr>
        <w:t>*/</w:t>
      </w:r>
    </w:p>
    <w:p w14:paraId="335ACC24" w14:textId="77777777" w:rsidR="002F2639" w:rsidRDefault="0060698D">
      <w:pPr>
        <w:ind w:firstLine="420"/>
        <w:rPr>
          <w:rFonts w:ascii="宋体"/>
        </w:rPr>
      </w:pPr>
      <w:r>
        <w:rPr>
          <w:rFonts w:ascii="宋体"/>
        </w:rPr>
        <w:t>INSUFFICIENT_DISK_SPACE,/*</w:t>
      </w:r>
      <w:r>
        <w:rPr>
          <w:rFonts w:ascii="宋体" w:hint="eastAsia"/>
        </w:rPr>
        <w:t>注释</w:t>
      </w:r>
      <w:r>
        <w:rPr>
          <w:rFonts w:ascii="宋体"/>
        </w:rPr>
        <w:t>*/</w:t>
      </w:r>
    </w:p>
    <w:p w14:paraId="3D5653E0" w14:textId="77777777" w:rsidR="002F2639" w:rsidRDefault="0060698D">
      <w:pPr>
        <w:ind w:firstLine="420"/>
        <w:rPr>
          <w:rFonts w:ascii="宋体"/>
        </w:rPr>
      </w:pPr>
      <w:r>
        <w:rPr>
          <w:rFonts w:ascii="宋体"/>
        </w:rPr>
        <w:t>LOGIC_ERROR,/*</w:t>
      </w:r>
      <w:r>
        <w:rPr>
          <w:rFonts w:ascii="宋体" w:hint="eastAsia"/>
        </w:rPr>
        <w:t>注释</w:t>
      </w:r>
      <w:r>
        <w:rPr>
          <w:rFonts w:ascii="宋体"/>
        </w:rPr>
        <w:t>*/</w:t>
      </w:r>
    </w:p>
    <w:p w14:paraId="33DC8733" w14:textId="77777777" w:rsidR="002F2639" w:rsidRDefault="0060698D">
      <w:pPr>
        <w:ind w:firstLine="420"/>
        <w:rPr>
          <w:rFonts w:ascii="宋体"/>
        </w:rPr>
      </w:pPr>
      <w:r>
        <w:rPr>
          <w:rFonts w:ascii="宋体"/>
        </w:rPr>
        <w:t>FILE_NOT_FOUND/*</w:t>
      </w:r>
      <w:r>
        <w:rPr>
          <w:rFonts w:ascii="宋体" w:hint="eastAsia"/>
        </w:rPr>
        <w:t>注释</w:t>
      </w:r>
      <w:r>
        <w:rPr>
          <w:rFonts w:ascii="宋体" w:hint="eastAsia"/>
        </w:rPr>
        <w:tab/>
      </w:r>
      <w:r>
        <w:rPr>
          <w:rFonts w:ascii="宋体"/>
        </w:rPr>
        <w:t>*/</w:t>
      </w:r>
    </w:p>
    <w:p w14:paraId="2E3B8CAA" w14:textId="77777777" w:rsidR="002F2639" w:rsidRDefault="0060698D">
      <w:pPr>
        <w:rPr>
          <w:rFonts w:ascii="宋体"/>
        </w:rPr>
      </w:pPr>
      <w:r>
        <w:rPr>
          <w:rFonts w:ascii="宋体"/>
        </w:rPr>
        <w:t>};</w:t>
      </w:r>
    </w:p>
    <w:p w14:paraId="3D902721" w14:textId="77777777" w:rsidR="002F2639" w:rsidRDefault="003123CA">
      <w:pPr>
        <w:pStyle w:val="afc"/>
      </w:pPr>
      <w:r>
        <w:t>enum</w:t>
      </w:r>
      <w:r>
        <w:rPr>
          <w:rFonts w:hint="eastAsia"/>
        </w:rPr>
        <w:t xml:space="preserve"> </w:t>
      </w:r>
      <w:r>
        <w:t>Error_Code</w:t>
      </w:r>
      <w:r>
        <w:rPr>
          <w:rFonts w:hint="eastAsia"/>
        </w:rPr>
        <w:t xml:space="preserve"> </w:t>
      </w:r>
      <w:r>
        <w:t>LocalVar;/*</w:t>
      </w:r>
      <w:r>
        <w:rPr>
          <w:rFonts w:hint="eastAsia"/>
        </w:rPr>
        <w:t>注释</w:t>
      </w:r>
      <w:r>
        <w:t>*/</w:t>
      </w:r>
    </w:p>
    <w:p w14:paraId="5E3A00DE" w14:textId="77777777" w:rsidR="002F2639" w:rsidRDefault="0060698D">
      <w:pPr>
        <w:jc w:val="center"/>
        <w:rPr>
          <w:rFonts w:ascii="宋体" w:hAnsi="宋体"/>
          <w:sz w:val="18"/>
          <w:szCs w:val="21"/>
        </w:rPr>
      </w:pPr>
      <w:r>
        <w:rPr>
          <w:rFonts w:ascii="宋体" w:hAnsi="宋体" w:hint="eastAsia"/>
          <w:sz w:val="18"/>
        </w:rPr>
        <w:t>示例9-2变量注释</w:t>
      </w:r>
    </w:p>
    <w:p w14:paraId="7240235B" w14:textId="77777777" w:rsidR="002F2639" w:rsidRDefault="0060698D">
      <w:pPr>
        <w:pStyle w:val="1"/>
      </w:pPr>
      <w:bookmarkStart w:id="101" w:name="_Toc327963409"/>
      <w:bookmarkStart w:id="102" w:name="_Toc385837725"/>
      <w:r>
        <w:rPr>
          <w:rFonts w:hint="eastAsia"/>
        </w:rPr>
        <w:t>函数</w:t>
      </w:r>
      <w:bookmarkEnd w:id="101"/>
      <w:bookmarkEnd w:id="102"/>
    </w:p>
    <w:p w14:paraId="21994AAE" w14:textId="77777777" w:rsidR="002F2639" w:rsidRDefault="0060698D">
      <w:pPr>
        <w:pStyle w:val="aff2"/>
        <w:spacing w:before="0" w:beforeAutospacing="0" w:after="0" w:afterAutospacing="0"/>
        <w:ind w:firstLineChars="195" w:firstLine="409"/>
        <w:rPr>
          <w:rFonts w:ascii="宋体" w:eastAsia="宋体" w:hAnsi="宋体"/>
          <w:sz w:val="21"/>
          <w:szCs w:val="21"/>
        </w:rPr>
      </w:pPr>
      <w:r>
        <w:rPr>
          <w:rFonts w:ascii="宋体" w:eastAsia="宋体" w:hAnsi="宋体"/>
          <w:sz w:val="21"/>
          <w:szCs w:val="21"/>
        </w:rPr>
        <w:t>函数接口的两个要素是参数和返回值。C语言中，函数的参数和返回值的传递方式有两种：值传递（passbyvalue）和指针传递（passbypointer）。本</w:t>
      </w:r>
      <w:r>
        <w:rPr>
          <w:rFonts w:ascii="宋体" w:eastAsia="宋体" w:hAnsi="宋体" w:hint="eastAsia"/>
          <w:sz w:val="21"/>
          <w:szCs w:val="21"/>
        </w:rPr>
        <w:t>节</w:t>
      </w:r>
      <w:r>
        <w:rPr>
          <w:rFonts w:ascii="宋体" w:eastAsia="宋体" w:hAnsi="宋体"/>
          <w:sz w:val="21"/>
          <w:szCs w:val="21"/>
        </w:rPr>
        <w:t>论述函数</w:t>
      </w:r>
      <w:r>
        <w:rPr>
          <w:rFonts w:ascii="宋体" w:eastAsia="宋体" w:hAnsi="宋体" w:hint="eastAsia"/>
          <w:sz w:val="21"/>
          <w:szCs w:val="21"/>
        </w:rPr>
        <w:t>参数和返回值</w:t>
      </w:r>
      <w:r>
        <w:rPr>
          <w:rFonts w:ascii="宋体" w:eastAsia="宋体" w:hAnsi="宋体"/>
          <w:sz w:val="21"/>
          <w:szCs w:val="21"/>
        </w:rPr>
        <w:t>的一些规则。</w:t>
      </w:r>
    </w:p>
    <w:p w14:paraId="10D2A8FD" w14:textId="77777777" w:rsidR="002F2639" w:rsidRPr="00DC4C28" w:rsidRDefault="0060698D" w:rsidP="00DC4C28">
      <w:pPr>
        <w:pStyle w:val="20"/>
        <w:tabs>
          <w:tab w:val="num" w:pos="567"/>
        </w:tabs>
        <w:ind w:left="420" w:hanging="420"/>
        <w:rPr>
          <w:b/>
        </w:rPr>
      </w:pPr>
      <w:bookmarkStart w:id="103" w:name="_Toc327963410"/>
      <w:bookmarkStart w:id="104" w:name="_Toc385837726"/>
      <w:r w:rsidRPr="00DC4C28">
        <w:rPr>
          <w:rFonts w:hint="eastAsia"/>
          <w:b/>
        </w:rPr>
        <w:t>参数规则</w:t>
      </w:r>
      <w:bookmarkEnd w:id="103"/>
      <w:bookmarkEnd w:id="104"/>
    </w:p>
    <w:p w14:paraId="7CA9B917" w14:textId="77777777" w:rsidR="002F2639" w:rsidRDefault="0060698D">
      <w:pPr>
        <w:rPr>
          <w:rFonts w:ascii="宋体" w:hAnsi="宋体"/>
          <w:szCs w:val="21"/>
        </w:rPr>
      </w:pPr>
      <w:r>
        <w:rPr>
          <w:rFonts w:ascii="宋体" w:hAnsi="宋体" w:hint="eastAsia"/>
          <w:szCs w:val="21"/>
        </w:rPr>
        <w:t>【规则10</w:t>
      </w:r>
      <w:r>
        <w:rPr>
          <w:rFonts w:ascii="宋体" w:hAnsi="宋体"/>
          <w:szCs w:val="21"/>
        </w:rPr>
        <w:t>-1-1】</w:t>
      </w:r>
      <w:r>
        <w:rPr>
          <w:rFonts w:ascii="宋体" w:hAnsi="宋体" w:hint="eastAsia"/>
          <w:szCs w:val="21"/>
        </w:rPr>
        <w:t>函数声明中</w:t>
      </w:r>
      <w:r>
        <w:rPr>
          <w:rFonts w:ascii="宋体" w:hAnsi="宋体"/>
          <w:szCs w:val="21"/>
        </w:rPr>
        <w:t>参数的书写要完整，不要贪图省事只写参数的类型而省略参数名字。</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3123CA" w14:paraId="4C83D241" w14:textId="77777777" w:rsidTr="00A0665D">
        <w:tc>
          <w:tcPr>
            <w:tcW w:w="4253" w:type="dxa"/>
            <w:tcBorders>
              <w:top w:val="single" w:sz="4" w:space="0" w:color="auto"/>
              <w:left w:val="single" w:sz="4" w:space="0" w:color="auto"/>
              <w:bottom w:val="single" w:sz="4" w:space="0" w:color="auto"/>
              <w:right w:val="single" w:sz="4" w:space="0" w:color="auto"/>
            </w:tcBorders>
          </w:tcPr>
          <w:p w14:paraId="162E96A0" w14:textId="77777777" w:rsidR="003123CA" w:rsidRPr="009F0390" w:rsidRDefault="003123CA" w:rsidP="00A0665D">
            <w:pPr>
              <w:rPr>
                <w:rFonts w:ascii="宋体"/>
              </w:rPr>
            </w:pPr>
            <w:r w:rsidRPr="009F0390">
              <w:rPr>
                <w:rFonts w:ascii="宋体" w:hint="eastAsia"/>
              </w:rPr>
              <w:t>正例</w:t>
            </w:r>
            <w:r w:rsidRPr="009F0390">
              <w:rPr>
                <w:rFonts w:ascii="宋体" w:hint="eastAsia"/>
                <w:lang w:val="en-AU"/>
              </w:rPr>
              <w:t>：</w:t>
            </w:r>
          </w:p>
          <w:p w14:paraId="145547ED" w14:textId="77777777" w:rsidR="003123CA" w:rsidRPr="00E8206B" w:rsidRDefault="003123CA" w:rsidP="00A0665D">
            <w:pPr>
              <w:ind w:firstLine="420"/>
              <w:rPr>
                <w:rFonts w:ascii="宋体" w:hAnsi="宋体"/>
                <w:szCs w:val="21"/>
              </w:rPr>
            </w:pPr>
            <w:r>
              <w:rPr>
                <w:rFonts w:ascii="宋体" w:hAnsi="宋体"/>
                <w:szCs w:val="21"/>
              </w:rPr>
              <w:t>void</w:t>
            </w:r>
            <w:r>
              <w:rPr>
                <w:rFonts w:ascii="宋体" w:hAnsi="宋体" w:hint="eastAsia"/>
                <w:szCs w:val="21"/>
              </w:rPr>
              <w:t xml:space="preserve"> </w:t>
            </w:r>
            <w:r>
              <w:rPr>
                <w:rFonts w:ascii="宋体" w:hAnsi="宋体"/>
                <w:szCs w:val="21"/>
              </w:rPr>
              <w:t>SetValue(intwidth,</w:t>
            </w:r>
            <w:r>
              <w:rPr>
                <w:rFonts w:ascii="宋体" w:hAnsi="宋体" w:hint="eastAsia"/>
                <w:szCs w:val="21"/>
              </w:rPr>
              <w:t xml:space="preserve"> </w:t>
            </w:r>
            <w:r>
              <w:rPr>
                <w:rFonts w:ascii="宋体" w:hAnsi="宋体"/>
                <w:szCs w:val="21"/>
              </w:rPr>
              <w:t>intheight);</w:t>
            </w:r>
          </w:p>
        </w:tc>
        <w:tc>
          <w:tcPr>
            <w:tcW w:w="4167" w:type="dxa"/>
            <w:tcBorders>
              <w:top w:val="single" w:sz="4" w:space="0" w:color="auto"/>
              <w:left w:val="single" w:sz="4" w:space="0" w:color="auto"/>
              <w:bottom w:val="single" w:sz="4" w:space="0" w:color="auto"/>
              <w:right w:val="single" w:sz="4" w:space="0" w:color="auto"/>
            </w:tcBorders>
          </w:tcPr>
          <w:p w14:paraId="26B513BC" w14:textId="77777777" w:rsidR="003123CA" w:rsidRDefault="003123CA" w:rsidP="00A0665D">
            <w:pPr>
              <w:jc w:val="left"/>
              <w:rPr>
                <w:rFonts w:ascii="宋体"/>
              </w:rPr>
            </w:pPr>
            <w:r>
              <w:rPr>
                <w:rFonts w:ascii="宋体" w:hint="eastAsia"/>
              </w:rPr>
              <w:t>反例</w:t>
            </w:r>
            <w:r>
              <w:rPr>
                <w:rFonts w:ascii="宋体" w:hint="eastAsia"/>
                <w:lang w:val="en-AU"/>
              </w:rPr>
              <w:t>：</w:t>
            </w:r>
          </w:p>
          <w:p w14:paraId="0BC2D576" w14:textId="77777777" w:rsidR="003123CA" w:rsidRPr="00E8206B" w:rsidRDefault="003123CA" w:rsidP="00A0665D">
            <w:pPr>
              <w:ind w:firstLine="420"/>
              <w:rPr>
                <w:rFonts w:ascii="宋体" w:hAnsi="宋体"/>
                <w:szCs w:val="21"/>
              </w:rPr>
            </w:pPr>
            <w:r>
              <w:rPr>
                <w:rFonts w:ascii="宋体" w:hAnsi="宋体"/>
                <w:szCs w:val="21"/>
              </w:rPr>
              <w:t>void</w:t>
            </w:r>
            <w:r>
              <w:rPr>
                <w:rFonts w:ascii="宋体" w:hAnsi="宋体" w:hint="eastAsia"/>
                <w:szCs w:val="21"/>
              </w:rPr>
              <w:t xml:space="preserve"> </w:t>
            </w:r>
            <w:r>
              <w:rPr>
                <w:rFonts w:ascii="宋体" w:hAnsi="宋体"/>
                <w:szCs w:val="21"/>
              </w:rPr>
              <w:t>SetValue(int,</w:t>
            </w:r>
            <w:r>
              <w:rPr>
                <w:rFonts w:ascii="宋体" w:hAnsi="宋体" w:hint="eastAsia"/>
                <w:szCs w:val="21"/>
              </w:rPr>
              <w:t xml:space="preserve"> </w:t>
            </w:r>
            <w:r>
              <w:rPr>
                <w:rFonts w:ascii="宋体" w:hAnsi="宋体"/>
                <w:szCs w:val="21"/>
              </w:rPr>
              <w:t>int);</w:t>
            </w:r>
            <w:r>
              <w:rPr>
                <w:rFonts w:ascii="宋体" w:hAnsi="宋体" w:hint="eastAsia"/>
                <w:szCs w:val="21"/>
              </w:rPr>
              <w:tab/>
            </w:r>
          </w:p>
        </w:tc>
      </w:tr>
    </w:tbl>
    <w:p w14:paraId="7825DEE7" w14:textId="77777777" w:rsidR="002F2639" w:rsidRDefault="002F2639">
      <w:pPr>
        <w:ind w:firstLineChars="200" w:firstLine="420"/>
        <w:rPr>
          <w:rFonts w:ascii="宋体" w:hAnsi="宋体"/>
          <w:szCs w:val="21"/>
        </w:rPr>
      </w:pPr>
    </w:p>
    <w:p w14:paraId="5FE53535" w14:textId="77777777" w:rsidR="002F2639" w:rsidRDefault="0060698D">
      <w:pPr>
        <w:rPr>
          <w:rFonts w:ascii="宋体" w:hAnsi="宋体"/>
          <w:szCs w:val="21"/>
        </w:rPr>
      </w:pPr>
      <w:r>
        <w:rPr>
          <w:rFonts w:ascii="宋体" w:hAnsi="宋体" w:hint="eastAsia"/>
          <w:szCs w:val="21"/>
        </w:rPr>
        <w:t>【规则10</w:t>
      </w:r>
      <w:r>
        <w:rPr>
          <w:rFonts w:ascii="宋体" w:hAnsi="宋体"/>
          <w:szCs w:val="21"/>
        </w:rPr>
        <w:t>-1-2】参数命名要恰当，顺序要合理。</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3123CA" w14:paraId="42222104" w14:textId="77777777" w:rsidTr="00A0665D">
        <w:tc>
          <w:tcPr>
            <w:tcW w:w="4253" w:type="dxa"/>
            <w:tcBorders>
              <w:top w:val="single" w:sz="4" w:space="0" w:color="auto"/>
              <w:left w:val="single" w:sz="4" w:space="0" w:color="auto"/>
              <w:bottom w:val="single" w:sz="4" w:space="0" w:color="auto"/>
              <w:right w:val="single" w:sz="4" w:space="0" w:color="auto"/>
            </w:tcBorders>
          </w:tcPr>
          <w:p w14:paraId="773724AB" w14:textId="77777777" w:rsidR="003123CA" w:rsidRPr="009F0390" w:rsidRDefault="003123CA" w:rsidP="00A0665D">
            <w:pPr>
              <w:rPr>
                <w:rFonts w:ascii="宋体"/>
              </w:rPr>
            </w:pPr>
            <w:r w:rsidRPr="009F0390">
              <w:rPr>
                <w:rFonts w:ascii="宋体" w:hint="eastAsia"/>
              </w:rPr>
              <w:t>正例</w:t>
            </w:r>
            <w:r w:rsidRPr="009F0390">
              <w:rPr>
                <w:rFonts w:ascii="宋体" w:hint="eastAsia"/>
                <w:lang w:val="en-AU"/>
              </w:rPr>
              <w:t>：</w:t>
            </w:r>
          </w:p>
          <w:p w14:paraId="19869BF9" w14:textId="77777777" w:rsidR="003123CA" w:rsidRPr="00E8206B" w:rsidRDefault="0026767E" w:rsidP="0026767E">
            <w:pPr>
              <w:jc w:val="left"/>
              <w:rPr>
                <w:rFonts w:ascii="宋体" w:hAnsi="宋体"/>
                <w:szCs w:val="21"/>
              </w:rPr>
            </w:pPr>
            <w:r>
              <w:rPr>
                <w:rFonts w:ascii="宋体" w:hAnsi="宋体"/>
                <w:szCs w:val="21"/>
              </w:rPr>
              <w:t>Str</w:t>
            </w:r>
            <w:r w:rsidR="003123CA">
              <w:rPr>
                <w:rFonts w:ascii="宋体" w:hAnsi="宋体"/>
                <w:szCs w:val="21"/>
              </w:rPr>
              <w:t>Copy(char</w:t>
            </w:r>
            <w:r w:rsidR="003123CA">
              <w:rPr>
                <w:rFonts w:ascii="宋体" w:hAnsi="宋体" w:hint="eastAsia"/>
                <w:szCs w:val="21"/>
              </w:rPr>
              <w:t xml:space="preserve"> </w:t>
            </w:r>
            <w:r w:rsidR="003123CA">
              <w:rPr>
                <w:rFonts w:ascii="宋体" w:hAnsi="宋体"/>
                <w:szCs w:val="21"/>
              </w:rPr>
              <w:t>*</w:t>
            </w:r>
            <w:r>
              <w:rPr>
                <w:rFonts w:ascii="宋体" w:hAnsi="宋体"/>
                <w:szCs w:val="21"/>
              </w:rPr>
              <w:t>strDest</w:t>
            </w:r>
            <w:r w:rsidR="003123CA">
              <w:rPr>
                <w:rFonts w:ascii="宋体" w:hAnsi="宋体"/>
                <w:szCs w:val="21"/>
              </w:rPr>
              <w:t>,</w:t>
            </w:r>
            <w:r w:rsidR="003123CA">
              <w:rPr>
                <w:rFonts w:ascii="宋体" w:hAnsi="宋体" w:hint="eastAsia"/>
                <w:szCs w:val="21"/>
              </w:rPr>
              <w:t xml:space="preserve"> </w:t>
            </w:r>
            <w:r w:rsidR="003123CA">
              <w:rPr>
                <w:rFonts w:ascii="宋体" w:hAnsi="宋体"/>
                <w:szCs w:val="21"/>
              </w:rPr>
              <w:t>char</w:t>
            </w:r>
            <w:r w:rsidR="003123CA">
              <w:rPr>
                <w:rFonts w:ascii="宋体" w:hAnsi="宋体" w:hint="eastAsia"/>
                <w:szCs w:val="21"/>
              </w:rPr>
              <w:t xml:space="preserve"> </w:t>
            </w:r>
            <w:r w:rsidR="003123CA">
              <w:rPr>
                <w:rFonts w:ascii="宋体" w:hAnsi="宋体"/>
                <w:szCs w:val="21"/>
              </w:rPr>
              <w:t>*</w:t>
            </w:r>
            <w:r>
              <w:rPr>
                <w:rFonts w:ascii="宋体" w:hAnsi="宋体"/>
                <w:szCs w:val="21"/>
              </w:rPr>
              <w:t>strSrc</w:t>
            </w:r>
            <w:r w:rsidR="003123CA">
              <w:rPr>
                <w:rFonts w:ascii="宋体" w:hAnsi="宋体"/>
                <w:szCs w:val="21"/>
              </w:rPr>
              <w:t>)</w:t>
            </w:r>
          </w:p>
        </w:tc>
        <w:tc>
          <w:tcPr>
            <w:tcW w:w="4167" w:type="dxa"/>
            <w:tcBorders>
              <w:top w:val="single" w:sz="4" w:space="0" w:color="auto"/>
              <w:left w:val="single" w:sz="4" w:space="0" w:color="auto"/>
              <w:bottom w:val="single" w:sz="4" w:space="0" w:color="auto"/>
              <w:right w:val="single" w:sz="4" w:space="0" w:color="auto"/>
            </w:tcBorders>
          </w:tcPr>
          <w:p w14:paraId="5C1A7001" w14:textId="77777777" w:rsidR="003123CA" w:rsidRDefault="003123CA" w:rsidP="00A0665D">
            <w:pPr>
              <w:jc w:val="left"/>
              <w:rPr>
                <w:rFonts w:ascii="宋体"/>
              </w:rPr>
            </w:pPr>
            <w:r>
              <w:rPr>
                <w:rFonts w:ascii="宋体" w:hint="eastAsia"/>
              </w:rPr>
              <w:t>反例</w:t>
            </w:r>
            <w:r>
              <w:rPr>
                <w:rFonts w:ascii="宋体" w:hint="eastAsia"/>
                <w:lang w:val="en-AU"/>
              </w:rPr>
              <w:t>：</w:t>
            </w:r>
          </w:p>
          <w:p w14:paraId="7D47BA50" w14:textId="77777777" w:rsidR="003123CA" w:rsidRDefault="0026767E" w:rsidP="0026767E">
            <w:pPr>
              <w:rPr>
                <w:rFonts w:ascii="宋体" w:hAnsi="宋体"/>
                <w:szCs w:val="21"/>
              </w:rPr>
            </w:pPr>
            <w:r>
              <w:rPr>
                <w:rFonts w:ascii="宋体" w:hAnsi="宋体"/>
                <w:szCs w:val="21"/>
              </w:rPr>
              <w:t>StrCopy(char</w:t>
            </w:r>
            <w:r>
              <w:rPr>
                <w:rFonts w:ascii="宋体" w:hAnsi="宋体" w:hint="eastAsia"/>
                <w:szCs w:val="21"/>
              </w:rPr>
              <w:t xml:space="preserve"> </w:t>
            </w:r>
            <w:r>
              <w:rPr>
                <w:rFonts w:ascii="宋体" w:hAnsi="宋体"/>
                <w:szCs w:val="21"/>
              </w:rPr>
              <w:t>*str1,</w:t>
            </w:r>
            <w:r>
              <w:rPr>
                <w:rFonts w:ascii="宋体" w:hAnsi="宋体" w:hint="eastAsia"/>
                <w:szCs w:val="21"/>
              </w:rPr>
              <w:t xml:space="preserve"> </w:t>
            </w:r>
            <w:r>
              <w:rPr>
                <w:rFonts w:ascii="宋体" w:hAnsi="宋体"/>
                <w:szCs w:val="21"/>
              </w:rPr>
              <w:t>char</w:t>
            </w:r>
            <w:r>
              <w:rPr>
                <w:rFonts w:ascii="宋体" w:hAnsi="宋体" w:hint="eastAsia"/>
                <w:szCs w:val="21"/>
              </w:rPr>
              <w:t xml:space="preserve"> </w:t>
            </w:r>
            <w:r>
              <w:rPr>
                <w:rFonts w:ascii="宋体" w:hAnsi="宋体"/>
                <w:szCs w:val="21"/>
              </w:rPr>
              <w:t>*str2);</w:t>
            </w:r>
          </w:p>
          <w:p w14:paraId="43C39B1B" w14:textId="77777777" w:rsidR="0026767E" w:rsidRPr="00E8206B" w:rsidRDefault="0026767E" w:rsidP="0026767E">
            <w:pPr>
              <w:rPr>
                <w:rFonts w:ascii="宋体" w:hAnsi="宋体"/>
                <w:szCs w:val="21"/>
              </w:rPr>
            </w:pPr>
            <w:r>
              <w:rPr>
                <w:rFonts w:ascii="宋体" w:hAnsi="宋体" w:hint="eastAsia"/>
                <w:szCs w:val="21"/>
              </w:rPr>
              <w:t>我们很难搞清楚究竟是把</w:t>
            </w:r>
            <w:r>
              <w:rPr>
                <w:rFonts w:ascii="宋体" w:hAnsi="宋体"/>
                <w:szCs w:val="21"/>
              </w:rPr>
              <w:t>str1拷贝到str2中，还是刚好倒过来。</w:t>
            </w:r>
          </w:p>
        </w:tc>
      </w:tr>
    </w:tbl>
    <w:p w14:paraId="325977DC" w14:textId="77777777" w:rsidR="006F2FF3" w:rsidRDefault="006F2FF3" w:rsidP="0026767E">
      <w:pPr>
        <w:rPr>
          <w:rFonts w:ascii="宋体" w:hAnsi="宋体"/>
          <w:szCs w:val="21"/>
        </w:rPr>
      </w:pPr>
    </w:p>
    <w:p w14:paraId="2D5811DC" w14:textId="77777777" w:rsidR="002F2639" w:rsidRDefault="0060698D">
      <w:pPr>
        <w:rPr>
          <w:rFonts w:ascii="宋体" w:hAnsi="宋体"/>
          <w:szCs w:val="21"/>
        </w:rPr>
      </w:pPr>
      <w:r>
        <w:rPr>
          <w:rFonts w:ascii="宋体" w:hAnsi="宋体" w:hint="eastAsia"/>
          <w:szCs w:val="21"/>
        </w:rPr>
        <w:t>【规则10</w:t>
      </w:r>
      <w:r>
        <w:rPr>
          <w:rFonts w:ascii="宋体" w:hAnsi="宋体"/>
          <w:szCs w:val="21"/>
        </w:rPr>
        <w:t>-1-3】</w:t>
      </w:r>
      <w:r>
        <w:rPr>
          <w:rFonts w:ascii="宋体" w:hAnsi="宋体" w:hint="eastAsia"/>
          <w:szCs w:val="21"/>
        </w:rPr>
        <w:t>如果函数参数占据</w:t>
      </w:r>
      <w:r>
        <w:rPr>
          <w:rFonts w:ascii="宋体" w:hAnsi="宋体" w:hint="eastAsia"/>
        </w:rPr>
        <w:t>空间很大的结构体或数组时</w:t>
      </w:r>
      <w:r>
        <w:rPr>
          <w:rFonts w:ascii="宋体" w:hAnsi="宋体"/>
        </w:rPr>
        <w:t>，</w:t>
      </w:r>
      <w:r>
        <w:rPr>
          <w:rFonts w:ascii="宋体" w:hAnsi="宋体" w:hint="eastAsia"/>
        </w:rPr>
        <w:t>采用其指针作为输入参数来提高效率</w:t>
      </w:r>
      <w:r>
        <w:rPr>
          <w:rFonts w:ascii="宋体" w:hAnsi="宋体"/>
        </w:rPr>
        <w:t>。</w:t>
      </w:r>
    </w:p>
    <w:p w14:paraId="26B1DDB8" w14:textId="77777777" w:rsidR="002F2639" w:rsidRDefault="0060698D">
      <w:pPr>
        <w:rPr>
          <w:rFonts w:ascii="宋体" w:hAnsi="宋体"/>
          <w:szCs w:val="21"/>
        </w:rPr>
      </w:pPr>
      <w:r>
        <w:rPr>
          <w:rFonts w:ascii="宋体" w:hAnsi="宋体" w:hint="eastAsia"/>
          <w:szCs w:val="21"/>
        </w:rPr>
        <w:tab/>
        <w:t>函数参数的值传递是将整个值复制一份作为输入参数。指针传递的只是该值的地址，一般只有4个字节。</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gridCol w:w="4167"/>
      </w:tblGrid>
      <w:tr w:rsidR="0026767E" w14:paraId="517DDC99" w14:textId="77777777" w:rsidTr="00A0665D">
        <w:tc>
          <w:tcPr>
            <w:tcW w:w="4253" w:type="dxa"/>
            <w:tcBorders>
              <w:top w:val="single" w:sz="4" w:space="0" w:color="auto"/>
              <w:left w:val="single" w:sz="4" w:space="0" w:color="auto"/>
              <w:bottom w:val="single" w:sz="4" w:space="0" w:color="auto"/>
              <w:right w:val="single" w:sz="4" w:space="0" w:color="auto"/>
            </w:tcBorders>
          </w:tcPr>
          <w:p w14:paraId="1093A98C" w14:textId="77777777" w:rsidR="0026767E" w:rsidRPr="009F0390" w:rsidRDefault="0026767E" w:rsidP="00A0665D">
            <w:pPr>
              <w:rPr>
                <w:rFonts w:ascii="宋体"/>
              </w:rPr>
            </w:pPr>
            <w:r w:rsidRPr="009F0390">
              <w:rPr>
                <w:rFonts w:ascii="宋体" w:hint="eastAsia"/>
              </w:rPr>
              <w:t>正例</w:t>
            </w:r>
            <w:r w:rsidRPr="009F0390">
              <w:rPr>
                <w:rFonts w:ascii="宋体" w:hint="eastAsia"/>
                <w:lang w:val="en-AU"/>
              </w:rPr>
              <w:t>：</w:t>
            </w:r>
          </w:p>
          <w:p w14:paraId="0BDC2133" w14:textId="77777777" w:rsidR="0026767E" w:rsidRDefault="0026767E" w:rsidP="0026767E">
            <w:pPr>
              <w:ind w:firstLine="420"/>
              <w:rPr>
                <w:rFonts w:ascii="宋体" w:hAnsi="宋体"/>
                <w:szCs w:val="21"/>
              </w:rPr>
            </w:pPr>
            <w:r w:rsidRPr="0026767E">
              <w:rPr>
                <w:rFonts w:ascii="宋体" w:hAnsi="宋体" w:hint="eastAsia"/>
                <w:szCs w:val="21"/>
              </w:rPr>
              <w:t>void function(const int* parray)</w:t>
            </w:r>
            <w:r w:rsidRPr="0026767E">
              <w:rPr>
                <w:rFonts w:ascii="宋体" w:hAnsi="宋体"/>
                <w:szCs w:val="21"/>
              </w:rPr>
              <w:t xml:space="preserve"> </w:t>
            </w:r>
          </w:p>
          <w:p w14:paraId="16F263FE" w14:textId="77777777" w:rsidR="0026767E" w:rsidRPr="0026767E" w:rsidRDefault="0026767E" w:rsidP="0026767E">
            <w:pPr>
              <w:ind w:firstLine="420"/>
              <w:rPr>
                <w:rFonts w:ascii="宋体" w:hAnsi="宋体"/>
                <w:szCs w:val="21"/>
              </w:rPr>
            </w:pPr>
            <w:r w:rsidRPr="0026767E">
              <w:rPr>
                <w:rFonts w:ascii="宋体" w:hAnsi="宋体"/>
                <w:szCs w:val="21"/>
              </w:rPr>
              <w:t>{</w:t>
            </w:r>
          </w:p>
          <w:p w14:paraId="6BF2BF2B" w14:textId="77777777" w:rsidR="0026767E" w:rsidRDefault="0026767E" w:rsidP="0026767E">
            <w:pPr>
              <w:ind w:firstLine="420"/>
              <w:rPr>
                <w:rFonts w:ascii="宋体" w:hAnsi="宋体"/>
                <w:szCs w:val="21"/>
              </w:rPr>
            </w:pPr>
            <w:r w:rsidRPr="0026767E">
              <w:rPr>
                <w:rFonts w:ascii="宋体" w:hAnsi="宋体"/>
                <w:szCs w:val="21"/>
              </w:rPr>
              <w:t>}</w:t>
            </w:r>
          </w:p>
          <w:p w14:paraId="5A9CC1CA" w14:textId="77777777" w:rsidR="0026767E" w:rsidRPr="0026767E" w:rsidRDefault="0026767E" w:rsidP="0026767E">
            <w:pPr>
              <w:rPr>
                <w:rFonts w:ascii="宋体" w:hAnsi="宋体"/>
                <w:szCs w:val="21"/>
              </w:rPr>
            </w:pPr>
            <w:r w:rsidRPr="0026767E">
              <w:rPr>
                <w:rFonts w:ascii="宋体" w:hAnsi="宋体" w:hint="eastAsia"/>
                <w:szCs w:val="21"/>
              </w:rPr>
              <w:t>参数传递只需要拷贝sizeof(int *)个字节</w:t>
            </w:r>
          </w:p>
        </w:tc>
        <w:tc>
          <w:tcPr>
            <w:tcW w:w="4167" w:type="dxa"/>
            <w:tcBorders>
              <w:top w:val="single" w:sz="4" w:space="0" w:color="auto"/>
              <w:left w:val="single" w:sz="4" w:space="0" w:color="auto"/>
              <w:bottom w:val="single" w:sz="4" w:space="0" w:color="auto"/>
              <w:right w:val="single" w:sz="4" w:space="0" w:color="auto"/>
            </w:tcBorders>
          </w:tcPr>
          <w:p w14:paraId="4AC3553F" w14:textId="77777777" w:rsidR="0026767E" w:rsidRDefault="0026767E" w:rsidP="00A0665D">
            <w:pPr>
              <w:jc w:val="left"/>
              <w:rPr>
                <w:rFonts w:ascii="宋体"/>
              </w:rPr>
            </w:pPr>
            <w:r>
              <w:rPr>
                <w:rFonts w:ascii="宋体" w:hint="eastAsia"/>
              </w:rPr>
              <w:t>反例</w:t>
            </w:r>
            <w:r>
              <w:rPr>
                <w:rFonts w:ascii="宋体" w:hint="eastAsia"/>
                <w:lang w:val="en-AU"/>
              </w:rPr>
              <w:t>：</w:t>
            </w:r>
          </w:p>
          <w:p w14:paraId="42AA3D2F" w14:textId="77777777" w:rsidR="0026767E" w:rsidRDefault="0026767E" w:rsidP="0026767E">
            <w:pPr>
              <w:ind w:firstLine="420"/>
              <w:rPr>
                <w:rFonts w:ascii="宋体" w:hAnsi="宋体"/>
                <w:szCs w:val="21"/>
              </w:rPr>
            </w:pPr>
            <w:r w:rsidRPr="0026767E">
              <w:rPr>
                <w:rFonts w:ascii="宋体" w:hAnsi="宋体" w:hint="eastAsia"/>
                <w:szCs w:val="21"/>
              </w:rPr>
              <w:t>void function(int array[256])</w:t>
            </w:r>
            <w:r w:rsidRPr="0026767E">
              <w:rPr>
                <w:rFonts w:ascii="宋体" w:hAnsi="宋体"/>
                <w:szCs w:val="21"/>
              </w:rPr>
              <w:t xml:space="preserve"> </w:t>
            </w:r>
          </w:p>
          <w:p w14:paraId="17FA121D" w14:textId="77777777" w:rsidR="0026767E" w:rsidRPr="0026767E" w:rsidRDefault="0026767E" w:rsidP="0026767E">
            <w:pPr>
              <w:ind w:firstLine="420"/>
              <w:rPr>
                <w:rFonts w:ascii="宋体" w:hAnsi="宋体"/>
                <w:szCs w:val="21"/>
              </w:rPr>
            </w:pPr>
            <w:r w:rsidRPr="0026767E">
              <w:rPr>
                <w:rFonts w:ascii="宋体" w:hAnsi="宋体"/>
                <w:szCs w:val="21"/>
              </w:rPr>
              <w:t>{</w:t>
            </w:r>
          </w:p>
          <w:p w14:paraId="6F95946F" w14:textId="77777777" w:rsidR="0026767E" w:rsidRDefault="0026767E" w:rsidP="0026767E">
            <w:pPr>
              <w:ind w:firstLine="420"/>
              <w:rPr>
                <w:rFonts w:ascii="宋体" w:hAnsi="宋体"/>
                <w:szCs w:val="21"/>
              </w:rPr>
            </w:pPr>
            <w:r w:rsidRPr="0026767E">
              <w:rPr>
                <w:rFonts w:ascii="宋体" w:hAnsi="宋体"/>
                <w:szCs w:val="21"/>
              </w:rPr>
              <w:t>}</w:t>
            </w:r>
            <w:r>
              <w:rPr>
                <w:rFonts w:ascii="宋体" w:hAnsi="宋体" w:hint="eastAsia"/>
                <w:szCs w:val="21"/>
              </w:rPr>
              <w:tab/>
            </w:r>
          </w:p>
          <w:p w14:paraId="586C657A" w14:textId="77777777" w:rsidR="0026767E" w:rsidRPr="00E8206B" w:rsidRDefault="0026767E" w:rsidP="0026767E">
            <w:pPr>
              <w:rPr>
                <w:rFonts w:ascii="宋体" w:hAnsi="宋体"/>
                <w:szCs w:val="21"/>
              </w:rPr>
            </w:pPr>
            <w:r w:rsidRPr="0026767E">
              <w:rPr>
                <w:rFonts w:ascii="宋体" w:hAnsi="宋体" w:hint="eastAsia"/>
                <w:szCs w:val="21"/>
              </w:rPr>
              <w:t>参数传递需要拷贝256×sizeof(int)个字节</w:t>
            </w:r>
          </w:p>
        </w:tc>
      </w:tr>
    </w:tbl>
    <w:p w14:paraId="6484CD45" w14:textId="77777777" w:rsidR="002F2639" w:rsidRDefault="002F2639">
      <w:pPr>
        <w:rPr>
          <w:rFonts w:ascii="宋体" w:hAnsi="宋体"/>
          <w:szCs w:val="21"/>
        </w:rPr>
      </w:pPr>
    </w:p>
    <w:p w14:paraId="55C3BB4A" w14:textId="77777777" w:rsidR="002F2639" w:rsidRDefault="0060698D">
      <w:pPr>
        <w:rPr>
          <w:rFonts w:ascii="宋体" w:hAnsi="宋体"/>
          <w:szCs w:val="21"/>
        </w:rPr>
      </w:pPr>
      <w:r>
        <w:rPr>
          <w:rFonts w:ascii="宋体" w:hAnsi="宋体" w:hint="eastAsia"/>
          <w:szCs w:val="21"/>
        </w:rPr>
        <w:t>【规则10</w:t>
      </w:r>
      <w:r>
        <w:rPr>
          <w:rFonts w:ascii="宋体" w:hAnsi="宋体"/>
          <w:szCs w:val="21"/>
        </w:rPr>
        <w:t>-1-</w:t>
      </w:r>
      <w:r>
        <w:rPr>
          <w:rFonts w:ascii="宋体" w:hAnsi="宋体" w:hint="eastAsia"/>
          <w:szCs w:val="21"/>
        </w:rPr>
        <w:t>4</w:t>
      </w:r>
      <w:r>
        <w:rPr>
          <w:rFonts w:ascii="宋体" w:hAnsi="宋体"/>
          <w:szCs w:val="21"/>
        </w:rPr>
        <w:t>】如果参数是指针，且仅作输入用，则应在类型前加const，以防止该指针在函数体内被意外修改。</w:t>
      </w:r>
      <w:r>
        <w:rPr>
          <w:rFonts w:ascii="宋体" w:hAnsi="宋体"/>
          <w:szCs w:val="21"/>
        </w:rPr>
        <w:br/>
      </w:r>
      <w:r>
        <w:rPr>
          <w:rFonts w:ascii="宋体" w:hAnsi="宋体" w:hint="eastAsia"/>
          <w:szCs w:val="21"/>
        </w:rPr>
        <w:t>正例</w:t>
      </w:r>
      <w:r>
        <w:rPr>
          <w:rFonts w:ascii="宋体" w:hAnsi="宋体" w:hint="eastAsia"/>
          <w:szCs w:val="21"/>
          <w:lang w:val="en-AU"/>
        </w:rPr>
        <w:t>：</w:t>
      </w:r>
    </w:p>
    <w:p w14:paraId="50F4DCF3" w14:textId="77777777" w:rsidR="002F2639" w:rsidRDefault="0060698D">
      <w:pPr>
        <w:ind w:firstLineChars="200" w:firstLine="420"/>
        <w:rPr>
          <w:rFonts w:ascii="宋体" w:hAnsi="宋体"/>
          <w:szCs w:val="21"/>
        </w:rPr>
      </w:pPr>
      <w:r>
        <w:rPr>
          <w:rFonts w:ascii="宋体" w:hAnsi="宋体"/>
          <w:szCs w:val="21"/>
        </w:rPr>
        <w:t>void</w:t>
      </w:r>
      <w:r w:rsidR="00613DF6">
        <w:rPr>
          <w:rFonts w:ascii="宋体" w:hAnsi="宋体" w:hint="eastAsia"/>
          <w:szCs w:val="21"/>
        </w:rPr>
        <w:t xml:space="preserve"> </w:t>
      </w:r>
      <w:r w:rsidR="0026767E">
        <w:rPr>
          <w:rFonts w:ascii="宋体" w:hAnsi="宋体"/>
          <w:szCs w:val="21"/>
        </w:rPr>
        <w:t>Str</w:t>
      </w:r>
      <w:r>
        <w:rPr>
          <w:rFonts w:ascii="宋体" w:hAnsi="宋体"/>
          <w:szCs w:val="21"/>
        </w:rPr>
        <w:t>Copy(char</w:t>
      </w:r>
      <w:r w:rsidR="00E44095">
        <w:rPr>
          <w:rFonts w:ascii="宋体" w:hAnsi="宋体" w:hint="eastAsia"/>
          <w:szCs w:val="21"/>
        </w:rPr>
        <w:t xml:space="preserve"> </w:t>
      </w:r>
      <w:r>
        <w:rPr>
          <w:rFonts w:ascii="宋体" w:hAnsi="宋体"/>
          <w:szCs w:val="21"/>
        </w:rPr>
        <w:t>*</w:t>
      </w:r>
      <w:r w:rsidR="00E44095">
        <w:rPr>
          <w:rFonts w:ascii="宋体" w:hAnsi="宋体" w:hint="eastAsia"/>
          <w:szCs w:val="21"/>
        </w:rPr>
        <w:t xml:space="preserve"> </w:t>
      </w:r>
      <w:r>
        <w:rPr>
          <w:rFonts w:ascii="宋体" w:hAnsi="宋体"/>
          <w:szCs w:val="21"/>
        </w:rPr>
        <w:t>strDest</w:t>
      </w:r>
      <w:r>
        <w:rPr>
          <w:rFonts w:ascii="宋体" w:hAnsi="宋体"/>
          <w:szCs w:val="21"/>
          <w:lang w:val="en-AU"/>
        </w:rPr>
        <w:t>，</w:t>
      </w:r>
      <w:r>
        <w:rPr>
          <w:rFonts w:ascii="宋体" w:hAnsi="宋体"/>
          <w:szCs w:val="21"/>
        </w:rPr>
        <w:t>const</w:t>
      </w:r>
      <w:r w:rsidR="00E44095">
        <w:rPr>
          <w:rFonts w:ascii="宋体" w:hAnsi="宋体" w:hint="eastAsia"/>
          <w:szCs w:val="21"/>
        </w:rPr>
        <w:t xml:space="preserve"> </w:t>
      </w:r>
      <w:r>
        <w:rPr>
          <w:rFonts w:ascii="宋体" w:hAnsi="宋体"/>
          <w:szCs w:val="21"/>
        </w:rPr>
        <w:t>char</w:t>
      </w:r>
      <w:r w:rsidR="00E44095">
        <w:rPr>
          <w:rFonts w:ascii="宋体" w:hAnsi="宋体" w:hint="eastAsia"/>
          <w:szCs w:val="21"/>
        </w:rPr>
        <w:t xml:space="preserve"> </w:t>
      </w:r>
      <w:r w:rsidR="0026767E">
        <w:rPr>
          <w:rFonts w:ascii="宋体" w:hAnsi="宋体"/>
          <w:szCs w:val="21"/>
        </w:rPr>
        <w:t>*strSrc</w:t>
      </w:r>
      <w:r>
        <w:rPr>
          <w:rFonts w:ascii="宋体" w:hAnsi="宋体"/>
          <w:szCs w:val="21"/>
        </w:rPr>
        <w:t>);</w:t>
      </w:r>
    </w:p>
    <w:p w14:paraId="5CCD32AA" w14:textId="77777777" w:rsidR="002F2639" w:rsidRPr="000C4840" w:rsidRDefault="002F2639">
      <w:pPr>
        <w:rPr>
          <w:rFonts w:ascii="宋体" w:hAnsi="宋体"/>
          <w:szCs w:val="21"/>
        </w:rPr>
      </w:pPr>
    </w:p>
    <w:p w14:paraId="471D7C2C" w14:textId="77777777" w:rsidR="002F2639" w:rsidRDefault="0060698D">
      <w:pPr>
        <w:ind w:left="210" w:hangingChars="100" w:hanging="210"/>
        <w:rPr>
          <w:rFonts w:ascii="宋体" w:hAnsi="宋体"/>
          <w:szCs w:val="21"/>
        </w:rPr>
      </w:pPr>
      <w:r>
        <w:rPr>
          <w:rFonts w:ascii="宋体" w:hAnsi="宋体" w:hint="eastAsia"/>
          <w:szCs w:val="21"/>
        </w:rPr>
        <w:t>【规则10</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5</w:t>
      </w:r>
      <w:r>
        <w:rPr>
          <w:rFonts w:ascii="宋体" w:hAnsi="宋体"/>
          <w:szCs w:val="21"/>
        </w:rPr>
        <w:t>】在函数体的“入口处”，对参数的有效性进行检查。</w:t>
      </w:r>
    </w:p>
    <w:p w14:paraId="51318AB6" w14:textId="77777777" w:rsidR="002F2639" w:rsidRDefault="002F2639">
      <w:pPr>
        <w:rPr>
          <w:rFonts w:ascii="宋体" w:hAnsi="宋体"/>
          <w:szCs w:val="21"/>
        </w:rPr>
      </w:pPr>
    </w:p>
    <w:p w14:paraId="74A34314" w14:textId="77777777" w:rsidR="002F2639" w:rsidRDefault="0060698D">
      <w:pPr>
        <w:rPr>
          <w:rFonts w:ascii="宋体" w:hAnsi="宋体"/>
          <w:szCs w:val="21"/>
        </w:rPr>
      </w:pPr>
      <w:r>
        <w:rPr>
          <w:rFonts w:ascii="宋体" w:hAnsi="宋体" w:hint="eastAsia"/>
          <w:szCs w:val="21"/>
        </w:rPr>
        <w:t>【建议10</w:t>
      </w:r>
      <w:r>
        <w:rPr>
          <w:rFonts w:ascii="宋体" w:hAnsi="宋体"/>
          <w:szCs w:val="21"/>
        </w:rPr>
        <w:t>-1-1】避免函数有太多的参数，参数个数尽量控制在</w:t>
      </w:r>
      <w:r w:rsidR="00465454">
        <w:rPr>
          <w:rFonts w:ascii="宋体" w:hAnsi="宋体" w:hint="eastAsia"/>
          <w:szCs w:val="21"/>
        </w:rPr>
        <w:t>6</w:t>
      </w:r>
      <w:r>
        <w:rPr>
          <w:rFonts w:ascii="宋体" w:hAnsi="宋体"/>
          <w:szCs w:val="21"/>
        </w:rPr>
        <w:t>个以内。如果参数太多，在使用时容易将参数类型或顺序搞错</w:t>
      </w:r>
      <w:r w:rsidR="00465454">
        <w:rPr>
          <w:rFonts w:ascii="宋体" w:hAnsi="宋体" w:hint="eastAsia"/>
          <w:szCs w:val="21"/>
        </w:rPr>
        <w:t>。</w:t>
      </w:r>
      <w:r w:rsidR="00E935D9">
        <w:rPr>
          <w:rFonts w:ascii="宋体" w:hAnsi="宋体" w:hint="eastAsia"/>
          <w:szCs w:val="21"/>
        </w:rPr>
        <w:t>可以使用结构体</w:t>
      </w:r>
      <w:r w:rsidR="001A72F0">
        <w:rPr>
          <w:rFonts w:ascii="宋体" w:hAnsi="宋体" w:hint="eastAsia"/>
          <w:szCs w:val="21"/>
        </w:rPr>
        <w:t>指针</w:t>
      </w:r>
      <w:r w:rsidR="00E935D9">
        <w:rPr>
          <w:rFonts w:ascii="宋体" w:hAnsi="宋体" w:hint="eastAsia"/>
          <w:szCs w:val="21"/>
        </w:rPr>
        <w:t>代替</w:t>
      </w:r>
      <w:r w:rsidR="00465454">
        <w:rPr>
          <w:rFonts w:ascii="宋体" w:hAnsi="宋体" w:hint="eastAsia"/>
          <w:szCs w:val="21"/>
        </w:rPr>
        <w:t>多个参数</w:t>
      </w:r>
      <w:r w:rsidR="001A72F0">
        <w:rPr>
          <w:rFonts w:ascii="宋体" w:hAnsi="宋体" w:hint="eastAsia"/>
          <w:szCs w:val="21"/>
        </w:rPr>
        <w:t>。</w:t>
      </w:r>
    </w:p>
    <w:p w14:paraId="365143BD" w14:textId="77777777" w:rsidR="002F2639" w:rsidRDefault="009C097F" w:rsidP="009C097F">
      <w:pPr>
        <w:ind w:firstLine="425"/>
        <w:rPr>
          <w:rFonts w:ascii="宋体" w:hAnsi="宋体"/>
          <w:szCs w:val="21"/>
        </w:rPr>
      </w:pPr>
      <w:r>
        <w:rPr>
          <w:rFonts w:ascii="宋体" w:hAnsi="宋体" w:hint="eastAsia"/>
          <w:szCs w:val="21"/>
        </w:rPr>
        <w:t>控制入参个数更为重要的原因是尽量使用寄存器传递入参，避免通过栈来传递。常见CPU架构的传递入参的寄存器都比较有限。如：MIPS有4个、ARM有4个、PPC有7个。</w:t>
      </w:r>
    </w:p>
    <w:p w14:paraId="66A06BAC" w14:textId="77777777" w:rsidR="00FD0869" w:rsidRPr="00FD0869" w:rsidRDefault="00FD0869" w:rsidP="009C097F">
      <w:pPr>
        <w:ind w:firstLine="425"/>
        <w:rPr>
          <w:rFonts w:ascii="宋体" w:hAnsi="宋体"/>
          <w:szCs w:val="21"/>
        </w:rPr>
      </w:pPr>
    </w:p>
    <w:p w14:paraId="334F804C" w14:textId="77777777" w:rsidR="002F2639" w:rsidRDefault="0060698D">
      <w:pPr>
        <w:rPr>
          <w:rFonts w:ascii="宋体" w:hAnsi="宋体"/>
          <w:szCs w:val="21"/>
        </w:rPr>
      </w:pPr>
      <w:r>
        <w:rPr>
          <w:rFonts w:ascii="宋体" w:hAnsi="宋体" w:hint="eastAsia"/>
          <w:szCs w:val="21"/>
        </w:rPr>
        <w:t>【建议10</w:t>
      </w:r>
      <w:r>
        <w:rPr>
          <w:rFonts w:ascii="宋体" w:hAnsi="宋体"/>
          <w:szCs w:val="21"/>
        </w:rPr>
        <w:t>-1-2】尽量不要使用类型和数目不确定的参数。</w:t>
      </w:r>
    </w:p>
    <w:p w14:paraId="0BF9C325" w14:textId="77777777" w:rsidR="002F2639" w:rsidRDefault="0060698D">
      <w:pPr>
        <w:pStyle w:val="afa"/>
        <w:rPr>
          <w:rFonts w:ascii="宋体" w:hAnsi="宋体"/>
          <w:b w:val="0"/>
          <w:szCs w:val="21"/>
        </w:rPr>
      </w:pPr>
      <w:r>
        <w:rPr>
          <w:rFonts w:ascii="宋体" w:hAnsi="宋体" w:hint="eastAsia"/>
          <w:b w:val="0"/>
          <w:szCs w:val="21"/>
        </w:rPr>
        <w:t>反例：</w:t>
      </w:r>
    </w:p>
    <w:p w14:paraId="07C02CA0" w14:textId="77777777" w:rsidR="002F2639" w:rsidRDefault="0060698D">
      <w:pPr>
        <w:ind w:leftChars="200" w:left="420"/>
        <w:rPr>
          <w:rFonts w:ascii="宋体" w:hAnsi="宋体"/>
          <w:szCs w:val="21"/>
        </w:rPr>
      </w:pPr>
      <w:r>
        <w:rPr>
          <w:rFonts w:ascii="宋体" w:hAnsi="宋体"/>
          <w:szCs w:val="21"/>
        </w:rPr>
        <w:t>C标准库函数printf是采用不确定参数的典型代表，其原型为：</w:t>
      </w:r>
      <w:r>
        <w:rPr>
          <w:rFonts w:ascii="宋体" w:hAnsi="宋体"/>
          <w:szCs w:val="21"/>
        </w:rPr>
        <w:br/>
      </w:r>
      <w:r w:rsidR="00B90737">
        <w:rPr>
          <w:rFonts w:ascii="宋体" w:hAnsi="宋体"/>
          <w:szCs w:val="21"/>
        </w:rPr>
        <w:t>int printf(const chat *format[, argument]…);</w:t>
      </w:r>
      <w:r>
        <w:rPr>
          <w:rFonts w:ascii="宋体" w:hAnsi="宋体"/>
          <w:szCs w:val="21"/>
        </w:rPr>
        <w:br/>
      </w:r>
      <w:r>
        <w:rPr>
          <w:rFonts w:ascii="宋体" w:hAnsi="宋体" w:hint="eastAsia"/>
          <w:szCs w:val="21"/>
        </w:rPr>
        <w:t>这种风格的函数在编译时丧失了严格的类型安全检查。</w:t>
      </w:r>
    </w:p>
    <w:p w14:paraId="727CA2DB" w14:textId="77777777" w:rsidR="002F2639" w:rsidRPr="00DC4C28" w:rsidRDefault="0060698D" w:rsidP="00DC4C28">
      <w:pPr>
        <w:pStyle w:val="20"/>
        <w:tabs>
          <w:tab w:val="num" w:pos="567"/>
        </w:tabs>
        <w:ind w:left="420" w:hanging="420"/>
        <w:rPr>
          <w:b/>
        </w:rPr>
      </w:pPr>
      <w:bookmarkStart w:id="105" w:name="_Toc327963411"/>
      <w:bookmarkStart w:id="106" w:name="_Toc385837727"/>
      <w:r w:rsidRPr="00DC4C28">
        <w:rPr>
          <w:rFonts w:hint="eastAsia"/>
          <w:b/>
        </w:rPr>
        <w:t>返回值规则</w:t>
      </w:r>
      <w:bookmarkEnd w:id="105"/>
      <w:bookmarkEnd w:id="106"/>
    </w:p>
    <w:p w14:paraId="32809642" w14:textId="77777777" w:rsidR="002F2639" w:rsidRDefault="0060698D">
      <w:pPr>
        <w:rPr>
          <w:rFonts w:ascii="宋体" w:hAnsi="宋体"/>
          <w:szCs w:val="21"/>
        </w:rPr>
      </w:pPr>
      <w:r>
        <w:rPr>
          <w:rFonts w:ascii="宋体" w:hAnsi="宋体" w:hint="eastAsia"/>
          <w:szCs w:val="21"/>
        </w:rPr>
        <w:t>【规则10</w:t>
      </w:r>
      <w:r>
        <w:rPr>
          <w:rFonts w:ascii="宋体" w:hAnsi="宋体"/>
          <w:szCs w:val="21"/>
        </w:rPr>
        <w:t>-2-1】不要省略返回值的类型。</w:t>
      </w:r>
    </w:p>
    <w:p w14:paraId="0A112EA2" w14:textId="77777777" w:rsidR="002F2639" w:rsidRDefault="0060698D">
      <w:pPr>
        <w:pStyle w:val="aff2"/>
        <w:spacing w:before="0" w:beforeAutospacing="0" w:after="0" w:afterAutospacing="0"/>
        <w:ind w:firstLine="425"/>
        <w:rPr>
          <w:rFonts w:ascii="宋体" w:eastAsia="宋体" w:hAnsi="宋体"/>
          <w:sz w:val="21"/>
          <w:szCs w:val="21"/>
        </w:rPr>
      </w:pPr>
      <w:r>
        <w:rPr>
          <w:rFonts w:ascii="宋体" w:eastAsia="宋体" w:hAnsi="宋体"/>
          <w:sz w:val="21"/>
          <w:szCs w:val="21"/>
        </w:rPr>
        <w:t>C语言中，凡不加类型说明的函数，一律自动按整型处理。这样做不会有什么好处，却容易被误解为void类型。</w:t>
      </w:r>
    </w:p>
    <w:p w14:paraId="5036A95C" w14:textId="77777777" w:rsidR="002F2639" w:rsidRDefault="002F2639">
      <w:pPr>
        <w:pStyle w:val="aff2"/>
        <w:spacing w:before="0" w:beforeAutospacing="0" w:after="0" w:afterAutospacing="0"/>
        <w:ind w:firstLine="425"/>
        <w:rPr>
          <w:rFonts w:ascii="宋体" w:eastAsia="宋体" w:hAnsi="宋体"/>
          <w:sz w:val="21"/>
          <w:szCs w:val="21"/>
        </w:rPr>
      </w:pPr>
    </w:p>
    <w:p w14:paraId="5C0C0437" w14:textId="77777777" w:rsidR="002F2639" w:rsidRDefault="0060698D">
      <w:pPr>
        <w:ind w:left="420" w:hangingChars="200" w:hanging="420"/>
        <w:rPr>
          <w:rFonts w:ascii="宋体" w:hAnsi="宋体"/>
          <w:szCs w:val="21"/>
        </w:rPr>
      </w:pPr>
      <w:r>
        <w:rPr>
          <w:rFonts w:ascii="宋体" w:hAnsi="宋体" w:hint="eastAsia"/>
          <w:szCs w:val="21"/>
        </w:rPr>
        <w:t>【规则10</w:t>
      </w:r>
      <w:r>
        <w:rPr>
          <w:rFonts w:ascii="宋体" w:hAnsi="宋体"/>
          <w:szCs w:val="21"/>
        </w:rPr>
        <w:t>-2-2】函数名字与返回值类型在语义上不可冲突。</w:t>
      </w:r>
      <w:r>
        <w:rPr>
          <w:rFonts w:ascii="宋体" w:hAnsi="宋体"/>
          <w:szCs w:val="21"/>
        </w:rPr>
        <w:br/>
      </w:r>
      <w:r>
        <w:rPr>
          <w:rFonts w:ascii="宋体" w:hAnsi="宋体" w:hint="eastAsia"/>
          <w:szCs w:val="21"/>
        </w:rPr>
        <w:t>违反这条规则的典型代表是</w:t>
      </w:r>
      <w:r>
        <w:rPr>
          <w:rFonts w:ascii="宋体" w:hAnsi="宋体"/>
          <w:szCs w:val="21"/>
        </w:rPr>
        <w:t>C标准库函数getchar。</w:t>
      </w:r>
    </w:p>
    <w:p w14:paraId="540A8AFF" w14:textId="77777777" w:rsidR="00B90737" w:rsidRDefault="00B90737" w:rsidP="00B90737">
      <w:pPr>
        <w:ind w:left="420" w:hangingChars="200" w:hanging="420"/>
        <w:rPr>
          <w:rFonts w:ascii="宋体" w:hAnsi="宋体"/>
          <w:szCs w:val="21"/>
        </w:rPr>
      </w:pPr>
      <w:r>
        <w:rPr>
          <w:rFonts w:ascii="宋体" w:hAnsi="宋体" w:hint="eastAsia"/>
          <w:szCs w:val="21"/>
        </w:rPr>
        <w:t>反例</w:t>
      </w:r>
      <w:r>
        <w:rPr>
          <w:rFonts w:ascii="宋体" w:hAnsi="宋体" w:hint="eastAsia"/>
          <w:szCs w:val="21"/>
          <w:lang w:val="en-AU"/>
        </w:rPr>
        <w:t>：</w:t>
      </w:r>
      <w:r>
        <w:rPr>
          <w:rFonts w:ascii="宋体" w:hAnsi="宋体"/>
          <w:szCs w:val="21"/>
        </w:rPr>
        <w:br/>
        <w:t>char c;</w:t>
      </w:r>
      <w:r>
        <w:rPr>
          <w:rFonts w:ascii="宋体" w:hAnsi="宋体"/>
          <w:szCs w:val="21"/>
        </w:rPr>
        <w:br/>
      </w:r>
      <w:r>
        <w:rPr>
          <w:rFonts w:ascii="宋体" w:hAnsi="宋体"/>
          <w:szCs w:val="21"/>
        </w:rPr>
        <w:lastRenderedPageBreak/>
        <w:t>c = getchar();</w:t>
      </w:r>
      <w:r>
        <w:rPr>
          <w:rFonts w:ascii="宋体" w:hAnsi="宋体"/>
          <w:szCs w:val="21"/>
        </w:rPr>
        <w:br/>
        <w:t>if (c == EOF)</w:t>
      </w:r>
      <w:r>
        <w:rPr>
          <w:rFonts w:ascii="宋体" w:hAnsi="宋体"/>
          <w:szCs w:val="21"/>
        </w:rPr>
        <w:br/>
      </w:r>
      <w:r>
        <w:rPr>
          <w:rFonts w:ascii="宋体" w:hAnsi="宋体" w:hint="eastAsia"/>
          <w:szCs w:val="21"/>
          <w:lang w:val="en-AU"/>
        </w:rPr>
        <w:t>…</w:t>
      </w:r>
    </w:p>
    <w:p w14:paraId="33832A62" w14:textId="77777777" w:rsidR="002F2639" w:rsidRDefault="0060698D">
      <w:pPr>
        <w:pStyle w:val="aff2"/>
        <w:spacing w:before="0" w:beforeAutospacing="0" w:after="0" w:afterAutospacing="0"/>
        <w:ind w:firstLine="420"/>
        <w:rPr>
          <w:rFonts w:ascii="宋体" w:eastAsia="宋体" w:hAnsi="宋体"/>
          <w:sz w:val="21"/>
          <w:szCs w:val="21"/>
        </w:rPr>
      </w:pPr>
      <w:r>
        <w:rPr>
          <w:rFonts w:ascii="宋体" w:eastAsia="宋体" w:hAnsi="宋体" w:hint="eastAsia"/>
          <w:sz w:val="21"/>
          <w:szCs w:val="21"/>
        </w:rPr>
        <w:t>按照</w:t>
      </w:r>
      <w:r>
        <w:rPr>
          <w:rFonts w:ascii="宋体" w:eastAsia="宋体" w:hAnsi="宋体"/>
          <w:sz w:val="21"/>
          <w:szCs w:val="21"/>
        </w:rPr>
        <w:t>getchar名字的意思，将变量c声明为char类型是很自然的事情。但不幸的是getchar的确不是char类型，而是int类型，其原型如下：</w:t>
      </w:r>
    </w:p>
    <w:p w14:paraId="49FDD1F6" w14:textId="77777777" w:rsidR="00B90737" w:rsidRDefault="00B90737" w:rsidP="00B90737">
      <w:pPr>
        <w:pStyle w:val="aff2"/>
        <w:spacing w:before="0" w:beforeAutospacing="0" w:after="0" w:afterAutospacing="0"/>
        <w:ind w:firstLine="420"/>
        <w:rPr>
          <w:rFonts w:ascii="宋体" w:eastAsia="宋体" w:hAnsi="宋体"/>
          <w:sz w:val="21"/>
          <w:szCs w:val="21"/>
        </w:rPr>
      </w:pPr>
      <w:r>
        <w:rPr>
          <w:rFonts w:ascii="宋体" w:eastAsia="宋体" w:hAnsi="宋体"/>
          <w:sz w:val="21"/>
          <w:szCs w:val="21"/>
        </w:rPr>
        <w:t>int getchar(void);</w:t>
      </w:r>
    </w:p>
    <w:p w14:paraId="296C9479" w14:textId="77777777" w:rsidR="002F2639" w:rsidRDefault="0060698D">
      <w:pPr>
        <w:pStyle w:val="aff2"/>
        <w:spacing w:before="0" w:beforeAutospacing="0" w:after="0" w:afterAutospacing="0"/>
        <w:ind w:firstLine="420"/>
        <w:rPr>
          <w:rFonts w:ascii="宋体" w:eastAsia="宋体" w:hAnsi="宋体"/>
          <w:sz w:val="21"/>
          <w:szCs w:val="21"/>
        </w:rPr>
      </w:pPr>
      <w:r>
        <w:rPr>
          <w:rFonts w:ascii="宋体" w:eastAsia="宋体" w:hAnsi="宋体" w:hint="eastAsia"/>
          <w:sz w:val="21"/>
          <w:szCs w:val="21"/>
        </w:rPr>
        <w:t>由于</w:t>
      </w:r>
      <w:r>
        <w:rPr>
          <w:rFonts w:ascii="宋体" w:eastAsia="宋体" w:hAnsi="宋体"/>
          <w:sz w:val="21"/>
          <w:szCs w:val="21"/>
        </w:rPr>
        <w:t>c是char类型，取值范围是[-128，127]，如果宏EOF的值在char的取值范围之外，那么if语句将总是失败，这种“危险”人们一般哪里料得到！导致本例错误的责任并不在用户，是函数getchar误导了使用者。</w:t>
      </w:r>
    </w:p>
    <w:p w14:paraId="4588B216" w14:textId="77777777" w:rsidR="00C6692C" w:rsidRDefault="00C6692C">
      <w:pPr>
        <w:pStyle w:val="aff2"/>
        <w:spacing w:before="0" w:beforeAutospacing="0" w:after="0" w:afterAutospacing="0"/>
        <w:ind w:firstLine="420"/>
        <w:rPr>
          <w:rFonts w:ascii="宋体" w:eastAsia="宋体" w:hAnsi="宋体"/>
          <w:sz w:val="21"/>
          <w:szCs w:val="21"/>
        </w:rPr>
      </w:pPr>
    </w:p>
    <w:p w14:paraId="2824BE73" w14:textId="77777777" w:rsidR="002F2639" w:rsidRDefault="0060698D">
      <w:pPr>
        <w:rPr>
          <w:rFonts w:ascii="宋体" w:hAnsi="宋体"/>
          <w:szCs w:val="21"/>
        </w:rPr>
      </w:pPr>
      <w:r>
        <w:rPr>
          <w:rFonts w:ascii="宋体" w:hAnsi="宋体" w:hint="eastAsia"/>
          <w:szCs w:val="21"/>
        </w:rPr>
        <w:t>【规则10</w:t>
      </w:r>
      <w:r>
        <w:rPr>
          <w:rFonts w:ascii="宋体" w:hAnsi="宋体"/>
          <w:szCs w:val="21"/>
        </w:rPr>
        <w:t>-2-3】</w:t>
      </w:r>
      <w:r>
        <w:rPr>
          <w:rFonts w:ascii="宋体" w:hAnsi="宋体" w:hint="eastAsia"/>
          <w:szCs w:val="21"/>
        </w:rPr>
        <w:t>当函数同时返回正常值和错误标志时，</w:t>
      </w:r>
      <w:r>
        <w:rPr>
          <w:rFonts w:ascii="宋体" w:hAnsi="宋体"/>
          <w:szCs w:val="21"/>
        </w:rPr>
        <w:t>正常值用输出参数获得，而错误标志用return语句返回。</w:t>
      </w:r>
    </w:p>
    <w:p w14:paraId="24AB0E0E" w14:textId="77777777" w:rsidR="002F2639" w:rsidRDefault="0060698D" w:rsidP="00A753CB">
      <w:pPr>
        <w:pStyle w:val="aff2"/>
        <w:spacing w:before="0" w:beforeAutospacing="0" w:after="0" w:afterAutospacing="0" w:line="360" w:lineRule="auto"/>
        <w:ind w:firstLine="425"/>
        <w:rPr>
          <w:rFonts w:ascii="宋体" w:eastAsia="宋体" w:hAnsi="宋体"/>
          <w:sz w:val="21"/>
          <w:szCs w:val="21"/>
        </w:rPr>
      </w:pPr>
      <w:r>
        <w:rPr>
          <w:rFonts w:ascii="宋体" w:eastAsia="宋体" w:hAnsi="宋体"/>
          <w:sz w:val="21"/>
          <w:szCs w:val="21"/>
        </w:rPr>
        <w:t>回顾上例，C标准库函数的设计者为什么要将getchar声明为令人迷糊的int类型呢？</w:t>
      </w:r>
    </w:p>
    <w:p w14:paraId="5147057A" w14:textId="77777777" w:rsidR="002F2639" w:rsidRDefault="0060698D" w:rsidP="00A753CB">
      <w:pPr>
        <w:pStyle w:val="aff2"/>
        <w:spacing w:before="0" w:beforeAutospacing="0" w:after="0" w:afterAutospacing="0" w:line="360" w:lineRule="auto"/>
        <w:ind w:firstLine="425"/>
        <w:rPr>
          <w:rFonts w:ascii="宋体" w:eastAsia="宋体" w:hAnsi="宋体"/>
          <w:sz w:val="21"/>
          <w:szCs w:val="21"/>
        </w:rPr>
      </w:pPr>
      <w:r>
        <w:rPr>
          <w:rFonts w:ascii="宋体" w:eastAsia="宋体" w:hAnsi="宋体" w:hint="eastAsia"/>
          <w:sz w:val="21"/>
          <w:szCs w:val="21"/>
        </w:rPr>
        <w:t>在正常情况下，</w:t>
      </w:r>
      <w:r>
        <w:rPr>
          <w:rFonts w:ascii="宋体" w:eastAsia="宋体" w:hAnsi="宋体"/>
          <w:sz w:val="21"/>
          <w:szCs w:val="21"/>
        </w:rPr>
        <w:t>getchar的确返回单个字符。但如果getchar碰到文件结束标志或发生读错误，它必须返回一个标志EOF。为了区别于正常的字符，只好将EOF定义为负数（通常为负1）。因此函数getchar就成了int类型。</w:t>
      </w:r>
    </w:p>
    <w:p w14:paraId="2CAA03B8" w14:textId="77777777" w:rsidR="002F2639" w:rsidRDefault="0060698D" w:rsidP="00A753CB">
      <w:pPr>
        <w:pStyle w:val="aff2"/>
        <w:spacing w:before="0" w:beforeAutospacing="0" w:after="0" w:afterAutospacing="0" w:line="360" w:lineRule="auto"/>
        <w:ind w:firstLine="425"/>
        <w:rPr>
          <w:rFonts w:ascii="宋体" w:eastAsia="宋体" w:hAnsi="宋体"/>
          <w:sz w:val="21"/>
          <w:szCs w:val="21"/>
        </w:rPr>
      </w:pPr>
      <w:r>
        <w:rPr>
          <w:rFonts w:ascii="宋体" w:eastAsia="宋体" w:hAnsi="宋体" w:hint="eastAsia"/>
          <w:sz w:val="21"/>
          <w:szCs w:val="21"/>
        </w:rPr>
        <w:t>我们在实际工作中，经常会碰到上述令人为难的问题。为了避免出现误解，我们应该</w:t>
      </w:r>
      <w:r w:rsidRPr="00C6692C">
        <w:rPr>
          <w:rFonts w:ascii="宋体" w:eastAsia="宋体" w:hAnsi="宋体" w:hint="eastAsia"/>
          <w:b/>
          <w:sz w:val="21"/>
          <w:szCs w:val="21"/>
        </w:rPr>
        <w:t>将正常值和错误标志分开。即：正常值用输出参数获得，而错误标志用</w:t>
      </w:r>
      <w:r w:rsidRPr="00C6692C">
        <w:rPr>
          <w:rFonts w:ascii="宋体" w:eastAsia="宋体" w:hAnsi="宋体"/>
          <w:b/>
          <w:sz w:val="21"/>
          <w:szCs w:val="21"/>
        </w:rPr>
        <w:t>return语句返回</w:t>
      </w:r>
      <w:r>
        <w:rPr>
          <w:rFonts w:ascii="宋体" w:eastAsia="宋体" w:hAnsi="宋体"/>
          <w:sz w:val="21"/>
          <w:szCs w:val="21"/>
        </w:rPr>
        <w:t>。</w:t>
      </w:r>
    </w:p>
    <w:p w14:paraId="115D80FD" w14:textId="77777777" w:rsidR="002F2639" w:rsidRDefault="0060698D" w:rsidP="00A753CB">
      <w:pPr>
        <w:pStyle w:val="aff2"/>
        <w:spacing w:before="0" w:beforeAutospacing="0" w:after="0" w:afterAutospacing="0" w:line="360" w:lineRule="auto"/>
        <w:ind w:firstLine="425"/>
        <w:rPr>
          <w:rFonts w:ascii="宋体" w:eastAsia="宋体" w:hAnsi="宋体"/>
          <w:sz w:val="21"/>
          <w:szCs w:val="21"/>
        </w:rPr>
      </w:pPr>
      <w:r>
        <w:rPr>
          <w:rFonts w:ascii="宋体" w:eastAsia="宋体" w:hAnsi="宋体"/>
          <w:sz w:val="21"/>
          <w:szCs w:val="21"/>
        </w:rPr>
        <w:t>函数getchar可以改写成</w:t>
      </w:r>
      <w:r w:rsidR="00B90737">
        <w:rPr>
          <w:rFonts w:ascii="宋体" w:eastAsia="宋体" w:hAnsi="宋体"/>
          <w:sz w:val="21"/>
          <w:szCs w:val="21"/>
        </w:rPr>
        <w:t>BOOL GetChar(char *c);</w:t>
      </w:r>
    </w:p>
    <w:p w14:paraId="4B2A26E7" w14:textId="77777777" w:rsidR="002F2639" w:rsidRDefault="0060698D" w:rsidP="00A753CB">
      <w:pPr>
        <w:pStyle w:val="aff2"/>
        <w:spacing w:before="0" w:beforeAutospacing="0" w:after="0" w:afterAutospacing="0" w:line="360" w:lineRule="auto"/>
        <w:ind w:firstLine="360"/>
        <w:rPr>
          <w:rFonts w:ascii="宋体" w:eastAsia="宋体" w:hAnsi="宋体"/>
          <w:sz w:val="21"/>
          <w:szCs w:val="21"/>
        </w:rPr>
      </w:pPr>
      <w:r>
        <w:rPr>
          <w:rFonts w:ascii="宋体" w:eastAsia="宋体" w:hAnsi="宋体" w:hint="eastAsia"/>
          <w:sz w:val="21"/>
          <w:szCs w:val="21"/>
        </w:rPr>
        <w:t>虽然</w:t>
      </w:r>
      <w:r>
        <w:rPr>
          <w:rFonts w:ascii="宋体" w:eastAsia="宋体" w:hAnsi="宋体"/>
          <w:sz w:val="21"/>
          <w:szCs w:val="21"/>
        </w:rPr>
        <w:t>gechar比GetChar灵活，例如putchar(getchar());但是如果getchar用错了，它的灵活性又有什么用呢？</w:t>
      </w:r>
    </w:p>
    <w:p w14:paraId="2B234037" w14:textId="77777777" w:rsidR="002F2639" w:rsidRDefault="002F2639">
      <w:pPr>
        <w:pStyle w:val="aff2"/>
        <w:spacing w:before="0" w:beforeAutospacing="0" w:after="0" w:afterAutospacing="0"/>
        <w:ind w:firstLine="360"/>
        <w:rPr>
          <w:rFonts w:ascii="宋体" w:eastAsia="宋体" w:hAnsi="宋体"/>
          <w:sz w:val="21"/>
          <w:szCs w:val="21"/>
        </w:rPr>
      </w:pPr>
    </w:p>
    <w:p w14:paraId="02633EB9" w14:textId="77777777" w:rsidR="002F2639" w:rsidRDefault="0060698D">
      <w:pPr>
        <w:rPr>
          <w:rFonts w:ascii="宋体" w:hAnsi="宋体"/>
          <w:szCs w:val="21"/>
        </w:rPr>
      </w:pPr>
      <w:r>
        <w:rPr>
          <w:rFonts w:ascii="宋体" w:hAnsi="宋体" w:hint="eastAsia"/>
          <w:szCs w:val="21"/>
        </w:rPr>
        <w:t>【规则10</w:t>
      </w:r>
      <w:r>
        <w:rPr>
          <w:rFonts w:ascii="宋体" w:hAnsi="宋体"/>
          <w:szCs w:val="21"/>
        </w:rPr>
        <w:t>-2-</w:t>
      </w:r>
      <w:r>
        <w:rPr>
          <w:rFonts w:ascii="宋体" w:hAnsi="宋体" w:hint="eastAsia"/>
          <w:szCs w:val="21"/>
        </w:rPr>
        <w:t>4</w:t>
      </w:r>
      <w:r>
        <w:rPr>
          <w:rFonts w:ascii="宋体" w:hAnsi="宋体"/>
          <w:szCs w:val="21"/>
        </w:rPr>
        <w:t>】</w:t>
      </w:r>
      <w:r>
        <w:rPr>
          <w:rFonts w:ascii="宋体" w:hAnsi="宋体" w:hint="eastAsia"/>
          <w:szCs w:val="21"/>
        </w:rPr>
        <w:t>带返回值的函数在其每个出口都必须</w:t>
      </w:r>
      <w:r>
        <w:rPr>
          <w:rFonts w:ascii="宋体" w:hAnsi="宋体"/>
          <w:szCs w:val="21"/>
        </w:rPr>
        <w:t>用return语句返回</w:t>
      </w:r>
      <w:r>
        <w:rPr>
          <w:rFonts w:ascii="宋体" w:hAnsi="宋体" w:hint="eastAsia"/>
          <w:szCs w:val="21"/>
        </w:rPr>
        <w:t>结果值</w:t>
      </w:r>
      <w:r>
        <w:rPr>
          <w:rFonts w:ascii="宋体" w:hAnsi="宋体"/>
          <w:szCs w:val="21"/>
        </w:rPr>
        <w:t>。</w:t>
      </w:r>
    </w:p>
    <w:p w14:paraId="3469F049" w14:textId="77777777" w:rsidR="00B90737" w:rsidRDefault="00B90737">
      <w:pPr>
        <w:rPr>
          <w:rFonts w:ascii="宋体" w:hAnsi="宋体"/>
          <w:szCs w:val="21"/>
        </w:rPr>
      </w:pPr>
      <w:r w:rsidRPr="00B90737">
        <w:rPr>
          <w:rFonts w:ascii="宋体" w:hAnsi="宋体" w:hint="eastAsia"/>
          <w:szCs w:val="21"/>
        </w:rPr>
        <w:t>void</w:t>
      </w:r>
      <w:r>
        <w:rPr>
          <w:rFonts w:ascii="宋体" w:hAnsi="宋体" w:hint="eastAsia"/>
          <w:szCs w:val="21"/>
        </w:rPr>
        <w:t>类型的函数，结尾处也要显式地</w:t>
      </w:r>
      <w:r w:rsidRPr="00B90737">
        <w:rPr>
          <w:rFonts w:ascii="宋体" w:hAnsi="宋体" w:hint="eastAsia"/>
          <w:szCs w:val="21"/>
        </w:rPr>
        <w:t>加return。</w:t>
      </w:r>
    </w:p>
    <w:p w14:paraId="5F33F963" w14:textId="77777777" w:rsidR="002F2639" w:rsidRPr="00C3691B" w:rsidRDefault="002F2639">
      <w:pPr>
        <w:rPr>
          <w:rFonts w:ascii="宋体" w:hAnsi="宋体"/>
          <w:szCs w:val="21"/>
        </w:rPr>
      </w:pPr>
    </w:p>
    <w:p w14:paraId="67F325C7" w14:textId="77777777" w:rsidR="002F2639" w:rsidRDefault="0060698D">
      <w:pPr>
        <w:rPr>
          <w:rFonts w:ascii="宋体" w:hAnsi="宋体"/>
          <w:szCs w:val="21"/>
        </w:rPr>
      </w:pPr>
      <w:r>
        <w:rPr>
          <w:rFonts w:ascii="宋体" w:hAnsi="宋体" w:hint="eastAsia"/>
          <w:szCs w:val="21"/>
        </w:rPr>
        <w:t>【规则10</w:t>
      </w:r>
      <w:r>
        <w:rPr>
          <w:rFonts w:ascii="宋体" w:hAnsi="宋体"/>
          <w:szCs w:val="21"/>
        </w:rPr>
        <w:t>-2-</w:t>
      </w:r>
      <w:r>
        <w:rPr>
          <w:rFonts w:ascii="宋体" w:hAnsi="宋体" w:hint="eastAsia"/>
          <w:szCs w:val="21"/>
        </w:rPr>
        <w:t>5</w:t>
      </w:r>
      <w:r>
        <w:rPr>
          <w:rFonts w:ascii="宋体" w:hAnsi="宋体"/>
          <w:szCs w:val="21"/>
        </w:rPr>
        <w:t>】return语句不可返回指向“栈内存”的“指针”，因为该内存在函数体结束时被自动销毁。</w:t>
      </w:r>
    </w:p>
    <w:p w14:paraId="75FD22D3" w14:textId="77777777" w:rsidR="002F2639" w:rsidRDefault="0060698D">
      <w:pPr>
        <w:pStyle w:val="af0"/>
        <w:rPr>
          <w:rFonts w:ascii="宋体" w:hAnsi="宋体"/>
        </w:rPr>
      </w:pPr>
      <w:r>
        <w:rPr>
          <w:rFonts w:ascii="宋体" w:hAnsi="宋体" w:hint="eastAsia"/>
        </w:rPr>
        <w:t>反例</w:t>
      </w:r>
      <w:r>
        <w:rPr>
          <w:rFonts w:ascii="宋体" w:hAnsi="宋体" w:hint="eastAsia"/>
          <w:lang w:val="en-AU"/>
        </w:rPr>
        <w:t>：</w:t>
      </w:r>
    </w:p>
    <w:p w14:paraId="0B2DE933" w14:textId="77777777" w:rsidR="007F60A1" w:rsidRDefault="007F60A1" w:rsidP="007F60A1">
      <w:pPr>
        <w:ind w:leftChars="200" w:left="420"/>
        <w:rPr>
          <w:rFonts w:ascii="宋体" w:hAnsi="宋体"/>
        </w:rPr>
      </w:pPr>
      <w:r>
        <w:rPr>
          <w:rFonts w:ascii="宋体" w:hAnsi="宋体"/>
        </w:rPr>
        <w:t>char * Func(void)</w:t>
      </w:r>
      <w:r>
        <w:rPr>
          <w:rFonts w:ascii="宋体" w:hAnsi="宋体"/>
        </w:rPr>
        <w:br/>
        <w:t>{</w:t>
      </w:r>
    </w:p>
    <w:p w14:paraId="7B57F668" w14:textId="77777777" w:rsidR="007F60A1" w:rsidRDefault="007F60A1" w:rsidP="007F60A1">
      <w:pPr>
        <w:ind w:leftChars="402" w:left="844"/>
        <w:rPr>
          <w:rFonts w:ascii="宋体" w:hAnsi="宋体"/>
        </w:rPr>
      </w:pPr>
      <w:r>
        <w:rPr>
          <w:rFonts w:ascii="宋体" w:hAnsi="宋体"/>
        </w:rPr>
        <w:t>char str[] = “hello world”;</w:t>
      </w:r>
      <w:r>
        <w:rPr>
          <w:rFonts w:ascii="宋体" w:hAnsi="宋体" w:hint="eastAsia"/>
        </w:rPr>
        <w:tab/>
      </w:r>
      <w:r>
        <w:rPr>
          <w:rFonts w:ascii="宋体" w:hAnsi="宋体"/>
        </w:rPr>
        <w:t>/</w:t>
      </w:r>
      <w:r>
        <w:rPr>
          <w:rFonts w:ascii="宋体" w:hAnsi="宋体" w:hint="eastAsia"/>
        </w:rPr>
        <w:t>*</w:t>
      </w:r>
      <w:r>
        <w:rPr>
          <w:rFonts w:ascii="宋体" w:hAnsi="宋体"/>
        </w:rPr>
        <w:t xml:space="preserve"> str的内存位于栈上</w:t>
      </w:r>
      <w:r>
        <w:rPr>
          <w:rFonts w:ascii="宋体" w:hAnsi="宋体" w:hint="eastAsia"/>
        </w:rPr>
        <w:t xml:space="preserve"> */</w:t>
      </w:r>
      <w:r>
        <w:rPr>
          <w:rFonts w:ascii="宋体" w:hAnsi="宋体"/>
        </w:rPr>
        <w:br/>
      </w:r>
      <w:r>
        <w:rPr>
          <w:rFonts w:ascii="宋体" w:hAnsi="宋体" w:hint="eastAsia"/>
        </w:rPr>
        <w:t>…</w:t>
      </w:r>
      <w:r>
        <w:rPr>
          <w:rFonts w:ascii="宋体" w:hAnsi="宋体"/>
        </w:rPr>
        <w:br/>
        <w:t>return str;</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w:t>
      </w:r>
      <w:r>
        <w:rPr>
          <w:rFonts w:ascii="宋体" w:hAnsi="宋体" w:hint="eastAsia"/>
        </w:rPr>
        <w:t>*</w:t>
      </w:r>
      <w:r>
        <w:rPr>
          <w:rFonts w:ascii="宋体" w:hAnsi="宋体"/>
        </w:rPr>
        <w:t xml:space="preserve"> </w:t>
      </w:r>
      <w:r w:rsidRPr="007F60A1">
        <w:rPr>
          <w:rFonts w:ascii="宋体" w:hAnsi="宋体" w:hint="eastAsia"/>
          <w:b/>
        </w:rPr>
        <w:t>将导致错误</w:t>
      </w:r>
      <w:r>
        <w:rPr>
          <w:rFonts w:ascii="宋体" w:hAnsi="宋体" w:hint="eastAsia"/>
        </w:rPr>
        <w:t xml:space="preserve"> */</w:t>
      </w:r>
    </w:p>
    <w:p w14:paraId="7894EC6A" w14:textId="77777777" w:rsidR="007F60A1" w:rsidRDefault="007F60A1" w:rsidP="007F60A1">
      <w:pPr>
        <w:ind w:firstLineChars="200" w:firstLine="420"/>
      </w:pPr>
      <w:r>
        <w:rPr>
          <w:rFonts w:ascii="宋体" w:hAnsi="宋体"/>
        </w:rPr>
        <w:t>}</w:t>
      </w:r>
      <w:r>
        <w:br/>
      </w:r>
    </w:p>
    <w:p w14:paraId="043E896F" w14:textId="77777777" w:rsidR="00FD0869" w:rsidRDefault="0060698D">
      <w:r>
        <w:rPr>
          <w:rFonts w:hint="eastAsia"/>
        </w:rPr>
        <w:t>【建议</w:t>
      </w:r>
      <w:r>
        <w:rPr>
          <w:rFonts w:hint="eastAsia"/>
        </w:rPr>
        <w:t>10</w:t>
      </w:r>
      <w:r>
        <w:t>-2-1</w:t>
      </w:r>
      <w:r>
        <w:t>】有时候函数原本不需要返回值，但为了增加灵活性如支持链式表达，可以附加返回值。</w:t>
      </w:r>
    </w:p>
    <w:p w14:paraId="6E2B2297" w14:textId="77777777" w:rsidR="00FD0869" w:rsidRDefault="0060698D">
      <w:r>
        <w:rPr>
          <w:rFonts w:hint="eastAsia"/>
        </w:rPr>
        <w:t>正例</w:t>
      </w:r>
      <w:r>
        <w:t>：</w:t>
      </w:r>
    </w:p>
    <w:p w14:paraId="07DAEEB3" w14:textId="77777777" w:rsidR="007F60A1" w:rsidRDefault="008B42F2" w:rsidP="007F60A1">
      <w:pPr>
        <w:rPr>
          <w:rFonts w:ascii="宋体" w:hAnsi="宋体"/>
        </w:rPr>
      </w:pPr>
      <w:r>
        <w:t>C</w:t>
      </w:r>
      <w:r w:rsidR="0060698D">
        <w:t>har</w:t>
      </w:r>
      <w:r>
        <w:rPr>
          <w:rFonts w:hint="eastAsia"/>
        </w:rPr>
        <w:t xml:space="preserve"> </w:t>
      </w:r>
      <w:r w:rsidR="0060698D">
        <w:t>*strcpy(char</w:t>
      </w:r>
      <w:r>
        <w:rPr>
          <w:rFonts w:hint="eastAsia"/>
        </w:rPr>
        <w:t xml:space="preserve"> </w:t>
      </w:r>
      <w:r w:rsidR="0060698D">
        <w:t>*strDest</w:t>
      </w:r>
      <w:r>
        <w:rPr>
          <w:rFonts w:hint="eastAsia"/>
        </w:rPr>
        <w:t xml:space="preserve">, </w:t>
      </w:r>
      <w:r w:rsidR="0060698D">
        <w:t>const</w:t>
      </w:r>
      <w:r>
        <w:rPr>
          <w:rFonts w:hint="eastAsia"/>
        </w:rPr>
        <w:t xml:space="preserve"> </w:t>
      </w:r>
      <w:r w:rsidR="0060698D">
        <w:t>char</w:t>
      </w:r>
      <w:r>
        <w:rPr>
          <w:rFonts w:hint="eastAsia"/>
        </w:rPr>
        <w:t xml:space="preserve"> </w:t>
      </w:r>
      <w:r w:rsidR="0060698D">
        <w:t>*strSrc);</w:t>
      </w:r>
      <w:r w:rsidR="0060698D">
        <w:br/>
        <w:t>strcpy</w:t>
      </w:r>
      <w:r w:rsidR="0060698D">
        <w:t>函数将</w:t>
      </w:r>
      <w:r w:rsidR="0060698D">
        <w:t>strSrc</w:t>
      </w:r>
      <w:r w:rsidR="0060698D">
        <w:t>拷贝至输出参数</w:t>
      </w:r>
      <w:r w:rsidR="0060698D">
        <w:t>strDest</w:t>
      </w:r>
      <w:r w:rsidR="0060698D">
        <w:t>中，同时函数的返回值又是</w:t>
      </w:r>
      <w:r w:rsidR="0060698D">
        <w:t>strDest</w:t>
      </w:r>
      <w:r w:rsidR="0060698D">
        <w:t>。这样做并非</w:t>
      </w:r>
      <w:r w:rsidR="0060698D">
        <w:lastRenderedPageBreak/>
        <w:t>多此一举，可以获得如下灵活性：</w:t>
      </w:r>
      <w:r w:rsidR="0060698D">
        <w:br/>
      </w:r>
      <w:r w:rsidR="007F60A1">
        <w:t>char str[20];</w:t>
      </w:r>
      <w:r w:rsidR="007F60A1">
        <w:br/>
      </w:r>
      <w:r w:rsidR="007F60A1">
        <w:rPr>
          <w:rFonts w:ascii="宋体" w:hAnsi="宋体"/>
        </w:rPr>
        <w:t xml:space="preserve">int length = strlen( strcpy(str, “Hello World”) ); </w:t>
      </w:r>
    </w:p>
    <w:p w14:paraId="7503F59B" w14:textId="77777777" w:rsidR="002F2639" w:rsidRPr="007F60A1" w:rsidRDefault="002F2639">
      <w:pPr>
        <w:rPr>
          <w:rFonts w:ascii="宋体" w:hAnsi="宋体"/>
        </w:rPr>
      </w:pPr>
    </w:p>
    <w:p w14:paraId="33F23E6F" w14:textId="77777777" w:rsidR="002F2639" w:rsidRDefault="0060698D">
      <w:pPr>
        <w:rPr>
          <w:rFonts w:ascii="宋体" w:hAnsi="宋体"/>
          <w:szCs w:val="21"/>
        </w:rPr>
      </w:pPr>
      <w:r>
        <w:rPr>
          <w:rFonts w:ascii="宋体" w:hAnsi="宋体" w:hint="eastAsia"/>
        </w:rPr>
        <w:t>【建议10</w:t>
      </w:r>
      <w:r>
        <w:rPr>
          <w:rFonts w:ascii="宋体" w:hAnsi="宋体"/>
        </w:rPr>
        <w:t>-2-2】</w:t>
      </w:r>
      <w:r>
        <w:rPr>
          <w:rFonts w:ascii="宋体" w:hAnsi="宋体"/>
          <w:szCs w:val="21"/>
        </w:rPr>
        <w:t>在函数体的“出口处”，对return语句的</w:t>
      </w:r>
      <w:r w:rsidRPr="001E4E8F">
        <w:rPr>
          <w:rFonts w:ascii="宋体" w:hAnsi="宋体"/>
          <w:b/>
          <w:szCs w:val="21"/>
        </w:rPr>
        <w:t>正确性和效率</w:t>
      </w:r>
      <w:r>
        <w:rPr>
          <w:rFonts w:ascii="宋体" w:hAnsi="宋体"/>
          <w:szCs w:val="21"/>
        </w:rPr>
        <w:t>进行检查。</w:t>
      </w:r>
    </w:p>
    <w:p w14:paraId="6F51FD5E" w14:textId="77777777" w:rsidR="002F2639" w:rsidRDefault="0060698D">
      <w:pPr>
        <w:ind w:firstLineChars="200" w:firstLine="420"/>
        <w:rPr>
          <w:rFonts w:ascii="宋体" w:hAnsi="宋体"/>
        </w:rPr>
      </w:pPr>
      <w:r>
        <w:rPr>
          <w:rFonts w:ascii="宋体" w:hAnsi="宋体"/>
        </w:rPr>
        <w:t>如果函数的返回值是一个</w:t>
      </w:r>
      <w:r>
        <w:rPr>
          <w:rFonts w:ascii="宋体" w:hAnsi="宋体" w:hint="eastAsia"/>
        </w:rPr>
        <w:t>空间占据很大的结构体</w:t>
      </w:r>
      <w:r>
        <w:rPr>
          <w:rFonts w:ascii="宋体" w:hAnsi="宋体"/>
        </w:rPr>
        <w:t>，</w:t>
      </w:r>
      <w:r>
        <w:rPr>
          <w:rFonts w:ascii="宋体" w:hAnsi="宋体" w:hint="eastAsia"/>
        </w:rPr>
        <w:t>函数尽量采用指针类型的返回值来提高效率</w:t>
      </w:r>
      <w:r>
        <w:rPr>
          <w:rFonts w:ascii="宋体" w:hAnsi="宋体"/>
        </w:rPr>
        <w:t>。</w:t>
      </w:r>
      <w:r>
        <w:rPr>
          <w:rFonts w:ascii="宋体" w:hAnsi="宋体"/>
        </w:rPr>
        <w:br/>
      </w:r>
    </w:p>
    <w:p w14:paraId="3771DF35" w14:textId="77777777" w:rsidR="002F2639" w:rsidRDefault="0060698D">
      <w:pPr>
        <w:rPr>
          <w:rFonts w:ascii="宋体" w:hAnsi="宋体"/>
          <w:szCs w:val="21"/>
        </w:rPr>
      </w:pPr>
      <w:r>
        <w:rPr>
          <w:rFonts w:ascii="宋体" w:hAnsi="宋体" w:hint="eastAsia"/>
        </w:rPr>
        <w:t>【建议10</w:t>
      </w:r>
      <w:r>
        <w:rPr>
          <w:rFonts w:ascii="宋体" w:hAnsi="宋体"/>
        </w:rPr>
        <w:t>-2-</w:t>
      </w:r>
      <w:r>
        <w:rPr>
          <w:rFonts w:ascii="宋体" w:hAnsi="宋体" w:hint="eastAsia"/>
        </w:rPr>
        <w:t>3</w:t>
      </w:r>
      <w:r>
        <w:rPr>
          <w:rFonts w:ascii="宋体" w:hAnsi="宋体"/>
        </w:rPr>
        <w:t>】</w:t>
      </w:r>
      <w:r>
        <w:rPr>
          <w:rFonts w:ascii="宋体" w:hAnsi="宋体" w:hint="eastAsia"/>
        </w:rPr>
        <w:t>用STATUS类型</w:t>
      </w:r>
      <w:r w:rsidR="00753137">
        <w:rPr>
          <w:rFonts w:ascii="宋体" w:hAnsi="宋体" w:hint="eastAsia"/>
        </w:rPr>
        <w:t>（OK/ERROR）</w:t>
      </w:r>
      <w:r>
        <w:rPr>
          <w:rFonts w:ascii="宋体" w:hAnsi="宋体" w:hint="eastAsia"/>
        </w:rPr>
        <w:t>来返回函数执行的错误标志；用int来返回正常值。</w:t>
      </w:r>
    </w:p>
    <w:p w14:paraId="268CC900" w14:textId="77777777" w:rsidR="002F2639" w:rsidRPr="00DC4C28" w:rsidRDefault="0060698D" w:rsidP="00DC4C28">
      <w:pPr>
        <w:pStyle w:val="20"/>
        <w:tabs>
          <w:tab w:val="num" w:pos="567"/>
        </w:tabs>
        <w:ind w:left="420" w:hanging="420"/>
        <w:rPr>
          <w:b/>
        </w:rPr>
      </w:pPr>
      <w:bookmarkStart w:id="107" w:name="_Toc327963412"/>
      <w:bookmarkStart w:id="108" w:name="_Toc385837728"/>
      <w:r w:rsidRPr="00DC4C28">
        <w:rPr>
          <w:rFonts w:hint="eastAsia"/>
          <w:b/>
        </w:rPr>
        <w:t>其它建议</w:t>
      </w:r>
      <w:bookmarkEnd w:id="107"/>
      <w:bookmarkEnd w:id="108"/>
    </w:p>
    <w:p w14:paraId="0207C930" w14:textId="77777777" w:rsidR="002F2639" w:rsidRDefault="0060698D">
      <w:pPr>
        <w:rPr>
          <w:rFonts w:ascii="宋体" w:hAnsi="宋体"/>
          <w:szCs w:val="21"/>
        </w:rPr>
      </w:pPr>
      <w:r>
        <w:rPr>
          <w:rFonts w:ascii="宋体" w:hAnsi="宋体" w:hint="eastAsia"/>
          <w:szCs w:val="21"/>
        </w:rPr>
        <w:t>【建议10</w:t>
      </w:r>
      <w:r>
        <w:rPr>
          <w:rFonts w:ascii="宋体" w:hAnsi="宋体"/>
          <w:szCs w:val="21"/>
        </w:rPr>
        <w:t>-</w:t>
      </w:r>
      <w:r>
        <w:rPr>
          <w:rFonts w:ascii="宋体" w:hAnsi="宋体" w:hint="eastAsia"/>
          <w:szCs w:val="21"/>
        </w:rPr>
        <w:t>3</w:t>
      </w:r>
      <w:r>
        <w:rPr>
          <w:rFonts w:ascii="宋体" w:hAnsi="宋体"/>
          <w:szCs w:val="21"/>
        </w:rPr>
        <w:t>-1】函数的功能要单一，不要设计多用途的函数。</w:t>
      </w:r>
    </w:p>
    <w:p w14:paraId="7FBDF526" w14:textId="77777777" w:rsidR="002F2639" w:rsidRDefault="002F2639">
      <w:pPr>
        <w:rPr>
          <w:rFonts w:ascii="宋体" w:hAnsi="宋体"/>
          <w:szCs w:val="21"/>
        </w:rPr>
      </w:pPr>
    </w:p>
    <w:p w14:paraId="3572B449" w14:textId="77777777" w:rsidR="00C86B4A" w:rsidRDefault="00C86B4A">
      <w:pPr>
        <w:rPr>
          <w:rFonts w:ascii="宋体" w:hAnsi="宋体"/>
          <w:szCs w:val="21"/>
        </w:rPr>
      </w:pPr>
      <w:r>
        <w:rPr>
          <w:rFonts w:ascii="宋体" w:hAnsi="宋体" w:hint="eastAsia"/>
          <w:szCs w:val="21"/>
        </w:rPr>
        <w:t>【建议10</w:t>
      </w:r>
      <w:r>
        <w:rPr>
          <w:rFonts w:ascii="宋体" w:hAnsi="宋体"/>
          <w:szCs w:val="21"/>
        </w:rPr>
        <w:t>-</w:t>
      </w:r>
      <w:r>
        <w:rPr>
          <w:rFonts w:ascii="宋体" w:hAnsi="宋体" w:hint="eastAsia"/>
          <w:szCs w:val="21"/>
        </w:rPr>
        <w:t>3</w:t>
      </w:r>
      <w:r>
        <w:rPr>
          <w:rFonts w:ascii="宋体" w:hAnsi="宋体"/>
          <w:szCs w:val="21"/>
        </w:rPr>
        <w:t>-2】函数体的规模要小，尽量控制在</w:t>
      </w:r>
      <w:r w:rsidR="001A47BA">
        <w:rPr>
          <w:rFonts w:ascii="宋体" w:hAnsi="宋体" w:hint="eastAsia"/>
          <w:szCs w:val="21"/>
        </w:rPr>
        <w:t>250</w:t>
      </w:r>
      <w:r>
        <w:rPr>
          <w:rFonts w:ascii="宋体" w:hAnsi="宋体"/>
          <w:szCs w:val="21"/>
        </w:rPr>
        <w:t>行代码之内。</w:t>
      </w:r>
    </w:p>
    <w:p w14:paraId="0C7B1A48" w14:textId="77777777" w:rsidR="002F2639" w:rsidRDefault="002F2639">
      <w:pPr>
        <w:rPr>
          <w:rFonts w:ascii="宋体" w:hAnsi="宋体"/>
          <w:szCs w:val="21"/>
        </w:rPr>
      </w:pPr>
    </w:p>
    <w:p w14:paraId="69ABF3C0" w14:textId="77777777" w:rsidR="002F2639" w:rsidRDefault="0060698D">
      <w:pPr>
        <w:rPr>
          <w:rFonts w:ascii="宋体" w:hAnsi="宋体"/>
          <w:szCs w:val="21"/>
        </w:rPr>
      </w:pPr>
      <w:r>
        <w:rPr>
          <w:rFonts w:ascii="宋体" w:hAnsi="宋体" w:hint="eastAsia"/>
          <w:szCs w:val="21"/>
        </w:rPr>
        <w:t>【建议10</w:t>
      </w:r>
      <w:r>
        <w:rPr>
          <w:rFonts w:ascii="宋体" w:hAnsi="宋体"/>
          <w:szCs w:val="21"/>
        </w:rPr>
        <w:t>-</w:t>
      </w:r>
      <w:r>
        <w:rPr>
          <w:rFonts w:ascii="宋体" w:hAnsi="宋体" w:hint="eastAsia"/>
          <w:szCs w:val="21"/>
        </w:rPr>
        <w:t>3</w:t>
      </w:r>
      <w:r>
        <w:rPr>
          <w:rFonts w:ascii="宋体" w:hAnsi="宋体"/>
          <w:szCs w:val="21"/>
        </w:rPr>
        <w:t>-3】尽量避免函数带有“记忆”功能。相同的输入应当产生相同的输出。</w:t>
      </w:r>
    </w:p>
    <w:p w14:paraId="04B3046A" w14:textId="77777777" w:rsidR="002F2639" w:rsidRDefault="0060698D">
      <w:pPr>
        <w:ind w:firstLineChars="200" w:firstLine="420"/>
        <w:rPr>
          <w:rFonts w:ascii="宋体" w:hAnsi="宋体"/>
          <w:szCs w:val="21"/>
        </w:rPr>
      </w:pPr>
      <w:r>
        <w:rPr>
          <w:rFonts w:ascii="宋体" w:hAnsi="宋体" w:hint="eastAsia"/>
          <w:szCs w:val="21"/>
        </w:rPr>
        <w:t>带有“记忆”功能的函数，其行为可能是不可预测的，因为它的行为可能取决于某种“记忆状态”。这样的函数既不易理解又不利于测试和维护。在</w:t>
      </w:r>
      <w:r>
        <w:rPr>
          <w:rFonts w:ascii="宋体" w:hAnsi="宋体"/>
          <w:szCs w:val="21"/>
        </w:rPr>
        <w:t>C/C++语言中，函数的static局部变量是函数的“记忆”存储器。建议尽量少用static局部变量，除非必需。</w:t>
      </w:r>
    </w:p>
    <w:p w14:paraId="62BD0D0E" w14:textId="77777777" w:rsidR="002F2639" w:rsidRDefault="002F2639">
      <w:pPr>
        <w:ind w:firstLineChars="200" w:firstLine="420"/>
        <w:rPr>
          <w:rFonts w:ascii="宋体" w:hAnsi="宋体"/>
          <w:szCs w:val="21"/>
        </w:rPr>
      </w:pPr>
    </w:p>
    <w:p w14:paraId="09AAB4EC" w14:textId="77777777" w:rsidR="002F2639" w:rsidRDefault="0060698D">
      <w:pPr>
        <w:rPr>
          <w:rFonts w:ascii="宋体" w:hAnsi="宋体"/>
          <w:szCs w:val="21"/>
        </w:rPr>
      </w:pPr>
      <w:r>
        <w:rPr>
          <w:rFonts w:ascii="宋体" w:hAnsi="宋体" w:hint="eastAsia"/>
          <w:szCs w:val="21"/>
        </w:rPr>
        <w:t>【建议10</w:t>
      </w:r>
      <w:r>
        <w:rPr>
          <w:rFonts w:ascii="宋体" w:hAnsi="宋体"/>
          <w:szCs w:val="21"/>
        </w:rPr>
        <w:t>-</w:t>
      </w:r>
      <w:r>
        <w:rPr>
          <w:rFonts w:ascii="宋体" w:hAnsi="宋体" w:hint="eastAsia"/>
          <w:szCs w:val="21"/>
        </w:rPr>
        <w:t>3</w:t>
      </w:r>
      <w:r>
        <w:rPr>
          <w:rFonts w:ascii="宋体" w:hAnsi="宋体"/>
          <w:szCs w:val="21"/>
        </w:rPr>
        <w:t>-4】不仅要检查输入参数的有效性，还要检查通过其它途径进入函数体内的变量的有效性，例如全局变量。</w:t>
      </w:r>
    </w:p>
    <w:p w14:paraId="74EB653F" w14:textId="77777777" w:rsidR="002F2639" w:rsidRDefault="002F2639">
      <w:pPr>
        <w:rPr>
          <w:rFonts w:ascii="宋体" w:hAnsi="宋体"/>
          <w:szCs w:val="21"/>
        </w:rPr>
      </w:pPr>
    </w:p>
    <w:p w14:paraId="059825D7" w14:textId="77777777" w:rsidR="002F2639" w:rsidRDefault="0060698D">
      <w:pPr>
        <w:rPr>
          <w:rFonts w:ascii="宋体" w:hAnsi="宋体"/>
          <w:szCs w:val="21"/>
        </w:rPr>
      </w:pPr>
      <w:r>
        <w:rPr>
          <w:rFonts w:ascii="宋体" w:hAnsi="宋体" w:hint="eastAsia"/>
          <w:szCs w:val="21"/>
        </w:rPr>
        <w:t>【建议10</w:t>
      </w:r>
      <w:r>
        <w:rPr>
          <w:rFonts w:ascii="宋体" w:hAnsi="宋体"/>
          <w:szCs w:val="21"/>
        </w:rPr>
        <w:t>-</w:t>
      </w:r>
      <w:r>
        <w:rPr>
          <w:rFonts w:ascii="宋体" w:hAnsi="宋体" w:hint="eastAsia"/>
          <w:szCs w:val="21"/>
        </w:rPr>
        <w:t>3</w:t>
      </w:r>
      <w:r>
        <w:rPr>
          <w:rFonts w:ascii="宋体" w:hAnsi="宋体"/>
          <w:szCs w:val="21"/>
        </w:rPr>
        <w:t>-5】用于出错处理的返回值一定要清楚，让使用者不容易忽视或误解错误情况</w:t>
      </w:r>
    </w:p>
    <w:p w14:paraId="38F057A3" w14:textId="77777777" w:rsidR="00C86B4A" w:rsidRDefault="00C86B4A">
      <w:pPr>
        <w:rPr>
          <w:rFonts w:ascii="宋体" w:hAnsi="宋体"/>
          <w:szCs w:val="21"/>
        </w:rPr>
      </w:pPr>
      <w:bookmarkStart w:id="109" w:name="_Toc327963413"/>
      <w:r>
        <w:rPr>
          <w:rFonts w:ascii="宋体" w:hAnsi="宋体"/>
          <w:szCs w:val="21"/>
        </w:rPr>
        <w:t>。</w:t>
      </w:r>
    </w:p>
    <w:p w14:paraId="775EDA55" w14:textId="77777777" w:rsidR="00AC7C59" w:rsidRDefault="00AC7C59">
      <w:pPr>
        <w:rPr>
          <w:rFonts w:ascii="宋体" w:hAnsi="宋体"/>
          <w:szCs w:val="21"/>
        </w:rPr>
      </w:pPr>
    </w:p>
    <w:p w14:paraId="0CEAF215" w14:textId="77777777" w:rsidR="005C7F99" w:rsidRDefault="00014EA6">
      <w:pPr>
        <w:rPr>
          <w:rFonts w:ascii="宋体" w:hAnsi="宋体"/>
          <w:szCs w:val="21"/>
        </w:rPr>
      </w:pPr>
      <w:r>
        <w:rPr>
          <w:rFonts w:ascii="宋体" w:hAnsi="宋体" w:hint="eastAsia"/>
          <w:szCs w:val="21"/>
        </w:rPr>
        <w:t>【</w:t>
      </w:r>
      <w:r w:rsidR="005C7F99">
        <w:rPr>
          <w:rFonts w:ascii="宋体" w:hAnsi="宋体" w:hint="eastAsia"/>
          <w:szCs w:val="21"/>
        </w:rPr>
        <w:t>建议10-3-6</w:t>
      </w:r>
      <w:r>
        <w:rPr>
          <w:rFonts w:ascii="宋体" w:hAnsi="宋体"/>
          <w:szCs w:val="21"/>
        </w:rPr>
        <w:t>】</w:t>
      </w:r>
      <w:r w:rsidR="005C7F99">
        <w:rPr>
          <w:rFonts w:ascii="宋体" w:hAnsi="宋体" w:hint="eastAsia"/>
          <w:szCs w:val="21"/>
        </w:rPr>
        <w:t>合理规划函数的作用域，</w:t>
      </w:r>
      <w:r>
        <w:rPr>
          <w:rFonts w:ascii="宋体" w:hAnsi="宋体" w:hint="eastAsia"/>
          <w:szCs w:val="21"/>
        </w:rPr>
        <w:t>作用域仅为本文件的函数，可以</w:t>
      </w:r>
      <w:r w:rsidR="005C7F99">
        <w:rPr>
          <w:rFonts w:ascii="宋体" w:hAnsi="宋体" w:hint="eastAsia"/>
          <w:szCs w:val="21"/>
        </w:rPr>
        <w:t>合理使用LOCAL</w:t>
      </w:r>
      <w:r w:rsidR="00AC7C59">
        <w:rPr>
          <w:rFonts w:ascii="宋体" w:hAnsi="宋体" w:hint="eastAsia"/>
          <w:szCs w:val="21"/>
        </w:rPr>
        <w:t>(即static)</w:t>
      </w:r>
      <w:r w:rsidR="00A71CCA">
        <w:rPr>
          <w:rFonts w:ascii="宋体" w:hAnsi="宋体" w:hint="eastAsia"/>
          <w:szCs w:val="21"/>
        </w:rPr>
        <w:t>关键字</w:t>
      </w:r>
    </w:p>
    <w:p w14:paraId="2C55C534" w14:textId="77777777" w:rsidR="002F2639" w:rsidRDefault="0060698D">
      <w:pPr>
        <w:pStyle w:val="1"/>
      </w:pPr>
      <w:bookmarkStart w:id="110" w:name="_Toc385837729"/>
      <w:r>
        <w:rPr>
          <w:rFonts w:hint="eastAsia"/>
        </w:rPr>
        <w:t>内存</w:t>
      </w:r>
      <w:bookmarkEnd w:id="109"/>
      <w:bookmarkEnd w:id="110"/>
    </w:p>
    <w:p w14:paraId="717B30DB" w14:textId="77777777" w:rsidR="004A227A" w:rsidRDefault="004A227A">
      <w:pPr>
        <w:pStyle w:val="afc"/>
        <w:rPr>
          <w:rFonts w:ascii="宋体"/>
        </w:rPr>
      </w:pPr>
      <w:r>
        <w:rPr>
          <w:rFonts w:ascii="宋体" w:hint="eastAsia"/>
        </w:rPr>
        <w:t>内存越界是最难定位的。</w:t>
      </w:r>
    </w:p>
    <w:p w14:paraId="1E0E4104" w14:textId="77777777" w:rsidR="002F2639" w:rsidRDefault="0060698D">
      <w:pPr>
        <w:pStyle w:val="afc"/>
        <w:rPr>
          <w:kern w:val="0"/>
        </w:rPr>
      </w:pPr>
      <w:r>
        <w:rPr>
          <w:rFonts w:ascii="宋体" w:hint="eastAsia"/>
        </w:rPr>
        <w:t>指针有一些“似是而非”的特征：</w:t>
      </w:r>
    </w:p>
    <w:p w14:paraId="23E0E8E2" w14:textId="77777777" w:rsidR="002F2639" w:rsidRDefault="0060698D">
      <w:r>
        <w:rPr>
          <w:rFonts w:hint="eastAsia"/>
          <w:b/>
          <w:bCs/>
        </w:rPr>
        <w:t>（</w:t>
      </w:r>
      <w:r>
        <w:rPr>
          <w:b/>
          <w:bCs/>
        </w:rPr>
        <w:t>1</w:t>
      </w:r>
      <w:r>
        <w:rPr>
          <w:rFonts w:hint="eastAsia"/>
          <w:b/>
          <w:bCs/>
        </w:rPr>
        <w:t>）指针消亡了，并不表示它所指的内存会被自动释放。</w:t>
      </w:r>
      <w:r>
        <w:rPr>
          <w:rFonts w:hint="eastAsia"/>
        </w:rPr>
        <w:t>（示例</w:t>
      </w:r>
      <w:r>
        <w:rPr>
          <w:rFonts w:hint="eastAsia"/>
        </w:rPr>
        <w:t>11</w:t>
      </w:r>
      <w:r>
        <w:rPr>
          <w:rFonts w:hint="eastAsia"/>
        </w:rPr>
        <w:t>－</w:t>
      </w:r>
      <w:r>
        <w:rPr>
          <w:rFonts w:hint="eastAsia"/>
        </w:rPr>
        <w:t>1</w:t>
      </w:r>
      <w:r>
        <w:rPr>
          <w:rFonts w:hint="eastAsia"/>
        </w:rPr>
        <w:t>）</w:t>
      </w:r>
    </w:p>
    <w:p w14:paraId="0652E2F2" w14:textId="77777777" w:rsidR="002F2639" w:rsidRDefault="0060698D">
      <w:r>
        <w:rPr>
          <w:rFonts w:ascii="宋体" w:hint="eastAsia"/>
          <w:b/>
          <w:bCs/>
        </w:rPr>
        <w:t>（2）内存被释放了，</w:t>
      </w:r>
      <w:r>
        <w:rPr>
          <w:rFonts w:hint="eastAsia"/>
          <w:b/>
          <w:bCs/>
        </w:rPr>
        <w:t>并不表示指针会消亡或者成了</w:t>
      </w:r>
      <w:r>
        <w:rPr>
          <w:b/>
          <w:bCs/>
        </w:rPr>
        <w:t>NULL</w:t>
      </w:r>
      <w:r>
        <w:rPr>
          <w:rFonts w:hint="eastAsia"/>
          <w:b/>
          <w:bCs/>
        </w:rPr>
        <w:t>指针。</w:t>
      </w:r>
      <w:r>
        <w:rPr>
          <w:rFonts w:hint="eastAsia"/>
        </w:rPr>
        <w:t>（示例</w:t>
      </w:r>
      <w:r>
        <w:rPr>
          <w:rFonts w:hint="eastAsia"/>
        </w:rPr>
        <w:t>11</w:t>
      </w:r>
      <w:r>
        <w:rPr>
          <w:rFonts w:hint="eastAsia"/>
        </w:rPr>
        <w:t>－</w:t>
      </w:r>
      <w:r>
        <w:rPr>
          <w:rFonts w:hint="eastAsia"/>
        </w:rPr>
        <w:t>2</w:t>
      </w:r>
      <w:r>
        <w:rPr>
          <w:rFonts w:hint="eastAsia"/>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420"/>
      </w:tblGrid>
      <w:tr w:rsidR="002F2639" w14:paraId="605EBE53" w14:textId="77777777">
        <w:trPr>
          <w:jc w:val="center"/>
        </w:trPr>
        <w:tc>
          <w:tcPr>
            <w:tcW w:w="8420" w:type="dxa"/>
            <w:tcBorders>
              <w:top w:val="single" w:sz="4" w:space="0" w:color="auto"/>
              <w:left w:val="single" w:sz="4" w:space="0" w:color="auto"/>
              <w:bottom w:val="single" w:sz="4" w:space="0" w:color="auto"/>
              <w:right w:val="single" w:sz="4" w:space="0" w:color="auto"/>
            </w:tcBorders>
          </w:tcPr>
          <w:p w14:paraId="34D92446" w14:textId="77777777" w:rsidR="002F2639" w:rsidRDefault="0060698D">
            <w:r>
              <w:rPr>
                <w:rFonts w:ascii="宋体"/>
              </w:rPr>
              <w:tab/>
              <w:t>void</w:t>
            </w:r>
            <w:r w:rsidR="006A42DE">
              <w:rPr>
                <w:rFonts w:ascii="宋体" w:hint="eastAsia"/>
              </w:rPr>
              <w:t xml:space="preserve"> </w:t>
            </w:r>
            <w:r>
              <w:rPr>
                <w:rFonts w:ascii="宋体"/>
              </w:rPr>
              <w:t>Func(void)</w:t>
            </w:r>
          </w:p>
          <w:p w14:paraId="09515A6A" w14:textId="77777777" w:rsidR="002F2639" w:rsidRDefault="0060698D">
            <w:pPr>
              <w:ind w:left="425"/>
            </w:pPr>
            <w:r>
              <w:rPr>
                <w:rFonts w:ascii="宋体"/>
              </w:rPr>
              <w:t>{</w:t>
            </w:r>
          </w:p>
          <w:p w14:paraId="110644D7" w14:textId="77777777" w:rsidR="002F2639" w:rsidRDefault="0060698D">
            <w:pPr>
              <w:ind w:left="425"/>
            </w:pPr>
            <w:r>
              <w:rPr>
                <w:rFonts w:ascii="宋体"/>
              </w:rPr>
              <w:tab/>
              <w:t>char</w:t>
            </w:r>
            <w:r w:rsidR="006A42DE">
              <w:rPr>
                <w:rFonts w:ascii="宋体" w:hint="eastAsia"/>
              </w:rPr>
              <w:t xml:space="preserve"> </w:t>
            </w:r>
            <w:r>
              <w:rPr>
                <w:rFonts w:ascii="宋体"/>
              </w:rPr>
              <w:t>*p=(char*)malloc(100);</w:t>
            </w:r>
            <w:r>
              <w:rPr>
                <w:rFonts w:ascii="宋体"/>
              </w:rPr>
              <w:tab/>
            </w:r>
            <w:r>
              <w:rPr>
                <w:rFonts w:ascii="宋体" w:hint="eastAsia"/>
              </w:rPr>
              <w:t>//动态内存会自动释放吗？</w:t>
            </w:r>
          </w:p>
          <w:p w14:paraId="388BA5A7" w14:textId="77777777" w:rsidR="002F2639" w:rsidRDefault="0060698D">
            <w:pPr>
              <w:ind w:firstLineChars="200" w:firstLine="420"/>
              <w:rPr>
                <w:rFonts w:ascii="Arial Unicode MS" w:eastAsia="Arial Unicode MS" w:hAnsi="Arial Unicode MS" w:cs="Arial Unicode MS"/>
                <w:sz w:val="24"/>
                <w:szCs w:val="24"/>
              </w:rPr>
            </w:pPr>
            <w:r>
              <w:rPr>
                <w:rFonts w:ascii="宋体"/>
              </w:rPr>
              <w:t>}</w:t>
            </w:r>
          </w:p>
        </w:tc>
      </w:tr>
    </w:tbl>
    <w:p w14:paraId="2DB85B02" w14:textId="77777777" w:rsidR="002F2639" w:rsidRDefault="0060698D">
      <w:pPr>
        <w:widowControl/>
        <w:jc w:val="center"/>
        <w:rPr>
          <w:rFonts w:ascii="Arial Unicode MS" w:eastAsia="Arial Unicode MS" w:hAnsi="Arial Unicode MS" w:cs="Arial Unicode MS"/>
          <w:kern w:val="0"/>
          <w:sz w:val="24"/>
          <w:szCs w:val="24"/>
        </w:rPr>
      </w:pPr>
      <w:r>
        <w:rPr>
          <w:rFonts w:hint="eastAsia"/>
          <w:sz w:val="18"/>
        </w:rPr>
        <w:t>示例</w:t>
      </w:r>
      <w:r>
        <w:rPr>
          <w:rFonts w:hint="eastAsia"/>
          <w:sz w:val="18"/>
        </w:rPr>
        <w:t>11</w:t>
      </w:r>
      <w:r>
        <w:rPr>
          <w:sz w:val="18"/>
        </w:rPr>
        <w:t>-</w:t>
      </w:r>
      <w:r>
        <w:rPr>
          <w:rFonts w:hint="eastAsia"/>
          <w:sz w:val="18"/>
        </w:rPr>
        <w:t>1</w:t>
      </w:r>
      <w:r>
        <w:rPr>
          <w:rFonts w:hint="eastAsia"/>
          <w:sz w:val="18"/>
        </w:rPr>
        <w:t>试图让动态内存自动释放</w:t>
      </w:r>
    </w:p>
    <w:p w14:paraId="148821F0" w14:textId="77777777" w:rsidR="002F2639" w:rsidRDefault="002F2639">
      <w:pPr>
        <w:pStyle w:val="af0"/>
      </w:pPr>
    </w:p>
    <w:p w14:paraId="458AAF3B" w14:textId="77777777" w:rsidR="002F2639" w:rsidRDefault="0060698D">
      <w:pPr>
        <w:widowControl/>
        <w:rPr>
          <w:rFonts w:ascii="Arial Unicode MS" w:eastAsia="Arial Unicode MS" w:hAnsi="Arial Unicode MS" w:cs="Arial Unicode MS"/>
          <w:kern w:val="0"/>
          <w:sz w:val="24"/>
          <w:szCs w:val="24"/>
        </w:rPr>
      </w:pPr>
      <w:r>
        <w:rPr>
          <w:rFonts w:ascii="宋体" w:hAnsi="宋体" w:hint="eastAsia"/>
          <w:szCs w:val="21"/>
        </w:rPr>
        <w:t>【规则11-1</w:t>
      </w:r>
      <w:r>
        <w:rPr>
          <w:rFonts w:ascii="宋体" w:hAnsi="宋体"/>
          <w:szCs w:val="21"/>
        </w:rPr>
        <w:t>-1】用malloc申请内存之后，应该立即检查指针值是否为NULL。防止使用指针值为NULL的内存。</w:t>
      </w:r>
    </w:p>
    <w:p w14:paraId="7471495D" w14:textId="77777777" w:rsidR="002F2639" w:rsidRDefault="002F2639">
      <w:pPr>
        <w:pStyle w:val="af0"/>
        <w:rPr>
          <w:rFonts w:ascii="宋体" w:hAnsi="宋体"/>
          <w:szCs w:val="21"/>
        </w:rPr>
      </w:pPr>
    </w:p>
    <w:p w14:paraId="39187A4F" w14:textId="77777777" w:rsidR="00C86B4A" w:rsidRDefault="00DF53C8">
      <w:pPr>
        <w:rPr>
          <w:rFonts w:ascii="宋体" w:hAnsi="宋体"/>
          <w:szCs w:val="21"/>
        </w:rPr>
      </w:pPr>
      <w:r>
        <w:rPr>
          <w:rFonts w:ascii="宋体" w:hAnsi="宋体" w:hint="eastAsia"/>
          <w:szCs w:val="21"/>
        </w:rPr>
        <w:t>【建议11-1</w:t>
      </w:r>
      <w:r>
        <w:rPr>
          <w:rFonts w:ascii="宋体" w:hAnsi="宋体"/>
          <w:szCs w:val="21"/>
        </w:rPr>
        <w:t>-</w:t>
      </w:r>
      <w:r w:rsidR="00823F7D">
        <w:rPr>
          <w:rFonts w:ascii="宋体" w:hAnsi="宋体" w:hint="eastAsia"/>
          <w:szCs w:val="21"/>
        </w:rPr>
        <w:t>1</w:t>
      </w:r>
      <w:r>
        <w:rPr>
          <w:rFonts w:ascii="宋体" w:hAnsi="宋体"/>
          <w:szCs w:val="21"/>
        </w:rPr>
        <w:t>】</w:t>
      </w:r>
      <w:r w:rsidR="00C86B4A">
        <w:rPr>
          <w:rFonts w:ascii="宋体" w:hAnsi="宋体"/>
          <w:szCs w:val="21"/>
        </w:rPr>
        <w:t>不要忘记为数组和动态内存赋初值。防止将未被初始化的内存作为右值使用。</w:t>
      </w:r>
    </w:p>
    <w:p w14:paraId="7B18F68C" w14:textId="77777777" w:rsidR="00DD2889" w:rsidRDefault="00DD2889">
      <w:pPr>
        <w:rPr>
          <w:rFonts w:ascii="宋体" w:hAnsi="宋体"/>
          <w:szCs w:val="21"/>
        </w:rPr>
      </w:pPr>
    </w:p>
    <w:p w14:paraId="07B74E80" w14:textId="77777777" w:rsidR="002F2639" w:rsidRDefault="0060698D">
      <w:pPr>
        <w:rPr>
          <w:rFonts w:ascii="宋体" w:hAnsi="宋体"/>
          <w:szCs w:val="21"/>
        </w:rPr>
      </w:pPr>
      <w:r>
        <w:rPr>
          <w:rFonts w:ascii="宋体" w:hAnsi="宋体" w:hint="eastAsia"/>
          <w:szCs w:val="21"/>
        </w:rPr>
        <w:t>【规则11-1</w:t>
      </w:r>
      <w:r>
        <w:rPr>
          <w:rFonts w:ascii="宋体" w:hAnsi="宋体"/>
          <w:szCs w:val="21"/>
        </w:rPr>
        <w:t>-</w:t>
      </w:r>
      <w:r w:rsidR="00823F7D">
        <w:rPr>
          <w:rFonts w:ascii="宋体" w:hAnsi="宋体" w:hint="eastAsia"/>
          <w:szCs w:val="21"/>
        </w:rPr>
        <w:t>2</w:t>
      </w:r>
      <w:r>
        <w:rPr>
          <w:rFonts w:ascii="宋体" w:hAnsi="宋体"/>
          <w:szCs w:val="21"/>
        </w:rPr>
        <w:t>】避免数组或指针的下标越界，特别要当心发生“多1”或者“少1”操作。</w:t>
      </w:r>
    </w:p>
    <w:p w14:paraId="1E4B3EDF" w14:textId="77777777" w:rsidR="002F2639" w:rsidRDefault="002F2639">
      <w:pPr>
        <w:rPr>
          <w:rFonts w:ascii="宋体" w:hAnsi="宋体"/>
          <w:szCs w:val="21"/>
        </w:rPr>
      </w:pPr>
    </w:p>
    <w:p w14:paraId="47B7B798" w14:textId="77777777" w:rsidR="002F2639" w:rsidRDefault="0060698D">
      <w:pPr>
        <w:rPr>
          <w:rFonts w:ascii="宋体" w:hAnsi="宋体"/>
          <w:szCs w:val="21"/>
        </w:rPr>
      </w:pPr>
      <w:r>
        <w:rPr>
          <w:rFonts w:ascii="宋体" w:hAnsi="宋体" w:hint="eastAsia"/>
          <w:szCs w:val="21"/>
        </w:rPr>
        <w:t>【规则11-1</w:t>
      </w:r>
      <w:r>
        <w:rPr>
          <w:rFonts w:ascii="宋体" w:hAnsi="宋体"/>
          <w:szCs w:val="21"/>
        </w:rPr>
        <w:t>-</w:t>
      </w:r>
      <w:r w:rsidR="00823F7D">
        <w:rPr>
          <w:rFonts w:ascii="宋体" w:hAnsi="宋体" w:hint="eastAsia"/>
          <w:szCs w:val="21"/>
        </w:rPr>
        <w:t>3</w:t>
      </w:r>
      <w:r>
        <w:rPr>
          <w:rFonts w:ascii="宋体" w:hAnsi="宋体"/>
          <w:szCs w:val="21"/>
        </w:rPr>
        <w:t>】动态内存的申请与释放必须配对，防止内存泄漏。</w:t>
      </w:r>
    </w:p>
    <w:p w14:paraId="6E0B201A" w14:textId="77777777" w:rsidR="002F2639" w:rsidRDefault="002F2639">
      <w:pPr>
        <w:rPr>
          <w:rFonts w:ascii="宋体" w:hAnsi="宋体"/>
          <w:szCs w:val="21"/>
        </w:rPr>
      </w:pPr>
    </w:p>
    <w:p w14:paraId="3BDB7623" w14:textId="77777777" w:rsidR="002F2639" w:rsidRDefault="00670B55">
      <w:pPr>
        <w:rPr>
          <w:rFonts w:ascii="宋体" w:hAnsi="宋体"/>
          <w:szCs w:val="21"/>
        </w:rPr>
      </w:pPr>
      <w:r>
        <w:rPr>
          <w:rFonts w:ascii="宋体" w:hAnsi="宋体" w:hint="eastAsia"/>
          <w:szCs w:val="21"/>
        </w:rPr>
        <w:t>【建议11-1</w:t>
      </w:r>
      <w:r>
        <w:rPr>
          <w:rFonts w:ascii="宋体" w:hAnsi="宋体"/>
          <w:szCs w:val="21"/>
        </w:rPr>
        <w:t>-</w:t>
      </w:r>
      <w:r w:rsidR="00823F7D">
        <w:rPr>
          <w:rFonts w:ascii="宋体" w:hAnsi="宋体" w:hint="eastAsia"/>
          <w:szCs w:val="21"/>
        </w:rPr>
        <w:t>2</w:t>
      </w:r>
      <w:r>
        <w:rPr>
          <w:rFonts w:ascii="宋体" w:hAnsi="宋体"/>
          <w:szCs w:val="21"/>
        </w:rPr>
        <w:t>】</w:t>
      </w:r>
      <w:r w:rsidR="0060698D">
        <w:rPr>
          <w:rFonts w:ascii="宋体" w:hAnsi="宋体"/>
          <w:szCs w:val="21"/>
        </w:rPr>
        <w:t>用free释放了内存之后，立即将指针设置为NULL，防止产生“野指针”。</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420"/>
      </w:tblGrid>
      <w:tr w:rsidR="002F2639" w14:paraId="27BA50A2" w14:textId="77777777">
        <w:trPr>
          <w:jc w:val="center"/>
        </w:trPr>
        <w:tc>
          <w:tcPr>
            <w:tcW w:w="8420" w:type="dxa"/>
            <w:tcBorders>
              <w:top w:val="single" w:sz="4" w:space="0" w:color="auto"/>
              <w:left w:val="single" w:sz="4" w:space="0" w:color="auto"/>
              <w:bottom w:val="single" w:sz="4" w:space="0" w:color="auto"/>
              <w:right w:val="single" w:sz="4" w:space="0" w:color="auto"/>
            </w:tcBorders>
          </w:tcPr>
          <w:p w14:paraId="6D4FFDBF" w14:textId="77777777" w:rsidR="002F2639" w:rsidRDefault="0060698D">
            <w:r>
              <w:rPr>
                <w:rFonts w:ascii="宋体"/>
              </w:rPr>
              <w:tab/>
              <w:t>char</w:t>
            </w:r>
            <w:r w:rsidR="00253DD9">
              <w:rPr>
                <w:rFonts w:ascii="宋体" w:hint="eastAsia"/>
              </w:rPr>
              <w:t xml:space="preserve"> </w:t>
            </w:r>
            <w:r>
              <w:rPr>
                <w:rFonts w:ascii="宋体"/>
              </w:rPr>
              <w:t>*p=(char*)malloc(100);</w:t>
            </w:r>
          </w:p>
          <w:p w14:paraId="30C66AD8" w14:textId="77777777" w:rsidR="002F2639" w:rsidRDefault="0060698D">
            <w:r>
              <w:rPr>
                <w:rFonts w:ascii="宋体"/>
              </w:rPr>
              <w:tab/>
              <w:t>strcpy(p,</w:t>
            </w:r>
            <w:r w:rsidR="00253DD9">
              <w:rPr>
                <w:rFonts w:ascii="宋体" w:hint="eastAsia"/>
              </w:rPr>
              <w:t xml:space="preserve"> </w:t>
            </w:r>
            <w:r>
              <w:rPr>
                <w:rFonts w:ascii="宋体"/>
              </w:rPr>
              <w:t>“</w:t>
            </w:r>
            <w:r>
              <w:rPr>
                <w:rFonts w:ascii="宋体"/>
              </w:rPr>
              <w:t>hello</w:t>
            </w:r>
            <w:r>
              <w:rPr>
                <w:rFonts w:ascii="宋体"/>
              </w:rPr>
              <w:t>”</w:t>
            </w:r>
            <w:r>
              <w:rPr>
                <w:rFonts w:ascii="宋体"/>
              </w:rPr>
              <w:t>);</w:t>
            </w:r>
          </w:p>
          <w:p w14:paraId="46FDAE05" w14:textId="77777777" w:rsidR="002F2639" w:rsidRDefault="0060698D">
            <w:r>
              <w:rPr>
                <w:rFonts w:ascii="宋体"/>
              </w:rPr>
              <w:tab/>
              <w:t>free(p);</w:t>
            </w:r>
            <w:r>
              <w:rPr>
                <w:rFonts w:ascii="宋体"/>
              </w:rPr>
              <w:tab/>
              <w:t>//p</w:t>
            </w:r>
            <w:r>
              <w:rPr>
                <w:rFonts w:hint="eastAsia"/>
              </w:rPr>
              <w:t>所指的内存被释放，但是</w:t>
            </w:r>
            <w:r>
              <w:t>p</w:t>
            </w:r>
            <w:r>
              <w:rPr>
                <w:rFonts w:hint="eastAsia"/>
              </w:rPr>
              <w:t>所指的地址仍然不变</w:t>
            </w:r>
          </w:p>
          <w:p w14:paraId="0D09CF95" w14:textId="77777777" w:rsidR="002F2639" w:rsidRDefault="0060698D">
            <w:r>
              <w:rPr>
                <w:rFonts w:ascii="宋体"/>
              </w:rPr>
              <w:tab/>
            </w:r>
            <w:r>
              <w:rPr>
                <w:rFonts w:ascii="宋体"/>
              </w:rPr>
              <w:t>…</w:t>
            </w:r>
          </w:p>
          <w:p w14:paraId="4C6D51D5" w14:textId="77777777" w:rsidR="002F2639" w:rsidRDefault="0060698D">
            <w:r>
              <w:rPr>
                <w:rFonts w:ascii="宋体"/>
              </w:rPr>
              <w:tab/>
              <w:t>if(p</w:t>
            </w:r>
            <w:r w:rsidR="00253DD9">
              <w:rPr>
                <w:rFonts w:ascii="宋体" w:hint="eastAsia"/>
              </w:rPr>
              <w:t xml:space="preserve"> </w:t>
            </w:r>
            <w:r>
              <w:rPr>
                <w:rFonts w:ascii="宋体"/>
              </w:rPr>
              <w:t>!=</w:t>
            </w:r>
            <w:r w:rsidR="00253DD9">
              <w:rPr>
                <w:rFonts w:ascii="宋体" w:hint="eastAsia"/>
              </w:rPr>
              <w:t xml:space="preserve"> </w:t>
            </w:r>
            <w:r>
              <w:rPr>
                <w:rFonts w:ascii="宋体"/>
              </w:rPr>
              <w:t>NULL)</w:t>
            </w:r>
            <w:r>
              <w:rPr>
                <w:rFonts w:ascii="宋体"/>
              </w:rPr>
              <w:tab/>
            </w:r>
            <w:r>
              <w:rPr>
                <w:rFonts w:ascii="宋体" w:hint="eastAsia"/>
              </w:rPr>
              <w:t>//没有起到防错作用</w:t>
            </w:r>
          </w:p>
          <w:p w14:paraId="18E935E4" w14:textId="77777777" w:rsidR="002F2639" w:rsidRDefault="0060698D">
            <w:pPr>
              <w:pStyle w:val="af0"/>
              <w:rPr>
                <w:rFonts w:ascii="宋体"/>
              </w:rPr>
            </w:pPr>
            <w:r>
              <w:rPr>
                <w:rFonts w:ascii="宋体"/>
              </w:rPr>
              <w:tab/>
              <w:t>{</w:t>
            </w:r>
          </w:p>
          <w:p w14:paraId="45C539AE" w14:textId="77777777" w:rsidR="002F2639" w:rsidRDefault="0060698D">
            <w:r>
              <w:rPr>
                <w:rFonts w:ascii="宋体"/>
              </w:rPr>
              <w:tab/>
            </w:r>
            <w:r w:rsidR="00195CAB">
              <w:rPr>
                <w:rFonts w:ascii="宋体" w:hint="eastAsia"/>
              </w:rPr>
              <w:tab/>
            </w:r>
            <w:r>
              <w:rPr>
                <w:rFonts w:ascii="宋体"/>
              </w:rPr>
              <w:t>strcpy(p,</w:t>
            </w:r>
            <w:r w:rsidR="00253DD9">
              <w:rPr>
                <w:rFonts w:ascii="宋体" w:hint="eastAsia"/>
              </w:rPr>
              <w:t xml:space="preserve"> </w:t>
            </w:r>
            <w:r>
              <w:rPr>
                <w:rFonts w:ascii="宋体"/>
              </w:rPr>
              <w:t>“</w:t>
            </w:r>
            <w:r>
              <w:rPr>
                <w:rFonts w:ascii="宋体"/>
              </w:rPr>
              <w:t>world</w:t>
            </w:r>
            <w:r>
              <w:rPr>
                <w:rFonts w:ascii="宋体"/>
              </w:rPr>
              <w:t>”</w:t>
            </w:r>
            <w:r>
              <w:rPr>
                <w:rFonts w:ascii="宋体"/>
              </w:rPr>
              <w:t>);</w:t>
            </w:r>
            <w:r>
              <w:rPr>
                <w:rFonts w:ascii="宋体"/>
              </w:rPr>
              <w:tab/>
            </w:r>
            <w:r>
              <w:rPr>
                <w:rFonts w:ascii="宋体" w:hint="eastAsia"/>
              </w:rPr>
              <w:t>//</w:t>
            </w:r>
            <w:r w:rsidRPr="00F26ED5">
              <w:rPr>
                <w:rFonts w:ascii="宋体" w:hint="eastAsia"/>
                <w:b/>
              </w:rPr>
              <w:t>出错</w:t>
            </w:r>
          </w:p>
          <w:p w14:paraId="3A42977C" w14:textId="77777777" w:rsidR="002F2639" w:rsidRDefault="0060698D">
            <w:pPr>
              <w:ind w:firstLineChars="200" w:firstLine="420"/>
              <w:rPr>
                <w:rFonts w:ascii="Arial Unicode MS" w:eastAsia="Arial Unicode MS" w:hAnsi="Arial Unicode MS" w:cs="Arial Unicode MS"/>
                <w:sz w:val="24"/>
                <w:szCs w:val="24"/>
              </w:rPr>
            </w:pPr>
            <w:r>
              <w:t>}</w:t>
            </w:r>
          </w:p>
        </w:tc>
      </w:tr>
    </w:tbl>
    <w:p w14:paraId="31B40F80" w14:textId="77777777" w:rsidR="002F2639" w:rsidRDefault="0060698D">
      <w:pPr>
        <w:jc w:val="center"/>
        <w:rPr>
          <w:rFonts w:ascii="宋体" w:hAnsi="宋体"/>
          <w:szCs w:val="21"/>
        </w:rPr>
      </w:pPr>
      <w:r>
        <w:rPr>
          <w:rFonts w:hint="eastAsia"/>
          <w:sz w:val="18"/>
        </w:rPr>
        <w:t>示例</w:t>
      </w:r>
      <w:r>
        <w:rPr>
          <w:rFonts w:hint="eastAsia"/>
          <w:sz w:val="18"/>
        </w:rPr>
        <w:t>11</w:t>
      </w:r>
      <w:r>
        <w:rPr>
          <w:sz w:val="18"/>
        </w:rPr>
        <w:t>-</w:t>
      </w:r>
      <w:r>
        <w:rPr>
          <w:rFonts w:hint="eastAsia"/>
          <w:sz w:val="18"/>
        </w:rPr>
        <w:t>2</w:t>
      </w:r>
      <w:r w:rsidR="002C4997">
        <w:rPr>
          <w:rFonts w:hint="eastAsia"/>
          <w:sz w:val="18"/>
        </w:rPr>
        <w:t xml:space="preserve"> </w:t>
      </w:r>
      <w:r>
        <w:rPr>
          <w:sz w:val="18"/>
        </w:rPr>
        <w:t>p</w:t>
      </w:r>
      <w:r>
        <w:rPr>
          <w:rFonts w:hint="eastAsia"/>
          <w:sz w:val="18"/>
        </w:rPr>
        <w:t>成为野指针</w:t>
      </w:r>
    </w:p>
    <w:p w14:paraId="63C36143" w14:textId="77777777" w:rsidR="002F2639" w:rsidRDefault="002F2639">
      <w:pPr>
        <w:rPr>
          <w:rFonts w:ascii="宋体" w:hAnsi="宋体"/>
          <w:szCs w:val="21"/>
        </w:rPr>
      </w:pPr>
    </w:p>
    <w:p w14:paraId="59773748" w14:textId="77777777" w:rsidR="002F2639" w:rsidRDefault="0060698D">
      <w:pPr>
        <w:rPr>
          <w:rFonts w:ascii="宋体"/>
        </w:rPr>
      </w:pPr>
      <w:r>
        <w:rPr>
          <w:rFonts w:ascii="宋体" w:hAnsi="宋体" w:hint="eastAsia"/>
          <w:szCs w:val="21"/>
        </w:rPr>
        <w:t>【规则11-1</w:t>
      </w:r>
      <w:r>
        <w:rPr>
          <w:rFonts w:ascii="宋体" w:hAnsi="宋体"/>
          <w:szCs w:val="21"/>
        </w:rPr>
        <w:t>-</w:t>
      </w:r>
      <w:r w:rsidR="00823F7D">
        <w:rPr>
          <w:rFonts w:ascii="宋体" w:hAnsi="宋体" w:hint="eastAsia"/>
          <w:szCs w:val="21"/>
        </w:rPr>
        <w:t>4</w:t>
      </w:r>
      <w:r>
        <w:rPr>
          <w:rFonts w:ascii="宋体" w:hAnsi="宋体"/>
          <w:szCs w:val="21"/>
        </w:rPr>
        <w:t>】</w:t>
      </w:r>
      <w:r>
        <w:rPr>
          <w:rFonts w:ascii="宋体" w:hint="eastAsia"/>
          <w:bCs/>
        </w:rPr>
        <w:t>在程序的关键部分必须加充分的检查和保护，以防止上溢和下溢。</w:t>
      </w:r>
    </w:p>
    <w:p w14:paraId="4D90AD3B" w14:textId="77777777" w:rsidR="002F2639" w:rsidRDefault="0060698D">
      <w:pPr>
        <w:ind w:firstLineChars="201" w:firstLine="422"/>
        <w:rPr>
          <w:rFonts w:ascii="宋体"/>
        </w:rPr>
      </w:pPr>
      <w:r>
        <w:rPr>
          <w:rFonts w:ascii="宋体" w:hint="eastAsia"/>
        </w:rPr>
        <w:t>如对于为字符串动态分配内存的时候，考虑到strlen等关于字符串的函数不计入结尾的</w:t>
      </w:r>
      <w:r>
        <w:rPr>
          <w:rFonts w:ascii="宋体"/>
        </w:rPr>
        <w:t>’</w:t>
      </w:r>
      <w:r>
        <w:rPr>
          <w:rFonts w:ascii="宋体"/>
        </w:rPr>
        <w:t>\0</w:t>
      </w:r>
      <w:r>
        <w:rPr>
          <w:rFonts w:ascii="宋体"/>
        </w:rPr>
        <w:t>’</w:t>
      </w:r>
      <w:r>
        <w:rPr>
          <w:rFonts w:ascii="宋体" w:hint="eastAsia"/>
        </w:rPr>
        <w:t>字符，而strcpy等函数却复制它，所以习惯的写法如下：</w:t>
      </w:r>
    </w:p>
    <w:p w14:paraId="425295BD" w14:textId="77777777" w:rsidR="00F26ED5" w:rsidRDefault="00F26ED5" w:rsidP="00F26ED5">
      <w:pPr>
        <w:ind w:firstLine="5"/>
        <w:rPr>
          <w:rFonts w:ascii="宋体"/>
        </w:rPr>
      </w:pPr>
      <w:bookmarkStart w:id="111" w:name="_Toc327963414"/>
      <w:bookmarkStart w:id="112" w:name="_Toc385837730"/>
      <w:r>
        <w:rPr>
          <w:rFonts w:ascii="宋体" w:hint="eastAsia"/>
        </w:rPr>
        <w:tab/>
      </w:r>
      <w:r>
        <w:rPr>
          <w:rFonts w:ascii="宋体"/>
        </w:rPr>
        <w:t>char str</w:t>
      </w:r>
      <w:r>
        <w:rPr>
          <w:rFonts w:ascii="宋体" w:hint="eastAsia"/>
        </w:rPr>
        <w:t>B</w:t>
      </w:r>
      <w:r>
        <w:rPr>
          <w:rFonts w:ascii="宋体"/>
        </w:rPr>
        <w:t>uffer[256];</w:t>
      </w:r>
    </w:p>
    <w:p w14:paraId="75473D50" w14:textId="77777777" w:rsidR="00F26ED5" w:rsidRDefault="00F26ED5" w:rsidP="00F26ED5">
      <w:pPr>
        <w:ind w:firstLine="5"/>
        <w:rPr>
          <w:rFonts w:ascii="宋体"/>
        </w:rPr>
      </w:pPr>
      <w:r>
        <w:rPr>
          <w:rFonts w:ascii="宋体" w:hint="eastAsia"/>
        </w:rPr>
        <w:t xml:space="preserve">    </w:t>
      </w:r>
      <w:r>
        <w:rPr>
          <w:rFonts w:ascii="宋体"/>
        </w:rPr>
        <w:t>……</w:t>
      </w:r>
      <w:r>
        <w:rPr>
          <w:rFonts w:ascii="宋体" w:hint="eastAsia"/>
        </w:rPr>
        <w:t xml:space="preserve">  /*初始化*/</w:t>
      </w:r>
    </w:p>
    <w:p w14:paraId="4908151B" w14:textId="77777777" w:rsidR="00F26ED5" w:rsidRDefault="00F26ED5" w:rsidP="00F26ED5">
      <w:pPr>
        <w:ind w:firstLine="425"/>
        <w:rPr>
          <w:rFonts w:ascii="宋体"/>
        </w:rPr>
      </w:pPr>
      <w:r>
        <w:rPr>
          <w:rFonts w:ascii="宋体"/>
        </w:rPr>
        <w:t>p = malloc(strlen(str</w:t>
      </w:r>
      <w:r>
        <w:rPr>
          <w:rFonts w:ascii="宋体" w:hint="eastAsia"/>
        </w:rPr>
        <w:t>B</w:t>
      </w:r>
      <w:r>
        <w:rPr>
          <w:rFonts w:ascii="宋体"/>
        </w:rPr>
        <w:t>uffer)+1);</w:t>
      </w:r>
    </w:p>
    <w:p w14:paraId="561E8E24" w14:textId="77777777" w:rsidR="00F26ED5" w:rsidRDefault="00F26ED5" w:rsidP="00F26ED5">
      <w:pPr>
        <w:ind w:firstLine="425"/>
        <w:rPr>
          <w:rFonts w:ascii="宋体"/>
        </w:rPr>
      </w:pPr>
      <w:r>
        <w:rPr>
          <w:rFonts w:ascii="宋体"/>
        </w:rPr>
        <w:t>strcpy(p, str</w:t>
      </w:r>
      <w:r>
        <w:rPr>
          <w:rFonts w:ascii="宋体" w:hint="eastAsia"/>
        </w:rPr>
        <w:t>B</w:t>
      </w:r>
      <w:r>
        <w:rPr>
          <w:rFonts w:ascii="宋体"/>
        </w:rPr>
        <w:t>uffer);</w:t>
      </w:r>
    </w:p>
    <w:p w14:paraId="6D3FD30B" w14:textId="77777777" w:rsidR="002F2639" w:rsidRDefault="0060698D">
      <w:pPr>
        <w:pStyle w:val="1"/>
      </w:pPr>
      <w:r>
        <w:rPr>
          <w:rFonts w:hint="eastAsia"/>
        </w:rPr>
        <w:t>编译与代码审查</w:t>
      </w:r>
      <w:bookmarkEnd w:id="111"/>
      <w:bookmarkEnd w:id="112"/>
    </w:p>
    <w:p w14:paraId="44903047" w14:textId="77777777" w:rsidR="002F2639" w:rsidRDefault="0060698D">
      <w:pPr>
        <w:rPr>
          <w:rFonts w:ascii="宋体"/>
        </w:rPr>
      </w:pPr>
      <w:r>
        <w:rPr>
          <w:rFonts w:ascii="宋体" w:hAnsi="宋体" w:hint="eastAsia"/>
          <w:szCs w:val="21"/>
        </w:rPr>
        <w:t>【规则12-1</w:t>
      </w:r>
      <w:r>
        <w:rPr>
          <w:rFonts w:ascii="宋体" w:hAnsi="宋体"/>
          <w:szCs w:val="21"/>
        </w:rPr>
        <w:t>-1】</w:t>
      </w:r>
      <w:r>
        <w:rPr>
          <w:rFonts w:ascii="宋体" w:hint="eastAsia"/>
        </w:rPr>
        <w:t>编译时将告警级别设置为最高并消除所有警告。</w:t>
      </w:r>
    </w:p>
    <w:p w14:paraId="6A98E131" w14:textId="77777777" w:rsidR="00DF5CC6" w:rsidRDefault="00DF5CC6" w:rsidP="00F26ED5">
      <w:pPr>
        <w:rPr>
          <w:rFonts w:ascii="宋体"/>
        </w:rPr>
      </w:pPr>
      <w:r>
        <w:rPr>
          <w:rFonts w:ascii="宋体" w:hint="eastAsia"/>
        </w:rPr>
        <w:t>让编译器尽可能多的帮你检查程序错误。</w:t>
      </w:r>
    </w:p>
    <w:p w14:paraId="060406FF" w14:textId="77777777" w:rsidR="002F2639" w:rsidRDefault="002F2639">
      <w:pPr>
        <w:rPr>
          <w:rFonts w:ascii="宋体"/>
        </w:rPr>
      </w:pPr>
    </w:p>
    <w:p w14:paraId="638D1138" w14:textId="77777777" w:rsidR="002F2639" w:rsidRDefault="0060698D">
      <w:pPr>
        <w:rPr>
          <w:rFonts w:ascii="宋体"/>
        </w:rPr>
      </w:pPr>
      <w:r>
        <w:rPr>
          <w:rFonts w:ascii="宋体" w:hAnsi="宋体" w:hint="eastAsia"/>
          <w:szCs w:val="21"/>
        </w:rPr>
        <w:t>【规则12-1</w:t>
      </w:r>
      <w:r>
        <w:rPr>
          <w:rFonts w:ascii="宋体" w:hAnsi="宋体"/>
          <w:szCs w:val="21"/>
        </w:rPr>
        <w:t>-</w:t>
      </w:r>
      <w:r>
        <w:rPr>
          <w:rFonts w:ascii="宋体" w:hAnsi="宋体" w:hint="eastAsia"/>
          <w:szCs w:val="21"/>
        </w:rPr>
        <w:t>2</w:t>
      </w:r>
      <w:r>
        <w:rPr>
          <w:rFonts w:ascii="宋体" w:hAnsi="宋体"/>
          <w:szCs w:val="21"/>
        </w:rPr>
        <w:t>】</w:t>
      </w:r>
      <w:r>
        <w:rPr>
          <w:rFonts w:ascii="宋体" w:hint="eastAsia"/>
        </w:rPr>
        <w:t>代码merge到主干前要进行代码审查并编译通过。</w:t>
      </w:r>
    </w:p>
    <w:p w14:paraId="35DA6E1B" w14:textId="77777777" w:rsidR="002F2639" w:rsidRDefault="0060698D">
      <w:pPr>
        <w:rPr>
          <w:rFonts w:ascii="宋体"/>
        </w:rPr>
      </w:pPr>
      <w:r>
        <w:rPr>
          <w:rFonts w:ascii="宋体" w:hint="eastAsia"/>
        </w:rPr>
        <w:tab/>
        <w:t>代码审查表见附录A。</w:t>
      </w:r>
    </w:p>
    <w:p w14:paraId="17BED6B5" w14:textId="77777777" w:rsidR="002F2639" w:rsidRDefault="002F2639">
      <w:pPr>
        <w:rPr>
          <w:rFonts w:ascii="宋体"/>
        </w:rPr>
      </w:pPr>
    </w:p>
    <w:p w14:paraId="0F3F8984" w14:textId="77777777" w:rsidR="002F2639" w:rsidRDefault="0060698D">
      <w:pPr>
        <w:rPr>
          <w:rFonts w:ascii="宋体"/>
        </w:rPr>
      </w:pPr>
      <w:r>
        <w:rPr>
          <w:rFonts w:ascii="宋体" w:hAnsi="宋体" w:hint="eastAsia"/>
          <w:szCs w:val="21"/>
        </w:rPr>
        <w:t>【规则12-1</w:t>
      </w:r>
      <w:r>
        <w:rPr>
          <w:rFonts w:ascii="宋体" w:hAnsi="宋体"/>
          <w:szCs w:val="21"/>
        </w:rPr>
        <w:t>-</w:t>
      </w:r>
      <w:r>
        <w:rPr>
          <w:rFonts w:ascii="宋体" w:hAnsi="宋体" w:hint="eastAsia"/>
          <w:szCs w:val="21"/>
        </w:rPr>
        <w:t>3</w:t>
      </w:r>
      <w:r>
        <w:rPr>
          <w:rFonts w:ascii="宋体" w:hAnsi="宋体"/>
          <w:szCs w:val="21"/>
        </w:rPr>
        <w:t>】</w:t>
      </w:r>
      <w:r>
        <w:rPr>
          <w:rFonts w:ascii="宋体" w:hint="eastAsia"/>
        </w:rPr>
        <w:t>每一次代码审查后修改了代码，都要重新编译测试代码。</w:t>
      </w:r>
    </w:p>
    <w:p w14:paraId="138B436E" w14:textId="77777777" w:rsidR="00FA3AE9" w:rsidRDefault="00FA3AE9">
      <w:pPr>
        <w:rPr>
          <w:rFonts w:ascii="宋体"/>
        </w:rPr>
        <w:sectPr w:rsidR="00FA3AE9" w:rsidSect="002E31E0">
          <w:headerReference w:type="default" r:id="rId19"/>
          <w:footerReference w:type="default" r:id="rId20"/>
          <w:headerReference w:type="first" r:id="rId21"/>
          <w:pgSz w:w="11906" w:h="16838"/>
          <w:pgMar w:top="1440" w:right="1797" w:bottom="1440" w:left="1797" w:header="851" w:footer="992" w:gutter="0"/>
          <w:pgNumType w:start="1"/>
          <w:cols w:space="720"/>
          <w:titlePg/>
          <w:docGrid w:type="lines" w:linePitch="312"/>
        </w:sectPr>
      </w:pPr>
    </w:p>
    <w:p w14:paraId="60A68875" w14:textId="77777777" w:rsidR="002F2639" w:rsidRDefault="0060698D" w:rsidP="001969B8">
      <w:pPr>
        <w:pStyle w:val="1"/>
        <w:ind w:left="431" w:hanging="431"/>
      </w:pPr>
      <w:bookmarkStart w:id="113" w:name="_Toc327963415"/>
      <w:bookmarkStart w:id="114" w:name="_Toc385837731"/>
      <w:r>
        <w:rPr>
          <w:rFonts w:hint="eastAsia"/>
        </w:rPr>
        <w:lastRenderedPageBreak/>
        <w:t>附录</w:t>
      </w:r>
      <w:bookmarkEnd w:id="113"/>
      <w:bookmarkEnd w:id="114"/>
    </w:p>
    <w:p w14:paraId="6FCDE4DD" w14:textId="77777777" w:rsidR="002F2639" w:rsidRPr="00DC4C28" w:rsidRDefault="0060698D" w:rsidP="00DC4C28">
      <w:pPr>
        <w:pStyle w:val="20"/>
        <w:tabs>
          <w:tab w:val="num" w:pos="567"/>
        </w:tabs>
        <w:ind w:left="420" w:hanging="420"/>
        <w:rPr>
          <w:b/>
        </w:rPr>
      </w:pPr>
      <w:bookmarkStart w:id="115" w:name="_Toc327963416"/>
      <w:bookmarkStart w:id="116" w:name="_Toc385837732"/>
      <w:r w:rsidRPr="00DC4C28">
        <w:rPr>
          <w:rFonts w:hint="eastAsia"/>
          <w:b/>
        </w:rPr>
        <w:t>附录A：代码审查表</w:t>
      </w:r>
      <w:bookmarkEnd w:id="115"/>
      <w:bookmarkEnd w:id="116"/>
    </w:p>
    <w:p w14:paraId="48D1F5DC" w14:textId="77777777" w:rsidR="002F2639" w:rsidRDefault="0060698D">
      <w:pPr>
        <w:numPr>
          <w:ilvl w:val="0"/>
          <w:numId w:val="12"/>
        </w:numPr>
        <w:spacing w:before="100" w:beforeAutospacing="1" w:after="100" w:afterAutospacing="1"/>
        <w:ind w:left="840" w:hanging="420"/>
        <w:rPr>
          <w:rFonts w:ascii="宋体" w:hAnsi="宋体"/>
          <w:szCs w:val="21"/>
        </w:rPr>
      </w:pPr>
      <w:r>
        <w:rPr>
          <w:rFonts w:ascii="宋体" w:hAnsi="宋体" w:hint="eastAsia"/>
          <w:szCs w:val="21"/>
        </w:rPr>
        <w:t>文件目录和结构</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6756"/>
        <w:gridCol w:w="626"/>
      </w:tblGrid>
      <w:tr w:rsidR="002F2639" w14:paraId="7CB16D5A" w14:textId="77777777" w:rsidTr="00A753CB">
        <w:trPr>
          <w:tblCellSpacing w:w="0" w:type="dxa"/>
          <w:jc w:val="center"/>
        </w:trPr>
        <w:tc>
          <w:tcPr>
            <w:tcW w:w="554" w:type="pct"/>
            <w:vAlign w:val="center"/>
          </w:tcPr>
          <w:p w14:paraId="39D1D143"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4069" w:type="pct"/>
            <w:vAlign w:val="center"/>
          </w:tcPr>
          <w:p w14:paraId="4155D719"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377" w:type="pct"/>
            <w:vAlign w:val="center"/>
          </w:tcPr>
          <w:p w14:paraId="1529B92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05BD8BD6" w14:textId="77777777" w:rsidTr="00A753CB">
        <w:trPr>
          <w:tblCellSpacing w:w="0" w:type="dxa"/>
          <w:jc w:val="center"/>
        </w:trPr>
        <w:tc>
          <w:tcPr>
            <w:tcW w:w="554" w:type="pct"/>
            <w:vAlign w:val="center"/>
          </w:tcPr>
          <w:p w14:paraId="3DBD0185" w14:textId="77777777" w:rsidR="002F2639" w:rsidRDefault="0060698D">
            <w:pPr>
              <w:pStyle w:val="aff2"/>
              <w:jc w:val="center"/>
              <w:rPr>
                <w:rStyle w:val="a6"/>
                <w:rFonts w:ascii="宋体" w:eastAsia="宋体" w:hAnsi="宋体"/>
                <w:sz w:val="21"/>
                <w:szCs w:val="21"/>
              </w:rPr>
            </w:pPr>
            <w:r>
              <w:rPr>
                <w:rFonts w:ascii="宋体" w:eastAsia="宋体" w:hAnsi="宋体"/>
                <w:sz w:val="21"/>
                <w:szCs w:val="20"/>
              </w:rPr>
              <w:t>重要</w:t>
            </w:r>
          </w:p>
        </w:tc>
        <w:tc>
          <w:tcPr>
            <w:tcW w:w="4069" w:type="pct"/>
            <w:vAlign w:val="center"/>
          </w:tcPr>
          <w:p w14:paraId="16F00D7B" w14:textId="77777777" w:rsidR="002F2639" w:rsidRDefault="0060698D">
            <w:pPr>
              <w:pStyle w:val="aff2"/>
              <w:jc w:val="both"/>
              <w:rPr>
                <w:rStyle w:val="a6"/>
                <w:rFonts w:ascii="宋体" w:eastAsia="宋体" w:hAnsi="宋体"/>
                <w:b w:val="0"/>
                <w:bCs w:val="0"/>
                <w:sz w:val="21"/>
                <w:szCs w:val="21"/>
              </w:rPr>
            </w:pPr>
            <w:r>
              <w:rPr>
                <w:rStyle w:val="a6"/>
                <w:rFonts w:ascii="宋体" w:eastAsia="宋体" w:hAnsi="宋体" w:hint="eastAsia"/>
                <w:b w:val="0"/>
                <w:bCs w:val="0"/>
                <w:sz w:val="21"/>
                <w:szCs w:val="21"/>
              </w:rPr>
              <w:t>每个子目录是否都有README文件</w:t>
            </w:r>
          </w:p>
        </w:tc>
        <w:tc>
          <w:tcPr>
            <w:tcW w:w="377" w:type="pct"/>
            <w:vAlign w:val="center"/>
          </w:tcPr>
          <w:p w14:paraId="1241EA13" w14:textId="77777777" w:rsidR="002F2639" w:rsidRDefault="002F2639">
            <w:pPr>
              <w:pStyle w:val="aff2"/>
              <w:jc w:val="center"/>
              <w:rPr>
                <w:rStyle w:val="a6"/>
                <w:rFonts w:ascii="宋体" w:eastAsia="宋体" w:hAnsi="宋体"/>
                <w:sz w:val="21"/>
                <w:szCs w:val="21"/>
              </w:rPr>
            </w:pPr>
          </w:p>
        </w:tc>
      </w:tr>
      <w:tr w:rsidR="002F2639" w14:paraId="47A1F858" w14:textId="77777777" w:rsidTr="00A753CB">
        <w:trPr>
          <w:tblCellSpacing w:w="0" w:type="dxa"/>
          <w:jc w:val="center"/>
        </w:trPr>
        <w:tc>
          <w:tcPr>
            <w:tcW w:w="554" w:type="pct"/>
            <w:vAlign w:val="center"/>
          </w:tcPr>
          <w:p w14:paraId="53AA354E" w14:textId="77777777" w:rsidR="002F2639" w:rsidRDefault="002F2639">
            <w:pPr>
              <w:pStyle w:val="aff2"/>
              <w:jc w:val="center"/>
              <w:rPr>
                <w:rFonts w:ascii="宋体" w:eastAsia="宋体" w:hAnsi="宋体"/>
                <w:sz w:val="21"/>
                <w:szCs w:val="21"/>
              </w:rPr>
            </w:pPr>
          </w:p>
        </w:tc>
        <w:tc>
          <w:tcPr>
            <w:tcW w:w="4069" w:type="pct"/>
            <w:vAlign w:val="center"/>
          </w:tcPr>
          <w:p w14:paraId="43CBE3C0" w14:textId="77777777" w:rsidR="002F2639" w:rsidRDefault="0060698D">
            <w:pPr>
              <w:rPr>
                <w:rFonts w:ascii="宋体" w:hAnsi="宋体" w:cs="Arial Unicode MS"/>
                <w:color w:val="000000"/>
                <w:szCs w:val="21"/>
              </w:rPr>
            </w:pPr>
            <w:r>
              <w:rPr>
                <w:rFonts w:ascii="宋体" w:hAnsi="宋体"/>
              </w:rPr>
              <w:t>头文件和定义文件的名称是否合理？</w:t>
            </w:r>
          </w:p>
        </w:tc>
        <w:tc>
          <w:tcPr>
            <w:tcW w:w="377" w:type="pct"/>
            <w:vAlign w:val="center"/>
          </w:tcPr>
          <w:p w14:paraId="7FED2499" w14:textId="77777777" w:rsidR="002F2639" w:rsidRDefault="002F2639">
            <w:pPr>
              <w:pStyle w:val="aff2"/>
              <w:jc w:val="center"/>
              <w:rPr>
                <w:rFonts w:ascii="宋体" w:eastAsia="宋体" w:hAnsi="宋体"/>
                <w:sz w:val="21"/>
                <w:szCs w:val="21"/>
              </w:rPr>
            </w:pPr>
          </w:p>
        </w:tc>
      </w:tr>
      <w:tr w:rsidR="002F2639" w14:paraId="0011F282" w14:textId="77777777" w:rsidTr="00A753CB">
        <w:trPr>
          <w:tblCellSpacing w:w="0" w:type="dxa"/>
          <w:jc w:val="center"/>
        </w:trPr>
        <w:tc>
          <w:tcPr>
            <w:tcW w:w="554" w:type="pct"/>
            <w:vAlign w:val="center"/>
          </w:tcPr>
          <w:p w14:paraId="2BC11E10" w14:textId="77777777" w:rsidR="002F2639" w:rsidRDefault="002F2639">
            <w:pPr>
              <w:pStyle w:val="aff2"/>
              <w:jc w:val="center"/>
              <w:rPr>
                <w:rFonts w:ascii="宋体" w:eastAsia="宋体" w:hAnsi="宋体"/>
                <w:sz w:val="21"/>
                <w:szCs w:val="21"/>
              </w:rPr>
            </w:pPr>
          </w:p>
        </w:tc>
        <w:tc>
          <w:tcPr>
            <w:tcW w:w="4069" w:type="pct"/>
            <w:vAlign w:val="center"/>
          </w:tcPr>
          <w:p w14:paraId="2AAB1A57" w14:textId="77777777" w:rsidR="002F2639" w:rsidRDefault="0060698D">
            <w:pPr>
              <w:rPr>
                <w:rFonts w:ascii="宋体" w:hAnsi="宋体" w:cs="Arial Unicode MS"/>
                <w:color w:val="000000"/>
                <w:szCs w:val="21"/>
              </w:rPr>
            </w:pPr>
            <w:r>
              <w:rPr>
                <w:rFonts w:ascii="宋体" w:hAnsi="宋体"/>
              </w:rPr>
              <w:t>头文件和定义文件的目录结构是否合理？</w:t>
            </w:r>
          </w:p>
        </w:tc>
        <w:tc>
          <w:tcPr>
            <w:tcW w:w="377" w:type="pct"/>
            <w:vAlign w:val="center"/>
          </w:tcPr>
          <w:p w14:paraId="011E3CDF" w14:textId="77777777" w:rsidR="002F2639" w:rsidRDefault="002F2639">
            <w:pPr>
              <w:pStyle w:val="aff2"/>
              <w:jc w:val="center"/>
              <w:rPr>
                <w:rFonts w:ascii="宋体" w:eastAsia="宋体" w:hAnsi="宋体"/>
                <w:sz w:val="21"/>
                <w:szCs w:val="21"/>
              </w:rPr>
            </w:pPr>
          </w:p>
        </w:tc>
      </w:tr>
      <w:tr w:rsidR="002F2639" w14:paraId="0BBF0078" w14:textId="77777777" w:rsidTr="00A753CB">
        <w:trPr>
          <w:tblCellSpacing w:w="0" w:type="dxa"/>
          <w:jc w:val="center"/>
        </w:trPr>
        <w:tc>
          <w:tcPr>
            <w:tcW w:w="554" w:type="pct"/>
            <w:vAlign w:val="center"/>
          </w:tcPr>
          <w:p w14:paraId="4B91213F"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4069" w:type="pct"/>
            <w:vAlign w:val="center"/>
          </w:tcPr>
          <w:p w14:paraId="19B53FD2" w14:textId="77777777" w:rsidR="002F2639" w:rsidRDefault="0060698D">
            <w:pPr>
              <w:rPr>
                <w:rFonts w:ascii="宋体" w:hAnsi="宋体" w:cs="Arial Unicode MS"/>
                <w:color w:val="000000"/>
                <w:szCs w:val="21"/>
              </w:rPr>
            </w:pPr>
            <w:r>
              <w:rPr>
                <w:rFonts w:ascii="宋体" w:hAnsi="宋体"/>
              </w:rPr>
              <w:t>版权和版本声明是否完整？</w:t>
            </w:r>
          </w:p>
        </w:tc>
        <w:tc>
          <w:tcPr>
            <w:tcW w:w="377" w:type="pct"/>
            <w:vAlign w:val="center"/>
          </w:tcPr>
          <w:p w14:paraId="595E2504" w14:textId="77777777" w:rsidR="002F2639" w:rsidRDefault="002F2639">
            <w:pPr>
              <w:pStyle w:val="aff2"/>
              <w:jc w:val="center"/>
              <w:rPr>
                <w:rFonts w:ascii="宋体" w:eastAsia="宋体" w:hAnsi="宋体"/>
                <w:sz w:val="21"/>
                <w:szCs w:val="21"/>
              </w:rPr>
            </w:pPr>
          </w:p>
        </w:tc>
      </w:tr>
      <w:tr w:rsidR="002F2639" w14:paraId="78232FAB" w14:textId="77777777" w:rsidTr="00A753CB">
        <w:trPr>
          <w:tblCellSpacing w:w="0" w:type="dxa"/>
          <w:jc w:val="center"/>
        </w:trPr>
        <w:tc>
          <w:tcPr>
            <w:tcW w:w="554" w:type="pct"/>
            <w:vAlign w:val="center"/>
          </w:tcPr>
          <w:p w14:paraId="3981B24B" w14:textId="77777777" w:rsidR="002F2639" w:rsidRDefault="0060698D">
            <w:pPr>
              <w:pStyle w:val="aff2"/>
              <w:jc w:val="center"/>
              <w:rPr>
                <w:rFonts w:ascii="宋体" w:eastAsia="宋体" w:hAnsi="宋体"/>
                <w:sz w:val="21"/>
                <w:szCs w:val="20"/>
              </w:rPr>
            </w:pPr>
            <w:r>
              <w:rPr>
                <w:rFonts w:ascii="宋体" w:eastAsia="宋体" w:hAnsi="宋体"/>
                <w:sz w:val="21"/>
                <w:szCs w:val="20"/>
              </w:rPr>
              <w:t>重要</w:t>
            </w:r>
          </w:p>
        </w:tc>
        <w:tc>
          <w:tcPr>
            <w:tcW w:w="4069" w:type="pct"/>
            <w:vAlign w:val="center"/>
          </w:tcPr>
          <w:p w14:paraId="3FA1B1A6" w14:textId="77777777" w:rsidR="002F2639" w:rsidRDefault="0060698D">
            <w:pPr>
              <w:rPr>
                <w:rFonts w:ascii="宋体" w:hAnsi="宋体"/>
              </w:rPr>
            </w:pPr>
            <w:r>
              <w:rPr>
                <w:rFonts w:ascii="宋体" w:hAnsi="宋体" w:hint="eastAsia"/>
              </w:rPr>
              <w:t>修改记录是否跟上程序修改的进度？</w:t>
            </w:r>
          </w:p>
        </w:tc>
        <w:tc>
          <w:tcPr>
            <w:tcW w:w="377" w:type="pct"/>
            <w:vAlign w:val="center"/>
          </w:tcPr>
          <w:p w14:paraId="3929154E" w14:textId="77777777" w:rsidR="002F2639" w:rsidRDefault="002F2639">
            <w:pPr>
              <w:pStyle w:val="aff2"/>
              <w:jc w:val="center"/>
              <w:rPr>
                <w:rFonts w:ascii="宋体" w:eastAsia="宋体" w:hAnsi="宋体"/>
                <w:sz w:val="21"/>
                <w:szCs w:val="21"/>
              </w:rPr>
            </w:pPr>
          </w:p>
        </w:tc>
      </w:tr>
      <w:tr w:rsidR="002F2639" w14:paraId="79CBD73A" w14:textId="77777777" w:rsidTr="00A753CB">
        <w:trPr>
          <w:tblCellSpacing w:w="0" w:type="dxa"/>
          <w:jc w:val="center"/>
        </w:trPr>
        <w:tc>
          <w:tcPr>
            <w:tcW w:w="554" w:type="pct"/>
            <w:vAlign w:val="center"/>
          </w:tcPr>
          <w:p w14:paraId="78E8A742"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4069" w:type="pct"/>
            <w:vAlign w:val="center"/>
          </w:tcPr>
          <w:p w14:paraId="10657DCC" w14:textId="77777777" w:rsidR="002F2639" w:rsidRDefault="0060698D">
            <w:pPr>
              <w:rPr>
                <w:rFonts w:ascii="宋体" w:hAnsi="宋体" w:cs="Arial Unicode MS"/>
                <w:color w:val="000000"/>
                <w:szCs w:val="21"/>
              </w:rPr>
            </w:pPr>
            <w:r>
              <w:rPr>
                <w:rFonts w:ascii="宋体" w:hAnsi="宋体"/>
              </w:rPr>
              <w:t>头文件是否使用了ifndef/define/endif预处理块?</w:t>
            </w:r>
          </w:p>
        </w:tc>
        <w:tc>
          <w:tcPr>
            <w:tcW w:w="377" w:type="pct"/>
            <w:vAlign w:val="center"/>
          </w:tcPr>
          <w:p w14:paraId="2097C777" w14:textId="77777777" w:rsidR="002F2639" w:rsidRDefault="002F2639">
            <w:pPr>
              <w:pStyle w:val="aff2"/>
              <w:jc w:val="center"/>
              <w:rPr>
                <w:rFonts w:ascii="宋体" w:eastAsia="宋体" w:hAnsi="宋体"/>
                <w:sz w:val="21"/>
                <w:szCs w:val="21"/>
              </w:rPr>
            </w:pPr>
          </w:p>
        </w:tc>
      </w:tr>
      <w:tr w:rsidR="002F2639" w14:paraId="00D7ECB4" w14:textId="77777777" w:rsidTr="00A753CB">
        <w:trPr>
          <w:tblCellSpacing w:w="0" w:type="dxa"/>
          <w:jc w:val="center"/>
        </w:trPr>
        <w:tc>
          <w:tcPr>
            <w:tcW w:w="554" w:type="pct"/>
            <w:vAlign w:val="center"/>
          </w:tcPr>
          <w:p w14:paraId="1C0CB25A" w14:textId="77777777" w:rsidR="002F2639" w:rsidRDefault="002F2639">
            <w:pPr>
              <w:pStyle w:val="aff2"/>
              <w:jc w:val="center"/>
              <w:rPr>
                <w:rFonts w:ascii="宋体" w:eastAsia="宋体" w:hAnsi="宋体"/>
                <w:sz w:val="21"/>
                <w:szCs w:val="21"/>
              </w:rPr>
            </w:pPr>
          </w:p>
        </w:tc>
        <w:tc>
          <w:tcPr>
            <w:tcW w:w="4069" w:type="pct"/>
            <w:vAlign w:val="center"/>
          </w:tcPr>
          <w:p w14:paraId="2E22D7ED" w14:textId="77777777" w:rsidR="002F2639" w:rsidRDefault="0060698D">
            <w:pPr>
              <w:rPr>
                <w:rFonts w:ascii="宋体" w:hAnsi="宋体" w:cs="Arial Unicode MS"/>
                <w:color w:val="000000"/>
                <w:szCs w:val="21"/>
              </w:rPr>
            </w:pPr>
            <w:r>
              <w:rPr>
                <w:rFonts w:ascii="宋体" w:hAnsi="宋体"/>
              </w:rPr>
              <w:t>头文件中是否只存放“声明”而不存放“定义”</w:t>
            </w:r>
          </w:p>
        </w:tc>
        <w:tc>
          <w:tcPr>
            <w:tcW w:w="377" w:type="pct"/>
            <w:vAlign w:val="center"/>
          </w:tcPr>
          <w:p w14:paraId="09C25F8A" w14:textId="77777777" w:rsidR="002F2639" w:rsidRDefault="002F2639">
            <w:pPr>
              <w:pStyle w:val="aff2"/>
              <w:jc w:val="center"/>
              <w:rPr>
                <w:rFonts w:ascii="宋体" w:eastAsia="宋体" w:hAnsi="宋体"/>
                <w:sz w:val="21"/>
                <w:szCs w:val="21"/>
              </w:rPr>
            </w:pPr>
          </w:p>
        </w:tc>
      </w:tr>
      <w:tr w:rsidR="002F2639" w14:paraId="7CA91DDC" w14:textId="77777777" w:rsidTr="00A753CB">
        <w:trPr>
          <w:tblCellSpacing w:w="0" w:type="dxa"/>
          <w:jc w:val="center"/>
        </w:trPr>
        <w:tc>
          <w:tcPr>
            <w:tcW w:w="554" w:type="pct"/>
            <w:vAlign w:val="center"/>
          </w:tcPr>
          <w:p w14:paraId="76A07860" w14:textId="77777777" w:rsidR="002F2639" w:rsidRDefault="002F2639">
            <w:pPr>
              <w:pStyle w:val="aff2"/>
              <w:jc w:val="center"/>
              <w:rPr>
                <w:rFonts w:ascii="宋体" w:eastAsia="宋体" w:hAnsi="宋体"/>
                <w:sz w:val="21"/>
                <w:szCs w:val="21"/>
              </w:rPr>
            </w:pPr>
          </w:p>
        </w:tc>
        <w:tc>
          <w:tcPr>
            <w:tcW w:w="4069" w:type="pct"/>
            <w:vAlign w:val="center"/>
          </w:tcPr>
          <w:p w14:paraId="0536E38E" w14:textId="77777777" w:rsidR="002F2639" w:rsidRDefault="0060698D">
            <w:pPr>
              <w:rPr>
                <w:rFonts w:ascii="宋体" w:hAnsi="宋体" w:cs="Arial Unicode MS"/>
                <w:color w:val="000000"/>
                <w:szCs w:val="21"/>
              </w:rPr>
            </w:pPr>
            <w:r>
              <w:rPr>
                <w:rFonts w:ascii="宋体" w:hAnsi="宋体" w:hint="eastAsia"/>
              </w:rPr>
              <w:t>对第三方软件的修改是否添加了修改记录</w:t>
            </w:r>
          </w:p>
        </w:tc>
        <w:tc>
          <w:tcPr>
            <w:tcW w:w="377" w:type="pct"/>
            <w:vAlign w:val="center"/>
          </w:tcPr>
          <w:p w14:paraId="25C47429" w14:textId="77777777" w:rsidR="002F2639" w:rsidRDefault="002F2639">
            <w:pPr>
              <w:pStyle w:val="aff2"/>
              <w:jc w:val="center"/>
              <w:rPr>
                <w:rFonts w:ascii="宋体" w:eastAsia="宋体" w:hAnsi="宋体"/>
                <w:sz w:val="21"/>
                <w:szCs w:val="21"/>
              </w:rPr>
            </w:pPr>
          </w:p>
        </w:tc>
      </w:tr>
      <w:tr w:rsidR="002F2639" w14:paraId="0855E8F6" w14:textId="77777777" w:rsidTr="00A753CB">
        <w:trPr>
          <w:tblCellSpacing w:w="0" w:type="dxa"/>
          <w:jc w:val="center"/>
        </w:trPr>
        <w:tc>
          <w:tcPr>
            <w:tcW w:w="554" w:type="pct"/>
            <w:vAlign w:val="center"/>
          </w:tcPr>
          <w:p w14:paraId="7EEB805F"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4069" w:type="pct"/>
            <w:vAlign w:val="center"/>
          </w:tcPr>
          <w:p w14:paraId="2BA8BBAB" w14:textId="77777777" w:rsidR="002F2639" w:rsidRDefault="0060698D">
            <w:pPr>
              <w:rPr>
                <w:rFonts w:ascii="宋体" w:hAnsi="宋体"/>
              </w:rPr>
            </w:pPr>
            <w:r>
              <w:rPr>
                <w:rFonts w:ascii="宋体" w:hAnsi="宋体" w:hint="eastAsia"/>
              </w:rPr>
              <w:t>目录下Readme文件是否存在并且更新？</w:t>
            </w:r>
          </w:p>
        </w:tc>
        <w:tc>
          <w:tcPr>
            <w:tcW w:w="377" w:type="pct"/>
            <w:vAlign w:val="center"/>
          </w:tcPr>
          <w:p w14:paraId="03344C0B" w14:textId="77777777" w:rsidR="002F2639" w:rsidRDefault="002F2639">
            <w:pPr>
              <w:pStyle w:val="aff2"/>
              <w:jc w:val="center"/>
              <w:rPr>
                <w:rFonts w:ascii="宋体" w:eastAsia="宋体" w:hAnsi="宋体"/>
                <w:sz w:val="21"/>
                <w:szCs w:val="21"/>
              </w:rPr>
            </w:pPr>
          </w:p>
        </w:tc>
      </w:tr>
    </w:tbl>
    <w:p w14:paraId="62D6EA3A" w14:textId="77777777" w:rsidR="002F2639" w:rsidRDefault="002F2639">
      <w:pPr>
        <w:pStyle w:val="aff2"/>
        <w:spacing w:before="0" w:beforeAutospacing="0" w:after="0" w:afterAutospacing="0" w:line="300" w:lineRule="atLeast"/>
        <w:rPr>
          <w:rFonts w:ascii="宋体" w:eastAsia="宋体" w:hAnsi="宋体"/>
          <w:sz w:val="21"/>
          <w:szCs w:val="21"/>
        </w:rPr>
      </w:pPr>
    </w:p>
    <w:p w14:paraId="69E4A121" w14:textId="77777777" w:rsidR="002F2639" w:rsidRDefault="0060698D">
      <w:pPr>
        <w:numPr>
          <w:ilvl w:val="0"/>
          <w:numId w:val="13"/>
        </w:numPr>
        <w:spacing w:before="100" w:beforeAutospacing="1" w:after="100" w:afterAutospacing="1" w:line="300" w:lineRule="atLeast"/>
        <w:rPr>
          <w:rFonts w:ascii="宋体" w:hAnsi="宋体"/>
          <w:szCs w:val="21"/>
        </w:rPr>
      </w:pPr>
      <w:r>
        <w:rPr>
          <w:rFonts w:ascii="宋体" w:hAnsi="宋体" w:hint="eastAsia"/>
          <w:szCs w:val="21"/>
        </w:rPr>
        <w:t>程序的版式</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6"/>
        <w:gridCol w:w="7171"/>
        <w:gridCol w:w="475"/>
      </w:tblGrid>
      <w:tr w:rsidR="002F2639" w14:paraId="1DCF9B8F" w14:textId="77777777" w:rsidTr="001969B8">
        <w:trPr>
          <w:tblCellSpacing w:w="0" w:type="dxa"/>
          <w:jc w:val="center"/>
        </w:trPr>
        <w:tc>
          <w:tcPr>
            <w:tcW w:w="696" w:type="dxa"/>
            <w:vAlign w:val="center"/>
          </w:tcPr>
          <w:p w14:paraId="03065964"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7171" w:type="dxa"/>
            <w:vAlign w:val="center"/>
          </w:tcPr>
          <w:p w14:paraId="25A0021C"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475" w:type="dxa"/>
            <w:vAlign w:val="center"/>
          </w:tcPr>
          <w:p w14:paraId="067DA92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27582116" w14:textId="77777777" w:rsidTr="001969B8">
        <w:trPr>
          <w:tblCellSpacing w:w="0" w:type="dxa"/>
          <w:jc w:val="center"/>
        </w:trPr>
        <w:tc>
          <w:tcPr>
            <w:tcW w:w="696" w:type="dxa"/>
            <w:vAlign w:val="center"/>
          </w:tcPr>
          <w:p w14:paraId="408F749F" w14:textId="77777777" w:rsidR="002F2639" w:rsidRDefault="002F2639">
            <w:pPr>
              <w:pStyle w:val="aff2"/>
              <w:jc w:val="center"/>
              <w:rPr>
                <w:rFonts w:ascii="宋体" w:eastAsia="宋体" w:hAnsi="宋体"/>
                <w:sz w:val="21"/>
                <w:szCs w:val="21"/>
              </w:rPr>
            </w:pPr>
          </w:p>
        </w:tc>
        <w:tc>
          <w:tcPr>
            <w:tcW w:w="7171" w:type="dxa"/>
            <w:vAlign w:val="center"/>
          </w:tcPr>
          <w:p w14:paraId="5A79D007" w14:textId="77777777" w:rsidR="002F2639" w:rsidRDefault="0060698D">
            <w:pPr>
              <w:rPr>
                <w:rFonts w:ascii="宋体" w:hAnsi="宋体" w:cs="Arial Unicode MS"/>
                <w:color w:val="000000"/>
                <w:szCs w:val="21"/>
              </w:rPr>
            </w:pPr>
            <w:r>
              <w:rPr>
                <w:rFonts w:ascii="宋体" w:hAnsi="宋体"/>
              </w:rPr>
              <w:t>空行是否得体？</w:t>
            </w:r>
          </w:p>
        </w:tc>
        <w:tc>
          <w:tcPr>
            <w:tcW w:w="475" w:type="dxa"/>
            <w:vAlign w:val="center"/>
          </w:tcPr>
          <w:p w14:paraId="0E2E7556" w14:textId="77777777" w:rsidR="002F2639" w:rsidRDefault="002F2639">
            <w:pPr>
              <w:rPr>
                <w:rFonts w:ascii="宋体" w:hAnsi="宋体" w:cs="Arial Unicode MS"/>
                <w:color w:val="000000"/>
                <w:szCs w:val="21"/>
              </w:rPr>
            </w:pPr>
          </w:p>
        </w:tc>
      </w:tr>
      <w:tr w:rsidR="002F2639" w14:paraId="00599CC9" w14:textId="77777777" w:rsidTr="001969B8">
        <w:trPr>
          <w:tblCellSpacing w:w="0" w:type="dxa"/>
          <w:jc w:val="center"/>
        </w:trPr>
        <w:tc>
          <w:tcPr>
            <w:tcW w:w="696" w:type="dxa"/>
            <w:vAlign w:val="center"/>
          </w:tcPr>
          <w:p w14:paraId="7AFA0F59" w14:textId="77777777" w:rsidR="002F2639" w:rsidRDefault="002F2639">
            <w:pPr>
              <w:pStyle w:val="aff2"/>
              <w:jc w:val="center"/>
              <w:rPr>
                <w:rFonts w:ascii="宋体" w:eastAsia="宋体" w:hAnsi="宋体"/>
                <w:sz w:val="21"/>
                <w:szCs w:val="21"/>
              </w:rPr>
            </w:pPr>
          </w:p>
        </w:tc>
        <w:tc>
          <w:tcPr>
            <w:tcW w:w="7171" w:type="dxa"/>
            <w:vAlign w:val="center"/>
          </w:tcPr>
          <w:p w14:paraId="662BB8AC" w14:textId="77777777" w:rsidR="002F2639" w:rsidRDefault="0060698D">
            <w:pPr>
              <w:rPr>
                <w:rFonts w:ascii="宋体" w:hAnsi="宋体" w:cs="Arial Unicode MS"/>
                <w:color w:val="000000"/>
                <w:szCs w:val="21"/>
              </w:rPr>
            </w:pPr>
            <w:r>
              <w:rPr>
                <w:rFonts w:ascii="宋体" w:hAnsi="宋体"/>
              </w:rPr>
              <w:t>代码行内的空格是否得体？</w:t>
            </w:r>
          </w:p>
        </w:tc>
        <w:tc>
          <w:tcPr>
            <w:tcW w:w="475" w:type="dxa"/>
            <w:vAlign w:val="center"/>
          </w:tcPr>
          <w:p w14:paraId="36589BB1" w14:textId="77777777" w:rsidR="002F2639" w:rsidRDefault="002F2639">
            <w:pPr>
              <w:rPr>
                <w:rFonts w:ascii="宋体" w:hAnsi="宋体" w:cs="Arial Unicode MS"/>
                <w:color w:val="000000"/>
                <w:szCs w:val="21"/>
              </w:rPr>
            </w:pPr>
          </w:p>
        </w:tc>
      </w:tr>
      <w:tr w:rsidR="002F2639" w14:paraId="7FBD34E0" w14:textId="77777777" w:rsidTr="001969B8">
        <w:trPr>
          <w:tblCellSpacing w:w="0" w:type="dxa"/>
          <w:jc w:val="center"/>
        </w:trPr>
        <w:tc>
          <w:tcPr>
            <w:tcW w:w="696" w:type="dxa"/>
            <w:vAlign w:val="center"/>
          </w:tcPr>
          <w:p w14:paraId="08E08970" w14:textId="77777777" w:rsidR="002F2639" w:rsidRDefault="002F2639">
            <w:pPr>
              <w:pStyle w:val="aff2"/>
              <w:jc w:val="center"/>
              <w:rPr>
                <w:rFonts w:ascii="宋体" w:eastAsia="宋体" w:hAnsi="宋体"/>
                <w:sz w:val="21"/>
                <w:szCs w:val="21"/>
              </w:rPr>
            </w:pPr>
          </w:p>
        </w:tc>
        <w:tc>
          <w:tcPr>
            <w:tcW w:w="7171" w:type="dxa"/>
            <w:vAlign w:val="center"/>
          </w:tcPr>
          <w:p w14:paraId="29054CEE" w14:textId="77777777" w:rsidR="002F2639" w:rsidRDefault="0060698D">
            <w:pPr>
              <w:rPr>
                <w:rFonts w:ascii="宋体" w:hAnsi="宋体" w:cs="Arial Unicode MS"/>
                <w:color w:val="000000"/>
                <w:szCs w:val="21"/>
              </w:rPr>
            </w:pPr>
            <w:r>
              <w:rPr>
                <w:rFonts w:ascii="宋体" w:hAnsi="宋体"/>
              </w:rPr>
              <w:t>长行拆分是否得体？</w:t>
            </w:r>
          </w:p>
        </w:tc>
        <w:tc>
          <w:tcPr>
            <w:tcW w:w="475" w:type="dxa"/>
            <w:vAlign w:val="center"/>
          </w:tcPr>
          <w:p w14:paraId="4B651401" w14:textId="77777777" w:rsidR="002F2639" w:rsidRDefault="002F2639">
            <w:pPr>
              <w:rPr>
                <w:rFonts w:ascii="宋体" w:hAnsi="宋体" w:cs="Arial Unicode MS"/>
                <w:color w:val="000000"/>
                <w:szCs w:val="21"/>
              </w:rPr>
            </w:pPr>
          </w:p>
        </w:tc>
      </w:tr>
      <w:tr w:rsidR="002F2639" w14:paraId="06F4064C" w14:textId="77777777" w:rsidTr="001969B8">
        <w:trPr>
          <w:tblCellSpacing w:w="0" w:type="dxa"/>
          <w:jc w:val="center"/>
        </w:trPr>
        <w:tc>
          <w:tcPr>
            <w:tcW w:w="696" w:type="dxa"/>
            <w:vAlign w:val="center"/>
          </w:tcPr>
          <w:p w14:paraId="18A27B0D" w14:textId="77777777" w:rsidR="002F2639" w:rsidRDefault="002F2639">
            <w:pPr>
              <w:pStyle w:val="aff2"/>
              <w:jc w:val="center"/>
              <w:rPr>
                <w:rFonts w:ascii="宋体" w:eastAsia="宋体" w:hAnsi="宋体"/>
                <w:sz w:val="21"/>
                <w:szCs w:val="21"/>
              </w:rPr>
            </w:pPr>
          </w:p>
        </w:tc>
        <w:tc>
          <w:tcPr>
            <w:tcW w:w="7171" w:type="dxa"/>
            <w:vAlign w:val="center"/>
          </w:tcPr>
          <w:p w14:paraId="2C575700" w14:textId="77777777" w:rsidR="002F2639" w:rsidRDefault="0060698D">
            <w:pPr>
              <w:rPr>
                <w:rFonts w:ascii="宋体" w:hAnsi="宋体" w:cs="Arial Unicode MS"/>
                <w:color w:val="000000"/>
                <w:szCs w:val="21"/>
              </w:rPr>
            </w:pPr>
            <w:r>
              <w:rPr>
                <w:rFonts w:ascii="宋体" w:hAnsi="宋体"/>
              </w:rPr>
              <w:t>“{”和“}”是否各占一行并且对齐于同一列？</w:t>
            </w:r>
          </w:p>
        </w:tc>
        <w:tc>
          <w:tcPr>
            <w:tcW w:w="475" w:type="dxa"/>
            <w:vAlign w:val="center"/>
          </w:tcPr>
          <w:p w14:paraId="2DB15419" w14:textId="77777777" w:rsidR="002F2639" w:rsidRDefault="002F2639">
            <w:pPr>
              <w:rPr>
                <w:rFonts w:ascii="宋体" w:hAnsi="宋体" w:cs="Arial Unicode MS"/>
                <w:color w:val="000000"/>
                <w:szCs w:val="21"/>
              </w:rPr>
            </w:pPr>
          </w:p>
        </w:tc>
      </w:tr>
      <w:tr w:rsidR="002F2639" w14:paraId="6704CDEE" w14:textId="77777777" w:rsidTr="001969B8">
        <w:trPr>
          <w:tblCellSpacing w:w="0" w:type="dxa"/>
          <w:jc w:val="center"/>
        </w:trPr>
        <w:tc>
          <w:tcPr>
            <w:tcW w:w="696" w:type="dxa"/>
            <w:vAlign w:val="center"/>
          </w:tcPr>
          <w:p w14:paraId="5AA24276"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171" w:type="dxa"/>
            <w:vAlign w:val="center"/>
          </w:tcPr>
          <w:p w14:paraId="1DDC9331" w14:textId="77777777" w:rsidR="002F2639" w:rsidRDefault="0060698D">
            <w:pPr>
              <w:rPr>
                <w:rFonts w:ascii="宋体" w:hAnsi="宋体" w:cs="Arial Unicode MS"/>
                <w:color w:val="000000"/>
                <w:szCs w:val="21"/>
              </w:rPr>
            </w:pPr>
            <w:r>
              <w:rPr>
                <w:rFonts w:ascii="宋体" w:hAnsi="宋体"/>
              </w:rPr>
              <w:t>一行代码是否只做一件事？如只定义一个变量，只写一条语句。</w:t>
            </w:r>
          </w:p>
        </w:tc>
        <w:tc>
          <w:tcPr>
            <w:tcW w:w="475" w:type="dxa"/>
            <w:vAlign w:val="center"/>
          </w:tcPr>
          <w:p w14:paraId="32078EFA" w14:textId="77777777" w:rsidR="002F2639" w:rsidRDefault="002F2639">
            <w:pPr>
              <w:rPr>
                <w:rFonts w:ascii="宋体" w:hAnsi="宋体" w:cs="Arial Unicode MS"/>
                <w:color w:val="000000"/>
                <w:szCs w:val="21"/>
              </w:rPr>
            </w:pPr>
          </w:p>
        </w:tc>
      </w:tr>
      <w:tr w:rsidR="002F2639" w14:paraId="2A6CFDE7" w14:textId="77777777" w:rsidTr="001969B8">
        <w:trPr>
          <w:tblCellSpacing w:w="0" w:type="dxa"/>
          <w:jc w:val="center"/>
        </w:trPr>
        <w:tc>
          <w:tcPr>
            <w:tcW w:w="696" w:type="dxa"/>
            <w:vAlign w:val="center"/>
          </w:tcPr>
          <w:p w14:paraId="3E5D1DBF"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171" w:type="dxa"/>
            <w:vAlign w:val="center"/>
          </w:tcPr>
          <w:p w14:paraId="154AECA6" w14:textId="77777777" w:rsidR="002F2639" w:rsidRDefault="0060698D">
            <w:pPr>
              <w:rPr>
                <w:rFonts w:ascii="宋体" w:hAnsi="宋体" w:cs="Arial Unicode MS"/>
                <w:color w:val="000000"/>
                <w:szCs w:val="21"/>
              </w:rPr>
            </w:pPr>
            <w:r>
              <w:rPr>
                <w:rFonts w:ascii="宋体" w:hAnsi="宋体"/>
              </w:rPr>
              <w:t>If、for、while、do等语句自占一行，不论执行语句多少都要加“{}”。</w:t>
            </w:r>
          </w:p>
        </w:tc>
        <w:tc>
          <w:tcPr>
            <w:tcW w:w="475" w:type="dxa"/>
            <w:vAlign w:val="center"/>
          </w:tcPr>
          <w:p w14:paraId="766561FC" w14:textId="77777777" w:rsidR="002F2639" w:rsidRDefault="002F2639">
            <w:pPr>
              <w:rPr>
                <w:rFonts w:ascii="宋体" w:hAnsi="宋体" w:cs="Arial Unicode MS"/>
                <w:color w:val="000000"/>
                <w:szCs w:val="21"/>
              </w:rPr>
            </w:pPr>
          </w:p>
        </w:tc>
      </w:tr>
      <w:tr w:rsidR="002F2639" w14:paraId="1E0B83A2" w14:textId="77777777" w:rsidTr="001969B8">
        <w:trPr>
          <w:tblCellSpacing w:w="0" w:type="dxa"/>
          <w:jc w:val="center"/>
        </w:trPr>
        <w:tc>
          <w:tcPr>
            <w:tcW w:w="696" w:type="dxa"/>
            <w:vAlign w:val="center"/>
          </w:tcPr>
          <w:p w14:paraId="32555C6A"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171" w:type="dxa"/>
            <w:vAlign w:val="center"/>
          </w:tcPr>
          <w:p w14:paraId="0FC70BA7" w14:textId="77777777" w:rsidR="002F2639" w:rsidRDefault="0060698D">
            <w:pPr>
              <w:rPr>
                <w:rFonts w:ascii="宋体" w:hAnsi="宋体" w:cs="Arial Unicode MS"/>
                <w:color w:val="000000"/>
                <w:szCs w:val="21"/>
              </w:rPr>
            </w:pPr>
            <w:r>
              <w:rPr>
                <w:rFonts w:ascii="宋体" w:hAnsi="宋体"/>
              </w:rPr>
              <w:t>在定义变量（或参数）时，是否将修饰符*和＆紧靠变量名？</w:t>
            </w:r>
          </w:p>
        </w:tc>
        <w:tc>
          <w:tcPr>
            <w:tcW w:w="475" w:type="dxa"/>
            <w:vAlign w:val="center"/>
          </w:tcPr>
          <w:p w14:paraId="6216C189" w14:textId="77777777" w:rsidR="002F2639" w:rsidRDefault="002F2639">
            <w:pPr>
              <w:rPr>
                <w:rFonts w:ascii="宋体" w:hAnsi="宋体" w:cs="Arial Unicode MS"/>
                <w:color w:val="000000"/>
                <w:szCs w:val="21"/>
              </w:rPr>
            </w:pPr>
          </w:p>
        </w:tc>
      </w:tr>
    </w:tbl>
    <w:p w14:paraId="3AC58FAE" w14:textId="77777777" w:rsidR="001969B8" w:rsidRPr="001969B8" w:rsidRDefault="001969B8" w:rsidP="001969B8">
      <w:pPr>
        <w:spacing w:before="100" w:beforeAutospacing="1" w:after="100" w:afterAutospacing="1" w:line="300" w:lineRule="atLeast"/>
        <w:ind w:left="720"/>
        <w:rPr>
          <w:rFonts w:ascii="宋体" w:hAnsi="宋体"/>
          <w:color w:val="000000"/>
          <w:szCs w:val="21"/>
        </w:rPr>
      </w:pPr>
    </w:p>
    <w:p w14:paraId="4825D808" w14:textId="77777777" w:rsidR="002F2639" w:rsidRDefault="0060698D">
      <w:pPr>
        <w:numPr>
          <w:ilvl w:val="0"/>
          <w:numId w:val="14"/>
        </w:numPr>
        <w:spacing w:before="100" w:beforeAutospacing="1" w:after="100" w:afterAutospacing="1" w:line="300" w:lineRule="atLeast"/>
        <w:rPr>
          <w:rFonts w:ascii="宋体" w:hAnsi="宋体"/>
          <w:color w:val="000000"/>
          <w:szCs w:val="21"/>
        </w:rPr>
      </w:pPr>
      <w:r>
        <w:rPr>
          <w:rFonts w:ascii="宋体" w:hAnsi="宋体" w:hint="eastAsia"/>
          <w:szCs w:val="21"/>
        </w:rPr>
        <w:t>命名规则</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2"/>
        <w:gridCol w:w="7076"/>
        <w:gridCol w:w="514"/>
      </w:tblGrid>
      <w:tr w:rsidR="002F2639" w14:paraId="3F512F92" w14:textId="77777777" w:rsidTr="001969B8">
        <w:trPr>
          <w:tblCellSpacing w:w="0" w:type="dxa"/>
          <w:jc w:val="center"/>
        </w:trPr>
        <w:tc>
          <w:tcPr>
            <w:tcW w:w="752" w:type="dxa"/>
            <w:vAlign w:val="center"/>
          </w:tcPr>
          <w:p w14:paraId="6EDD923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7076" w:type="dxa"/>
            <w:vAlign w:val="center"/>
          </w:tcPr>
          <w:p w14:paraId="453FCDC8"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514" w:type="dxa"/>
            <w:vAlign w:val="center"/>
          </w:tcPr>
          <w:p w14:paraId="3BC63E4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1C651E0C" w14:textId="77777777" w:rsidTr="001969B8">
        <w:trPr>
          <w:tblCellSpacing w:w="0" w:type="dxa"/>
          <w:jc w:val="center"/>
        </w:trPr>
        <w:tc>
          <w:tcPr>
            <w:tcW w:w="752" w:type="dxa"/>
            <w:vAlign w:val="center"/>
          </w:tcPr>
          <w:p w14:paraId="289AC9D5" w14:textId="77777777" w:rsidR="002F2639" w:rsidRDefault="002F2639">
            <w:pPr>
              <w:pStyle w:val="aff2"/>
              <w:jc w:val="center"/>
              <w:rPr>
                <w:rFonts w:ascii="宋体" w:eastAsia="宋体" w:hAnsi="宋体"/>
                <w:sz w:val="21"/>
                <w:szCs w:val="21"/>
              </w:rPr>
            </w:pPr>
          </w:p>
        </w:tc>
        <w:tc>
          <w:tcPr>
            <w:tcW w:w="7076" w:type="dxa"/>
            <w:vAlign w:val="center"/>
          </w:tcPr>
          <w:p w14:paraId="553DC965" w14:textId="77777777" w:rsidR="002F2639" w:rsidRDefault="0060698D">
            <w:pPr>
              <w:rPr>
                <w:rFonts w:ascii="宋体" w:hAnsi="宋体" w:cs="Arial Unicode MS"/>
                <w:color w:val="000000"/>
                <w:szCs w:val="21"/>
              </w:rPr>
            </w:pPr>
            <w:r>
              <w:rPr>
                <w:rFonts w:ascii="宋体" w:hAnsi="宋体"/>
              </w:rPr>
              <w:t>标识符是否直观且可以拼读？</w:t>
            </w:r>
          </w:p>
        </w:tc>
        <w:tc>
          <w:tcPr>
            <w:tcW w:w="514" w:type="dxa"/>
            <w:vAlign w:val="center"/>
          </w:tcPr>
          <w:p w14:paraId="3E63F970" w14:textId="77777777" w:rsidR="002F2639" w:rsidRDefault="002F2639">
            <w:pPr>
              <w:rPr>
                <w:rFonts w:ascii="宋体" w:hAnsi="宋体" w:cs="Arial Unicode MS"/>
                <w:color w:val="000000"/>
                <w:szCs w:val="21"/>
              </w:rPr>
            </w:pPr>
          </w:p>
        </w:tc>
      </w:tr>
      <w:tr w:rsidR="002F2639" w14:paraId="185D0618" w14:textId="77777777" w:rsidTr="001969B8">
        <w:trPr>
          <w:tblCellSpacing w:w="0" w:type="dxa"/>
          <w:jc w:val="center"/>
        </w:trPr>
        <w:tc>
          <w:tcPr>
            <w:tcW w:w="752" w:type="dxa"/>
            <w:vAlign w:val="center"/>
          </w:tcPr>
          <w:p w14:paraId="6E3E7C76" w14:textId="77777777" w:rsidR="002F2639" w:rsidRDefault="002F2639">
            <w:pPr>
              <w:pStyle w:val="aff2"/>
              <w:jc w:val="center"/>
              <w:rPr>
                <w:rFonts w:ascii="宋体" w:eastAsia="宋体" w:hAnsi="宋体"/>
                <w:sz w:val="21"/>
                <w:szCs w:val="21"/>
              </w:rPr>
            </w:pPr>
          </w:p>
        </w:tc>
        <w:tc>
          <w:tcPr>
            <w:tcW w:w="7076" w:type="dxa"/>
            <w:vAlign w:val="center"/>
          </w:tcPr>
          <w:p w14:paraId="6E39AD5B" w14:textId="77777777" w:rsidR="002F2639" w:rsidRDefault="0060698D">
            <w:pPr>
              <w:rPr>
                <w:rFonts w:ascii="宋体" w:hAnsi="宋体" w:cs="Arial Unicode MS"/>
                <w:color w:val="000000"/>
                <w:szCs w:val="21"/>
              </w:rPr>
            </w:pPr>
            <w:r>
              <w:rPr>
                <w:rFonts w:ascii="宋体" w:hAnsi="宋体"/>
              </w:rPr>
              <w:t>标识符的长度应当符合“min-length&amp;&amp;max-information”原则？</w:t>
            </w:r>
          </w:p>
        </w:tc>
        <w:tc>
          <w:tcPr>
            <w:tcW w:w="514" w:type="dxa"/>
            <w:vAlign w:val="center"/>
          </w:tcPr>
          <w:p w14:paraId="35BC6AE1" w14:textId="77777777" w:rsidR="002F2639" w:rsidRDefault="002F2639">
            <w:pPr>
              <w:rPr>
                <w:rFonts w:ascii="宋体" w:hAnsi="宋体" w:cs="Arial Unicode MS"/>
                <w:color w:val="000000"/>
                <w:szCs w:val="21"/>
              </w:rPr>
            </w:pPr>
          </w:p>
        </w:tc>
      </w:tr>
      <w:tr w:rsidR="002F2639" w14:paraId="6A9A681B" w14:textId="77777777" w:rsidTr="001969B8">
        <w:trPr>
          <w:tblCellSpacing w:w="0" w:type="dxa"/>
          <w:jc w:val="center"/>
        </w:trPr>
        <w:tc>
          <w:tcPr>
            <w:tcW w:w="752" w:type="dxa"/>
            <w:vAlign w:val="center"/>
          </w:tcPr>
          <w:p w14:paraId="43BF7DB7"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76" w:type="dxa"/>
            <w:vAlign w:val="center"/>
          </w:tcPr>
          <w:p w14:paraId="2446BBC2" w14:textId="77777777" w:rsidR="002F2639" w:rsidRDefault="0060698D">
            <w:pPr>
              <w:rPr>
                <w:rFonts w:ascii="宋体" w:hAnsi="宋体" w:cs="Arial Unicode MS"/>
                <w:color w:val="000000"/>
                <w:szCs w:val="21"/>
              </w:rPr>
            </w:pPr>
            <w:r>
              <w:rPr>
                <w:rFonts w:ascii="宋体" w:hAnsi="宋体"/>
              </w:rPr>
              <w:t>程序中是否出现相同</w:t>
            </w:r>
            <w:r>
              <w:rPr>
                <w:rFonts w:ascii="宋体" w:hAnsi="宋体" w:hint="eastAsia"/>
              </w:rPr>
              <w:t>名字</w:t>
            </w:r>
            <w:r>
              <w:rPr>
                <w:rFonts w:ascii="宋体" w:hAnsi="宋体"/>
              </w:rPr>
              <w:t>的局部变量和全部变量？</w:t>
            </w:r>
          </w:p>
        </w:tc>
        <w:tc>
          <w:tcPr>
            <w:tcW w:w="514" w:type="dxa"/>
            <w:vAlign w:val="center"/>
          </w:tcPr>
          <w:p w14:paraId="489DD8FE" w14:textId="77777777" w:rsidR="002F2639" w:rsidRDefault="002F2639">
            <w:pPr>
              <w:rPr>
                <w:rFonts w:ascii="宋体" w:hAnsi="宋体" w:cs="Arial Unicode MS"/>
                <w:color w:val="000000"/>
                <w:szCs w:val="21"/>
              </w:rPr>
            </w:pPr>
          </w:p>
        </w:tc>
      </w:tr>
      <w:tr w:rsidR="002F2639" w14:paraId="623B60E4" w14:textId="77777777" w:rsidTr="001969B8">
        <w:trPr>
          <w:tblCellSpacing w:w="0" w:type="dxa"/>
          <w:jc w:val="center"/>
        </w:trPr>
        <w:tc>
          <w:tcPr>
            <w:tcW w:w="752" w:type="dxa"/>
            <w:vAlign w:val="center"/>
          </w:tcPr>
          <w:p w14:paraId="4098B9DC" w14:textId="77777777" w:rsidR="002F2639" w:rsidRDefault="002F2639">
            <w:pPr>
              <w:pStyle w:val="aff2"/>
              <w:jc w:val="center"/>
              <w:rPr>
                <w:rFonts w:ascii="宋体" w:eastAsia="宋体" w:hAnsi="宋体"/>
                <w:sz w:val="21"/>
                <w:szCs w:val="21"/>
              </w:rPr>
            </w:pPr>
          </w:p>
        </w:tc>
        <w:tc>
          <w:tcPr>
            <w:tcW w:w="7076" w:type="dxa"/>
            <w:vAlign w:val="center"/>
          </w:tcPr>
          <w:p w14:paraId="3E1F15E6" w14:textId="77777777" w:rsidR="002F2639" w:rsidRDefault="0060698D">
            <w:pPr>
              <w:rPr>
                <w:rFonts w:ascii="宋体" w:hAnsi="宋体" w:cs="Arial Unicode MS"/>
                <w:color w:val="000000"/>
                <w:szCs w:val="21"/>
              </w:rPr>
            </w:pPr>
            <w:r>
              <w:rPr>
                <w:rFonts w:ascii="宋体" w:hAnsi="宋体"/>
              </w:rPr>
              <w:t>函数名、变量和参数、常量的书写格式是否遵循一定的规则？</w:t>
            </w:r>
          </w:p>
        </w:tc>
        <w:tc>
          <w:tcPr>
            <w:tcW w:w="514" w:type="dxa"/>
            <w:vAlign w:val="center"/>
          </w:tcPr>
          <w:p w14:paraId="4997DE63" w14:textId="77777777" w:rsidR="002F2639" w:rsidRDefault="002F2639">
            <w:pPr>
              <w:rPr>
                <w:rFonts w:ascii="宋体" w:hAnsi="宋体" w:cs="Arial Unicode MS"/>
                <w:color w:val="000000"/>
                <w:szCs w:val="21"/>
              </w:rPr>
            </w:pPr>
          </w:p>
        </w:tc>
      </w:tr>
      <w:tr w:rsidR="002F2639" w14:paraId="7807C07C" w14:textId="77777777" w:rsidTr="001969B8">
        <w:trPr>
          <w:tblCellSpacing w:w="0" w:type="dxa"/>
          <w:jc w:val="center"/>
        </w:trPr>
        <w:tc>
          <w:tcPr>
            <w:tcW w:w="752" w:type="dxa"/>
            <w:vAlign w:val="center"/>
          </w:tcPr>
          <w:p w14:paraId="1B00FE5F" w14:textId="77777777" w:rsidR="002F2639" w:rsidRDefault="002F2639">
            <w:pPr>
              <w:pStyle w:val="aff2"/>
              <w:jc w:val="center"/>
              <w:rPr>
                <w:rFonts w:ascii="宋体" w:eastAsia="宋体" w:hAnsi="宋体"/>
                <w:sz w:val="21"/>
                <w:szCs w:val="21"/>
              </w:rPr>
            </w:pPr>
          </w:p>
        </w:tc>
        <w:tc>
          <w:tcPr>
            <w:tcW w:w="7076" w:type="dxa"/>
            <w:vAlign w:val="center"/>
          </w:tcPr>
          <w:p w14:paraId="102B3970" w14:textId="77777777" w:rsidR="002F2639" w:rsidRDefault="0060698D">
            <w:pPr>
              <w:rPr>
                <w:rFonts w:ascii="宋体" w:hAnsi="宋体" w:cs="Arial Unicode MS"/>
                <w:color w:val="000000"/>
                <w:szCs w:val="21"/>
              </w:rPr>
            </w:pPr>
            <w:r>
              <w:rPr>
                <w:rFonts w:ascii="宋体" w:hAnsi="宋体" w:hint="eastAsia"/>
              </w:rPr>
              <w:t>易重名的</w:t>
            </w:r>
            <w:r>
              <w:rPr>
                <w:rFonts w:ascii="宋体" w:hAnsi="宋体"/>
              </w:rPr>
              <w:t>静态变量、全局变量是否加前缀？</w:t>
            </w:r>
          </w:p>
        </w:tc>
        <w:tc>
          <w:tcPr>
            <w:tcW w:w="514" w:type="dxa"/>
            <w:vAlign w:val="center"/>
          </w:tcPr>
          <w:p w14:paraId="654736A2" w14:textId="77777777" w:rsidR="002F2639" w:rsidRDefault="002F2639">
            <w:pPr>
              <w:rPr>
                <w:rFonts w:ascii="宋体" w:hAnsi="宋体" w:cs="Arial Unicode MS"/>
                <w:color w:val="000000"/>
                <w:szCs w:val="21"/>
              </w:rPr>
            </w:pPr>
          </w:p>
        </w:tc>
      </w:tr>
      <w:tr w:rsidR="002F2639" w14:paraId="7EA138D6" w14:textId="77777777" w:rsidTr="001969B8">
        <w:trPr>
          <w:tblCellSpacing w:w="0" w:type="dxa"/>
          <w:jc w:val="center"/>
        </w:trPr>
        <w:tc>
          <w:tcPr>
            <w:tcW w:w="752" w:type="dxa"/>
            <w:vAlign w:val="center"/>
          </w:tcPr>
          <w:p w14:paraId="5C705ADE" w14:textId="77777777" w:rsidR="002F2639" w:rsidRDefault="002F2639">
            <w:pPr>
              <w:pStyle w:val="aff2"/>
              <w:jc w:val="center"/>
              <w:rPr>
                <w:rFonts w:ascii="宋体" w:eastAsia="宋体" w:hAnsi="宋体"/>
                <w:sz w:val="21"/>
                <w:szCs w:val="21"/>
              </w:rPr>
            </w:pPr>
          </w:p>
        </w:tc>
        <w:tc>
          <w:tcPr>
            <w:tcW w:w="7076" w:type="dxa"/>
            <w:vAlign w:val="center"/>
          </w:tcPr>
          <w:p w14:paraId="5D5AE05F" w14:textId="77777777" w:rsidR="002F2639" w:rsidRDefault="0060698D">
            <w:pPr>
              <w:rPr>
                <w:rFonts w:ascii="宋体" w:hAnsi="宋体" w:cs="Arial Unicode MS"/>
                <w:color w:val="000000"/>
                <w:szCs w:val="21"/>
              </w:rPr>
            </w:pPr>
            <w:r>
              <w:rPr>
                <w:rFonts w:ascii="宋体" w:hAnsi="宋体" w:cs="Arial Unicode MS" w:hint="eastAsia"/>
                <w:color w:val="000000"/>
                <w:szCs w:val="21"/>
              </w:rPr>
              <w:t>缩略语是否得当？</w:t>
            </w:r>
          </w:p>
        </w:tc>
        <w:tc>
          <w:tcPr>
            <w:tcW w:w="514" w:type="dxa"/>
            <w:vAlign w:val="center"/>
          </w:tcPr>
          <w:p w14:paraId="025E81AB" w14:textId="77777777" w:rsidR="002F2639" w:rsidRDefault="002F2639">
            <w:pPr>
              <w:rPr>
                <w:rFonts w:ascii="宋体" w:hAnsi="宋体" w:cs="Arial Unicode MS"/>
                <w:color w:val="000000"/>
                <w:szCs w:val="21"/>
              </w:rPr>
            </w:pPr>
          </w:p>
        </w:tc>
      </w:tr>
    </w:tbl>
    <w:p w14:paraId="0A0E6109" w14:textId="77777777" w:rsidR="002F2639" w:rsidRDefault="002F2639">
      <w:pPr>
        <w:spacing w:before="100" w:beforeAutospacing="1" w:after="100" w:afterAutospacing="1" w:line="300" w:lineRule="atLeast"/>
        <w:rPr>
          <w:rFonts w:ascii="宋体" w:hAnsi="宋体"/>
          <w:color w:val="000000"/>
          <w:szCs w:val="21"/>
        </w:rPr>
      </w:pPr>
    </w:p>
    <w:p w14:paraId="64AD410D" w14:textId="77777777" w:rsidR="002F2639" w:rsidRDefault="0060698D">
      <w:pPr>
        <w:numPr>
          <w:ilvl w:val="0"/>
          <w:numId w:val="14"/>
        </w:numPr>
        <w:spacing w:before="100" w:beforeAutospacing="1" w:after="100" w:afterAutospacing="1" w:line="300" w:lineRule="atLeast"/>
        <w:rPr>
          <w:rFonts w:ascii="宋体" w:hAnsi="宋体"/>
          <w:color w:val="000000"/>
          <w:szCs w:val="21"/>
        </w:rPr>
      </w:pPr>
      <w:r>
        <w:rPr>
          <w:rFonts w:ascii="宋体" w:hAnsi="宋体" w:hint="eastAsia"/>
          <w:szCs w:val="21"/>
        </w:rPr>
        <w:t>常量与宏</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7131"/>
        <w:gridCol w:w="496"/>
      </w:tblGrid>
      <w:tr w:rsidR="002F2639" w14:paraId="08F7C5D5" w14:textId="77777777" w:rsidTr="001969B8">
        <w:trPr>
          <w:tblCellSpacing w:w="0" w:type="dxa"/>
          <w:jc w:val="center"/>
        </w:trPr>
        <w:tc>
          <w:tcPr>
            <w:tcW w:w="715" w:type="dxa"/>
            <w:vAlign w:val="center"/>
          </w:tcPr>
          <w:p w14:paraId="65A5850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lastRenderedPageBreak/>
              <w:t>重要性</w:t>
            </w:r>
          </w:p>
        </w:tc>
        <w:tc>
          <w:tcPr>
            <w:tcW w:w="7131" w:type="dxa"/>
            <w:vAlign w:val="center"/>
          </w:tcPr>
          <w:p w14:paraId="19EE7B86"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496" w:type="dxa"/>
            <w:vAlign w:val="center"/>
          </w:tcPr>
          <w:p w14:paraId="6D058CC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32DA7D33" w14:textId="77777777" w:rsidTr="001969B8">
        <w:trPr>
          <w:tblCellSpacing w:w="0" w:type="dxa"/>
          <w:jc w:val="center"/>
        </w:trPr>
        <w:tc>
          <w:tcPr>
            <w:tcW w:w="715" w:type="dxa"/>
            <w:vAlign w:val="center"/>
          </w:tcPr>
          <w:p w14:paraId="246D2DC2" w14:textId="77777777" w:rsidR="002F2639" w:rsidRDefault="002F2639">
            <w:pPr>
              <w:pStyle w:val="aff2"/>
              <w:jc w:val="center"/>
              <w:rPr>
                <w:rFonts w:ascii="宋体" w:eastAsia="宋体" w:hAnsi="宋体"/>
                <w:sz w:val="21"/>
                <w:szCs w:val="21"/>
              </w:rPr>
            </w:pPr>
          </w:p>
        </w:tc>
        <w:tc>
          <w:tcPr>
            <w:tcW w:w="7131" w:type="dxa"/>
            <w:vAlign w:val="center"/>
          </w:tcPr>
          <w:p w14:paraId="0B8139DB" w14:textId="77777777" w:rsidR="002F2639" w:rsidRDefault="0060698D">
            <w:pPr>
              <w:rPr>
                <w:rFonts w:ascii="宋体" w:hAnsi="宋体" w:cs="Arial Unicode MS"/>
                <w:color w:val="000000"/>
                <w:szCs w:val="21"/>
              </w:rPr>
            </w:pPr>
            <w:r>
              <w:rPr>
                <w:rFonts w:ascii="宋体" w:hAnsi="宋体" w:hint="eastAsia"/>
              </w:rPr>
              <w:t>是否使用含义</w:t>
            </w:r>
            <w:r>
              <w:rPr>
                <w:rFonts w:ascii="宋体" w:hAnsi="宋体"/>
                <w:szCs w:val="21"/>
              </w:rPr>
              <w:t>直观的常量来表示那些将在程序中多次出现的数字或字符串</w:t>
            </w:r>
          </w:p>
        </w:tc>
        <w:tc>
          <w:tcPr>
            <w:tcW w:w="496" w:type="dxa"/>
            <w:vAlign w:val="center"/>
          </w:tcPr>
          <w:p w14:paraId="779539E2" w14:textId="77777777" w:rsidR="002F2639" w:rsidRDefault="002F2639">
            <w:pPr>
              <w:rPr>
                <w:rFonts w:ascii="宋体" w:hAnsi="宋体" w:cs="Arial Unicode MS"/>
                <w:color w:val="000000"/>
                <w:szCs w:val="21"/>
              </w:rPr>
            </w:pPr>
          </w:p>
        </w:tc>
      </w:tr>
      <w:tr w:rsidR="002F2639" w14:paraId="5372DC87" w14:textId="77777777" w:rsidTr="001969B8">
        <w:trPr>
          <w:tblCellSpacing w:w="0" w:type="dxa"/>
          <w:jc w:val="center"/>
        </w:trPr>
        <w:tc>
          <w:tcPr>
            <w:tcW w:w="715" w:type="dxa"/>
            <w:vAlign w:val="center"/>
          </w:tcPr>
          <w:p w14:paraId="0301EF2A" w14:textId="77777777" w:rsidR="002F2639" w:rsidRDefault="002F2639">
            <w:pPr>
              <w:pStyle w:val="aff2"/>
              <w:jc w:val="center"/>
              <w:rPr>
                <w:rFonts w:ascii="宋体" w:eastAsia="宋体" w:hAnsi="宋体"/>
                <w:sz w:val="21"/>
                <w:szCs w:val="21"/>
              </w:rPr>
            </w:pPr>
          </w:p>
        </w:tc>
        <w:tc>
          <w:tcPr>
            <w:tcW w:w="7131" w:type="dxa"/>
            <w:vAlign w:val="center"/>
          </w:tcPr>
          <w:p w14:paraId="7C40C55E" w14:textId="77777777" w:rsidR="002F2639" w:rsidRDefault="0060698D">
            <w:pPr>
              <w:rPr>
                <w:rFonts w:ascii="宋体" w:hAnsi="宋体" w:cs="Arial Unicode MS"/>
                <w:color w:val="000000"/>
                <w:szCs w:val="21"/>
              </w:rPr>
            </w:pPr>
            <w:r>
              <w:rPr>
                <w:rFonts w:ascii="宋体" w:hint="eastAsia"/>
                <w:bCs/>
              </w:rPr>
              <w:t>是否用const或enum定义一个常量，避免用</w:t>
            </w:r>
            <w:r>
              <w:rPr>
                <w:rFonts w:ascii="宋体"/>
                <w:bCs/>
              </w:rPr>
              <w:t>#define</w:t>
            </w:r>
          </w:p>
        </w:tc>
        <w:tc>
          <w:tcPr>
            <w:tcW w:w="496" w:type="dxa"/>
            <w:vAlign w:val="center"/>
          </w:tcPr>
          <w:p w14:paraId="5BE0A04F" w14:textId="77777777" w:rsidR="002F2639" w:rsidRDefault="002F2639">
            <w:pPr>
              <w:rPr>
                <w:rFonts w:ascii="宋体" w:hAnsi="宋体" w:cs="Arial Unicode MS"/>
                <w:color w:val="000000"/>
                <w:szCs w:val="21"/>
              </w:rPr>
            </w:pPr>
          </w:p>
        </w:tc>
      </w:tr>
      <w:tr w:rsidR="002F2639" w14:paraId="5DC19045" w14:textId="77777777" w:rsidTr="001969B8">
        <w:trPr>
          <w:tblCellSpacing w:w="0" w:type="dxa"/>
          <w:jc w:val="center"/>
        </w:trPr>
        <w:tc>
          <w:tcPr>
            <w:tcW w:w="715" w:type="dxa"/>
            <w:vAlign w:val="center"/>
          </w:tcPr>
          <w:p w14:paraId="7882FB1C" w14:textId="77777777" w:rsidR="002F2639" w:rsidRDefault="002F2639">
            <w:pPr>
              <w:pStyle w:val="aff2"/>
              <w:jc w:val="center"/>
              <w:rPr>
                <w:rFonts w:ascii="宋体" w:eastAsia="宋体" w:hAnsi="宋体"/>
                <w:sz w:val="21"/>
                <w:szCs w:val="21"/>
              </w:rPr>
            </w:pPr>
          </w:p>
        </w:tc>
        <w:tc>
          <w:tcPr>
            <w:tcW w:w="7131" w:type="dxa"/>
            <w:vAlign w:val="center"/>
          </w:tcPr>
          <w:p w14:paraId="53E859BB"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是否在定义中包含相关常量的相互关系？</w:t>
            </w:r>
          </w:p>
        </w:tc>
        <w:tc>
          <w:tcPr>
            <w:tcW w:w="496" w:type="dxa"/>
            <w:vAlign w:val="center"/>
          </w:tcPr>
          <w:p w14:paraId="13C73ED1" w14:textId="77777777" w:rsidR="002F2639" w:rsidRDefault="002F2639">
            <w:pPr>
              <w:rPr>
                <w:rFonts w:ascii="宋体" w:hAnsi="宋体" w:cs="Arial Unicode MS"/>
                <w:color w:val="000000"/>
                <w:szCs w:val="21"/>
              </w:rPr>
            </w:pPr>
          </w:p>
        </w:tc>
      </w:tr>
      <w:tr w:rsidR="002F2639" w14:paraId="01A43DC7" w14:textId="77777777" w:rsidTr="001969B8">
        <w:trPr>
          <w:tblCellSpacing w:w="0" w:type="dxa"/>
          <w:jc w:val="center"/>
        </w:trPr>
        <w:tc>
          <w:tcPr>
            <w:tcW w:w="715" w:type="dxa"/>
            <w:vAlign w:val="center"/>
          </w:tcPr>
          <w:p w14:paraId="65C897AF" w14:textId="77777777" w:rsidR="002F2639" w:rsidRDefault="002F2639">
            <w:pPr>
              <w:pStyle w:val="aff2"/>
              <w:jc w:val="center"/>
              <w:rPr>
                <w:rFonts w:ascii="宋体" w:eastAsia="宋体" w:hAnsi="宋体"/>
                <w:sz w:val="21"/>
                <w:szCs w:val="21"/>
              </w:rPr>
            </w:pPr>
          </w:p>
        </w:tc>
        <w:tc>
          <w:tcPr>
            <w:tcW w:w="7131" w:type="dxa"/>
            <w:vAlign w:val="center"/>
          </w:tcPr>
          <w:p w14:paraId="5B6FEEA3" w14:textId="77777777" w:rsidR="002F2639" w:rsidRDefault="0060698D">
            <w:pPr>
              <w:rPr>
                <w:rFonts w:ascii="宋体" w:hAnsi="宋体" w:cs="Arial Unicode MS"/>
                <w:color w:val="000000"/>
                <w:szCs w:val="21"/>
              </w:rPr>
            </w:pPr>
            <w:r>
              <w:rPr>
                <w:rFonts w:ascii="宋体" w:hint="eastAsia"/>
                <w:bCs/>
              </w:rPr>
              <w:t>带参数的宏是否用括号括住宏中的参数和表达式及调用的表达式？</w:t>
            </w:r>
          </w:p>
        </w:tc>
        <w:tc>
          <w:tcPr>
            <w:tcW w:w="496" w:type="dxa"/>
            <w:vAlign w:val="center"/>
          </w:tcPr>
          <w:p w14:paraId="7022C9CA" w14:textId="77777777" w:rsidR="002F2639" w:rsidRDefault="002F2639">
            <w:pPr>
              <w:rPr>
                <w:rFonts w:ascii="宋体" w:hAnsi="宋体" w:cs="Arial Unicode MS"/>
                <w:color w:val="000000"/>
                <w:szCs w:val="21"/>
              </w:rPr>
            </w:pPr>
          </w:p>
        </w:tc>
      </w:tr>
      <w:tr w:rsidR="002F2639" w14:paraId="5380ED3F" w14:textId="77777777" w:rsidTr="001969B8">
        <w:trPr>
          <w:tblCellSpacing w:w="0" w:type="dxa"/>
          <w:jc w:val="center"/>
        </w:trPr>
        <w:tc>
          <w:tcPr>
            <w:tcW w:w="715" w:type="dxa"/>
            <w:vAlign w:val="center"/>
          </w:tcPr>
          <w:p w14:paraId="14E2A448"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131" w:type="dxa"/>
            <w:vAlign w:val="center"/>
          </w:tcPr>
          <w:p w14:paraId="55C51F58" w14:textId="77777777" w:rsidR="002F2639" w:rsidRDefault="0060698D">
            <w:pPr>
              <w:rPr>
                <w:rFonts w:ascii="宋体"/>
                <w:bCs/>
              </w:rPr>
            </w:pPr>
            <w:r>
              <w:rPr>
                <w:rFonts w:ascii="宋体" w:hint="eastAsia"/>
                <w:bCs/>
              </w:rPr>
              <w:t>断言是否起副作用？</w:t>
            </w:r>
          </w:p>
        </w:tc>
        <w:tc>
          <w:tcPr>
            <w:tcW w:w="496" w:type="dxa"/>
            <w:vAlign w:val="center"/>
          </w:tcPr>
          <w:p w14:paraId="0650595D" w14:textId="77777777" w:rsidR="002F2639" w:rsidRDefault="002F2639">
            <w:pPr>
              <w:rPr>
                <w:rFonts w:ascii="宋体" w:hAnsi="宋体" w:cs="Arial Unicode MS"/>
                <w:color w:val="000000"/>
                <w:szCs w:val="21"/>
              </w:rPr>
            </w:pPr>
          </w:p>
        </w:tc>
      </w:tr>
    </w:tbl>
    <w:p w14:paraId="141A6707" w14:textId="77777777" w:rsidR="002F2639" w:rsidRDefault="002F2639">
      <w:pPr>
        <w:pStyle w:val="aff2"/>
        <w:spacing w:before="0" w:beforeAutospacing="0" w:after="0" w:afterAutospacing="0"/>
        <w:ind w:firstLineChars="200" w:firstLine="420"/>
        <w:rPr>
          <w:rFonts w:ascii="宋体" w:eastAsia="宋体" w:hAnsi="宋体"/>
          <w:sz w:val="21"/>
          <w:szCs w:val="21"/>
        </w:rPr>
      </w:pPr>
    </w:p>
    <w:p w14:paraId="53EF228D" w14:textId="77777777" w:rsidR="002F2639" w:rsidRDefault="0060698D">
      <w:pPr>
        <w:numPr>
          <w:ilvl w:val="0"/>
          <w:numId w:val="14"/>
        </w:numPr>
        <w:spacing w:before="100" w:beforeAutospacing="1" w:after="100" w:afterAutospacing="1" w:line="300" w:lineRule="atLeast"/>
        <w:rPr>
          <w:rFonts w:ascii="宋体" w:hAnsi="宋体"/>
          <w:color w:val="000000"/>
          <w:szCs w:val="21"/>
        </w:rPr>
      </w:pPr>
      <w:r>
        <w:rPr>
          <w:rFonts w:ascii="宋体" w:hAnsi="宋体" w:hint="eastAsia"/>
          <w:szCs w:val="21"/>
        </w:rPr>
        <w:t>变量与类型</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5"/>
        <w:gridCol w:w="6535"/>
        <w:gridCol w:w="732"/>
      </w:tblGrid>
      <w:tr w:rsidR="002F2639" w14:paraId="4F066015" w14:textId="77777777" w:rsidTr="001969B8">
        <w:trPr>
          <w:tblCellSpacing w:w="0" w:type="dxa"/>
          <w:jc w:val="center"/>
        </w:trPr>
        <w:tc>
          <w:tcPr>
            <w:tcW w:w="1075" w:type="dxa"/>
            <w:vAlign w:val="center"/>
          </w:tcPr>
          <w:p w14:paraId="180D5F1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6535" w:type="dxa"/>
            <w:vAlign w:val="center"/>
          </w:tcPr>
          <w:p w14:paraId="54064727"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732" w:type="dxa"/>
            <w:vAlign w:val="center"/>
          </w:tcPr>
          <w:p w14:paraId="0FE493CA"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527C9B6A" w14:textId="77777777" w:rsidTr="001969B8">
        <w:trPr>
          <w:tblCellSpacing w:w="0" w:type="dxa"/>
          <w:jc w:val="center"/>
        </w:trPr>
        <w:tc>
          <w:tcPr>
            <w:tcW w:w="1075" w:type="dxa"/>
            <w:vAlign w:val="center"/>
          </w:tcPr>
          <w:p w14:paraId="42A0EC35" w14:textId="77777777" w:rsidR="002F2639" w:rsidRDefault="002F2639">
            <w:pPr>
              <w:pStyle w:val="aff2"/>
              <w:jc w:val="center"/>
              <w:rPr>
                <w:rFonts w:ascii="宋体" w:eastAsia="宋体" w:hAnsi="宋体"/>
                <w:sz w:val="21"/>
                <w:szCs w:val="21"/>
              </w:rPr>
            </w:pPr>
          </w:p>
        </w:tc>
        <w:tc>
          <w:tcPr>
            <w:tcW w:w="6535" w:type="dxa"/>
            <w:vAlign w:val="center"/>
          </w:tcPr>
          <w:p w14:paraId="32927A48"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是否使用</w:t>
            </w:r>
            <w:r>
              <w:rPr>
                <w:rFonts w:ascii="宋体" w:hint="eastAsia"/>
                <w:bCs/>
              </w:rPr>
              <w:t>register和auto修饰符？</w:t>
            </w:r>
          </w:p>
        </w:tc>
        <w:tc>
          <w:tcPr>
            <w:tcW w:w="732" w:type="dxa"/>
            <w:vAlign w:val="center"/>
          </w:tcPr>
          <w:p w14:paraId="3869EB82" w14:textId="77777777" w:rsidR="002F2639" w:rsidRDefault="002F2639">
            <w:pPr>
              <w:rPr>
                <w:rFonts w:ascii="宋体" w:hAnsi="宋体" w:cs="Arial Unicode MS"/>
                <w:color w:val="000000"/>
                <w:szCs w:val="21"/>
              </w:rPr>
            </w:pPr>
          </w:p>
        </w:tc>
      </w:tr>
      <w:tr w:rsidR="002F2639" w14:paraId="42815F2D" w14:textId="77777777" w:rsidTr="001969B8">
        <w:trPr>
          <w:tblCellSpacing w:w="0" w:type="dxa"/>
          <w:jc w:val="center"/>
        </w:trPr>
        <w:tc>
          <w:tcPr>
            <w:tcW w:w="1075" w:type="dxa"/>
            <w:vAlign w:val="center"/>
          </w:tcPr>
          <w:p w14:paraId="11630C66" w14:textId="77777777" w:rsidR="002F2639" w:rsidRDefault="002F2639">
            <w:pPr>
              <w:pStyle w:val="aff2"/>
              <w:jc w:val="center"/>
              <w:rPr>
                <w:rFonts w:ascii="宋体" w:eastAsia="宋体" w:hAnsi="宋体"/>
                <w:sz w:val="21"/>
                <w:szCs w:val="21"/>
              </w:rPr>
            </w:pPr>
          </w:p>
        </w:tc>
        <w:tc>
          <w:tcPr>
            <w:tcW w:w="6535" w:type="dxa"/>
            <w:vAlign w:val="center"/>
          </w:tcPr>
          <w:p w14:paraId="1FDF6532" w14:textId="77777777" w:rsidR="002F2639" w:rsidRDefault="0060698D">
            <w:pPr>
              <w:rPr>
                <w:rFonts w:ascii="宋体" w:hAnsi="宋体" w:cs="Arial Unicode MS"/>
                <w:color w:val="000000"/>
                <w:szCs w:val="21"/>
              </w:rPr>
            </w:pPr>
            <w:r>
              <w:rPr>
                <w:rFonts w:ascii="宋体" w:hint="eastAsia"/>
                <w:bCs/>
              </w:rPr>
              <w:t>每个变量初始化和缺省值是否正确？</w:t>
            </w:r>
          </w:p>
        </w:tc>
        <w:tc>
          <w:tcPr>
            <w:tcW w:w="732" w:type="dxa"/>
            <w:vAlign w:val="center"/>
          </w:tcPr>
          <w:p w14:paraId="5839F539" w14:textId="77777777" w:rsidR="002F2639" w:rsidRDefault="002F2639">
            <w:pPr>
              <w:rPr>
                <w:rFonts w:ascii="宋体" w:hAnsi="宋体" w:cs="Arial Unicode MS"/>
                <w:color w:val="000000"/>
                <w:szCs w:val="21"/>
              </w:rPr>
            </w:pPr>
          </w:p>
        </w:tc>
      </w:tr>
      <w:tr w:rsidR="002F2639" w14:paraId="5FEC07B4" w14:textId="77777777" w:rsidTr="001969B8">
        <w:trPr>
          <w:tblCellSpacing w:w="0" w:type="dxa"/>
          <w:jc w:val="center"/>
        </w:trPr>
        <w:tc>
          <w:tcPr>
            <w:tcW w:w="1075" w:type="dxa"/>
            <w:vAlign w:val="center"/>
          </w:tcPr>
          <w:p w14:paraId="782D2885" w14:textId="77777777" w:rsidR="002F2639" w:rsidRDefault="002F2639">
            <w:pPr>
              <w:pStyle w:val="aff2"/>
              <w:jc w:val="center"/>
              <w:rPr>
                <w:rFonts w:ascii="宋体" w:eastAsia="宋体" w:hAnsi="宋体"/>
                <w:sz w:val="21"/>
                <w:szCs w:val="21"/>
              </w:rPr>
            </w:pPr>
          </w:p>
        </w:tc>
        <w:tc>
          <w:tcPr>
            <w:tcW w:w="6535" w:type="dxa"/>
            <w:vAlign w:val="center"/>
          </w:tcPr>
          <w:p w14:paraId="77787B16"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是否对每个变量使用一个单独的定义语句</w:t>
            </w:r>
          </w:p>
        </w:tc>
        <w:tc>
          <w:tcPr>
            <w:tcW w:w="732" w:type="dxa"/>
            <w:vAlign w:val="center"/>
          </w:tcPr>
          <w:p w14:paraId="6416F619" w14:textId="77777777" w:rsidR="002F2639" w:rsidRDefault="002F2639">
            <w:pPr>
              <w:rPr>
                <w:rFonts w:ascii="宋体" w:hAnsi="宋体" w:cs="Arial Unicode MS"/>
                <w:color w:val="000000"/>
                <w:szCs w:val="21"/>
              </w:rPr>
            </w:pPr>
          </w:p>
        </w:tc>
      </w:tr>
      <w:tr w:rsidR="002F2639" w14:paraId="20912BE6" w14:textId="77777777" w:rsidTr="001969B8">
        <w:trPr>
          <w:tblCellSpacing w:w="0" w:type="dxa"/>
          <w:jc w:val="center"/>
        </w:trPr>
        <w:tc>
          <w:tcPr>
            <w:tcW w:w="1075" w:type="dxa"/>
            <w:vAlign w:val="center"/>
          </w:tcPr>
          <w:p w14:paraId="7CF0706F" w14:textId="77777777" w:rsidR="002F2639" w:rsidRDefault="002F2639">
            <w:pPr>
              <w:pStyle w:val="aff2"/>
              <w:jc w:val="center"/>
              <w:rPr>
                <w:rFonts w:ascii="宋体" w:eastAsia="宋体" w:hAnsi="宋体"/>
                <w:sz w:val="21"/>
                <w:szCs w:val="21"/>
              </w:rPr>
            </w:pPr>
          </w:p>
        </w:tc>
        <w:tc>
          <w:tcPr>
            <w:tcW w:w="6535" w:type="dxa"/>
            <w:vAlign w:val="center"/>
          </w:tcPr>
          <w:p w14:paraId="2F164FAE"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是否使用项目级别定义的类型别名？</w:t>
            </w:r>
          </w:p>
        </w:tc>
        <w:tc>
          <w:tcPr>
            <w:tcW w:w="732" w:type="dxa"/>
            <w:vAlign w:val="center"/>
          </w:tcPr>
          <w:p w14:paraId="05FB9BB5" w14:textId="77777777" w:rsidR="002F2639" w:rsidRDefault="002F2639">
            <w:pPr>
              <w:rPr>
                <w:rFonts w:ascii="宋体" w:hAnsi="宋体" w:cs="Arial Unicode MS"/>
                <w:color w:val="000000"/>
                <w:szCs w:val="21"/>
              </w:rPr>
            </w:pPr>
          </w:p>
        </w:tc>
      </w:tr>
      <w:tr w:rsidR="002F2639" w14:paraId="5F894435" w14:textId="77777777" w:rsidTr="001969B8">
        <w:trPr>
          <w:tblCellSpacing w:w="0" w:type="dxa"/>
          <w:jc w:val="center"/>
        </w:trPr>
        <w:tc>
          <w:tcPr>
            <w:tcW w:w="1075" w:type="dxa"/>
            <w:vAlign w:val="center"/>
          </w:tcPr>
          <w:p w14:paraId="7C4DD26B" w14:textId="77777777" w:rsidR="002F2639" w:rsidRDefault="002F2639">
            <w:pPr>
              <w:pStyle w:val="aff2"/>
              <w:jc w:val="center"/>
              <w:rPr>
                <w:rFonts w:ascii="宋体" w:eastAsia="宋体" w:hAnsi="宋体"/>
                <w:sz w:val="21"/>
                <w:szCs w:val="21"/>
              </w:rPr>
            </w:pPr>
          </w:p>
        </w:tc>
        <w:tc>
          <w:tcPr>
            <w:tcW w:w="6535" w:type="dxa"/>
            <w:vAlign w:val="center"/>
          </w:tcPr>
          <w:p w14:paraId="508E5818"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w:t>
            </w:r>
            <w:r>
              <w:rPr>
                <w:rFonts w:ascii="宋体" w:hint="eastAsia"/>
              </w:rPr>
              <w:t>显式定义带符号或无符号字符</w:t>
            </w:r>
          </w:p>
        </w:tc>
        <w:tc>
          <w:tcPr>
            <w:tcW w:w="732" w:type="dxa"/>
            <w:vAlign w:val="center"/>
          </w:tcPr>
          <w:p w14:paraId="7FD6690E" w14:textId="77777777" w:rsidR="002F2639" w:rsidRDefault="002F2639">
            <w:pPr>
              <w:rPr>
                <w:rFonts w:ascii="宋体" w:hAnsi="宋体" w:cs="Arial Unicode MS"/>
                <w:color w:val="000000"/>
                <w:szCs w:val="21"/>
              </w:rPr>
            </w:pPr>
          </w:p>
        </w:tc>
      </w:tr>
      <w:tr w:rsidR="002F2639" w14:paraId="47EB05AB" w14:textId="77777777" w:rsidTr="001969B8">
        <w:trPr>
          <w:tblCellSpacing w:w="0" w:type="dxa"/>
          <w:jc w:val="center"/>
        </w:trPr>
        <w:tc>
          <w:tcPr>
            <w:tcW w:w="1075" w:type="dxa"/>
            <w:vAlign w:val="center"/>
          </w:tcPr>
          <w:p w14:paraId="300A847D" w14:textId="77777777" w:rsidR="002F2639" w:rsidRDefault="002F2639">
            <w:pPr>
              <w:pStyle w:val="aff2"/>
              <w:jc w:val="center"/>
              <w:rPr>
                <w:rFonts w:ascii="宋体" w:eastAsia="宋体" w:hAnsi="宋体"/>
                <w:sz w:val="21"/>
                <w:szCs w:val="21"/>
              </w:rPr>
            </w:pPr>
          </w:p>
        </w:tc>
        <w:tc>
          <w:tcPr>
            <w:tcW w:w="6535" w:type="dxa"/>
            <w:vAlign w:val="center"/>
          </w:tcPr>
          <w:p w14:paraId="1E898415" w14:textId="77777777" w:rsidR="002F2639" w:rsidRDefault="0060698D">
            <w:pPr>
              <w:rPr>
                <w:rFonts w:ascii="宋体" w:hAnsi="宋体" w:cs="Arial Unicode MS"/>
                <w:color w:val="000000"/>
                <w:szCs w:val="21"/>
              </w:rPr>
            </w:pPr>
            <w:r>
              <w:rPr>
                <w:rFonts w:ascii="宋体"/>
              </w:rPr>
              <w:t>enum</w:t>
            </w:r>
            <w:r>
              <w:rPr>
                <w:rFonts w:ascii="宋体" w:hint="eastAsia"/>
              </w:rPr>
              <w:t>型变量是否只与同类型变量相比较</w:t>
            </w:r>
          </w:p>
        </w:tc>
        <w:tc>
          <w:tcPr>
            <w:tcW w:w="732" w:type="dxa"/>
            <w:vAlign w:val="center"/>
          </w:tcPr>
          <w:p w14:paraId="1C9CD6D9" w14:textId="77777777" w:rsidR="002F2639" w:rsidRDefault="002F2639">
            <w:pPr>
              <w:rPr>
                <w:rFonts w:ascii="宋体" w:hAnsi="宋体" w:cs="Arial Unicode MS"/>
                <w:color w:val="000000"/>
                <w:szCs w:val="21"/>
              </w:rPr>
            </w:pPr>
          </w:p>
        </w:tc>
      </w:tr>
      <w:tr w:rsidR="002F2639" w14:paraId="086DA4D7" w14:textId="77777777" w:rsidTr="001969B8">
        <w:trPr>
          <w:tblCellSpacing w:w="0" w:type="dxa"/>
          <w:jc w:val="center"/>
        </w:trPr>
        <w:tc>
          <w:tcPr>
            <w:tcW w:w="1075" w:type="dxa"/>
            <w:vAlign w:val="center"/>
          </w:tcPr>
          <w:p w14:paraId="1E454BDD" w14:textId="77777777" w:rsidR="002F2639" w:rsidRDefault="002F2639">
            <w:pPr>
              <w:pStyle w:val="aff2"/>
              <w:jc w:val="center"/>
              <w:rPr>
                <w:rFonts w:ascii="宋体" w:eastAsia="宋体" w:hAnsi="宋体"/>
                <w:sz w:val="21"/>
                <w:szCs w:val="21"/>
              </w:rPr>
            </w:pPr>
          </w:p>
        </w:tc>
        <w:tc>
          <w:tcPr>
            <w:tcW w:w="6535" w:type="dxa"/>
            <w:vAlign w:val="center"/>
          </w:tcPr>
          <w:p w14:paraId="637C0F7C" w14:textId="77777777" w:rsidR="002F2639" w:rsidRDefault="0060698D">
            <w:pPr>
              <w:rPr>
                <w:rFonts w:ascii="宋体"/>
              </w:rPr>
            </w:pPr>
            <w:r>
              <w:rPr>
                <w:rFonts w:ascii="宋体" w:hint="eastAsia"/>
              </w:rPr>
              <w:t>是否显式检查除数为0？</w:t>
            </w:r>
          </w:p>
        </w:tc>
        <w:tc>
          <w:tcPr>
            <w:tcW w:w="732" w:type="dxa"/>
            <w:vAlign w:val="center"/>
          </w:tcPr>
          <w:p w14:paraId="296AFCB6" w14:textId="77777777" w:rsidR="002F2639" w:rsidRDefault="002F2639">
            <w:pPr>
              <w:rPr>
                <w:rFonts w:ascii="宋体" w:hAnsi="宋体" w:cs="Arial Unicode MS"/>
                <w:color w:val="000000"/>
                <w:szCs w:val="21"/>
              </w:rPr>
            </w:pPr>
          </w:p>
        </w:tc>
      </w:tr>
      <w:tr w:rsidR="002F2639" w14:paraId="1D831868" w14:textId="77777777" w:rsidTr="001969B8">
        <w:trPr>
          <w:tblCellSpacing w:w="0" w:type="dxa"/>
          <w:jc w:val="center"/>
        </w:trPr>
        <w:tc>
          <w:tcPr>
            <w:tcW w:w="1075" w:type="dxa"/>
            <w:vAlign w:val="center"/>
          </w:tcPr>
          <w:p w14:paraId="715993F6" w14:textId="77777777" w:rsidR="002F2639" w:rsidRDefault="002F2639">
            <w:pPr>
              <w:pStyle w:val="aff2"/>
              <w:jc w:val="center"/>
              <w:rPr>
                <w:rFonts w:ascii="宋体" w:eastAsia="宋体" w:hAnsi="宋体"/>
                <w:sz w:val="21"/>
                <w:szCs w:val="21"/>
              </w:rPr>
            </w:pPr>
          </w:p>
        </w:tc>
        <w:tc>
          <w:tcPr>
            <w:tcW w:w="6535" w:type="dxa"/>
            <w:vAlign w:val="center"/>
          </w:tcPr>
          <w:p w14:paraId="148E25A1" w14:textId="77777777" w:rsidR="002F2639" w:rsidRDefault="0060698D">
            <w:pPr>
              <w:rPr>
                <w:rFonts w:ascii="宋体"/>
              </w:rPr>
            </w:pPr>
            <w:r>
              <w:rPr>
                <w:rFonts w:ascii="宋体" w:hint="eastAsia"/>
              </w:rPr>
              <w:t>移位操作是否只对无符号整数进行？</w:t>
            </w:r>
          </w:p>
        </w:tc>
        <w:tc>
          <w:tcPr>
            <w:tcW w:w="732" w:type="dxa"/>
            <w:vAlign w:val="center"/>
          </w:tcPr>
          <w:p w14:paraId="2C463C46" w14:textId="77777777" w:rsidR="002F2639" w:rsidRDefault="002F2639">
            <w:pPr>
              <w:rPr>
                <w:rFonts w:ascii="宋体" w:hAnsi="宋体" w:cs="Arial Unicode MS"/>
                <w:color w:val="000000"/>
                <w:szCs w:val="21"/>
              </w:rPr>
            </w:pPr>
          </w:p>
        </w:tc>
      </w:tr>
      <w:tr w:rsidR="002F2639" w14:paraId="3D9AE087" w14:textId="77777777" w:rsidTr="001969B8">
        <w:trPr>
          <w:tblCellSpacing w:w="0" w:type="dxa"/>
          <w:jc w:val="center"/>
        </w:trPr>
        <w:tc>
          <w:tcPr>
            <w:tcW w:w="1075" w:type="dxa"/>
            <w:vAlign w:val="center"/>
          </w:tcPr>
          <w:p w14:paraId="494C127E" w14:textId="77777777" w:rsidR="002F2639" w:rsidRDefault="002F2639">
            <w:pPr>
              <w:pStyle w:val="aff2"/>
              <w:jc w:val="center"/>
              <w:rPr>
                <w:rFonts w:ascii="宋体" w:eastAsia="宋体" w:hAnsi="宋体"/>
                <w:sz w:val="21"/>
                <w:szCs w:val="21"/>
              </w:rPr>
            </w:pPr>
          </w:p>
        </w:tc>
        <w:tc>
          <w:tcPr>
            <w:tcW w:w="6535" w:type="dxa"/>
            <w:vAlign w:val="center"/>
          </w:tcPr>
          <w:p w14:paraId="066E34E8" w14:textId="77777777" w:rsidR="002F2639" w:rsidRDefault="0060698D">
            <w:pPr>
              <w:rPr>
                <w:rFonts w:ascii="宋体"/>
              </w:rPr>
            </w:pPr>
            <w:r>
              <w:rPr>
                <w:rFonts w:ascii="宋体" w:hint="eastAsia"/>
              </w:rPr>
              <w:t>移位操作的位数是否超过被移变量的长度？</w:t>
            </w:r>
          </w:p>
        </w:tc>
        <w:tc>
          <w:tcPr>
            <w:tcW w:w="732" w:type="dxa"/>
            <w:vAlign w:val="center"/>
          </w:tcPr>
          <w:p w14:paraId="4CF0668C" w14:textId="77777777" w:rsidR="002F2639" w:rsidRDefault="002F2639">
            <w:pPr>
              <w:rPr>
                <w:rFonts w:ascii="宋体" w:hAnsi="宋体" w:cs="Arial Unicode MS"/>
                <w:color w:val="000000"/>
                <w:szCs w:val="21"/>
              </w:rPr>
            </w:pPr>
          </w:p>
        </w:tc>
      </w:tr>
      <w:tr w:rsidR="002F2639" w14:paraId="74A50221" w14:textId="77777777" w:rsidTr="001969B8">
        <w:trPr>
          <w:tblCellSpacing w:w="0" w:type="dxa"/>
          <w:jc w:val="center"/>
        </w:trPr>
        <w:tc>
          <w:tcPr>
            <w:tcW w:w="1075" w:type="dxa"/>
            <w:vAlign w:val="center"/>
          </w:tcPr>
          <w:p w14:paraId="79A46272"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w:t>
            </w:r>
          </w:p>
        </w:tc>
        <w:tc>
          <w:tcPr>
            <w:tcW w:w="6535" w:type="dxa"/>
            <w:vAlign w:val="center"/>
          </w:tcPr>
          <w:p w14:paraId="3261B397" w14:textId="77777777" w:rsidR="002F2639" w:rsidRDefault="0060698D">
            <w:pPr>
              <w:rPr>
                <w:rFonts w:ascii="宋体"/>
              </w:rPr>
            </w:pPr>
            <w:r>
              <w:rPr>
                <w:rFonts w:ascii="宋体" w:hint="eastAsia"/>
              </w:rPr>
              <w:t>检查指针是否进行了非正常的类型转换？</w:t>
            </w:r>
          </w:p>
        </w:tc>
        <w:tc>
          <w:tcPr>
            <w:tcW w:w="732" w:type="dxa"/>
            <w:vAlign w:val="center"/>
          </w:tcPr>
          <w:p w14:paraId="69336B37" w14:textId="77777777" w:rsidR="002F2639" w:rsidRDefault="002F2639">
            <w:pPr>
              <w:rPr>
                <w:rFonts w:ascii="宋体" w:hAnsi="宋体" w:cs="Arial Unicode MS"/>
                <w:color w:val="000000"/>
                <w:szCs w:val="21"/>
              </w:rPr>
            </w:pPr>
          </w:p>
        </w:tc>
      </w:tr>
      <w:tr w:rsidR="002F2639" w14:paraId="04B8A0A1" w14:textId="77777777" w:rsidTr="001969B8">
        <w:trPr>
          <w:tblCellSpacing w:w="0" w:type="dxa"/>
          <w:jc w:val="center"/>
        </w:trPr>
        <w:tc>
          <w:tcPr>
            <w:tcW w:w="1075" w:type="dxa"/>
            <w:vAlign w:val="center"/>
          </w:tcPr>
          <w:p w14:paraId="794FB46E" w14:textId="77777777" w:rsidR="002F2639" w:rsidRDefault="0060698D">
            <w:pPr>
              <w:pStyle w:val="aff2"/>
              <w:jc w:val="center"/>
              <w:rPr>
                <w:rStyle w:val="a6"/>
                <w:rFonts w:ascii="宋体" w:eastAsia="宋体" w:hAnsi="宋体"/>
                <w:sz w:val="21"/>
                <w:szCs w:val="21"/>
              </w:rPr>
            </w:pPr>
            <w:r>
              <w:rPr>
                <w:rStyle w:val="a6"/>
                <w:rFonts w:ascii="宋体" w:eastAsia="宋体" w:hAnsi="宋体"/>
                <w:sz w:val="21"/>
                <w:szCs w:val="21"/>
              </w:rPr>
              <w:t>重要</w:t>
            </w:r>
          </w:p>
        </w:tc>
        <w:tc>
          <w:tcPr>
            <w:tcW w:w="6535" w:type="dxa"/>
            <w:vAlign w:val="center"/>
          </w:tcPr>
          <w:p w14:paraId="01C9D753" w14:textId="77777777" w:rsidR="002F2639" w:rsidRDefault="0060698D">
            <w:pPr>
              <w:rPr>
                <w:rFonts w:ascii="宋体"/>
              </w:rPr>
            </w:pPr>
            <w:r>
              <w:rPr>
                <w:rFonts w:ascii="宋体" w:hint="eastAsia"/>
              </w:rPr>
              <w:t>是否存在</w:t>
            </w:r>
            <w:r>
              <w:rPr>
                <w:rFonts w:hint="eastAsia"/>
              </w:rPr>
              <w:t>不同数据类型的赋值和比较？</w:t>
            </w:r>
          </w:p>
        </w:tc>
        <w:tc>
          <w:tcPr>
            <w:tcW w:w="732" w:type="dxa"/>
            <w:vAlign w:val="center"/>
          </w:tcPr>
          <w:p w14:paraId="37564C44" w14:textId="77777777" w:rsidR="002F2639" w:rsidRDefault="002F2639">
            <w:pPr>
              <w:rPr>
                <w:rFonts w:ascii="宋体" w:hAnsi="宋体" w:cs="Arial Unicode MS"/>
                <w:color w:val="000000"/>
                <w:szCs w:val="21"/>
              </w:rPr>
            </w:pPr>
          </w:p>
        </w:tc>
      </w:tr>
    </w:tbl>
    <w:p w14:paraId="39F6F563" w14:textId="77777777" w:rsidR="002F2639" w:rsidRDefault="0060698D">
      <w:pPr>
        <w:numPr>
          <w:ilvl w:val="0"/>
          <w:numId w:val="15"/>
        </w:numPr>
        <w:spacing w:before="100" w:beforeAutospacing="1" w:after="100" w:afterAutospacing="1" w:line="300" w:lineRule="atLeast"/>
        <w:rPr>
          <w:rFonts w:ascii="宋体" w:hAnsi="宋体"/>
          <w:color w:val="000000"/>
          <w:szCs w:val="21"/>
        </w:rPr>
      </w:pPr>
      <w:r>
        <w:rPr>
          <w:rFonts w:ascii="宋体" w:hAnsi="宋体" w:hint="eastAsia"/>
          <w:szCs w:val="21"/>
        </w:rPr>
        <w:t>表达式与基本语句</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1"/>
        <w:gridCol w:w="7034"/>
        <w:gridCol w:w="467"/>
      </w:tblGrid>
      <w:tr w:rsidR="002F2639" w14:paraId="6F69D85C" w14:textId="77777777" w:rsidTr="001969B8">
        <w:trPr>
          <w:tblCellSpacing w:w="0" w:type="dxa"/>
          <w:jc w:val="center"/>
        </w:trPr>
        <w:tc>
          <w:tcPr>
            <w:tcW w:w="841" w:type="dxa"/>
            <w:vAlign w:val="center"/>
          </w:tcPr>
          <w:p w14:paraId="5230B9F2"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7034" w:type="dxa"/>
            <w:vAlign w:val="center"/>
          </w:tcPr>
          <w:p w14:paraId="325A50B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467" w:type="dxa"/>
            <w:vAlign w:val="center"/>
          </w:tcPr>
          <w:p w14:paraId="4DD7EB47"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373D12D0" w14:textId="77777777" w:rsidTr="001969B8">
        <w:trPr>
          <w:tblCellSpacing w:w="0" w:type="dxa"/>
          <w:jc w:val="center"/>
        </w:trPr>
        <w:tc>
          <w:tcPr>
            <w:tcW w:w="841" w:type="dxa"/>
            <w:vAlign w:val="center"/>
          </w:tcPr>
          <w:p w14:paraId="4A9E2BE5"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3106CE61" w14:textId="77777777" w:rsidR="002F2639" w:rsidRDefault="0060698D">
            <w:pPr>
              <w:rPr>
                <w:rFonts w:ascii="宋体" w:hAnsi="宋体" w:cs="Arial Unicode MS"/>
                <w:color w:val="000000"/>
                <w:szCs w:val="21"/>
              </w:rPr>
            </w:pPr>
            <w:r>
              <w:rPr>
                <w:rFonts w:ascii="宋体" w:hAnsi="宋体"/>
              </w:rPr>
              <w:t>如果代码行中的运算符比较多，是否已经用括号清楚地确定表达式的操作顺序？</w:t>
            </w:r>
          </w:p>
        </w:tc>
        <w:tc>
          <w:tcPr>
            <w:tcW w:w="467" w:type="dxa"/>
            <w:vAlign w:val="center"/>
          </w:tcPr>
          <w:p w14:paraId="6D281F13" w14:textId="77777777" w:rsidR="002F2639" w:rsidRDefault="002F2639">
            <w:pPr>
              <w:rPr>
                <w:rFonts w:ascii="宋体" w:hAnsi="宋体" w:cs="Arial Unicode MS"/>
                <w:color w:val="000000"/>
                <w:szCs w:val="21"/>
              </w:rPr>
            </w:pPr>
          </w:p>
        </w:tc>
      </w:tr>
      <w:tr w:rsidR="002F2639" w14:paraId="35CB1C30" w14:textId="77777777" w:rsidTr="001969B8">
        <w:trPr>
          <w:tblCellSpacing w:w="0" w:type="dxa"/>
          <w:jc w:val="center"/>
        </w:trPr>
        <w:tc>
          <w:tcPr>
            <w:tcW w:w="841" w:type="dxa"/>
            <w:vAlign w:val="center"/>
          </w:tcPr>
          <w:p w14:paraId="3D079998" w14:textId="77777777" w:rsidR="002F2639" w:rsidRDefault="002F2639">
            <w:pPr>
              <w:pStyle w:val="aff2"/>
              <w:jc w:val="center"/>
              <w:rPr>
                <w:rFonts w:ascii="宋体" w:eastAsia="宋体" w:hAnsi="宋体"/>
                <w:sz w:val="21"/>
                <w:szCs w:val="21"/>
              </w:rPr>
            </w:pPr>
          </w:p>
        </w:tc>
        <w:tc>
          <w:tcPr>
            <w:tcW w:w="7034" w:type="dxa"/>
            <w:vAlign w:val="center"/>
          </w:tcPr>
          <w:p w14:paraId="679C2280" w14:textId="77777777" w:rsidR="002F2639" w:rsidRDefault="0060698D">
            <w:pPr>
              <w:rPr>
                <w:rFonts w:ascii="宋体" w:hAnsi="宋体" w:cs="Arial Unicode MS"/>
                <w:color w:val="000000"/>
                <w:szCs w:val="21"/>
              </w:rPr>
            </w:pPr>
            <w:r>
              <w:rPr>
                <w:rFonts w:ascii="宋体" w:hAnsi="宋体"/>
              </w:rPr>
              <w:t>是否编写太复杂或者多用途的复合表达式？</w:t>
            </w:r>
          </w:p>
        </w:tc>
        <w:tc>
          <w:tcPr>
            <w:tcW w:w="467" w:type="dxa"/>
            <w:vAlign w:val="center"/>
          </w:tcPr>
          <w:p w14:paraId="6BE470DF" w14:textId="77777777" w:rsidR="002F2639" w:rsidRDefault="002F2639">
            <w:pPr>
              <w:rPr>
                <w:rFonts w:ascii="宋体" w:hAnsi="宋体" w:cs="Arial Unicode MS"/>
                <w:color w:val="000000"/>
                <w:szCs w:val="21"/>
              </w:rPr>
            </w:pPr>
          </w:p>
        </w:tc>
      </w:tr>
      <w:tr w:rsidR="002F2639" w14:paraId="43A39766" w14:textId="77777777" w:rsidTr="001969B8">
        <w:trPr>
          <w:tblCellSpacing w:w="0" w:type="dxa"/>
          <w:jc w:val="center"/>
        </w:trPr>
        <w:tc>
          <w:tcPr>
            <w:tcW w:w="841" w:type="dxa"/>
            <w:vAlign w:val="center"/>
          </w:tcPr>
          <w:p w14:paraId="4C053CF8"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0000E6A4" w14:textId="77777777" w:rsidR="002F2639" w:rsidRDefault="0060698D">
            <w:pPr>
              <w:pStyle w:val="aff2"/>
              <w:rPr>
                <w:rFonts w:ascii="宋体" w:eastAsia="宋体" w:hAnsi="宋体"/>
                <w:sz w:val="21"/>
                <w:szCs w:val="21"/>
              </w:rPr>
            </w:pPr>
            <w:r>
              <w:rPr>
                <w:rFonts w:ascii="宋体" w:eastAsia="宋体" w:hAnsi="宋体"/>
                <w:sz w:val="21"/>
                <w:szCs w:val="20"/>
              </w:rPr>
              <w:t>是否用隐含错误的方式写if语句?例如</w:t>
            </w:r>
            <w:r>
              <w:rPr>
                <w:rFonts w:ascii="宋体" w:eastAsia="宋体" w:hAnsi="宋体"/>
                <w:sz w:val="21"/>
                <w:szCs w:val="20"/>
              </w:rPr>
              <w:br/>
              <w:t>（1）将布尔变量直接与TRUE、FALSE或者1、0进行比较。</w:t>
            </w:r>
            <w:r>
              <w:rPr>
                <w:rFonts w:ascii="宋体" w:eastAsia="宋体" w:hAnsi="宋体"/>
                <w:sz w:val="21"/>
                <w:szCs w:val="20"/>
              </w:rPr>
              <w:br/>
              <w:t>（2）将浮点变量用“==”或“！=”与任何数字比较。</w:t>
            </w:r>
            <w:r>
              <w:rPr>
                <w:rFonts w:ascii="宋体" w:eastAsia="宋体" w:hAnsi="宋体"/>
                <w:sz w:val="21"/>
                <w:szCs w:val="20"/>
              </w:rPr>
              <w:br/>
              <w:t>（3）将指针变量用“==”或“！=”与NULL比较。</w:t>
            </w:r>
          </w:p>
        </w:tc>
        <w:tc>
          <w:tcPr>
            <w:tcW w:w="467" w:type="dxa"/>
            <w:vAlign w:val="center"/>
          </w:tcPr>
          <w:p w14:paraId="3D9CCE50" w14:textId="77777777" w:rsidR="002F2639" w:rsidRDefault="002F2639">
            <w:pPr>
              <w:rPr>
                <w:rFonts w:ascii="宋体" w:hAnsi="宋体" w:cs="Arial Unicode MS"/>
                <w:color w:val="000000"/>
                <w:szCs w:val="21"/>
              </w:rPr>
            </w:pPr>
          </w:p>
        </w:tc>
      </w:tr>
      <w:tr w:rsidR="002F2639" w14:paraId="5C735A6F" w14:textId="77777777" w:rsidTr="001969B8">
        <w:trPr>
          <w:tblCellSpacing w:w="0" w:type="dxa"/>
          <w:jc w:val="center"/>
        </w:trPr>
        <w:tc>
          <w:tcPr>
            <w:tcW w:w="841" w:type="dxa"/>
            <w:vAlign w:val="center"/>
          </w:tcPr>
          <w:p w14:paraId="75F3FE7D"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2C770AD5" w14:textId="77777777" w:rsidR="002F2639" w:rsidRDefault="0060698D">
            <w:pPr>
              <w:rPr>
                <w:rFonts w:ascii="宋体" w:hAnsi="宋体" w:cs="Arial Unicode MS"/>
                <w:color w:val="000000"/>
                <w:szCs w:val="21"/>
              </w:rPr>
            </w:pPr>
            <w:r>
              <w:rPr>
                <w:rFonts w:ascii="宋体" w:hAnsi="宋体"/>
              </w:rPr>
              <w:t>Case语句的结尾是否忘了加break？</w:t>
            </w:r>
          </w:p>
        </w:tc>
        <w:tc>
          <w:tcPr>
            <w:tcW w:w="467" w:type="dxa"/>
            <w:vAlign w:val="center"/>
          </w:tcPr>
          <w:p w14:paraId="6DE745F3" w14:textId="77777777" w:rsidR="002F2639" w:rsidRDefault="002F2639">
            <w:pPr>
              <w:rPr>
                <w:rFonts w:ascii="宋体" w:hAnsi="宋体" w:cs="Arial Unicode MS"/>
                <w:color w:val="000000"/>
                <w:szCs w:val="21"/>
              </w:rPr>
            </w:pPr>
          </w:p>
        </w:tc>
      </w:tr>
      <w:tr w:rsidR="002F2639" w14:paraId="61B039CB" w14:textId="77777777" w:rsidTr="001969B8">
        <w:trPr>
          <w:tblCellSpacing w:w="0" w:type="dxa"/>
          <w:jc w:val="center"/>
        </w:trPr>
        <w:tc>
          <w:tcPr>
            <w:tcW w:w="841" w:type="dxa"/>
            <w:vAlign w:val="center"/>
          </w:tcPr>
          <w:p w14:paraId="5061488A"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3F28A568" w14:textId="77777777" w:rsidR="002F2639" w:rsidRDefault="0060698D">
            <w:pPr>
              <w:rPr>
                <w:rFonts w:ascii="宋体" w:hAnsi="宋体" w:cs="Arial Unicode MS"/>
                <w:color w:val="000000"/>
                <w:szCs w:val="21"/>
              </w:rPr>
            </w:pPr>
            <w:r>
              <w:rPr>
                <w:rFonts w:ascii="宋体" w:hAnsi="宋体"/>
              </w:rPr>
              <w:t>是否忘记写switch的default分支？</w:t>
            </w:r>
          </w:p>
        </w:tc>
        <w:tc>
          <w:tcPr>
            <w:tcW w:w="467" w:type="dxa"/>
            <w:vAlign w:val="center"/>
          </w:tcPr>
          <w:p w14:paraId="155E675E" w14:textId="77777777" w:rsidR="002F2639" w:rsidRDefault="002F2639">
            <w:pPr>
              <w:rPr>
                <w:rFonts w:ascii="宋体" w:hAnsi="宋体" w:cs="Arial Unicode MS"/>
                <w:color w:val="000000"/>
                <w:szCs w:val="21"/>
              </w:rPr>
            </w:pPr>
          </w:p>
        </w:tc>
      </w:tr>
      <w:tr w:rsidR="002F2639" w14:paraId="73B5B1C8" w14:textId="77777777" w:rsidTr="001969B8">
        <w:trPr>
          <w:tblCellSpacing w:w="0" w:type="dxa"/>
          <w:jc w:val="center"/>
        </w:trPr>
        <w:tc>
          <w:tcPr>
            <w:tcW w:w="841" w:type="dxa"/>
            <w:vAlign w:val="center"/>
          </w:tcPr>
          <w:p w14:paraId="40A606E0"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3C6288F5" w14:textId="77777777" w:rsidR="002F2639" w:rsidRDefault="0060698D">
            <w:pPr>
              <w:rPr>
                <w:rFonts w:ascii="宋体" w:hAnsi="宋体" w:cs="Arial Unicode MS"/>
                <w:color w:val="000000"/>
                <w:szCs w:val="21"/>
              </w:rPr>
            </w:pPr>
            <w:r>
              <w:rPr>
                <w:rFonts w:ascii="宋体" w:hAnsi="宋体" w:cs="Arial Unicode MS" w:hint="eastAsia"/>
                <w:color w:val="000000"/>
                <w:szCs w:val="21"/>
              </w:rPr>
              <w:t>重叠的case分支是否添加注释</w:t>
            </w:r>
          </w:p>
        </w:tc>
        <w:tc>
          <w:tcPr>
            <w:tcW w:w="467" w:type="dxa"/>
            <w:vAlign w:val="center"/>
          </w:tcPr>
          <w:p w14:paraId="2B2CE0B8" w14:textId="77777777" w:rsidR="002F2639" w:rsidRDefault="002F2639">
            <w:pPr>
              <w:rPr>
                <w:rFonts w:ascii="宋体" w:hAnsi="宋体" w:cs="Arial Unicode MS"/>
                <w:color w:val="000000"/>
                <w:szCs w:val="21"/>
              </w:rPr>
            </w:pPr>
          </w:p>
        </w:tc>
      </w:tr>
      <w:tr w:rsidR="002F2639" w14:paraId="353336FE" w14:textId="77777777" w:rsidTr="001969B8">
        <w:trPr>
          <w:tblCellSpacing w:w="0" w:type="dxa"/>
          <w:jc w:val="center"/>
        </w:trPr>
        <w:tc>
          <w:tcPr>
            <w:tcW w:w="841" w:type="dxa"/>
            <w:vAlign w:val="center"/>
          </w:tcPr>
          <w:p w14:paraId="1C7235AD" w14:textId="77777777" w:rsidR="002F2639" w:rsidRDefault="002F2639">
            <w:pPr>
              <w:pStyle w:val="aff2"/>
              <w:jc w:val="center"/>
              <w:rPr>
                <w:rFonts w:ascii="宋体" w:eastAsia="宋体" w:hAnsi="宋体"/>
                <w:sz w:val="21"/>
                <w:szCs w:val="21"/>
              </w:rPr>
            </w:pPr>
          </w:p>
        </w:tc>
        <w:tc>
          <w:tcPr>
            <w:tcW w:w="7034" w:type="dxa"/>
            <w:vAlign w:val="center"/>
          </w:tcPr>
          <w:p w14:paraId="6481F69A" w14:textId="77777777" w:rsidR="002F2639" w:rsidRDefault="0060698D">
            <w:pPr>
              <w:rPr>
                <w:rFonts w:ascii="宋体" w:hAnsi="宋体" w:cs="Arial Unicode MS"/>
                <w:color w:val="000000"/>
                <w:szCs w:val="21"/>
              </w:rPr>
            </w:pPr>
            <w:r>
              <w:rPr>
                <w:rFonts w:ascii="宋体" w:hAnsi="宋体" w:cs="Arial Unicode MS" w:hint="eastAsia"/>
                <w:color w:val="000000"/>
                <w:szCs w:val="21"/>
              </w:rPr>
              <w:t>If语句的判定条件是否为最高效的？</w:t>
            </w:r>
          </w:p>
        </w:tc>
        <w:tc>
          <w:tcPr>
            <w:tcW w:w="467" w:type="dxa"/>
            <w:vAlign w:val="center"/>
          </w:tcPr>
          <w:p w14:paraId="68DE5A18" w14:textId="77777777" w:rsidR="002F2639" w:rsidRDefault="002F2639">
            <w:pPr>
              <w:rPr>
                <w:rFonts w:ascii="宋体" w:hAnsi="宋体" w:cs="Arial Unicode MS"/>
                <w:color w:val="000000"/>
                <w:szCs w:val="21"/>
              </w:rPr>
            </w:pPr>
          </w:p>
        </w:tc>
      </w:tr>
      <w:tr w:rsidR="002F2639" w14:paraId="42B9A538" w14:textId="77777777" w:rsidTr="001969B8">
        <w:trPr>
          <w:tblCellSpacing w:w="0" w:type="dxa"/>
          <w:jc w:val="center"/>
        </w:trPr>
        <w:tc>
          <w:tcPr>
            <w:tcW w:w="841" w:type="dxa"/>
            <w:vAlign w:val="center"/>
          </w:tcPr>
          <w:p w14:paraId="08D173D0"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34" w:type="dxa"/>
            <w:vAlign w:val="center"/>
          </w:tcPr>
          <w:p w14:paraId="66549541"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是否在一个语句中两次操作同一个变量？</w:t>
            </w:r>
          </w:p>
        </w:tc>
        <w:tc>
          <w:tcPr>
            <w:tcW w:w="467" w:type="dxa"/>
            <w:vAlign w:val="center"/>
          </w:tcPr>
          <w:p w14:paraId="55EEBC46" w14:textId="77777777" w:rsidR="002F2639" w:rsidRDefault="002F2639">
            <w:pPr>
              <w:rPr>
                <w:rFonts w:ascii="宋体" w:hAnsi="宋体" w:cs="Arial Unicode MS"/>
                <w:color w:val="000000"/>
                <w:szCs w:val="21"/>
              </w:rPr>
            </w:pPr>
          </w:p>
        </w:tc>
      </w:tr>
    </w:tbl>
    <w:p w14:paraId="67041C60" w14:textId="77777777" w:rsidR="002F2639" w:rsidRDefault="002F2639">
      <w:pPr>
        <w:rPr>
          <w:rFonts w:ascii="宋体" w:hAnsi="宋体"/>
        </w:rPr>
      </w:pPr>
    </w:p>
    <w:p w14:paraId="23C17035" w14:textId="77777777" w:rsidR="002F2639" w:rsidRDefault="0060698D">
      <w:pPr>
        <w:numPr>
          <w:ilvl w:val="0"/>
          <w:numId w:val="15"/>
        </w:numPr>
        <w:spacing w:before="100" w:beforeAutospacing="1" w:after="100" w:afterAutospacing="1" w:line="300" w:lineRule="atLeast"/>
        <w:rPr>
          <w:rFonts w:ascii="宋体" w:hAnsi="宋体"/>
          <w:color w:val="000000"/>
          <w:szCs w:val="21"/>
        </w:rPr>
      </w:pPr>
      <w:r>
        <w:rPr>
          <w:rFonts w:ascii="宋体" w:hAnsi="宋体" w:hint="eastAsia"/>
          <w:szCs w:val="21"/>
        </w:rPr>
        <w:t>注释</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4"/>
        <w:gridCol w:w="6687"/>
        <w:gridCol w:w="671"/>
      </w:tblGrid>
      <w:tr w:rsidR="002F2639" w14:paraId="53908E00" w14:textId="77777777" w:rsidTr="001969B8">
        <w:trPr>
          <w:tblCellSpacing w:w="0" w:type="dxa"/>
          <w:jc w:val="center"/>
        </w:trPr>
        <w:tc>
          <w:tcPr>
            <w:tcW w:w="984" w:type="dxa"/>
            <w:vAlign w:val="center"/>
          </w:tcPr>
          <w:p w14:paraId="4EFA7938"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6687" w:type="dxa"/>
            <w:vAlign w:val="center"/>
          </w:tcPr>
          <w:p w14:paraId="7A093C9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671" w:type="dxa"/>
            <w:vAlign w:val="center"/>
          </w:tcPr>
          <w:p w14:paraId="4F679373"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2FF3AB2B" w14:textId="77777777" w:rsidTr="001969B8">
        <w:trPr>
          <w:tblCellSpacing w:w="0" w:type="dxa"/>
          <w:jc w:val="center"/>
        </w:trPr>
        <w:tc>
          <w:tcPr>
            <w:tcW w:w="984" w:type="dxa"/>
            <w:vAlign w:val="center"/>
          </w:tcPr>
          <w:p w14:paraId="6BA46D10" w14:textId="77777777" w:rsidR="002F2639" w:rsidRDefault="002F2639">
            <w:pPr>
              <w:pStyle w:val="aff2"/>
              <w:jc w:val="both"/>
              <w:rPr>
                <w:rStyle w:val="a6"/>
                <w:rFonts w:ascii="宋体" w:eastAsia="宋体" w:hAnsi="宋体"/>
                <w:sz w:val="21"/>
                <w:szCs w:val="21"/>
              </w:rPr>
            </w:pPr>
          </w:p>
        </w:tc>
        <w:tc>
          <w:tcPr>
            <w:tcW w:w="6687" w:type="dxa"/>
            <w:vAlign w:val="center"/>
          </w:tcPr>
          <w:p w14:paraId="1DF90191" w14:textId="77777777" w:rsidR="002F2639" w:rsidRDefault="0060698D">
            <w:pPr>
              <w:pStyle w:val="aff2"/>
              <w:jc w:val="both"/>
              <w:rPr>
                <w:rStyle w:val="a6"/>
                <w:rFonts w:ascii="宋体" w:eastAsia="宋体" w:hAnsi="宋体"/>
                <w:sz w:val="21"/>
                <w:szCs w:val="21"/>
              </w:rPr>
            </w:pPr>
            <w:r>
              <w:rPr>
                <w:rFonts w:ascii="宋体" w:eastAsia="宋体" w:hAnsi="宋体"/>
                <w:sz w:val="21"/>
              </w:rPr>
              <w:t>注释是否清晰并且必要？</w:t>
            </w:r>
          </w:p>
        </w:tc>
        <w:tc>
          <w:tcPr>
            <w:tcW w:w="671" w:type="dxa"/>
            <w:vAlign w:val="center"/>
          </w:tcPr>
          <w:p w14:paraId="74BDC9CD" w14:textId="77777777" w:rsidR="002F2639" w:rsidRDefault="002F2639">
            <w:pPr>
              <w:pStyle w:val="aff2"/>
              <w:jc w:val="both"/>
              <w:rPr>
                <w:rStyle w:val="a6"/>
                <w:rFonts w:ascii="宋体" w:eastAsia="宋体" w:hAnsi="宋体"/>
                <w:sz w:val="21"/>
                <w:szCs w:val="21"/>
              </w:rPr>
            </w:pPr>
          </w:p>
        </w:tc>
      </w:tr>
      <w:tr w:rsidR="002F2639" w14:paraId="3692F7DF" w14:textId="77777777" w:rsidTr="001969B8">
        <w:trPr>
          <w:tblCellSpacing w:w="0" w:type="dxa"/>
          <w:jc w:val="center"/>
        </w:trPr>
        <w:tc>
          <w:tcPr>
            <w:tcW w:w="984" w:type="dxa"/>
            <w:vAlign w:val="center"/>
          </w:tcPr>
          <w:p w14:paraId="31FA6777" w14:textId="77777777" w:rsidR="002F2639" w:rsidRDefault="0060698D">
            <w:pPr>
              <w:pStyle w:val="aff2"/>
              <w:jc w:val="center"/>
              <w:rPr>
                <w:rStyle w:val="a6"/>
                <w:rFonts w:ascii="宋体" w:eastAsia="宋体" w:hAnsi="宋体"/>
                <w:sz w:val="21"/>
                <w:szCs w:val="21"/>
              </w:rPr>
            </w:pPr>
            <w:r>
              <w:rPr>
                <w:rFonts w:ascii="宋体" w:eastAsia="宋体" w:hAnsi="宋体"/>
                <w:sz w:val="21"/>
                <w:szCs w:val="20"/>
              </w:rPr>
              <w:t>重要</w:t>
            </w:r>
          </w:p>
        </w:tc>
        <w:tc>
          <w:tcPr>
            <w:tcW w:w="6687" w:type="dxa"/>
            <w:vAlign w:val="center"/>
          </w:tcPr>
          <w:p w14:paraId="6E6007B6" w14:textId="77777777" w:rsidR="002F2639" w:rsidRDefault="0060698D">
            <w:pPr>
              <w:pStyle w:val="aff2"/>
              <w:jc w:val="both"/>
              <w:rPr>
                <w:rStyle w:val="a6"/>
                <w:rFonts w:ascii="宋体" w:eastAsia="宋体" w:hAnsi="宋体"/>
                <w:sz w:val="21"/>
                <w:szCs w:val="21"/>
              </w:rPr>
            </w:pPr>
            <w:r>
              <w:rPr>
                <w:rFonts w:ascii="宋体" w:eastAsia="宋体" w:hAnsi="宋体"/>
                <w:sz w:val="21"/>
              </w:rPr>
              <w:t>注释是否有错误或者可能导致误解？</w:t>
            </w:r>
          </w:p>
        </w:tc>
        <w:tc>
          <w:tcPr>
            <w:tcW w:w="671" w:type="dxa"/>
            <w:vAlign w:val="center"/>
          </w:tcPr>
          <w:p w14:paraId="7514B5E5" w14:textId="77777777" w:rsidR="002F2639" w:rsidRDefault="002F2639">
            <w:pPr>
              <w:pStyle w:val="aff2"/>
              <w:jc w:val="both"/>
              <w:rPr>
                <w:rStyle w:val="a6"/>
                <w:rFonts w:ascii="宋体" w:eastAsia="宋体" w:hAnsi="宋体"/>
                <w:sz w:val="21"/>
                <w:szCs w:val="21"/>
              </w:rPr>
            </w:pPr>
          </w:p>
        </w:tc>
      </w:tr>
      <w:tr w:rsidR="002F2639" w14:paraId="2ACF75CF" w14:textId="77777777" w:rsidTr="001969B8">
        <w:trPr>
          <w:tblCellSpacing w:w="0" w:type="dxa"/>
          <w:jc w:val="center"/>
        </w:trPr>
        <w:tc>
          <w:tcPr>
            <w:tcW w:w="984" w:type="dxa"/>
            <w:vAlign w:val="center"/>
          </w:tcPr>
          <w:p w14:paraId="3F3BEC38"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687" w:type="dxa"/>
            <w:vAlign w:val="center"/>
          </w:tcPr>
          <w:p w14:paraId="78E201BF"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是否将不再使用的代码删除？</w:t>
            </w:r>
          </w:p>
        </w:tc>
        <w:tc>
          <w:tcPr>
            <w:tcW w:w="671" w:type="dxa"/>
            <w:vAlign w:val="center"/>
          </w:tcPr>
          <w:p w14:paraId="116A01B0" w14:textId="77777777" w:rsidR="002F2639" w:rsidRDefault="002F2639">
            <w:pPr>
              <w:rPr>
                <w:rFonts w:ascii="宋体" w:hAnsi="宋体" w:cs="Arial Unicode MS"/>
                <w:color w:val="000000"/>
                <w:szCs w:val="21"/>
              </w:rPr>
            </w:pPr>
          </w:p>
        </w:tc>
      </w:tr>
      <w:tr w:rsidR="002F2639" w14:paraId="19692DAE" w14:textId="77777777" w:rsidTr="001969B8">
        <w:trPr>
          <w:tblCellSpacing w:w="0" w:type="dxa"/>
          <w:jc w:val="center"/>
        </w:trPr>
        <w:tc>
          <w:tcPr>
            <w:tcW w:w="984" w:type="dxa"/>
            <w:vAlign w:val="center"/>
          </w:tcPr>
          <w:p w14:paraId="73E75ADE" w14:textId="77777777" w:rsidR="002F2639" w:rsidRDefault="002F2639">
            <w:pPr>
              <w:pStyle w:val="aff2"/>
              <w:jc w:val="center"/>
              <w:rPr>
                <w:rFonts w:ascii="宋体" w:eastAsia="宋体" w:hAnsi="宋体"/>
                <w:sz w:val="21"/>
                <w:szCs w:val="21"/>
              </w:rPr>
            </w:pPr>
          </w:p>
        </w:tc>
        <w:tc>
          <w:tcPr>
            <w:tcW w:w="6687" w:type="dxa"/>
            <w:vAlign w:val="center"/>
          </w:tcPr>
          <w:p w14:paraId="0D95DA3B"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是否用#if0/#endif代替/**/来注释掉大块代码</w:t>
            </w:r>
          </w:p>
        </w:tc>
        <w:tc>
          <w:tcPr>
            <w:tcW w:w="671" w:type="dxa"/>
            <w:vAlign w:val="center"/>
          </w:tcPr>
          <w:p w14:paraId="48E1CC58" w14:textId="77777777" w:rsidR="002F2639" w:rsidRDefault="002F2639">
            <w:pPr>
              <w:rPr>
                <w:rFonts w:ascii="宋体" w:hAnsi="宋体" w:cs="Arial Unicode MS"/>
                <w:color w:val="000000"/>
                <w:szCs w:val="21"/>
              </w:rPr>
            </w:pPr>
          </w:p>
        </w:tc>
      </w:tr>
      <w:tr w:rsidR="002F2639" w14:paraId="6EC08B2D" w14:textId="77777777" w:rsidTr="001969B8">
        <w:trPr>
          <w:tblCellSpacing w:w="0" w:type="dxa"/>
          <w:jc w:val="center"/>
        </w:trPr>
        <w:tc>
          <w:tcPr>
            <w:tcW w:w="984" w:type="dxa"/>
            <w:vAlign w:val="center"/>
          </w:tcPr>
          <w:p w14:paraId="730A1A4A" w14:textId="77777777" w:rsidR="002F2639" w:rsidRDefault="0060698D">
            <w:pPr>
              <w:pStyle w:val="aff2"/>
              <w:jc w:val="center"/>
              <w:rPr>
                <w:rFonts w:ascii="宋体" w:eastAsia="宋体" w:hAnsi="宋体"/>
                <w:sz w:val="21"/>
                <w:szCs w:val="21"/>
              </w:rPr>
            </w:pPr>
            <w:r>
              <w:rPr>
                <w:rFonts w:ascii="宋体" w:eastAsia="宋体" w:hAnsi="宋体"/>
                <w:sz w:val="21"/>
                <w:szCs w:val="20"/>
              </w:rPr>
              <w:lastRenderedPageBreak/>
              <w:t>重要</w:t>
            </w:r>
          </w:p>
        </w:tc>
        <w:tc>
          <w:tcPr>
            <w:tcW w:w="6687" w:type="dxa"/>
            <w:vAlign w:val="center"/>
          </w:tcPr>
          <w:p w14:paraId="659F7DEB" w14:textId="77777777" w:rsidR="002F2639" w:rsidRDefault="0060698D">
            <w:pPr>
              <w:pStyle w:val="aff2"/>
              <w:rPr>
                <w:rFonts w:ascii="宋体" w:eastAsia="宋体" w:hAnsi="宋体"/>
                <w:sz w:val="21"/>
                <w:szCs w:val="21"/>
              </w:rPr>
            </w:pPr>
            <w:r>
              <w:rPr>
                <w:rFonts w:ascii="宋体" w:eastAsia="宋体" w:hAnsi="宋体" w:hint="eastAsia"/>
                <w:sz w:val="21"/>
                <w:szCs w:val="21"/>
              </w:rPr>
              <w:t>函数头注释是否符合规范</w:t>
            </w:r>
          </w:p>
        </w:tc>
        <w:tc>
          <w:tcPr>
            <w:tcW w:w="671" w:type="dxa"/>
            <w:vAlign w:val="center"/>
          </w:tcPr>
          <w:p w14:paraId="32AE9616" w14:textId="77777777" w:rsidR="002F2639" w:rsidRDefault="002F2639">
            <w:pPr>
              <w:rPr>
                <w:rFonts w:ascii="宋体" w:hAnsi="宋体" w:cs="Arial Unicode MS"/>
                <w:color w:val="000000"/>
                <w:szCs w:val="21"/>
              </w:rPr>
            </w:pPr>
          </w:p>
        </w:tc>
      </w:tr>
      <w:tr w:rsidR="002F2639" w14:paraId="543943F4" w14:textId="77777777" w:rsidTr="001969B8">
        <w:trPr>
          <w:tblCellSpacing w:w="0" w:type="dxa"/>
          <w:jc w:val="center"/>
        </w:trPr>
        <w:tc>
          <w:tcPr>
            <w:tcW w:w="984" w:type="dxa"/>
            <w:vAlign w:val="center"/>
          </w:tcPr>
          <w:p w14:paraId="6BA83E99" w14:textId="77777777" w:rsidR="002F2639" w:rsidRDefault="002F2639">
            <w:pPr>
              <w:pStyle w:val="aff2"/>
              <w:jc w:val="center"/>
              <w:rPr>
                <w:rFonts w:ascii="宋体" w:eastAsia="宋体" w:hAnsi="宋体"/>
                <w:sz w:val="21"/>
                <w:szCs w:val="21"/>
              </w:rPr>
            </w:pPr>
          </w:p>
        </w:tc>
        <w:tc>
          <w:tcPr>
            <w:tcW w:w="6687" w:type="dxa"/>
            <w:vAlign w:val="center"/>
          </w:tcPr>
          <w:p w14:paraId="30765A29" w14:textId="77777777" w:rsidR="002F2639" w:rsidRDefault="0060698D">
            <w:pPr>
              <w:rPr>
                <w:rFonts w:ascii="宋体" w:hAnsi="宋体" w:cs="Arial Unicode MS"/>
                <w:color w:val="000000"/>
                <w:szCs w:val="21"/>
              </w:rPr>
            </w:pPr>
            <w:r>
              <w:rPr>
                <w:rFonts w:ascii="宋体" w:hAnsi="宋体" w:cs="Arial Unicode MS" w:hint="eastAsia"/>
                <w:color w:val="000000"/>
                <w:szCs w:val="21"/>
              </w:rPr>
              <w:t>函数参数注释是否符合规范</w:t>
            </w:r>
          </w:p>
        </w:tc>
        <w:tc>
          <w:tcPr>
            <w:tcW w:w="671" w:type="dxa"/>
            <w:vAlign w:val="center"/>
          </w:tcPr>
          <w:p w14:paraId="476DA3FF" w14:textId="77777777" w:rsidR="002F2639" w:rsidRDefault="002F2639">
            <w:pPr>
              <w:rPr>
                <w:rFonts w:ascii="宋体" w:hAnsi="宋体" w:cs="Arial Unicode MS"/>
                <w:color w:val="000000"/>
                <w:szCs w:val="21"/>
              </w:rPr>
            </w:pPr>
          </w:p>
        </w:tc>
      </w:tr>
      <w:tr w:rsidR="002F2639" w14:paraId="539234F5" w14:textId="77777777" w:rsidTr="001969B8">
        <w:trPr>
          <w:tblCellSpacing w:w="0" w:type="dxa"/>
          <w:jc w:val="center"/>
        </w:trPr>
        <w:tc>
          <w:tcPr>
            <w:tcW w:w="984" w:type="dxa"/>
            <w:vAlign w:val="center"/>
          </w:tcPr>
          <w:p w14:paraId="33F0CB12" w14:textId="77777777" w:rsidR="002F2639" w:rsidRDefault="002F2639">
            <w:pPr>
              <w:pStyle w:val="aff2"/>
              <w:jc w:val="center"/>
              <w:rPr>
                <w:rFonts w:ascii="宋体" w:eastAsia="宋体" w:hAnsi="宋体"/>
                <w:sz w:val="21"/>
                <w:szCs w:val="21"/>
              </w:rPr>
            </w:pPr>
          </w:p>
        </w:tc>
        <w:tc>
          <w:tcPr>
            <w:tcW w:w="6687" w:type="dxa"/>
            <w:vAlign w:val="center"/>
          </w:tcPr>
          <w:p w14:paraId="37AB4CCD" w14:textId="77777777" w:rsidR="002F2639" w:rsidRDefault="0060698D">
            <w:pPr>
              <w:rPr>
                <w:rFonts w:ascii="宋体" w:hAnsi="宋体" w:cs="Arial Unicode MS"/>
                <w:color w:val="000000"/>
                <w:szCs w:val="21"/>
              </w:rPr>
            </w:pPr>
            <w:r>
              <w:rPr>
                <w:rFonts w:ascii="宋体" w:hAnsi="宋体" w:cs="Arial Unicode MS" w:hint="eastAsia"/>
                <w:color w:val="000000"/>
                <w:szCs w:val="21"/>
              </w:rPr>
              <w:t>关键变量是否注释</w:t>
            </w:r>
          </w:p>
        </w:tc>
        <w:tc>
          <w:tcPr>
            <w:tcW w:w="671" w:type="dxa"/>
            <w:vAlign w:val="center"/>
          </w:tcPr>
          <w:p w14:paraId="41AE3774" w14:textId="77777777" w:rsidR="002F2639" w:rsidRDefault="002F2639">
            <w:pPr>
              <w:rPr>
                <w:rFonts w:ascii="宋体" w:hAnsi="宋体" w:cs="Arial Unicode MS"/>
                <w:color w:val="000000"/>
                <w:szCs w:val="21"/>
              </w:rPr>
            </w:pPr>
          </w:p>
        </w:tc>
      </w:tr>
    </w:tbl>
    <w:p w14:paraId="2B067059" w14:textId="77777777" w:rsidR="002F2639" w:rsidRDefault="0060698D">
      <w:pPr>
        <w:numPr>
          <w:ilvl w:val="0"/>
          <w:numId w:val="15"/>
        </w:numPr>
        <w:spacing w:before="100" w:beforeAutospacing="1" w:after="100" w:afterAutospacing="1" w:line="300" w:lineRule="atLeast"/>
        <w:rPr>
          <w:rFonts w:ascii="宋体" w:hAnsi="宋体"/>
          <w:color w:val="000000"/>
          <w:szCs w:val="21"/>
        </w:rPr>
      </w:pPr>
      <w:r>
        <w:rPr>
          <w:rFonts w:ascii="宋体" w:hAnsi="宋体" w:hint="eastAsia"/>
          <w:szCs w:val="21"/>
        </w:rPr>
        <w:t>函数</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5"/>
        <w:gridCol w:w="7021"/>
        <w:gridCol w:w="536"/>
      </w:tblGrid>
      <w:tr w:rsidR="002F2639" w14:paraId="12EA20E8" w14:textId="77777777" w:rsidTr="001969B8">
        <w:trPr>
          <w:tblCellSpacing w:w="0" w:type="dxa"/>
          <w:jc w:val="center"/>
        </w:trPr>
        <w:tc>
          <w:tcPr>
            <w:tcW w:w="785" w:type="dxa"/>
            <w:vAlign w:val="center"/>
          </w:tcPr>
          <w:p w14:paraId="3110DBE7"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7021" w:type="dxa"/>
            <w:vAlign w:val="center"/>
          </w:tcPr>
          <w:p w14:paraId="6ED0F106"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536" w:type="dxa"/>
            <w:vAlign w:val="center"/>
          </w:tcPr>
          <w:p w14:paraId="60BB77A7"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0102A467" w14:textId="77777777" w:rsidTr="001969B8">
        <w:trPr>
          <w:tblCellSpacing w:w="0" w:type="dxa"/>
          <w:jc w:val="center"/>
        </w:trPr>
        <w:tc>
          <w:tcPr>
            <w:tcW w:w="785" w:type="dxa"/>
            <w:vAlign w:val="center"/>
          </w:tcPr>
          <w:p w14:paraId="3AFD1296" w14:textId="77777777" w:rsidR="002F2639" w:rsidRDefault="0060698D">
            <w:pPr>
              <w:pStyle w:val="aff2"/>
              <w:jc w:val="center"/>
              <w:rPr>
                <w:rStyle w:val="a6"/>
                <w:rFonts w:ascii="宋体" w:eastAsia="宋体" w:hAnsi="宋体"/>
                <w:sz w:val="21"/>
                <w:szCs w:val="21"/>
              </w:rPr>
            </w:pPr>
            <w:r>
              <w:rPr>
                <w:rFonts w:ascii="宋体" w:eastAsia="宋体" w:hAnsi="宋体"/>
                <w:sz w:val="21"/>
                <w:szCs w:val="20"/>
              </w:rPr>
              <w:t>重要</w:t>
            </w:r>
          </w:p>
        </w:tc>
        <w:tc>
          <w:tcPr>
            <w:tcW w:w="7021" w:type="dxa"/>
            <w:vAlign w:val="center"/>
          </w:tcPr>
          <w:p w14:paraId="19BEE813" w14:textId="77777777" w:rsidR="002F2639" w:rsidRDefault="0060698D">
            <w:pPr>
              <w:pStyle w:val="aff2"/>
              <w:jc w:val="both"/>
              <w:rPr>
                <w:rStyle w:val="a6"/>
                <w:rFonts w:ascii="宋体" w:eastAsia="宋体" w:hAnsi="宋体"/>
                <w:sz w:val="21"/>
                <w:szCs w:val="21"/>
              </w:rPr>
            </w:pPr>
            <w:r>
              <w:rPr>
                <w:rFonts w:ascii="宋体" w:eastAsia="宋体" w:hAnsi="宋体" w:hint="eastAsia"/>
                <w:sz w:val="21"/>
                <w:szCs w:val="21"/>
              </w:rPr>
              <w:t>函数声明中</w:t>
            </w:r>
            <w:r>
              <w:rPr>
                <w:rFonts w:ascii="宋体" w:eastAsia="宋体" w:hAnsi="宋体"/>
                <w:sz w:val="21"/>
                <w:szCs w:val="21"/>
              </w:rPr>
              <w:t>参数</w:t>
            </w:r>
            <w:r>
              <w:rPr>
                <w:rFonts w:ascii="宋体" w:eastAsia="宋体" w:hAnsi="宋体" w:hint="eastAsia"/>
                <w:sz w:val="21"/>
                <w:szCs w:val="21"/>
              </w:rPr>
              <w:t>是否</w:t>
            </w:r>
            <w:r>
              <w:rPr>
                <w:rFonts w:ascii="宋体" w:eastAsia="宋体" w:hAnsi="宋体"/>
                <w:sz w:val="21"/>
                <w:szCs w:val="21"/>
              </w:rPr>
              <w:t>书写完整</w:t>
            </w:r>
          </w:p>
        </w:tc>
        <w:tc>
          <w:tcPr>
            <w:tcW w:w="536" w:type="dxa"/>
            <w:vAlign w:val="center"/>
          </w:tcPr>
          <w:p w14:paraId="4BD9E3BD" w14:textId="77777777" w:rsidR="002F2639" w:rsidRDefault="002F2639">
            <w:pPr>
              <w:pStyle w:val="aff2"/>
              <w:jc w:val="both"/>
              <w:rPr>
                <w:rStyle w:val="a6"/>
                <w:rFonts w:ascii="宋体" w:eastAsia="宋体" w:hAnsi="宋体"/>
                <w:sz w:val="21"/>
                <w:szCs w:val="21"/>
              </w:rPr>
            </w:pPr>
          </w:p>
        </w:tc>
      </w:tr>
      <w:tr w:rsidR="002F2639" w14:paraId="04862ED8" w14:textId="77777777" w:rsidTr="001969B8">
        <w:trPr>
          <w:tblCellSpacing w:w="0" w:type="dxa"/>
          <w:jc w:val="center"/>
        </w:trPr>
        <w:tc>
          <w:tcPr>
            <w:tcW w:w="785" w:type="dxa"/>
            <w:vAlign w:val="center"/>
          </w:tcPr>
          <w:p w14:paraId="5D69B59E" w14:textId="77777777" w:rsidR="002F2639" w:rsidRDefault="002F2639">
            <w:pPr>
              <w:pStyle w:val="aff2"/>
              <w:jc w:val="center"/>
              <w:rPr>
                <w:rStyle w:val="a6"/>
                <w:rFonts w:ascii="宋体" w:eastAsia="宋体" w:hAnsi="宋体"/>
                <w:sz w:val="21"/>
                <w:szCs w:val="21"/>
              </w:rPr>
            </w:pPr>
          </w:p>
        </w:tc>
        <w:tc>
          <w:tcPr>
            <w:tcW w:w="7021" w:type="dxa"/>
            <w:vAlign w:val="center"/>
          </w:tcPr>
          <w:p w14:paraId="3B696310" w14:textId="77777777" w:rsidR="002F2639" w:rsidRDefault="0060698D">
            <w:pPr>
              <w:pStyle w:val="aff2"/>
              <w:jc w:val="both"/>
              <w:rPr>
                <w:rStyle w:val="a6"/>
                <w:rFonts w:ascii="宋体" w:eastAsia="宋体" w:hAnsi="宋体"/>
                <w:sz w:val="21"/>
                <w:szCs w:val="21"/>
              </w:rPr>
            </w:pPr>
            <w:r>
              <w:rPr>
                <w:rFonts w:ascii="宋体" w:eastAsia="宋体" w:hAnsi="宋体"/>
                <w:sz w:val="21"/>
                <w:szCs w:val="21"/>
              </w:rPr>
              <w:t>参数命名</w:t>
            </w:r>
            <w:r>
              <w:rPr>
                <w:rFonts w:ascii="宋体" w:eastAsia="宋体" w:hAnsi="宋体" w:hint="eastAsia"/>
                <w:sz w:val="21"/>
                <w:szCs w:val="21"/>
              </w:rPr>
              <w:t>是否</w:t>
            </w:r>
            <w:r>
              <w:rPr>
                <w:rFonts w:ascii="宋体" w:eastAsia="宋体" w:hAnsi="宋体"/>
                <w:sz w:val="21"/>
                <w:szCs w:val="21"/>
              </w:rPr>
              <w:t>要恰当，顺序</w:t>
            </w:r>
            <w:r>
              <w:rPr>
                <w:rFonts w:ascii="宋体" w:eastAsia="宋体" w:hAnsi="宋体" w:hint="eastAsia"/>
                <w:sz w:val="21"/>
                <w:szCs w:val="21"/>
              </w:rPr>
              <w:t>是否</w:t>
            </w:r>
            <w:r>
              <w:rPr>
                <w:rFonts w:ascii="宋体" w:eastAsia="宋体" w:hAnsi="宋体"/>
                <w:sz w:val="21"/>
                <w:szCs w:val="21"/>
              </w:rPr>
              <w:t>合理</w:t>
            </w:r>
          </w:p>
        </w:tc>
        <w:tc>
          <w:tcPr>
            <w:tcW w:w="536" w:type="dxa"/>
            <w:vAlign w:val="center"/>
          </w:tcPr>
          <w:p w14:paraId="550A3AFF" w14:textId="77777777" w:rsidR="002F2639" w:rsidRDefault="002F2639">
            <w:pPr>
              <w:pStyle w:val="aff2"/>
              <w:jc w:val="both"/>
              <w:rPr>
                <w:rStyle w:val="a6"/>
                <w:rFonts w:ascii="宋体" w:eastAsia="宋体" w:hAnsi="宋体"/>
                <w:sz w:val="21"/>
                <w:szCs w:val="21"/>
              </w:rPr>
            </w:pPr>
          </w:p>
        </w:tc>
      </w:tr>
      <w:tr w:rsidR="002F2639" w14:paraId="0BA05A30" w14:textId="77777777" w:rsidTr="001969B8">
        <w:trPr>
          <w:tblCellSpacing w:w="0" w:type="dxa"/>
          <w:jc w:val="center"/>
        </w:trPr>
        <w:tc>
          <w:tcPr>
            <w:tcW w:w="785" w:type="dxa"/>
            <w:vAlign w:val="center"/>
          </w:tcPr>
          <w:p w14:paraId="2ABFBEA8"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21" w:type="dxa"/>
            <w:vAlign w:val="center"/>
          </w:tcPr>
          <w:p w14:paraId="1901F0A0" w14:textId="77777777" w:rsidR="002F2639" w:rsidRDefault="0060698D">
            <w:pPr>
              <w:rPr>
                <w:rFonts w:ascii="宋体" w:hAnsi="宋体" w:cs="Arial Unicode MS"/>
                <w:color w:val="000000"/>
                <w:szCs w:val="21"/>
              </w:rPr>
            </w:pPr>
            <w:r>
              <w:rPr>
                <w:rFonts w:ascii="宋体" w:hAnsi="宋体" w:hint="eastAsia"/>
                <w:szCs w:val="21"/>
              </w:rPr>
              <w:t>占据</w:t>
            </w:r>
            <w:r>
              <w:rPr>
                <w:rFonts w:ascii="宋体" w:hAnsi="宋体" w:hint="eastAsia"/>
              </w:rPr>
              <w:t>空间很大的结构体或数组参数是否采用其指针作为输入参数</w:t>
            </w:r>
          </w:p>
        </w:tc>
        <w:tc>
          <w:tcPr>
            <w:tcW w:w="536" w:type="dxa"/>
            <w:vAlign w:val="center"/>
          </w:tcPr>
          <w:p w14:paraId="7A78E970" w14:textId="77777777" w:rsidR="002F2639" w:rsidRDefault="002F2639">
            <w:pPr>
              <w:rPr>
                <w:rFonts w:ascii="宋体" w:hAnsi="宋体" w:cs="Arial Unicode MS"/>
                <w:color w:val="000000"/>
                <w:szCs w:val="21"/>
              </w:rPr>
            </w:pPr>
          </w:p>
        </w:tc>
      </w:tr>
      <w:tr w:rsidR="002F2639" w14:paraId="69C77FCA" w14:textId="77777777" w:rsidTr="001969B8">
        <w:trPr>
          <w:tblCellSpacing w:w="0" w:type="dxa"/>
          <w:jc w:val="center"/>
        </w:trPr>
        <w:tc>
          <w:tcPr>
            <w:tcW w:w="785" w:type="dxa"/>
            <w:vAlign w:val="center"/>
          </w:tcPr>
          <w:p w14:paraId="21B09784"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21" w:type="dxa"/>
            <w:vAlign w:val="center"/>
          </w:tcPr>
          <w:p w14:paraId="0EB15FA6" w14:textId="77777777" w:rsidR="002F2639" w:rsidRDefault="0060698D">
            <w:pPr>
              <w:rPr>
                <w:rFonts w:ascii="宋体" w:hAnsi="宋体" w:cs="Arial Unicode MS"/>
                <w:color w:val="000000"/>
                <w:szCs w:val="21"/>
              </w:rPr>
            </w:pPr>
            <w:r>
              <w:rPr>
                <w:rFonts w:ascii="宋体" w:hAnsi="宋体" w:cs="Arial Unicode MS" w:hint="eastAsia"/>
                <w:color w:val="000000"/>
                <w:szCs w:val="21"/>
              </w:rPr>
              <w:t>仅做输入用的指针参数是否加了const？</w:t>
            </w:r>
          </w:p>
        </w:tc>
        <w:tc>
          <w:tcPr>
            <w:tcW w:w="536" w:type="dxa"/>
            <w:vAlign w:val="center"/>
          </w:tcPr>
          <w:p w14:paraId="45AF1BBA" w14:textId="77777777" w:rsidR="002F2639" w:rsidRDefault="002F2639">
            <w:pPr>
              <w:rPr>
                <w:rFonts w:ascii="宋体" w:hAnsi="宋体" w:cs="Arial Unicode MS"/>
                <w:color w:val="000000"/>
                <w:szCs w:val="21"/>
              </w:rPr>
            </w:pPr>
          </w:p>
        </w:tc>
      </w:tr>
      <w:tr w:rsidR="002F2639" w14:paraId="637C2C0F" w14:textId="77777777" w:rsidTr="001969B8">
        <w:trPr>
          <w:tblCellSpacing w:w="0" w:type="dxa"/>
          <w:jc w:val="center"/>
        </w:trPr>
        <w:tc>
          <w:tcPr>
            <w:tcW w:w="785" w:type="dxa"/>
            <w:vAlign w:val="center"/>
          </w:tcPr>
          <w:p w14:paraId="257E64B1"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21" w:type="dxa"/>
            <w:vAlign w:val="center"/>
          </w:tcPr>
          <w:p w14:paraId="7CE99AE3" w14:textId="77777777" w:rsidR="002F2639" w:rsidRDefault="0060698D">
            <w:pPr>
              <w:pStyle w:val="aff2"/>
              <w:rPr>
                <w:rFonts w:ascii="宋体" w:eastAsia="宋体" w:hAnsi="宋体"/>
                <w:sz w:val="21"/>
                <w:szCs w:val="21"/>
              </w:rPr>
            </w:pPr>
            <w:r>
              <w:rPr>
                <w:rFonts w:ascii="宋体" w:eastAsia="宋体" w:hAnsi="宋体"/>
                <w:sz w:val="21"/>
                <w:szCs w:val="21"/>
              </w:rPr>
              <w:t>在函数体的“入口处”</w:t>
            </w:r>
            <w:r>
              <w:rPr>
                <w:rFonts w:ascii="宋体" w:eastAsia="宋体" w:hAnsi="宋体" w:hint="eastAsia"/>
                <w:sz w:val="21"/>
                <w:szCs w:val="21"/>
              </w:rPr>
              <w:t>是否</w:t>
            </w:r>
            <w:r>
              <w:rPr>
                <w:rFonts w:ascii="宋体" w:eastAsia="宋体" w:hAnsi="宋体"/>
                <w:sz w:val="21"/>
                <w:szCs w:val="21"/>
              </w:rPr>
              <w:t>对参数的有效性进行</w:t>
            </w:r>
            <w:r>
              <w:rPr>
                <w:rFonts w:ascii="宋体" w:eastAsia="宋体" w:hAnsi="宋体" w:hint="eastAsia"/>
                <w:sz w:val="21"/>
                <w:szCs w:val="21"/>
              </w:rPr>
              <w:t>了</w:t>
            </w:r>
            <w:r>
              <w:rPr>
                <w:rFonts w:ascii="宋体" w:eastAsia="宋体" w:hAnsi="宋体"/>
                <w:sz w:val="21"/>
                <w:szCs w:val="21"/>
              </w:rPr>
              <w:t>检查</w:t>
            </w:r>
            <w:r>
              <w:rPr>
                <w:rFonts w:ascii="宋体" w:eastAsia="宋体" w:hAnsi="宋体" w:hint="eastAsia"/>
                <w:sz w:val="21"/>
                <w:szCs w:val="21"/>
              </w:rPr>
              <w:t>？</w:t>
            </w:r>
          </w:p>
        </w:tc>
        <w:tc>
          <w:tcPr>
            <w:tcW w:w="536" w:type="dxa"/>
            <w:vAlign w:val="center"/>
          </w:tcPr>
          <w:p w14:paraId="28E7E656" w14:textId="77777777" w:rsidR="002F2639" w:rsidRDefault="002F2639">
            <w:pPr>
              <w:rPr>
                <w:rFonts w:ascii="宋体" w:hAnsi="宋体" w:cs="Arial Unicode MS"/>
                <w:color w:val="000000"/>
                <w:szCs w:val="21"/>
              </w:rPr>
            </w:pPr>
          </w:p>
        </w:tc>
      </w:tr>
      <w:tr w:rsidR="002F2639" w14:paraId="0806C315" w14:textId="77777777" w:rsidTr="001969B8">
        <w:trPr>
          <w:tblCellSpacing w:w="0" w:type="dxa"/>
          <w:jc w:val="center"/>
        </w:trPr>
        <w:tc>
          <w:tcPr>
            <w:tcW w:w="785" w:type="dxa"/>
            <w:vAlign w:val="center"/>
          </w:tcPr>
          <w:p w14:paraId="2DB32BD8" w14:textId="77777777" w:rsidR="002F2639" w:rsidRDefault="002F2639">
            <w:pPr>
              <w:pStyle w:val="aff2"/>
              <w:jc w:val="center"/>
              <w:rPr>
                <w:rFonts w:ascii="宋体" w:eastAsia="宋体" w:hAnsi="宋体"/>
                <w:sz w:val="21"/>
                <w:szCs w:val="21"/>
              </w:rPr>
            </w:pPr>
          </w:p>
        </w:tc>
        <w:tc>
          <w:tcPr>
            <w:tcW w:w="7021" w:type="dxa"/>
            <w:vAlign w:val="center"/>
          </w:tcPr>
          <w:p w14:paraId="4DA5C2A1" w14:textId="77777777" w:rsidR="002F2639" w:rsidRDefault="0060698D">
            <w:pPr>
              <w:rPr>
                <w:rFonts w:ascii="宋体" w:hAnsi="宋体" w:cs="Arial Unicode MS"/>
                <w:color w:val="000000"/>
                <w:szCs w:val="21"/>
              </w:rPr>
            </w:pPr>
            <w:r>
              <w:rPr>
                <w:rFonts w:ascii="宋体" w:hAnsi="宋体" w:cs="Arial Unicode MS" w:hint="eastAsia"/>
                <w:color w:val="000000"/>
                <w:szCs w:val="21"/>
              </w:rPr>
              <w:t>函数参数是否过多？</w:t>
            </w:r>
          </w:p>
        </w:tc>
        <w:tc>
          <w:tcPr>
            <w:tcW w:w="536" w:type="dxa"/>
            <w:vAlign w:val="center"/>
          </w:tcPr>
          <w:p w14:paraId="6B286710" w14:textId="77777777" w:rsidR="002F2639" w:rsidRDefault="002F2639">
            <w:pPr>
              <w:rPr>
                <w:rFonts w:ascii="宋体" w:hAnsi="宋体" w:cs="Arial Unicode MS"/>
                <w:color w:val="000000"/>
                <w:szCs w:val="21"/>
              </w:rPr>
            </w:pPr>
          </w:p>
        </w:tc>
      </w:tr>
      <w:tr w:rsidR="002F2639" w14:paraId="20ED6489" w14:textId="77777777" w:rsidTr="001969B8">
        <w:trPr>
          <w:tblCellSpacing w:w="0" w:type="dxa"/>
          <w:jc w:val="center"/>
        </w:trPr>
        <w:tc>
          <w:tcPr>
            <w:tcW w:w="785" w:type="dxa"/>
            <w:vAlign w:val="center"/>
          </w:tcPr>
          <w:p w14:paraId="0676B042" w14:textId="77777777" w:rsidR="002F2639" w:rsidRDefault="002F2639">
            <w:pPr>
              <w:pStyle w:val="aff2"/>
              <w:jc w:val="center"/>
              <w:rPr>
                <w:rFonts w:ascii="宋体" w:eastAsia="宋体" w:hAnsi="宋体"/>
                <w:sz w:val="21"/>
                <w:szCs w:val="21"/>
              </w:rPr>
            </w:pPr>
          </w:p>
        </w:tc>
        <w:tc>
          <w:tcPr>
            <w:tcW w:w="7021" w:type="dxa"/>
            <w:vAlign w:val="center"/>
          </w:tcPr>
          <w:p w14:paraId="12548D3A"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是否使用</w:t>
            </w:r>
            <w:r>
              <w:rPr>
                <w:rFonts w:ascii="宋体" w:hAnsi="宋体"/>
                <w:szCs w:val="21"/>
              </w:rPr>
              <w:t>类型和数目不确定的参数</w:t>
            </w:r>
            <w:r>
              <w:rPr>
                <w:rFonts w:ascii="宋体" w:hAnsi="宋体" w:hint="eastAsia"/>
                <w:szCs w:val="21"/>
              </w:rPr>
              <w:t>？</w:t>
            </w:r>
          </w:p>
        </w:tc>
        <w:tc>
          <w:tcPr>
            <w:tcW w:w="536" w:type="dxa"/>
            <w:vAlign w:val="center"/>
          </w:tcPr>
          <w:p w14:paraId="50BA94DB" w14:textId="77777777" w:rsidR="002F2639" w:rsidRDefault="002F2639">
            <w:pPr>
              <w:rPr>
                <w:rFonts w:ascii="宋体" w:hAnsi="宋体" w:cs="Arial Unicode MS"/>
                <w:color w:val="000000"/>
                <w:szCs w:val="21"/>
              </w:rPr>
            </w:pPr>
          </w:p>
        </w:tc>
      </w:tr>
      <w:tr w:rsidR="002F2639" w14:paraId="78A44E77" w14:textId="77777777" w:rsidTr="001969B8">
        <w:trPr>
          <w:tblCellSpacing w:w="0" w:type="dxa"/>
          <w:jc w:val="center"/>
        </w:trPr>
        <w:tc>
          <w:tcPr>
            <w:tcW w:w="785" w:type="dxa"/>
            <w:vAlign w:val="center"/>
          </w:tcPr>
          <w:p w14:paraId="4E36A07A"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7021" w:type="dxa"/>
            <w:vAlign w:val="center"/>
          </w:tcPr>
          <w:p w14:paraId="20B757D1" w14:textId="77777777" w:rsidR="002F2639" w:rsidRDefault="0060698D">
            <w:pPr>
              <w:rPr>
                <w:rFonts w:ascii="宋体" w:hAnsi="宋体" w:cs="Arial Unicode MS"/>
                <w:color w:val="000000"/>
                <w:szCs w:val="21"/>
              </w:rPr>
            </w:pPr>
            <w:r>
              <w:rPr>
                <w:rFonts w:ascii="宋体" w:hAnsi="宋体" w:cs="Arial Unicode MS" w:hint="eastAsia"/>
                <w:color w:val="000000"/>
                <w:szCs w:val="21"/>
              </w:rPr>
              <w:t>是否</w:t>
            </w:r>
            <w:r>
              <w:rPr>
                <w:rFonts w:ascii="宋体" w:hAnsi="宋体"/>
                <w:szCs w:val="21"/>
              </w:rPr>
              <w:t>省略</w:t>
            </w:r>
            <w:r>
              <w:rPr>
                <w:rFonts w:ascii="宋体" w:hAnsi="宋体" w:hint="eastAsia"/>
                <w:szCs w:val="21"/>
              </w:rPr>
              <w:t>了</w:t>
            </w:r>
            <w:r>
              <w:rPr>
                <w:rFonts w:ascii="宋体" w:hAnsi="宋体"/>
                <w:szCs w:val="21"/>
              </w:rPr>
              <w:t>返回值的类型</w:t>
            </w:r>
            <w:r>
              <w:rPr>
                <w:rFonts w:ascii="宋体" w:hAnsi="宋体" w:hint="eastAsia"/>
                <w:szCs w:val="21"/>
              </w:rPr>
              <w:t>？</w:t>
            </w:r>
          </w:p>
        </w:tc>
        <w:tc>
          <w:tcPr>
            <w:tcW w:w="536" w:type="dxa"/>
            <w:vAlign w:val="center"/>
          </w:tcPr>
          <w:p w14:paraId="34B0AB31" w14:textId="77777777" w:rsidR="002F2639" w:rsidRDefault="002F2639">
            <w:pPr>
              <w:rPr>
                <w:rFonts w:ascii="宋体" w:hAnsi="宋体"/>
              </w:rPr>
            </w:pPr>
          </w:p>
        </w:tc>
      </w:tr>
      <w:tr w:rsidR="002F2639" w14:paraId="2F7A24C8" w14:textId="77777777" w:rsidTr="001969B8">
        <w:trPr>
          <w:tblCellSpacing w:w="0" w:type="dxa"/>
          <w:jc w:val="center"/>
        </w:trPr>
        <w:tc>
          <w:tcPr>
            <w:tcW w:w="785" w:type="dxa"/>
            <w:vAlign w:val="center"/>
          </w:tcPr>
          <w:p w14:paraId="52631900" w14:textId="77777777" w:rsidR="002F2639" w:rsidRDefault="002F2639">
            <w:pPr>
              <w:pStyle w:val="aff2"/>
              <w:jc w:val="center"/>
              <w:rPr>
                <w:rFonts w:ascii="宋体" w:eastAsia="宋体" w:hAnsi="宋体"/>
                <w:sz w:val="21"/>
                <w:szCs w:val="20"/>
              </w:rPr>
            </w:pPr>
          </w:p>
        </w:tc>
        <w:tc>
          <w:tcPr>
            <w:tcW w:w="7021" w:type="dxa"/>
            <w:vAlign w:val="center"/>
          </w:tcPr>
          <w:p w14:paraId="3EC2F2E3" w14:textId="77777777" w:rsidR="002F2639" w:rsidRDefault="0060698D">
            <w:pPr>
              <w:rPr>
                <w:rFonts w:ascii="宋体" w:hAnsi="宋体" w:cs="Arial Unicode MS"/>
                <w:color w:val="000000"/>
                <w:szCs w:val="21"/>
              </w:rPr>
            </w:pPr>
            <w:r>
              <w:rPr>
                <w:rFonts w:ascii="宋体" w:hAnsi="宋体"/>
                <w:szCs w:val="21"/>
              </w:rPr>
              <w:t>函数名字与返回值类型在语义上</w:t>
            </w:r>
            <w:r>
              <w:rPr>
                <w:rFonts w:ascii="宋体" w:hAnsi="宋体" w:hint="eastAsia"/>
                <w:szCs w:val="21"/>
              </w:rPr>
              <w:t>是否</w:t>
            </w:r>
            <w:r>
              <w:rPr>
                <w:rFonts w:ascii="宋体" w:hAnsi="宋体"/>
                <w:szCs w:val="21"/>
              </w:rPr>
              <w:t>冲突</w:t>
            </w:r>
            <w:r>
              <w:rPr>
                <w:rFonts w:ascii="宋体" w:hAnsi="宋体" w:hint="eastAsia"/>
                <w:szCs w:val="21"/>
              </w:rPr>
              <w:t>？</w:t>
            </w:r>
          </w:p>
        </w:tc>
        <w:tc>
          <w:tcPr>
            <w:tcW w:w="536" w:type="dxa"/>
            <w:vAlign w:val="center"/>
          </w:tcPr>
          <w:p w14:paraId="57ECB8CB" w14:textId="77777777" w:rsidR="002F2639" w:rsidRDefault="002F2639">
            <w:pPr>
              <w:rPr>
                <w:rFonts w:ascii="宋体" w:hAnsi="宋体"/>
              </w:rPr>
            </w:pPr>
          </w:p>
        </w:tc>
      </w:tr>
      <w:tr w:rsidR="002F2639" w14:paraId="0F017375" w14:textId="77777777" w:rsidTr="001969B8">
        <w:trPr>
          <w:tblCellSpacing w:w="0" w:type="dxa"/>
          <w:jc w:val="center"/>
        </w:trPr>
        <w:tc>
          <w:tcPr>
            <w:tcW w:w="785" w:type="dxa"/>
            <w:vAlign w:val="center"/>
          </w:tcPr>
          <w:p w14:paraId="7BE1C8BF" w14:textId="77777777" w:rsidR="002F2639" w:rsidRDefault="002F2639">
            <w:pPr>
              <w:pStyle w:val="aff2"/>
              <w:jc w:val="center"/>
              <w:rPr>
                <w:rFonts w:ascii="宋体" w:eastAsia="宋体" w:hAnsi="宋体"/>
                <w:sz w:val="21"/>
                <w:szCs w:val="20"/>
              </w:rPr>
            </w:pPr>
          </w:p>
        </w:tc>
        <w:tc>
          <w:tcPr>
            <w:tcW w:w="7021" w:type="dxa"/>
            <w:vAlign w:val="center"/>
          </w:tcPr>
          <w:p w14:paraId="1FDF3B27" w14:textId="77777777" w:rsidR="002F2639" w:rsidRDefault="0060698D">
            <w:pPr>
              <w:rPr>
                <w:rFonts w:ascii="宋体" w:hAnsi="宋体"/>
                <w:szCs w:val="21"/>
              </w:rPr>
            </w:pPr>
            <w:r>
              <w:rPr>
                <w:rFonts w:ascii="宋体" w:hAnsi="宋体" w:hint="eastAsia"/>
                <w:szCs w:val="21"/>
              </w:rPr>
              <w:t>函数返回的正常值是否和错误标志区分开？</w:t>
            </w:r>
          </w:p>
        </w:tc>
        <w:tc>
          <w:tcPr>
            <w:tcW w:w="536" w:type="dxa"/>
            <w:vAlign w:val="center"/>
          </w:tcPr>
          <w:p w14:paraId="51ED1312" w14:textId="77777777" w:rsidR="002F2639" w:rsidRDefault="002F2639">
            <w:pPr>
              <w:rPr>
                <w:rFonts w:ascii="宋体" w:hAnsi="宋体"/>
              </w:rPr>
            </w:pPr>
          </w:p>
        </w:tc>
      </w:tr>
      <w:tr w:rsidR="002F2639" w14:paraId="31305F42" w14:textId="77777777" w:rsidTr="001969B8">
        <w:trPr>
          <w:tblCellSpacing w:w="0" w:type="dxa"/>
          <w:jc w:val="center"/>
        </w:trPr>
        <w:tc>
          <w:tcPr>
            <w:tcW w:w="785" w:type="dxa"/>
            <w:vAlign w:val="center"/>
          </w:tcPr>
          <w:p w14:paraId="45B701C8" w14:textId="77777777" w:rsidR="002F2639" w:rsidRDefault="0060698D">
            <w:pPr>
              <w:pStyle w:val="aff2"/>
              <w:jc w:val="center"/>
              <w:rPr>
                <w:rFonts w:ascii="宋体" w:eastAsia="宋体" w:hAnsi="宋体"/>
                <w:sz w:val="21"/>
                <w:szCs w:val="20"/>
              </w:rPr>
            </w:pPr>
            <w:r>
              <w:rPr>
                <w:rFonts w:ascii="宋体" w:eastAsia="宋体" w:hAnsi="宋体"/>
                <w:sz w:val="21"/>
                <w:szCs w:val="20"/>
              </w:rPr>
              <w:t>重要</w:t>
            </w:r>
          </w:p>
        </w:tc>
        <w:tc>
          <w:tcPr>
            <w:tcW w:w="7021" w:type="dxa"/>
            <w:vAlign w:val="center"/>
          </w:tcPr>
          <w:p w14:paraId="18CC2AED" w14:textId="77777777" w:rsidR="002F2639" w:rsidRDefault="0060698D">
            <w:pPr>
              <w:rPr>
                <w:rFonts w:ascii="宋体" w:hAnsi="宋体"/>
                <w:szCs w:val="21"/>
              </w:rPr>
            </w:pPr>
            <w:r>
              <w:rPr>
                <w:rFonts w:ascii="宋体" w:hAnsi="宋体" w:hint="eastAsia"/>
                <w:szCs w:val="21"/>
              </w:rPr>
              <w:t>函数的每个出口是否都有</w:t>
            </w:r>
            <w:r>
              <w:rPr>
                <w:rFonts w:ascii="宋体" w:hAnsi="宋体"/>
                <w:szCs w:val="21"/>
              </w:rPr>
              <w:t>return语句</w:t>
            </w:r>
          </w:p>
        </w:tc>
        <w:tc>
          <w:tcPr>
            <w:tcW w:w="536" w:type="dxa"/>
            <w:vAlign w:val="center"/>
          </w:tcPr>
          <w:p w14:paraId="6B9794B2" w14:textId="77777777" w:rsidR="002F2639" w:rsidRDefault="002F2639">
            <w:pPr>
              <w:rPr>
                <w:rFonts w:ascii="宋体" w:hAnsi="宋体"/>
              </w:rPr>
            </w:pPr>
          </w:p>
        </w:tc>
      </w:tr>
      <w:tr w:rsidR="002F2639" w14:paraId="0B64123B" w14:textId="77777777" w:rsidTr="001969B8">
        <w:trPr>
          <w:tblCellSpacing w:w="0" w:type="dxa"/>
          <w:jc w:val="center"/>
        </w:trPr>
        <w:tc>
          <w:tcPr>
            <w:tcW w:w="785" w:type="dxa"/>
            <w:vAlign w:val="center"/>
          </w:tcPr>
          <w:p w14:paraId="27C344B7" w14:textId="77777777" w:rsidR="002F2639" w:rsidRDefault="0060698D">
            <w:pPr>
              <w:pStyle w:val="aff2"/>
              <w:jc w:val="center"/>
              <w:rPr>
                <w:rFonts w:ascii="宋体" w:eastAsia="宋体" w:hAnsi="宋体"/>
                <w:sz w:val="21"/>
                <w:szCs w:val="20"/>
              </w:rPr>
            </w:pPr>
            <w:r>
              <w:rPr>
                <w:rFonts w:ascii="宋体" w:eastAsia="宋体" w:hAnsi="宋体"/>
                <w:sz w:val="21"/>
                <w:szCs w:val="20"/>
              </w:rPr>
              <w:t>重要</w:t>
            </w:r>
          </w:p>
        </w:tc>
        <w:tc>
          <w:tcPr>
            <w:tcW w:w="7021" w:type="dxa"/>
            <w:vAlign w:val="center"/>
          </w:tcPr>
          <w:p w14:paraId="092FDCE0" w14:textId="77777777" w:rsidR="002F2639" w:rsidRDefault="0060698D">
            <w:pPr>
              <w:rPr>
                <w:rFonts w:ascii="宋体" w:hAnsi="宋体"/>
                <w:szCs w:val="21"/>
              </w:rPr>
            </w:pPr>
            <w:r>
              <w:rPr>
                <w:rFonts w:ascii="宋体" w:hAnsi="宋体"/>
                <w:szCs w:val="21"/>
              </w:rPr>
              <w:t>return语句</w:t>
            </w:r>
            <w:r>
              <w:rPr>
                <w:rFonts w:ascii="宋体" w:hAnsi="宋体" w:hint="eastAsia"/>
                <w:szCs w:val="21"/>
              </w:rPr>
              <w:t>是否返回了</w:t>
            </w:r>
            <w:r>
              <w:rPr>
                <w:rFonts w:ascii="宋体" w:hAnsi="宋体"/>
                <w:szCs w:val="21"/>
              </w:rPr>
              <w:t>指向“栈内存”的“指针”</w:t>
            </w:r>
            <w:r>
              <w:rPr>
                <w:rFonts w:ascii="宋体" w:hAnsi="宋体" w:hint="eastAsia"/>
                <w:szCs w:val="21"/>
              </w:rPr>
              <w:t>？</w:t>
            </w:r>
          </w:p>
        </w:tc>
        <w:tc>
          <w:tcPr>
            <w:tcW w:w="536" w:type="dxa"/>
            <w:vAlign w:val="center"/>
          </w:tcPr>
          <w:p w14:paraId="0C39404A" w14:textId="77777777" w:rsidR="002F2639" w:rsidRDefault="002F2639">
            <w:pPr>
              <w:rPr>
                <w:rFonts w:ascii="宋体" w:hAnsi="宋体"/>
              </w:rPr>
            </w:pPr>
          </w:p>
        </w:tc>
      </w:tr>
    </w:tbl>
    <w:p w14:paraId="191C0F84" w14:textId="77777777" w:rsidR="002F2639" w:rsidRDefault="002F2639">
      <w:pPr>
        <w:rPr>
          <w:rFonts w:ascii="宋体" w:hAnsi="宋体"/>
        </w:rPr>
      </w:pPr>
    </w:p>
    <w:p w14:paraId="648C09A0" w14:textId="77777777" w:rsidR="002F2639" w:rsidRDefault="0060698D">
      <w:pPr>
        <w:numPr>
          <w:ilvl w:val="0"/>
          <w:numId w:val="12"/>
        </w:numPr>
        <w:spacing w:before="100" w:beforeAutospacing="1" w:after="100" w:afterAutospacing="1" w:line="300" w:lineRule="atLeast"/>
        <w:rPr>
          <w:rFonts w:ascii="宋体" w:hAnsi="宋体"/>
          <w:szCs w:val="21"/>
        </w:rPr>
      </w:pPr>
      <w:r>
        <w:rPr>
          <w:rFonts w:ascii="宋体" w:hAnsi="宋体" w:hint="eastAsia"/>
          <w:szCs w:val="21"/>
        </w:rPr>
        <w:t>内存</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15"/>
        <w:gridCol w:w="6971"/>
        <w:gridCol w:w="556"/>
      </w:tblGrid>
      <w:tr w:rsidR="002F2639" w14:paraId="3E519B86" w14:textId="77777777" w:rsidTr="001969B8">
        <w:trPr>
          <w:tblCellSpacing w:w="0" w:type="dxa"/>
          <w:jc w:val="center"/>
        </w:trPr>
        <w:tc>
          <w:tcPr>
            <w:tcW w:w="815" w:type="dxa"/>
            <w:vAlign w:val="center"/>
          </w:tcPr>
          <w:p w14:paraId="6B5A34A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6971" w:type="dxa"/>
            <w:vAlign w:val="center"/>
          </w:tcPr>
          <w:p w14:paraId="7EA41D8C"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556" w:type="dxa"/>
            <w:vAlign w:val="center"/>
          </w:tcPr>
          <w:p w14:paraId="790E8D5A"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071D87CB" w14:textId="77777777" w:rsidTr="001969B8">
        <w:trPr>
          <w:tblCellSpacing w:w="0" w:type="dxa"/>
          <w:jc w:val="center"/>
        </w:trPr>
        <w:tc>
          <w:tcPr>
            <w:tcW w:w="815" w:type="dxa"/>
            <w:vAlign w:val="center"/>
          </w:tcPr>
          <w:p w14:paraId="5BC837D3"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971" w:type="dxa"/>
            <w:vAlign w:val="center"/>
          </w:tcPr>
          <w:p w14:paraId="2B1272D2" w14:textId="77777777" w:rsidR="002F2639" w:rsidRDefault="0060698D">
            <w:pPr>
              <w:rPr>
                <w:rFonts w:ascii="宋体" w:hAnsi="宋体" w:cs="Arial Unicode MS"/>
                <w:color w:val="000000"/>
                <w:szCs w:val="21"/>
              </w:rPr>
            </w:pPr>
            <w:r>
              <w:rPr>
                <w:rFonts w:ascii="宋体" w:hAnsi="宋体" w:hint="eastAsia"/>
              </w:rPr>
              <w:t>字符串是否为‘\0’申请空间</w:t>
            </w:r>
            <w:r>
              <w:rPr>
                <w:rFonts w:ascii="宋体" w:hAnsi="宋体"/>
              </w:rPr>
              <w:t>？</w:t>
            </w:r>
            <w:r>
              <w:rPr>
                <w:rFonts w:ascii="宋体" w:hAnsi="宋体" w:hint="eastAsia"/>
              </w:rPr>
              <w:t>（尤其是函数调用时）</w:t>
            </w:r>
          </w:p>
        </w:tc>
        <w:tc>
          <w:tcPr>
            <w:tcW w:w="556" w:type="dxa"/>
            <w:vAlign w:val="center"/>
          </w:tcPr>
          <w:p w14:paraId="7DCB9B9B" w14:textId="77777777" w:rsidR="002F2639" w:rsidRDefault="002F2639">
            <w:pPr>
              <w:pStyle w:val="aff2"/>
              <w:jc w:val="center"/>
              <w:rPr>
                <w:rFonts w:ascii="宋体" w:eastAsia="宋体" w:hAnsi="宋体"/>
                <w:sz w:val="21"/>
                <w:szCs w:val="21"/>
              </w:rPr>
            </w:pPr>
          </w:p>
        </w:tc>
      </w:tr>
      <w:tr w:rsidR="002F2639" w14:paraId="7331EE3B" w14:textId="77777777" w:rsidTr="001969B8">
        <w:trPr>
          <w:tblCellSpacing w:w="0" w:type="dxa"/>
          <w:jc w:val="center"/>
        </w:trPr>
        <w:tc>
          <w:tcPr>
            <w:tcW w:w="815" w:type="dxa"/>
            <w:vAlign w:val="center"/>
          </w:tcPr>
          <w:p w14:paraId="12EF1B3D"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971" w:type="dxa"/>
            <w:vAlign w:val="center"/>
          </w:tcPr>
          <w:p w14:paraId="79F4B83E" w14:textId="77777777" w:rsidR="002F2639" w:rsidRDefault="0060698D">
            <w:pPr>
              <w:rPr>
                <w:rFonts w:ascii="宋体" w:hAnsi="宋体" w:cs="Arial Unicode MS"/>
                <w:color w:val="000000"/>
                <w:szCs w:val="21"/>
              </w:rPr>
            </w:pPr>
            <w:r>
              <w:rPr>
                <w:rFonts w:ascii="宋体" w:hAnsi="宋体"/>
                <w:szCs w:val="21"/>
              </w:rPr>
              <w:t>用malloc申请内存之后，应该立即检查指针值是否为NULL。</w:t>
            </w:r>
          </w:p>
        </w:tc>
        <w:tc>
          <w:tcPr>
            <w:tcW w:w="556" w:type="dxa"/>
            <w:vAlign w:val="center"/>
          </w:tcPr>
          <w:p w14:paraId="3C4D0E7F" w14:textId="77777777" w:rsidR="002F2639" w:rsidRDefault="002F2639">
            <w:pPr>
              <w:pStyle w:val="aff2"/>
              <w:jc w:val="center"/>
              <w:rPr>
                <w:rFonts w:ascii="宋体" w:eastAsia="宋体" w:hAnsi="宋体"/>
                <w:sz w:val="21"/>
                <w:szCs w:val="21"/>
              </w:rPr>
            </w:pPr>
          </w:p>
        </w:tc>
      </w:tr>
      <w:tr w:rsidR="002F2639" w14:paraId="5577F9D4" w14:textId="77777777" w:rsidTr="001969B8">
        <w:trPr>
          <w:tblCellSpacing w:w="0" w:type="dxa"/>
          <w:jc w:val="center"/>
        </w:trPr>
        <w:tc>
          <w:tcPr>
            <w:tcW w:w="815" w:type="dxa"/>
            <w:vAlign w:val="center"/>
          </w:tcPr>
          <w:p w14:paraId="5D8D544E" w14:textId="77777777" w:rsidR="002F2639" w:rsidRDefault="002F2639">
            <w:pPr>
              <w:pStyle w:val="aff2"/>
              <w:jc w:val="center"/>
              <w:rPr>
                <w:rFonts w:ascii="宋体" w:eastAsia="宋体" w:hAnsi="宋体"/>
                <w:sz w:val="21"/>
                <w:szCs w:val="21"/>
              </w:rPr>
            </w:pPr>
          </w:p>
        </w:tc>
        <w:tc>
          <w:tcPr>
            <w:tcW w:w="6971" w:type="dxa"/>
            <w:vAlign w:val="center"/>
          </w:tcPr>
          <w:p w14:paraId="11E80C61" w14:textId="77777777" w:rsidR="002F2639" w:rsidRDefault="0060698D">
            <w:pPr>
              <w:rPr>
                <w:rFonts w:ascii="宋体" w:hAnsi="宋体" w:cs="Arial Unicode MS"/>
                <w:color w:val="000000"/>
                <w:szCs w:val="21"/>
              </w:rPr>
            </w:pPr>
            <w:r>
              <w:rPr>
                <w:rFonts w:ascii="宋体" w:hAnsi="宋体" w:hint="eastAsia"/>
                <w:szCs w:val="21"/>
              </w:rPr>
              <w:t>是否</w:t>
            </w:r>
            <w:r>
              <w:rPr>
                <w:rFonts w:ascii="宋体" w:hAnsi="宋体"/>
                <w:szCs w:val="21"/>
              </w:rPr>
              <w:t>为数组和动态内存赋初值</w:t>
            </w:r>
            <w:r>
              <w:rPr>
                <w:rFonts w:ascii="宋体" w:hAnsi="宋体" w:hint="eastAsia"/>
                <w:szCs w:val="21"/>
              </w:rPr>
              <w:t>？</w:t>
            </w:r>
          </w:p>
        </w:tc>
        <w:tc>
          <w:tcPr>
            <w:tcW w:w="556" w:type="dxa"/>
            <w:vAlign w:val="center"/>
          </w:tcPr>
          <w:p w14:paraId="0E2FA920" w14:textId="77777777" w:rsidR="002F2639" w:rsidRDefault="002F2639">
            <w:pPr>
              <w:pStyle w:val="aff2"/>
              <w:jc w:val="center"/>
              <w:rPr>
                <w:rFonts w:ascii="宋体" w:eastAsia="宋体" w:hAnsi="宋体"/>
                <w:sz w:val="21"/>
                <w:szCs w:val="21"/>
              </w:rPr>
            </w:pPr>
          </w:p>
        </w:tc>
      </w:tr>
      <w:tr w:rsidR="002F2639" w14:paraId="2672D6CE" w14:textId="77777777" w:rsidTr="001969B8">
        <w:trPr>
          <w:tblCellSpacing w:w="0" w:type="dxa"/>
          <w:jc w:val="center"/>
        </w:trPr>
        <w:tc>
          <w:tcPr>
            <w:tcW w:w="815" w:type="dxa"/>
            <w:vAlign w:val="center"/>
          </w:tcPr>
          <w:p w14:paraId="76B8259C"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971" w:type="dxa"/>
            <w:vAlign w:val="center"/>
          </w:tcPr>
          <w:p w14:paraId="1187CB95" w14:textId="77777777" w:rsidR="002F2639" w:rsidRDefault="0060698D">
            <w:pPr>
              <w:rPr>
                <w:rFonts w:ascii="宋体" w:hAnsi="宋体" w:cs="Arial Unicode MS"/>
                <w:color w:val="000000"/>
                <w:szCs w:val="21"/>
              </w:rPr>
            </w:pPr>
            <w:r>
              <w:rPr>
                <w:rFonts w:ascii="宋体" w:hAnsi="宋体"/>
                <w:szCs w:val="21"/>
              </w:rPr>
              <w:t>动态内存的申请与释放</w:t>
            </w:r>
            <w:r>
              <w:rPr>
                <w:rFonts w:ascii="宋体" w:hAnsi="宋体" w:hint="eastAsia"/>
                <w:szCs w:val="21"/>
              </w:rPr>
              <w:t>是否</w:t>
            </w:r>
            <w:r>
              <w:rPr>
                <w:rFonts w:ascii="宋体" w:hAnsi="宋体"/>
                <w:szCs w:val="21"/>
              </w:rPr>
              <w:t>配对</w:t>
            </w:r>
            <w:r>
              <w:rPr>
                <w:rFonts w:ascii="宋体" w:hAnsi="宋体" w:hint="eastAsia"/>
                <w:szCs w:val="21"/>
              </w:rPr>
              <w:t>？</w:t>
            </w:r>
          </w:p>
        </w:tc>
        <w:tc>
          <w:tcPr>
            <w:tcW w:w="556" w:type="dxa"/>
            <w:vAlign w:val="center"/>
          </w:tcPr>
          <w:p w14:paraId="2199DAFD" w14:textId="77777777" w:rsidR="002F2639" w:rsidRDefault="002F2639">
            <w:pPr>
              <w:pStyle w:val="aff2"/>
              <w:jc w:val="center"/>
              <w:rPr>
                <w:rFonts w:ascii="宋体" w:eastAsia="宋体" w:hAnsi="宋体"/>
                <w:sz w:val="21"/>
                <w:szCs w:val="21"/>
              </w:rPr>
            </w:pPr>
          </w:p>
        </w:tc>
      </w:tr>
      <w:tr w:rsidR="002F2639" w14:paraId="2B93BD0E" w14:textId="77777777" w:rsidTr="001969B8">
        <w:trPr>
          <w:tblCellSpacing w:w="0" w:type="dxa"/>
          <w:jc w:val="center"/>
        </w:trPr>
        <w:tc>
          <w:tcPr>
            <w:tcW w:w="815" w:type="dxa"/>
            <w:vAlign w:val="center"/>
          </w:tcPr>
          <w:p w14:paraId="1EA76DD6"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971" w:type="dxa"/>
            <w:vAlign w:val="center"/>
          </w:tcPr>
          <w:p w14:paraId="182D6BC8" w14:textId="77777777" w:rsidR="002F2639" w:rsidRDefault="0060698D">
            <w:pPr>
              <w:rPr>
                <w:rFonts w:ascii="宋体" w:hAnsi="宋体" w:cs="Arial Unicode MS"/>
                <w:color w:val="000000"/>
                <w:szCs w:val="21"/>
              </w:rPr>
            </w:pPr>
            <w:r>
              <w:rPr>
                <w:rFonts w:ascii="宋体" w:hAnsi="宋体"/>
                <w:szCs w:val="21"/>
              </w:rPr>
              <w:t>用free释放了内存之后</w:t>
            </w:r>
            <w:r>
              <w:rPr>
                <w:rFonts w:ascii="宋体" w:hAnsi="宋体" w:hint="eastAsia"/>
                <w:szCs w:val="21"/>
              </w:rPr>
              <w:t>是否</w:t>
            </w:r>
            <w:r>
              <w:rPr>
                <w:rFonts w:ascii="宋体" w:hAnsi="宋体"/>
                <w:szCs w:val="21"/>
              </w:rPr>
              <w:t>立即将指针设置为NULL</w:t>
            </w:r>
            <w:r>
              <w:rPr>
                <w:rFonts w:ascii="宋体" w:hAnsi="宋体" w:hint="eastAsia"/>
                <w:szCs w:val="21"/>
              </w:rPr>
              <w:t>？</w:t>
            </w:r>
          </w:p>
        </w:tc>
        <w:tc>
          <w:tcPr>
            <w:tcW w:w="556" w:type="dxa"/>
            <w:vAlign w:val="center"/>
          </w:tcPr>
          <w:p w14:paraId="218CA49C" w14:textId="77777777" w:rsidR="002F2639" w:rsidRDefault="002F2639">
            <w:pPr>
              <w:pStyle w:val="aff2"/>
              <w:jc w:val="center"/>
              <w:rPr>
                <w:rFonts w:ascii="宋体" w:eastAsia="宋体" w:hAnsi="宋体"/>
                <w:sz w:val="21"/>
                <w:szCs w:val="21"/>
              </w:rPr>
            </w:pPr>
          </w:p>
        </w:tc>
      </w:tr>
      <w:tr w:rsidR="002F2639" w14:paraId="7D9297BE" w14:textId="77777777" w:rsidTr="001969B8">
        <w:trPr>
          <w:tblCellSpacing w:w="0" w:type="dxa"/>
          <w:jc w:val="center"/>
        </w:trPr>
        <w:tc>
          <w:tcPr>
            <w:tcW w:w="815" w:type="dxa"/>
            <w:vAlign w:val="center"/>
          </w:tcPr>
          <w:p w14:paraId="5DC88765" w14:textId="77777777" w:rsidR="002F2639" w:rsidRDefault="0060698D">
            <w:pPr>
              <w:pStyle w:val="aff2"/>
              <w:jc w:val="center"/>
              <w:rPr>
                <w:rFonts w:ascii="宋体" w:eastAsia="宋体" w:hAnsi="宋体"/>
                <w:sz w:val="21"/>
                <w:szCs w:val="20"/>
              </w:rPr>
            </w:pPr>
            <w:r>
              <w:rPr>
                <w:rFonts w:ascii="宋体" w:eastAsia="宋体" w:hAnsi="宋体" w:hint="eastAsia"/>
                <w:sz w:val="21"/>
                <w:szCs w:val="20"/>
              </w:rPr>
              <w:t>重要</w:t>
            </w:r>
          </w:p>
        </w:tc>
        <w:tc>
          <w:tcPr>
            <w:tcW w:w="6971" w:type="dxa"/>
            <w:vAlign w:val="center"/>
          </w:tcPr>
          <w:p w14:paraId="70FF0834" w14:textId="77777777" w:rsidR="002F2639" w:rsidRDefault="0060698D">
            <w:pPr>
              <w:rPr>
                <w:rFonts w:ascii="宋体" w:hAnsi="宋体"/>
                <w:szCs w:val="21"/>
              </w:rPr>
            </w:pPr>
            <w:r>
              <w:rPr>
                <w:rFonts w:ascii="宋体" w:hAnsi="宋体" w:hint="eastAsia"/>
                <w:szCs w:val="21"/>
              </w:rPr>
              <w:t>是否把没有初始化的指针用作右值</w:t>
            </w:r>
          </w:p>
        </w:tc>
        <w:tc>
          <w:tcPr>
            <w:tcW w:w="556" w:type="dxa"/>
            <w:vAlign w:val="center"/>
          </w:tcPr>
          <w:p w14:paraId="02EA9CEB" w14:textId="77777777" w:rsidR="002F2639" w:rsidRDefault="002F2639">
            <w:pPr>
              <w:pStyle w:val="aff2"/>
              <w:jc w:val="center"/>
              <w:rPr>
                <w:rFonts w:ascii="宋体" w:eastAsia="宋体" w:hAnsi="宋体"/>
                <w:sz w:val="21"/>
                <w:szCs w:val="21"/>
              </w:rPr>
            </w:pPr>
          </w:p>
        </w:tc>
      </w:tr>
    </w:tbl>
    <w:p w14:paraId="7BD452F3" w14:textId="77777777" w:rsidR="002F2639" w:rsidRDefault="002F2639"/>
    <w:p w14:paraId="1B7F4005" w14:textId="77777777" w:rsidR="002F2639" w:rsidRDefault="0060698D">
      <w:pPr>
        <w:numPr>
          <w:ilvl w:val="0"/>
          <w:numId w:val="12"/>
        </w:numPr>
        <w:spacing w:before="100" w:beforeAutospacing="1" w:after="100" w:afterAutospacing="1" w:line="300" w:lineRule="atLeast"/>
        <w:rPr>
          <w:rFonts w:ascii="宋体" w:hAnsi="宋体"/>
          <w:szCs w:val="21"/>
        </w:rPr>
      </w:pPr>
      <w:r>
        <w:rPr>
          <w:rFonts w:ascii="宋体" w:hAnsi="宋体" w:hint="eastAsia"/>
          <w:szCs w:val="21"/>
        </w:rPr>
        <w:t>文件I/O</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33"/>
        <w:gridCol w:w="6605"/>
        <w:gridCol w:w="704"/>
      </w:tblGrid>
      <w:tr w:rsidR="002F2639" w14:paraId="16398326" w14:textId="77777777" w:rsidTr="00D264D2">
        <w:trPr>
          <w:tblCellSpacing w:w="0" w:type="dxa"/>
          <w:jc w:val="center"/>
        </w:trPr>
        <w:tc>
          <w:tcPr>
            <w:tcW w:w="1033" w:type="dxa"/>
            <w:vAlign w:val="center"/>
          </w:tcPr>
          <w:p w14:paraId="7BC7D083"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重要性</w:t>
            </w:r>
          </w:p>
        </w:tc>
        <w:tc>
          <w:tcPr>
            <w:tcW w:w="6605" w:type="dxa"/>
            <w:vAlign w:val="center"/>
          </w:tcPr>
          <w:p w14:paraId="3B97237B"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审查项</w:t>
            </w:r>
          </w:p>
        </w:tc>
        <w:tc>
          <w:tcPr>
            <w:tcW w:w="704" w:type="dxa"/>
            <w:vAlign w:val="center"/>
          </w:tcPr>
          <w:p w14:paraId="3039031F" w14:textId="77777777" w:rsidR="002F2639" w:rsidRDefault="0060698D">
            <w:pPr>
              <w:pStyle w:val="aff2"/>
              <w:jc w:val="center"/>
              <w:rPr>
                <w:rFonts w:ascii="宋体" w:eastAsia="宋体" w:hAnsi="宋体"/>
                <w:sz w:val="21"/>
                <w:szCs w:val="21"/>
              </w:rPr>
            </w:pPr>
            <w:r>
              <w:rPr>
                <w:rStyle w:val="a6"/>
                <w:rFonts w:ascii="宋体" w:eastAsia="宋体" w:hAnsi="宋体"/>
                <w:sz w:val="21"/>
                <w:szCs w:val="21"/>
              </w:rPr>
              <w:t>结论</w:t>
            </w:r>
          </w:p>
        </w:tc>
      </w:tr>
      <w:tr w:rsidR="002F2639" w14:paraId="24077792" w14:textId="77777777" w:rsidTr="00D264D2">
        <w:trPr>
          <w:tblCellSpacing w:w="0" w:type="dxa"/>
          <w:jc w:val="center"/>
        </w:trPr>
        <w:tc>
          <w:tcPr>
            <w:tcW w:w="1033" w:type="dxa"/>
            <w:vAlign w:val="center"/>
          </w:tcPr>
          <w:p w14:paraId="3768F5D6"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605" w:type="dxa"/>
            <w:vAlign w:val="center"/>
          </w:tcPr>
          <w:p w14:paraId="50ABF2F3" w14:textId="77777777" w:rsidR="002F2639" w:rsidRDefault="0060698D">
            <w:pPr>
              <w:rPr>
                <w:rFonts w:ascii="宋体" w:hAnsi="宋体" w:cs="Arial Unicode MS"/>
                <w:color w:val="000000"/>
                <w:szCs w:val="21"/>
              </w:rPr>
            </w:pPr>
            <w:r>
              <w:rPr>
                <w:rFonts w:hint="eastAsia"/>
              </w:rPr>
              <w:t>是否对不存在的或者错误的文件进行操作吗？</w:t>
            </w:r>
          </w:p>
        </w:tc>
        <w:tc>
          <w:tcPr>
            <w:tcW w:w="704" w:type="dxa"/>
            <w:vAlign w:val="center"/>
          </w:tcPr>
          <w:p w14:paraId="6F9436CE" w14:textId="77777777" w:rsidR="002F2639" w:rsidRDefault="002F2639">
            <w:pPr>
              <w:pStyle w:val="aff2"/>
              <w:jc w:val="center"/>
              <w:rPr>
                <w:rFonts w:ascii="宋体" w:eastAsia="宋体" w:hAnsi="宋体"/>
                <w:sz w:val="21"/>
                <w:szCs w:val="21"/>
              </w:rPr>
            </w:pPr>
          </w:p>
        </w:tc>
      </w:tr>
      <w:tr w:rsidR="002F2639" w14:paraId="46BBA055" w14:textId="77777777" w:rsidTr="00D264D2">
        <w:trPr>
          <w:tblCellSpacing w:w="0" w:type="dxa"/>
          <w:jc w:val="center"/>
        </w:trPr>
        <w:tc>
          <w:tcPr>
            <w:tcW w:w="1033" w:type="dxa"/>
            <w:vAlign w:val="center"/>
          </w:tcPr>
          <w:p w14:paraId="4D82E3E5"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605" w:type="dxa"/>
            <w:vAlign w:val="center"/>
          </w:tcPr>
          <w:p w14:paraId="316DA973" w14:textId="77777777" w:rsidR="002F2639" w:rsidRDefault="0060698D">
            <w:pPr>
              <w:rPr>
                <w:rFonts w:ascii="宋体" w:hAnsi="宋体" w:cs="Arial Unicode MS"/>
                <w:color w:val="000000"/>
                <w:szCs w:val="21"/>
              </w:rPr>
            </w:pPr>
            <w:r>
              <w:rPr>
                <w:rFonts w:hint="eastAsia"/>
              </w:rPr>
              <w:t>文件是否以正确的方式打开吗？</w:t>
            </w:r>
          </w:p>
        </w:tc>
        <w:tc>
          <w:tcPr>
            <w:tcW w:w="704" w:type="dxa"/>
            <w:vAlign w:val="center"/>
          </w:tcPr>
          <w:p w14:paraId="570A71C6" w14:textId="77777777" w:rsidR="002F2639" w:rsidRDefault="002F2639">
            <w:pPr>
              <w:pStyle w:val="aff2"/>
              <w:jc w:val="center"/>
              <w:rPr>
                <w:rFonts w:ascii="宋体" w:eastAsia="宋体" w:hAnsi="宋体"/>
                <w:sz w:val="21"/>
                <w:szCs w:val="21"/>
              </w:rPr>
            </w:pPr>
          </w:p>
        </w:tc>
      </w:tr>
      <w:tr w:rsidR="002F2639" w14:paraId="3A5CAA52" w14:textId="77777777" w:rsidTr="00D264D2">
        <w:trPr>
          <w:tblCellSpacing w:w="0" w:type="dxa"/>
          <w:jc w:val="center"/>
        </w:trPr>
        <w:tc>
          <w:tcPr>
            <w:tcW w:w="1033" w:type="dxa"/>
            <w:vAlign w:val="center"/>
          </w:tcPr>
          <w:p w14:paraId="2702A9D5"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605" w:type="dxa"/>
            <w:vAlign w:val="center"/>
          </w:tcPr>
          <w:p w14:paraId="2C3A18C3" w14:textId="77777777" w:rsidR="002F2639" w:rsidRDefault="0060698D">
            <w:pPr>
              <w:rPr>
                <w:rFonts w:ascii="宋体" w:hAnsi="宋体" w:cs="Arial Unicode MS"/>
                <w:color w:val="000000"/>
                <w:szCs w:val="21"/>
              </w:rPr>
            </w:pPr>
            <w:r>
              <w:rPr>
                <w:rFonts w:hint="eastAsia"/>
              </w:rPr>
              <w:t>文件结束判断正确吗？</w:t>
            </w:r>
          </w:p>
        </w:tc>
        <w:tc>
          <w:tcPr>
            <w:tcW w:w="704" w:type="dxa"/>
            <w:vAlign w:val="center"/>
          </w:tcPr>
          <w:p w14:paraId="4BD4B626" w14:textId="77777777" w:rsidR="002F2639" w:rsidRDefault="002F2639">
            <w:pPr>
              <w:pStyle w:val="aff2"/>
              <w:jc w:val="center"/>
              <w:rPr>
                <w:rFonts w:ascii="宋体" w:eastAsia="宋体" w:hAnsi="宋体"/>
                <w:sz w:val="21"/>
                <w:szCs w:val="21"/>
              </w:rPr>
            </w:pPr>
          </w:p>
        </w:tc>
      </w:tr>
      <w:tr w:rsidR="002F2639" w14:paraId="4903C3BA" w14:textId="77777777" w:rsidTr="00D264D2">
        <w:trPr>
          <w:tblCellSpacing w:w="0" w:type="dxa"/>
          <w:jc w:val="center"/>
        </w:trPr>
        <w:tc>
          <w:tcPr>
            <w:tcW w:w="1033" w:type="dxa"/>
            <w:vAlign w:val="center"/>
          </w:tcPr>
          <w:p w14:paraId="0FFECF74" w14:textId="77777777" w:rsidR="002F2639" w:rsidRDefault="0060698D">
            <w:pPr>
              <w:pStyle w:val="aff2"/>
              <w:jc w:val="center"/>
              <w:rPr>
                <w:rFonts w:ascii="宋体" w:eastAsia="宋体" w:hAnsi="宋体"/>
                <w:sz w:val="21"/>
                <w:szCs w:val="21"/>
              </w:rPr>
            </w:pPr>
            <w:r>
              <w:rPr>
                <w:rFonts w:ascii="宋体" w:eastAsia="宋体" w:hAnsi="宋体"/>
                <w:sz w:val="21"/>
                <w:szCs w:val="20"/>
              </w:rPr>
              <w:t>重要</w:t>
            </w:r>
          </w:p>
        </w:tc>
        <w:tc>
          <w:tcPr>
            <w:tcW w:w="6605" w:type="dxa"/>
            <w:vAlign w:val="center"/>
          </w:tcPr>
          <w:p w14:paraId="3D694971" w14:textId="77777777" w:rsidR="002F2639" w:rsidRDefault="0060698D">
            <w:pPr>
              <w:rPr>
                <w:rFonts w:ascii="宋体" w:hAnsi="宋体" w:cs="Arial Unicode MS"/>
                <w:color w:val="000000"/>
                <w:szCs w:val="21"/>
              </w:rPr>
            </w:pPr>
            <w:r>
              <w:rPr>
                <w:rFonts w:hint="eastAsia"/>
              </w:rPr>
              <w:t>是否正确地关闭文件吗？</w:t>
            </w:r>
          </w:p>
        </w:tc>
        <w:tc>
          <w:tcPr>
            <w:tcW w:w="704" w:type="dxa"/>
            <w:vAlign w:val="center"/>
          </w:tcPr>
          <w:p w14:paraId="0B3345A7" w14:textId="77777777" w:rsidR="002F2639" w:rsidRDefault="002F2639">
            <w:pPr>
              <w:pStyle w:val="aff2"/>
              <w:jc w:val="center"/>
              <w:rPr>
                <w:rFonts w:ascii="宋体" w:eastAsia="宋体" w:hAnsi="宋体"/>
                <w:sz w:val="21"/>
                <w:szCs w:val="21"/>
              </w:rPr>
            </w:pPr>
          </w:p>
        </w:tc>
      </w:tr>
    </w:tbl>
    <w:p w14:paraId="307888EB" w14:textId="77777777" w:rsidR="002F2639" w:rsidRDefault="002F2639"/>
    <w:p w14:paraId="1B296AC0" w14:textId="77777777" w:rsidR="005619F3" w:rsidRDefault="005619F3"/>
    <w:p w14:paraId="1EF11740" w14:textId="77777777" w:rsidR="005619F3" w:rsidRDefault="005619F3"/>
    <w:p w14:paraId="2215C160" w14:textId="77777777" w:rsidR="005619F3" w:rsidRDefault="005619F3"/>
    <w:p w14:paraId="37A85286" w14:textId="77777777" w:rsidR="005619F3" w:rsidRDefault="005619F3"/>
    <w:p w14:paraId="4F729F91" w14:textId="77777777" w:rsidR="002F2639" w:rsidRDefault="0060698D" w:rsidP="00DC4C28">
      <w:pPr>
        <w:pStyle w:val="20"/>
        <w:tabs>
          <w:tab w:val="num" w:pos="567"/>
        </w:tabs>
        <w:ind w:left="420" w:hanging="420"/>
        <w:rPr>
          <w:b/>
        </w:rPr>
      </w:pPr>
      <w:bookmarkStart w:id="117" w:name="_Toc327963417"/>
      <w:bookmarkStart w:id="118" w:name="_Toc385837733"/>
      <w:r w:rsidRPr="00DC4C28">
        <w:rPr>
          <w:rFonts w:hint="eastAsia"/>
          <w:b/>
        </w:rPr>
        <w:lastRenderedPageBreak/>
        <w:t>附录B：源文件举例</w:t>
      </w:r>
      <w:bookmarkEnd w:id="117"/>
      <w:bookmarkEnd w:id="118"/>
    </w:p>
    <w:p w14:paraId="7B60630D"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3BC4E0B6" w14:textId="77777777" w:rsidR="007B6297" w:rsidRDefault="007B6297" w:rsidP="007B6297">
      <w:pPr>
        <w:shd w:val="clear" w:color="auto" w:fill="D9D9D9" w:themeFill="background1" w:themeFillShade="D9"/>
        <w:rPr>
          <w:rFonts w:ascii="宋体"/>
        </w:rPr>
      </w:pPr>
      <w:r>
        <w:rPr>
          <w:rFonts w:ascii="宋体" w:hint="eastAsia"/>
        </w:rPr>
        <w:t>/*    瑞斯康达科技发展股份有限公司          版权所有                     */</w:t>
      </w:r>
    </w:p>
    <w:p w14:paraId="0AED6AAE"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51225067" w14:textId="77777777" w:rsidR="007B6297" w:rsidRDefault="007B6297" w:rsidP="007B6297">
      <w:pPr>
        <w:shd w:val="clear" w:color="auto" w:fill="D9D9D9" w:themeFill="background1" w:themeFillShade="D9"/>
        <w:rPr>
          <w:rFonts w:ascii="宋体"/>
        </w:rPr>
      </w:pPr>
      <w:r>
        <w:rPr>
          <w:rFonts w:ascii="宋体"/>
        </w:rPr>
        <w:t>/*   @@BEGAIN_INTERNAL_LEGAL@@</w:t>
      </w:r>
      <w:r>
        <w:rPr>
          <w:rFonts w:ascii="宋体" w:hint="eastAsia"/>
        </w:rPr>
        <w:t xml:space="preserve">                                           </w:t>
      </w:r>
      <w:r>
        <w:rPr>
          <w:rFonts w:ascii="宋体"/>
        </w:rPr>
        <w:t>*/</w:t>
      </w:r>
    </w:p>
    <w:p w14:paraId="2C736C4A"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630E29CC" w14:textId="77777777" w:rsidR="007B6297" w:rsidRDefault="007B6297" w:rsidP="007B6297">
      <w:pPr>
        <w:shd w:val="clear" w:color="auto" w:fill="D9D9D9" w:themeFill="background1" w:themeFillShade="D9"/>
        <w:rPr>
          <w:rFonts w:ascii="宋体"/>
        </w:rPr>
      </w:pPr>
      <w:r>
        <w:rPr>
          <w:rFonts w:ascii="宋体"/>
        </w:rPr>
        <w:t>/*                   Copyright(C) Description</w:t>
      </w:r>
      <w:r>
        <w:rPr>
          <w:rFonts w:ascii="宋体" w:hint="eastAsia"/>
        </w:rPr>
        <w:t xml:space="preserve">                            </w:t>
      </w:r>
      <w:r>
        <w:rPr>
          <w:rFonts w:ascii="宋体"/>
        </w:rPr>
        <w:t>*/</w:t>
      </w:r>
    </w:p>
    <w:p w14:paraId="31666BEC" w14:textId="77777777" w:rsidR="007B6297" w:rsidRDefault="007B6297" w:rsidP="007B6297">
      <w:pPr>
        <w:shd w:val="clear" w:color="auto" w:fill="D9D9D9" w:themeFill="background1" w:themeFillShade="D9"/>
        <w:rPr>
          <w:rFonts w:ascii="宋体"/>
        </w:rPr>
      </w:pPr>
      <w:r>
        <w:rPr>
          <w:rFonts w:ascii="宋体"/>
        </w:rPr>
        <w:t xml:space="preserve">/* </w:t>
      </w:r>
      <w:r>
        <w:rPr>
          <w:rFonts w:ascii="宋体" w:hint="eastAsia"/>
        </w:rPr>
        <w:t xml:space="preserve">    </w:t>
      </w:r>
      <w:r>
        <w:rPr>
          <w:rFonts w:ascii="宋体"/>
        </w:rPr>
        <w:t>Copyright(C)20**-20**</w:t>
      </w:r>
      <w:r>
        <w:rPr>
          <w:rFonts w:ascii="宋体" w:hint="eastAsia"/>
        </w:rPr>
        <w:t xml:space="preserve">, </w:t>
      </w:r>
      <w:r>
        <w:rPr>
          <w:rFonts w:ascii="宋体"/>
        </w:rPr>
        <w:t xml:space="preserve">Raisecom Technology Co.,Ltd. </w:t>
      </w:r>
      <w:r>
        <w:rPr>
          <w:rFonts w:ascii="宋体" w:hint="eastAsia"/>
        </w:rPr>
        <w:t xml:space="preserve">              </w:t>
      </w:r>
      <w:r>
        <w:rPr>
          <w:rFonts w:ascii="宋体"/>
        </w:rPr>
        <w:t>*/</w:t>
      </w:r>
    </w:p>
    <w:p w14:paraId="41471D64" w14:textId="77777777" w:rsidR="007B6297" w:rsidRDefault="007B6297" w:rsidP="007B6297">
      <w:pPr>
        <w:shd w:val="clear" w:color="auto" w:fill="D9D9D9" w:themeFill="background1" w:themeFillShade="D9"/>
        <w:rPr>
          <w:rFonts w:ascii="宋体"/>
        </w:rPr>
      </w:pPr>
      <w:r>
        <w:rPr>
          <w:rFonts w:ascii="宋体"/>
        </w:rPr>
        <w:t>/*     Unpublished work-rights reserved under the China Copyright Act.</w:t>
      </w:r>
      <w:r>
        <w:rPr>
          <w:rFonts w:ascii="宋体" w:hint="eastAsia"/>
        </w:rPr>
        <w:t xml:space="preserve">   </w:t>
      </w:r>
      <w:r>
        <w:rPr>
          <w:rFonts w:ascii="宋体"/>
        </w:rPr>
        <w:t>*/</w:t>
      </w:r>
    </w:p>
    <w:p w14:paraId="603F6B4E" w14:textId="77777777" w:rsidR="007B6297" w:rsidRDefault="007B6297" w:rsidP="007B6297">
      <w:pPr>
        <w:shd w:val="clear" w:color="auto" w:fill="D9D9D9" w:themeFill="background1" w:themeFillShade="D9"/>
        <w:rPr>
          <w:rFonts w:ascii="宋体"/>
        </w:rPr>
      </w:pPr>
      <w:r>
        <w:rPr>
          <w:rFonts w:ascii="宋体"/>
        </w:rPr>
        <w:t>/*     Use, duplication, or disclosure by the government is subject to</w:t>
      </w:r>
      <w:r>
        <w:rPr>
          <w:rFonts w:ascii="宋体" w:hint="eastAsia"/>
        </w:rPr>
        <w:t xml:space="preserve">   </w:t>
      </w:r>
      <w:r>
        <w:rPr>
          <w:rFonts w:ascii="宋体"/>
        </w:rPr>
        <w:t>*/</w:t>
      </w:r>
    </w:p>
    <w:p w14:paraId="7C047157" w14:textId="77777777" w:rsidR="007B6297" w:rsidRDefault="007B6297" w:rsidP="007B6297">
      <w:pPr>
        <w:shd w:val="clear" w:color="auto" w:fill="D9D9D9" w:themeFill="background1" w:themeFillShade="D9"/>
        <w:rPr>
          <w:rFonts w:ascii="宋体"/>
        </w:rPr>
      </w:pPr>
      <w:r>
        <w:rPr>
          <w:rFonts w:ascii="宋体"/>
        </w:rPr>
        <w:t>/*     restrictions set forth in the CDTT commercial license agreement</w:t>
      </w:r>
      <w:r>
        <w:rPr>
          <w:rFonts w:ascii="宋体" w:hint="eastAsia"/>
        </w:rPr>
        <w:t xml:space="preserve">.  </w:t>
      </w:r>
      <w:r>
        <w:rPr>
          <w:rFonts w:ascii="宋体"/>
        </w:rPr>
        <w:t>*/</w:t>
      </w:r>
    </w:p>
    <w:p w14:paraId="517D06EC"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447F705D" w14:textId="77777777" w:rsidR="007B6297" w:rsidRDefault="007B6297" w:rsidP="007B6297">
      <w:pPr>
        <w:shd w:val="clear" w:color="auto" w:fill="D9D9D9" w:themeFill="background1" w:themeFillShade="D9"/>
        <w:rPr>
          <w:rFonts w:ascii="宋体"/>
        </w:rPr>
      </w:pPr>
      <w:r>
        <w:rPr>
          <w:rFonts w:ascii="宋体"/>
        </w:rPr>
        <w:t>/*   @@END_INTERNAL_LEGAL@@</w:t>
      </w:r>
      <w:r>
        <w:rPr>
          <w:rFonts w:ascii="宋体" w:hint="eastAsia"/>
        </w:rPr>
        <w:t xml:space="preserve">                                              </w:t>
      </w:r>
      <w:r>
        <w:rPr>
          <w:rFonts w:ascii="宋体"/>
        </w:rPr>
        <w:t>*/</w:t>
      </w:r>
    </w:p>
    <w:p w14:paraId="68067773"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5B21648C" w14:textId="77777777" w:rsidR="00964A8F" w:rsidRDefault="00964A8F" w:rsidP="00964A8F">
      <w:pPr>
        <w:shd w:val="clear" w:color="auto" w:fill="D9D9D9" w:themeFill="background1" w:themeFillShade="D9"/>
      </w:pPr>
      <w:r>
        <w:rPr>
          <w:rFonts w:hint="eastAsia"/>
        </w:rPr>
        <w:t xml:space="preserve">/* </w:t>
      </w:r>
      <w:r>
        <w:rPr>
          <w:rFonts w:hint="eastAsia"/>
        </w:rPr>
        <w:t>程序文件名：</w:t>
      </w:r>
      <w:r>
        <w:rPr>
          <w:rFonts w:hint="eastAsia"/>
        </w:rPr>
        <w:t>demo.c                                                     */</w:t>
      </w:r>
    </w:p>
    <w:p w14:paraId="2B1B2CAC" w14:textId="77777777" w:rsidR="00964A8F" w:rsidRDefault="00964A8F" w:rsidP="00964A8F">
      <w:pPr>
        <w:shd w:val="clear" w:color="auto" w:fill="D9D9D9" w:themeFill="background1" w:themeFillShade="D9"/>
      </w:pPr>
      <w:r>
        <w:rPr>
          <w:rFonts w:hint="eastAsia"/>
        </w:rPr>
        <w:t>/* Filename</w:t>
      </w:r>
      <w:r>
        <w:rPr>
          <w:rFonts w:hint="eastAsia"/>
        </w:rPr>
        <w:t>：</w:t>
      </w:r>
      <w:r>
        <w:rPr>
          <w:rFonts w:hint="eastAsia"/>
        </w:rPr>
        <w:t>demo.c                                                        */</w:t>
      </w:r>
    </w:p>
    <w:p w14:paraId="4C8D85D8" w14:textId="77777777" w:rsidR="00964A8F" w:rsidRDefault="00964A8F" w:rsidP="00964A8F">
      <w:pPr>
        <w:shd w:val="clear" w:color="auto" w:fill="D9D9D9" w:themeFill="background1" w:themeFillShade="D9"/>
      </w:pPr>
      <w:r>
        <w:rPr>
          <w:rFonts w:hint="eastAsia"/>
        </w:rPr>
        <w:t xml:space="preserve">/* </w:t>
      </w:r>
      <w:r>
        <w:rPr>
          <w:rFonts w:hint="eastAsia"/>
        </w:rPr>
        <w:t>作者：李琼</w:t>
      </w:r>
      <w:r>
        <w:rPr>
          <w:rFonts w:hint="eastAsia"/>
        </w:rPr>
        <w:t xml:space="preserve">                                                             */</w:t>
      </w:r>
    </w:p>
    <w:p w14:paraId="6C54949F" w14:textId="77777777" w:rsidR="00964A8F" w:rsidRDefault="00964A8F" w:rsidP="00964A8F">
      <w:pPr>
        <w:shd w:val="clear" w:color="auto" w:fill="D9D9D9" w:themeFill="background1" w:themeFillShade="D9"/>
      </w:pPr>
      <w:r>
        <w:rPr>
          <w:rFonts w:hint="eastAsia"/>
        </w:rPr>
        <w:t>/* Author</w:t>
      </w:r>
      <w:r>
        <w:rPr>
          <w:rFonts w:hint="eastAsia"/>
        </w:rPr>
        <w:t>：</w:t>
      </w:r>
      <w:r>
        <w:rPr>
          <w:rFonts w:hint="eastAsia"/>
        </w:rPr>
        <w:t>liqiong                                                          */</w:t>
      </w:r>
    </w:p>
    <w:p w14:paraId="03D679D9" w14:textId="77777777" w:rsidR="00964A8F" w:rsidRDefault="00964A8F" w:rsidP="00964A8F">
      <w:pPr>
        <w:shd w:val="clear" w:color="auto" w:fill="D9D9D9" w:themeFill="background1" w:themeFillShade="D9"/>
      </w:pPr>
      <w:r>
        <w:rPr>
          <w:rFonts w:hint="eastAsia"/>
        </w:rPr>
        <w:t xml:space="preserve">/* </w:t>
      </w:r>
      <w:r>
        <w:rPr>
          <w:rFonts w:hint="eastAsia"/>
        </w:rPr>
        <w:t>日期：</w:t>
      </w:r>
      <w:r>
        <w:rPr>
          <w:rFonts w:hint="eastAsia"/>
        </w:rPr>
        <w:t>10/20/2004                                                        */</w:t>
      </w:r>
    </w:p>
    <w:p w14:paraId="560D2477" w14:textId="77777777" w:rsidR="00964A8F" w:rsidRDefault="00964A8F" w:rsidP="00964A8F">
      <w:pPr>
        <w:shd w:val="clear" w:color="auto" w:fill="D9D9D9" w:themeFill="background1" w:themeFillShade="D9"/>
      </w:pPr>
      <w:r>
        <w:rPr>
          <w:rFonts w:hint="eastAsia"/>
        </w:rPr>
        <w:t>/* Date</w:t>
      </w:r>
      <w:r>
        <w:rPr>
          <w:rFonts w:hint="eastAsia"/>
        </w:rPr>
        <w:t>：</w:t>
      </w:r>
      <w:r>
        <w:rPr>
          <w:rFonts w:hint="eastAsia"/>
        </w:rPr>
        <w:t>10/20/2004                                                         */</w:t>
      </w:r>
    </w:p>
    <w:p w14:paraId="513CD0A1" w14:textId="77777777" w:rsidR="00964A8F" w:rsidRDefault="00964A8F" w:rsidP="00964A8F">
      <w:pPr>
        <w:shd w:val="clear" w:color="auto" w:fill="D9D9D9" w:themeFill="background1" w:themeFillShade="D9"/>
      </w:pPr>
      <w:r>
        <w:rPr>
          <w:rFonts w:hint="eastAsia"/>
        </w:rPr>
        <w:t xml:space="preserve">/* </w:t>
      </w:r>
      <w:r>
        <w:rPr>
          <w:rFonts w:hint="eastAsia"/>
        </w:rPr>
        <w:t>当前版本：</w:t>
      </w:r>
      <w:r>
        <w:rPr>
          <w:rFonts w:hint="eastAsia"/>
        </w:rPr>
        <w:t>1.0                                                           */</w:t>
      </w:r>
    </w:p>
    <w:p w14:paraId="251CA3CE" w14:textId="77777777" w:rsidR="00964A8F" w:rsidRDefault="00964A8F" w:rsidP="00964A8F">
      <w:pPr>
        <w:shd w:val="clear" w:color="auto" w:fill="D9D9D9" w:themeFill="background1" w:themeFillShade="D9"/>
      </w:pPr>
      <w:r>
        <w:rPr>
          <w:rFonts w:hint="eastAsia"/>
        </w:rPr>
        <w:t>/* Version</w:t>
      </w:r>
      <w:r>
        <w:rPr>
          <w:rFonts w:hint="eastAsia"/>
        </w:rPr>
        <w:t>：</w:t>
      </w:r>
      <w:r>
        <w:rPr>
          <w:rFonts w:hint="eastAsia"/>
        </w:rPr>
        <w:t>1.0                                                             */</w:t>
      </w:r>
    </w:p>
    <w:p w14:paraId="56C4DE37" w14:textId="77777777" w:rsidR="00964A8F" w:rsidRDefault="00964A8F" w:rsidP="00964A8F">
      <w:pPr>
        <w:shd w:val="clear" w:color="auto" w:fill="D9D9D9" w:themeFill="background1" w:themeFillShade="D9"/>
      </w:pPr>
      <w:r>
        <w:rPr>
          <w:rFonts w:hint="eastAsia"/>
        </w:rPr>
        <w:t xml:space="preserve">/* </w:t>
      </w:r>
      <w:r>
        <w:rPr>
          <w:rFonts w:hint="eastAsia"/>
        </w:rPr>
        <w:t>实现目的：源文件范例</w:t>
      </w:r>
      <w:r>
        <w:rPr>
          <w:rFonts w:hint="eastAsia"/>
        </w:rPr>
        <w:t xml:space="preserve">                                                   */</w:t>
      </w:r>
    </w:p>
    <w:p w14:paraId="598DCFA7" w14:textId="77777777" w:rsidR="00964A8F" w:rsidRDefault="00964A8F" w:rsidP="00964A8F">
      <w:pPr>
        <w:shd w:val="clear" w:color="auto" w:fill="D9D9D9" w:themeFill="background1" w:themeFillShade="D9"/>
      </w:pPr>
      <w:r>
        <w:rPr>
          <w:rFonts w:hint="eastAsia"/>
        </w:rPr>
        <w:t>/* Purpose</w:t>
      </w:r>
      <w:r>
        <w:rPr>
          <w:rFonts w:hint="eastAsia"/>
        </w:rPr>
        <w:t>：</w:t>
      </w:r>
      <w:r>
        <w:rPr>
          <w:rFonts w:hint="eastAsia"/>
        </w:rPr>
        <w:t xml:space="preserve">sourcefiledemo                                                </w:t>
      </w:r>
      <w:r>
        <w:t xml:space="preserve"> </w:t>
      </w:r>
      <w:r>
        <w:rPr>
          <w:rFonts w:hint="eastAsia"/>
        </w:rPr>
        <w:t xml:space="preserve">  */</w:t>
      </w:r>
    </w:p>
    <w:p w14:paraId="3064142F" w14:textId="77777777" w:rsidR="00964A8F" w:rsidRDefault="00964A8F" w:rsidP="00964A8F">
      <w:pPr>
        <w:shd w:val="clear" w:color="auto" w:fill="D9D9D9" w:themeFill="background1" w:themeFillShade="D9"/>
      </w:pPr>
      <w:r>
        <w:t>/****************************************************************************/</w:t>
      </w:r>
    </w:p>
    <w:p w14:paraId="0A6712BD" w14:textId="77777777" w:rsidR="00964A8F" w:rsidRDefault="00964A8F" w:rsidP="00964A8F">
      <w:pPr>
        <w:shd w:val="clear" w:color="auto" w:fill="D9D9D9" w:themeFill="background1" w:themeFillShade="D9"/>
      </w:pPr>
      <w:r>
        <w:rPr>
          <w:rFonts w:hint="eastAsia"/>
        </w:rPr>
        <w:t xml:space="preserve">/* </w:t>
      </w:r>
      <w:r>
        <w:rPr>
          <w:rFonts w:hint="eastAsia"/>
        </w:rPr>
        <w:t>修改记录：</w:t>
      </w:r>
      <w:r>
        <w:rPr>
          <w:rFonts w:hint="eastAsia"/>
        </w:rPr>
        <w:t xml:space="preserve">                                                              */</w:t>
      </w:r>
    </w:p>
    <w:p w14:paraId="2F4690F6" w14:textId="77777777" w:rsidR="00964A8F" w:rsidRDefault="00964A8F" w:rsidP="00964A8F">
      <w:pPr>
        <w:shd w:val="clear" w:color="auto" w:fill="D9D9D9" w:themeFill="background1" w:themeFillShade="D9"/>
      </w:pPr>
      <w:r>
        <w:rPr>
          <w:rFonts w:hint="eastAsia"/>
        </w:rPr>
        <w:t>/* 01,10/20/2004,lq</w:t>
      </w:r>
      <w:r>
        <w:rPr>
          <w:rFonts w:hint="eastAsia"/>
        </w:rPr>
        <w:t>，创建</w:t>
      </w:r>
      <w:r>
        <w:rPr>
          <w:rFonts w:hint="eastAsia"/>
        </w:rPr>
        <w:t xml:space="preserve">demo.c                                             </w:t>
      </w:r>
      <w:r>
        <w:t xml:space="preserve"> </w:t>
      </w:r>
      <w:r>
        <w:rPr>
          <w:rFonts w:hint="eastAsia"/>
        </w:rPr>
        <w:t>*/</w:t>
      </w:r>
    </w:p>
    <w:p w14:paraId="4133FEF7" w14:textId="77777777" w:rsidR="00964A8F" w:rsidRDefault="00964A8F" w:rsidP="00964A8F">
      <w:pPr>
        <w:shd w:val="clear" w:color="auto" w:fill="D9D9D9" w:themeFill="background1" w:themeFillShade="D9"/>
      </w:pPr>
      <w:r>
        <w:rPr>
          <w:rFonts w:hint="eastAsia"/>
        </w:rPr>
        <w:t>/* Modification history</w:t>
      </w:r>
      <w:r>
        <w:rPr>
          <w:rFonts w:hint="eastAsia"/>
        </w:rPr>
        <w:t>：</w:t>
      </w:r>
      <w:r>
        <w:rPr>
          <w:rFonts w:hint="eastAsia"/>
        </w:rPr>
        <w:t xml:space="preserve">                                                  </w:t>
      </w:r>
      <w:r>
        <w:t xml:space="preserve">   </w:t>
      </w:r>
      <w:r>
        <w:rPr>
          <w:rFonts w:hint="eastAsia"/>
        </w:rPr>
        <w:t xml:space="preserve"> */</w:t>
      </w:r>
    </w:p>
    <w:p w14:paraId="02C91C28" w14:textId="77777777" w:rsidR="00964A8F" w:rsidRDefault="00964A8F" w:rsidP="00964A8F">
      <w:pPr>
        <w:shd w:val="clear" w:color="auto" w:fill="D9D9D9" w:themeFill="background1" w:themeFillShade="D9"/>
      </w:pPr>
      <w:r>
        <w:rPr>
          <w:rFonts w:hint="eastAsia"/>
        </w:rPr>
        <w:t>/* Index</w:t>
      </w:r>
      <w:r>
        <w:rPr>
          <w:rFonts w:hint="eastAsia"/>
        </w:rPr>
        <w:t>，</w:t>
      </w:r>
      <w:r>
        <w:rPr>
          <w:rFonts w:hint="eastAsia"/>
        </w:rPr>
        <w:t>Date</w:t>
      </w:r>
      <w:r>
        <w:rPr>
          <w:rFonts w:hint="eastAsia"/>
        </w:rPr>
        <w:t>，</w:t>
      </w:r>
      <w:r>
        <w:rPr>
          <w:rFonts w:hint="eastAsia"/>
        </w:rPr>
        <w:t xml:space="preserve">Author,content                                             </w:t>
      </w:r>
      <w:r>
        <w:t xml:space="preserve">  </w:t>
      </w:r>
      <w:r>
        <w:rPr>
          <w:rFonts w:hint="eastAsia"/>
        </w:rPr>
        <w:t xml:space="preserve"> */</w:t>
      </w:r>
    </w:p>
    <w:p w14:paraId="7849D683" w14:textId="77777777" w:rsidR="00964A8F" w:rsidRDefault="00964A8F" w:rsidP="00964A8F">
      <w:pPr>
        <w:shd w:val="clear" w:color="auto" w:fill="D9D9D9" w:themeFill="background1" w:themeFillShade="D9"/>
      </w:pPr>
      <w:r>
        <w:t>/****************************************************************************/</w:t>
      </w:r>
    </w:p>
    <w:p w14:paraId="43B75155" w14:textId="77777777" w:rsidR="00964A8F" w:rsidRDefault="00964A8F" w:rsidP="00964A8F">
      <w:pPr>
        <w:shd w:val="clear" w:color="auto" w:fill="D9D9D9" w:themeFill="background1" w:themeFillShade="D9"/>
      </w:pPr>
      <w:r>
        <w:rPr>
          <w:rFonts w:hint="eastAsia"/>
        </w:rPr>
        <w:t xml:space="preserve">#include&lt;stdio.h&gt;   /* </w:t>
      </w:r>
      <w:r>
        <w:rPr>
          <w:rFonts w:hint="eastAsia"/>
        </w:rPr>
        <w:t>操作系统标准头文件</w:t>
      </w:r>
      <w:r>
        <w:rPr>
          <w:rFonts w:hint="eastAsia"/>
        </w:rPr>
        <w:t xml:space="preserve"> */</w:t>
      </w:r>
    </w:p>
    <w:p w14:paraId="6AB81074" w14:textId="77777777" w:rsidR="00964A8F" w:rsidRDefault="00964A8F" w:rsidP="00964A8F">
      <w:pPr>
        <w:shd w:val="clear" w:color="auto" w:fill="D9D9D9" w:themeFill="background1" w:themeFillShade="D9"/>
      </w:pPr>
      <w:r>
        <w:rPr>
          <w:rFonts w:hint="eastAsia"/>
        </w:rPr>
        <w:t xml:space="preserve">#include&lt;xxxxx.h&gt;   /* </w:t>
      </w:r>
      <w:r>
        <w:rPr>
          <w:rFonts w:hint="eastAsia"/>
        </w:rPr>
        <w:t>其它头文件</w:t>
      </w:r>
      <w:r>
        <w:rPr>
          <w:rFonts w:hint="eastAsia"/>
        </w:rPr>
        <w:t xml:space="preserve"> */</w:t>
      </w:r>
    </w:p>
    <w:p w14:paraId="325C2588" w14:textId="77777777" w:rsidR="00964A8F" w:rsidRDefault="00964A8F" w:rsidP="00964A8F">
      <w:pPr>
        <w:shd w:val="clear" w:color="auto" w:fill="D9D9D9" w:themeFill="background1" w:themeFillShade="D9"/>
      </w:pPr>
      <w:r>
        <w:rPr>
          <w:rFonts w:hint="eastAsia"/>
        </w:rPr>
        <w:t xml:space="preserve">#include"yyyyy.h"   /* </w:t>
      </w:r>
      <w:r>
        <w:rPr>
          <w:rFonts w:hint="eastAsia"/>
        </w:rPr>
        <w:t>用户头文件</w:t>
      </w:r>
      <w:r>
        <w:rPr>
          <w:rFonts w:hint="eastAsia"/>
        </w:rPr>
        <w:t xml:space="preserve"> */</w:t>
      </w:r>
    </w:p>
    <w:p w14:paraId="1418A1C2" w14:textId="77777777" w:rsidR="00964A8F" w:rsidRDefault="00964A8F" w:rsidP="00964A8F">
      <w:pPr>
        <w:shd w:val="clear" w:color="auto" w:fill="D9D9D9" w:themeFill="background1" w:themeFillShade="D9"/>
      </w:pPr>
    </w:p>
    <w:p w14:paraId="100250AB" w14:textId="77777777" w:rsidR="00964A8F" w:rsidRDefault="00964A8F" w:rsidP="00964A8F">
      <w:pPr>
        <w:shd w:val="clear" w:color="auto" w:fill="D9D9D9" w:themeFill="background1" w:themeFillShade="D9"/>
      </w:pPr>
      <w:r>
        <w:rPr>
          <w:rFonts w:hint="eastAsia"/>
        </w:rPr>
        <w:t>#ifdef SS_SWITCH</w:t>
      </w:r>
      <w:r>
        <w:rPr>
          <w:rFonts w:hint="eastAsia"/>
        </w:rPr>
        <w:tab/>
        <w:t>/*</w:t>
      </w:r>
      <w:r>
        <w:rPr>
          <w:rFonts w:hint="eastAsia"/>
        </w:rPr>
        <w:t>头文件切换</w:t>
      </w:r>
      <w:r>
        <w:rPr>
          <w:rFonts w:hint="eastAsia"/>
        </w:rPr>
        <w:t>*/</w:t>
      </w:r>
    </w:p>
    <w:p w14:paraId="43DD64A5" w14:textId="77777777" w:rsidR="00964A8F" w:rsidRDefault="00964A8F" w:rsidP="00964A8F">
      <w:pPr>
        <w:shd w:val="clear" w:color="auto" w:fill="D9D9D9" w:themeFill="background1" w:themeFillShade="D9"/>
      </w:pPr>
      <w:r>
        <w:t>#include&lt;zzzzz.h&gt;</w:t>
      </w:r>
    </w:p>
    <w:p w14:paraId="1F6AF472" w14:textId="77777777" w:rsidR="00964A8F" w:rsidRDefault="00964A8F" w:rsidP="00964A8F">
      <w:pPr>
        <w:shd w:val="clear" w:color="auto" w:fill="D9D9D9" w:themeFill="background1" w:themeFillShade="D9"/>
      </w:pPr>
      <w:r>
        <w:t>#endif</w:t>
      </w:r>
    </w:p>
    <w:p w14:paraId="65307F78" w14:textId="77777777" w:rsidR="00964A8F" w:rsidRDefault="00964A8F" w:rsidP="00964A8F">
      <w:pPr>
        <w:shd w:val="clear" w:color="auto" w:fill="D9D9D9" w:themeFill="background1" w:themeFillShade="D9"/>
      </w:pPr>
    </w:p>
    <w:p w14:paraId="1097186E" w14:textId="77777777" w:rsidR="00964A8F" w:rsidRDefault="00964A8F" w:rsidP="00964A8F">
      <w:pPr>
        <w:shd w:val="clear" w:color="auto" w:fill="D9D9D9" w:themeFill="background1" w:themeFillShade="D9"/>
      </w:pPr>
      <w:r>
        <w:rPr>
          <w:rFonts w:hint="eastAsia"/>
        </w:rPr>
        <w:t>/*</w:t>
      </w:r>
      <w:r>
        <w:rPr>
          <w:rFonts w:hint="eastAsia"/>
        </w:rPr>
        <w:tab/>
      </w:r>
      <w:r>
        <w:rPr>
          <w:rFonts w:hint="eastAsia"/>
        </w:rPr>
        <w:t>局部常数和类型定义</w:t>
      </w:r>
      <w:r>
        <w:rPr>
          <w:rFonts w:hint="eastAsia"/>
        </w:rPr>
        <w:tab/>
        <w:t>*/</w:t>
      </w:r>
    </w:p>
    <w:p w14:paraId="0F90F4C7" w14:textId="77777777" w:rsidR="00964A8F" w:rsidRDefault="00964A8F" w:rsidP="00964A8F">
      <w:pPr>
        <w:shd w:val="clear" w:color="auto" w:fill="D9D9D9" w:themeFill="background1" w:themeFillShade="D9"/>
      </w:pPr>
      <w:r>
        <w:t>enum Error_Code</w:t>
      </w:r>
    </w:p>
    <w:p w14:paraId="470B2E57" w14:textId="77777777" w:rsidR="00964A8F" w:rsidRDefault="00964A8F" w:rsidP="00964A8F">
      <w:pPr>
        <w:shd w:val="clear" w:color="auto" w:fill="D9D9D9" w:themeFill="background1" w:themeFillShade="D9"/>
      </w:pPr>
      <w:r>
        <w:t>{</w:t>
      </w:r>
    </w:p>
    <w:p w14:paraId="12FD945A" w14:textId="77777777" w:rsidR="00964A8F" w:rsidRDefault="00964A8F" w:rsidP="00964A8F">
      <w:pPr>
        <w:shd w:val="clear" w:color="auto" w:fill="D9D9D9" w:themeFill="background1" w:themeFillShade="D9"/>
      </w:pPr>
      <w:r>
        <w:rPr>
          <w:rFonts w:hint="eastAsia"/>
        </w:rPr>
        <w:tab/>
        <w:t>OUT_OF_MEMORY,</w:t>
      </w:r>
      <w:r>
        <w:rPr>
          <w:rFonts w:hint="eastAsia"/>
        </w:rPr>
        <w:tab/>
      </w:r>
      <w:r>
        <w:rPr>
          <w:rFonts w:hint="eastAsia"/>
        </w:rPr>
        <w:tab/>
        <w:t xml:space="preserve">/* </w:t>
      </w:r>
      <w:r>
        <w:rPr>
          <w:rFonts w:hint="eastAsia"/>
        </w:rPr>
        <w:t>注释</w:t>
      </w:r>
      <w:r>
        <w:rPr>
          <w:rFonts w:hint="eastAsia"/>
        </w:rPr>
        <w:tab/>
        <w:t>*/</w:t>
      </w:r>
    </w:p>
    <w:p w14:paraId="253104E2" w14:textId="77777777" w:rsidR="00964A8F" w:rsidRDefault="00964A8F" w:rsidP="00964A8F">
      <w:pPr>
        <w:shd w:val="clear" w:color="auto" w:fill="D9D9D9" w:themeFill="background1" w:themeFillShade="D9"/>
      </w:pPr>
      <w:r>
        <w:rPr>
          <w:rFonts w:hint="eastAsia"/>
        </w:rPr>
        <w:tab/>
        <w:t xml:space="preserve">INSUFFICIENT_DISK_SPACE,/* </w:t>
      </w:r>
      <w:r>
        <w:rPr>
          <w:rFonts w:hint="eastAsia"/>
        </w:rPr>
        <w:t>注释</w:t>
      </w:r>
      <w:r>
        <w:rPr>
          <w:rFonts w:hint="eastAsia"/>
        </w:rPr>
        <w:tab/>
        <w:t>*/</w:t>
      </w:r>
    </w:p>
    <w:p w14:paraId="649510D1" w14:textId="77777777" w:rsidR="00964A8F" w:rsidRDefault="00964A8F" w:rsidP="00964A8F">
      <w:pPr>
        <w:shd w:val="clear" w:color="auto" w:fill="D9D9D9" w:themeFill="background1" w:themeFillShade="D9"/>
      </w:pPr>
      <w:r>
        <w:rPr>
          <w:rFonts w:hint="eastAsia"/>
        </w:rPr>
        <w:lastRenderedPageBreak/>
        <w:tab/>
        <w:t>LOGIC_ERROR,</w:t>
      </w:r>
      <w:r>
        <w:rPr>
          <w:rFonts w:hint="eastAsia"/>
        </w:rPr>
        <w:tab/>
      </w:r>
      <w:r>
        <w:rPr>
          <w:rFonts w:hint="eastAsia"/>
        </w:rPr>
        <w:tab/>
        <w:t xml:space="preserve">/* </w:t>
      </w:r>
      <w:r>
        <w:rPr>
          <w:rFonts w:hint="eastAsia"/>
        </w:rPr>
        <w:t>注释</w:t>
      </w:r>
      <w:r>
        <w:rPr>
          <w:rFonts w:hint="eastAsia"/>
        </w:rPr>
        <w:tab/>
        <w:t>*/</w:t>
      </w:r>
    </w:p>
    <w:p w14:paraId="45B2FD0A" w14:textId="77777777" w:rsidR="00964A8F" w:rsidRDefault="00964A8F" w:rsidP="00964A8F">
      <w:pPr>
        <w:shd w:val="clear" w:color="auto" w:fill="D9D9D9" w:themeFill="background1" w:themeFillShade="D9"/>
      </w:pPr>
      <w:r>
        <w:rPr>
          <w:rFonts w:hint="eastAsia"/>
        </w:rPr>
        <w:tab/>
        <w:t>FILE_NOT_FOUND</w:t>
      </w:r>
      <w:r>
        <w:rPr>
          <w:rFonts w:hint="eastAsia"/>
        </w:rPr>
        <w:tab/>
      </w:r>
      <w:r>
        <w:rPr>
          <w:rFonts w:hint="eastAsia"/>
        </w:rPr>
        <w:tab/>
        <w:t xml:space="preserve">/* </w:t>
      </w:r>
      <w:r>
        <w:rPr>
          <w:rFonts w:hint="eastAsia"/>
        </w:rPr>
        <w:t>注释</w:t>
      </w:r>
      <w:r>
        <w:rPr>
          <w:rFonts w:hint="eastAsia"/>
        </w:rPr>
        <w:tab/>
        <w:t>*/</w:t>
      </w:r>
    </w:p>
    <w:p w14:paraId="7EA23DAC" w14:textId="77777777" w:rsidR="00964A8F" w:rsidRDefault="00964A8F" w:rsidP="00964A8F">
      <w:pPr>
        <w:shd w:val="clear" w:color="auto" w:fill="D9D9D9" w:themeFill="background1" w:themeFillShade="D9"/>
      </w:pPr>
      <w:r>
        <w:t>};</w:t>
      </w:r>
    </w:p>
    <w:p w14:paraId="3124F5E8" w14:textId="77777777" w:rsidR="00964A8F" w:rsidRDefault="00964A8F" w:rsidP="00964A8F">
      <w:pPr>
        <w:shd w:val="clear" w:color="auto" w:fill="D9D9D9" w:themeFill="background1" w:themeFillShade="D9"/>
      </w:pPr>
    </w:p>
    <w:p w14:paraId="71FA9A06" w14:textId="77777777" w:rsidR="00964A8F" w:rsidRDefault="00964A8F" w:rsidP="00964A8F">
      <w:pPr>
        <w:shd w:val="clear" w:color="auto" w:fill="D9D9D9" w:themeFill="background1" w:themeFillShade="D9"/>
      </w:pPr>
      <w:r>
        <w:rPr>
          <w:rFonts w:hint="eastAsia"/>
        </w:rPr>
        <w:t>/*</w:t>
      </w:r>
      <w:r>
        <w:rPr>
          <w:rFonts w:hint="eastAsia"/>
        </w:rPr>
        <w:tab/>
      </w:r>
      <w:r>
        <w:rPr>
          <w:rFonts w:hint="eastAsia"/>
        </w:rPr>
        <w:t>局部宏定义</w:t>
      </w:r>
      <w:r>
        <w:rPr>
          <w:rFonts w:hint="eastAsia"/>
        </w:rPr>
        <w:tab/>
        <w:t>*/</w:t>
      </w:r>
    </w:p>
    <w:p w14:paraId="35F3C2BB" w14:textId="77777777" w:rsidR="00964A8F" w:rsidRDefault="00964A8F" w:rsidP="00964A8F">
      <w:pPr>
        <w:shd w:val="clear" w:color="auto" w:fill="D9D9D9" w:themeFill="background1" w:themeFillShade="D9"/>
      </w:pPr>
      <w:r>
        <w:t>#define</w:t>
      </w:r>
      <w:r>
        <w:tab/>
        <w:t>LOCAL_MACRO_DEMO</w:t>
      </w:r>
      <w:r>
        <w:tab/>
      </w:r>
      <w:r>
        <w:tab/>
        <w:t>1</w:t>
      </w:r>
    </w:p>
    <w:p w14:paraId="63823ECC" w14:textId="77777777" w:rsidR="00964A8F" w:rsidRDefault="00964A8F" w:rsidP="00964A8F">
      <w:pPr>
        <w:shd w:val="clear" w:color="auto" w:fill="D9D9D9" w:themeFill="background1" w:themeFillShade="D9"/>
      </w:pPr>
    </w:p>
    <w:p w14:paraId="16B00129" w14:textId="77777777" w:rsidR="00964A8F" w:rsidRDefault="00964A8F" w:rsidP="00964A8F">
      <w:pPr>
        <w:shd w:val="clear" w:color="auto" w:fill="D9D9D9" w:themeFill="background1" w:themeFillShade="D9"/>
      </w:pPr>
      <w:r>
        <w:rPr>
          <w:rFonts w:hint="eastAsia"/>
        </w:rPr>
        <w:t>/*</w:t>
      </w:r>
      <w:r>
        <w:rPr>
          <w:rFonts w:hint="eastAsia"/>
        </w:rPr>
        <w:tab/>
      </w:r>
      <w:r>
        <w:rPr>
          <w:rFonts w:hint="eastAsia"/>
        </w:rPr>
        <w:t>局部变量</w:t>
      </w:r>
      <w:r>
        <w:rPr>
          <w:rFonts w:hint="eastAsia"/>
        </w:rPr>
        <w:tab/>
        <w:t>*/</w:t>
      </w:r>
    </w:p>
    <w:p w14:paraId="79294EB1" w14:textId="77777777" w:rsidR="00964A8F" w:rsidRDefault="00964A8F" w:rsidP="00964A8F">
      <w:pPr>
        <w:shd w:val="clear" w:color="auto" w:fill="D9D9D9" w:themeFill="background1" w:themeFillShade="D9"/>
      </w:pPr>
      <w:r>
        <w:rPr>
          <w:rFonts w:hint="eastAsia"/>
        </w:rPr>
        <w:t>enum Error_Code LocalVar;</w:t>
      </w:r>
      <w:r>
        <w:rPr>
          <w:rFonts w:hint="eastAsia"/>
        </w:rPr>
        <w:tab/>
        <w:t xml:space="preserve">/* </w:t>
      </w:r>
      <w:r>
        <w:rPr>
          <w:rFonts w:hint="eastAsia"/>
        </w:rPr>
        <w:t>注释</w:t>
      </w:r>
      <w:r>
        <w:rPr>
          <w:rFonts w:hint="eastAsia"/>
        </w:rPr>
        <w:tab/>
        <w:t>*/</w:t>
      </w:r>
    </w:p>
    <w:p w14:paraId="40BCE379" w14:textId="77777777" w:rsidR="00964A8F" w:rsidRDefault="00964A8F" w:rsidP="00964A8F">
      <w:pPr>
        <w:shd w:val="clear" w:color="auto" w:fill="D9D9D9" w:themeFill="background1" w:themeFillShade="D9"/>
      </w:pPr>
    </w:p>
    <w:p w14:paraId="296F6682" w14:textId="77777777" w:rsidR="00964A8F" w:rsidRDefault="00964A8F" w:rsidP="00964A8F">
      <w:pPr>
        <w:shd w:val="clear" w:color="auto" w:fill="D9D9D9" w:themeFill="background1" w:themeFillShade="D9"/>
      </w:pPr>
      <w:r>
        <w:rPr>
          <w:rFonts w:hint="eastAsia"/>
        </w:rPr>
        <w:t>/*</w:t>
      </w:r>
      <w:r>
        <w:rPr>
          <w:rFonts w:hint="eastAsia"/>
        </w:rPr>
        <w:tab/>
      </w:r>
      <w:r>
        <w:rPr>
          <w:rFonts w:hint="eastAsia"/>
        </w:rPr>
        <w:t>函数声明</w:t>
      </w:r>
      <w:r>
        <w:rPr>
          <w:rFonts w:hint="eastAsia"/>
        </w:rPr>
        <w:tab/>
        <w:t>*/</w:t>
      </w:r>
    </w:p>
    <w:p w14:paraId="31BC62FE" w14:textId="77777777" w:rsidR="00964A8F" w:rsidRDefault="00964A8F" w:rsidP="00964A8F">
      <w:pPr>
        <w:shd w:val="clear" w:color="auto" w:fill="D9D9D9" w:themeFill="background1" w:themeFillShade="D9"/>
      </w:pPr>
      <w:r>
        <w:t>Any_typesome_fuction(Type_1 first_param, Type_2 *second_param);</w:t>
      </w:r>
    </w:p>
    <w:p w14:paraId="232E74FB" w14:textId="77777777" w:rsidR="00964A8F" w:rsidRDefault="00964A8F" w:rsidP="00964A8F">
      <w:pPr>
        <w:shd w:val="clear" w:color="auto" w:fill="D9D9D9" w:themeFill="background1" w:themeFillShade="D9"/>
      </w:pPr>
    </w:p>
    <w:p w14:paraId="484A7855" w14:textId="77777777" w:rsidR="00964A8F" w:rsidRDefault="00964A8F" w:rsidP="00964A8F">
      <w:pPr>
        <w:shd w:val="clear" w:color="auto" w:fill="D9D9D9" w:themeFill="background1" w:themeFillShade="D9"/>
      </w:pPr>
    </w:p>
    <w:p w14:paraId="6BF722BA" w14:textId="77777777" w:rsidR="00964A8F" w:rsidRDefault="00964A8F" w:rsidP="00964A8F">
      <w:pPr>
        <w:shd w:val="clear" w:color="auto" w:fill="D9D9D9" w:themeFill="background1" w:themeFillShade="D9"/>
      </w:pPr>
      <w:r>
        <w:t>/*****************************************************************************</w:t>
      </w:r>
    </w:p>
    <w:p w14:paraId="02FC2F36" w14:textId="77777777" w:rsidR="00964A8F" w:rsidRDefault="00964A8F" w:rsidP="00964A8F">
      <w:pPr>
        <w:shd w:val="clear" w:color="auto" w:fill="D9D9D9" w:themeFill="background1" w:themeFillShade="D9"/>
      </w:pPr>
      <w:r>
        <w:rPr>
          <w:rFonts w:hint="eastAsia"/>
        </w:rPr>
        <w:t xml:space="preserve">* </w:t>
      </w:r>
      <w:r>
        <w:rPr>
          <w:rFonts w:hint="eastAsia"/>
        </w:rPr>
        <w:t>函数名</w:t>
      </w:r>
      <w:r>
        <w:rPr>
          <w:rFonts w:hint="eastAsia"/>
        </w:rPr>
        <w:t>: some_function                                                      *</w:t>
      </w:r>
    </w:p>
    <w:p w14:paraId="1FABE4FD" w14:textId="77777777" w:rsidR="00964A8F" w:rsidRDefault="00964A8F" w:rsidP="00964A8F">
      <w:pPr>
        <w:shd w:val="clear" w:color="auto" w:fill="D9D9D9" w:themeFill="background1" w:themeFillShade="D9"/>
      </w:pPr>
      <w:r>
        <w:rPr>
          <w:rFonts w:hint="eastAsia"/>
        </w:rPr>
        <w:t xml:space="preserve">* </w:t>
      </w:r>
      <w:r>
        <w:rPr>
          <w:rFonts w:hint="eastAsia"/>
        </w:rPr>
        <w:t>描述</w:t>
      </w:r>
      <w:r>
        <w:rPr>
          <w:rFonts w:hint="eastAsia"/>
        </w:rPr>
        <w:t>:</w:t>
      </w:r>
      <w:r>
        <w:rPr>
          <w:rFonts w:hint="eastAsia"/>
        </w:rPr>
        <w:tab/>
      </w:r>
      <w:r>
        <w:rPr>
          <w:rFonts w:hint="eastAsia"/>
        </w:rPr>
        <w:tab/>
      </w:r>
      <w:r>
        <w:rPr>
          <w:rFonts w:hint="eastAsia"/>
        </w:rPr>
        <w:t>函数举例</w:t>
      </w:r>
      <w:r>
        <w:rPr>
          <w:rFonts w:hint="eastAsia"/>
        </w:rPr>
        <w:t xml:space="preserve">                                                     *</w:t>
      </w:r>
    </w:p>
    <w:p w14:paraId="207C847F" w14:textId="77777777" w:rsidR="00964A8F" w:rsidRDefault="00964A8F" w:rsidP="00964A8F">
      <w:pPr>
        <w:shd w:val="clear" w:color="auto" w:fill="D9D9D9" w:themeFill="background1" w:themeFillShade="D9"/>
      </w:pPr>
      <w:r>
        <w:rPr>
          <w:rFonts w:hint="eastAsia"/>
        </w:rPr>
        <w:t xml:space="preserve">* </w:t>
      </w:r>
      <w:r>
        <w:rPr>
          <w:rFonts w:hint="eastAsia"/>
        </w:rPr>
        <w:t>相关文档</w:t>
      </w:r>
      <w:r>
        <w:rPr>
          <w:rFonts w:hint="eastAsia"/>
        </w:rPr>
        <w:t>:&lt;</w:t>
      </w:r>
      <w:r>
        <w:rPr>
          <w:rFonts w:hint="eastAsia"/>
        </w:rPr>
        <w:t>描述此函数的相关协议名称、版本及在协议中的位置</w:t>
      </w:r>
      <w:r>
        <w:rPr>
          <w:rFonts w:hint="eastAsia"/>
        </w:rPr>
        <w:t>&gt;                  *</w:t>
      </w:r>
    </w:p>
    <w:p w14:paraId="63F3CAA9" w14:textId="77777777" w:rsidR="00964A8F" w:rsidRDefault="00964A8F" w:rsidP="00964A8F">
      <w:pPr>
        <w:shd w:val="clear" w:color="auto" w:fill="D9D9D9" w:themeFill="background1" w:themeFillShade="D9"/>
      </w:pPr>
      <w:r>
        <w:rPr>
          <w:rFonts w:hint="eastAsia"/>
        </w:rPr>
        <w:t xml:space="preserve">* </w:t>
      </w:r>
      <w:r>
        <w:rPr>
          <w:rFonts w:hint="eastAsia"/>
        </w:rPr>
        <w:t>参数</w:t>
      </w:r>
      <w:r>
        <w:rPr>
          <w:rFonts w:hint="eastAsia"/>
        </w:rPr>
        <w:t>:                                                                      *</w:t>
      </w:r>
    </w:p>
    <w:p w14:paraId="1AB29D06" w14:textId="77777777" w:rsidR="00964A8F" w:rsidRDefault="00964A8F" w:rsidP="00964A8F">
      <w:pPr>
        <w:shd w:val="clear" w:color="auto" w:fill="D9D9D9" w:themeFill="background1" w:themeFillShade="D9"/>
      </w:pPr>
      <w:r>
        <w:rPr>
          <w:rFonts w:hint="eastAsia"/>
        </w:rPr>
        <w:t xml:space="preserve">* </w:t>
      </w:r>
      <w:r>
        <w:rPr>
          <w:rFonts w:hint="eastAsia"/>
        </w:rPr>
        <w:t>参数名</w:t>
      </w:r>
      <w:r>
        <w:rPr>
          <w:rFonts w:hint="eastAsia"/>
        </w:rPr>
        <w:t xml:space="preserve">        </w:t>
      </w:r>
      <w:r>
        <w:rPr>
          <w:rFonts w:hint="eastAsia"/>
        </w:rPr>
        <w:t>类型</w:t>
      </w:r>
      <w:r>
        <w:rPr>
          <w:rFonts w:hint="eastAsia"/>
        </w:rPr>
        <w:t xml:space="preserve">        </w:t>
      </w:r>
      <w:r>
        <w:rPr>
          <w:rFonts w:hint="eastAsia"/>
        </w:rPr>
        <w:t>输入</w:t>
      </w:r>
      <w:r>
        <w:rPr>
          <w:rFonts w:hint="eastAsia"/>
        </w:rPr>
        <w:t>/</w:t>
      </w:r>
      <w:r>
        <w:rPr>
          <w:rFonts w:hint="eastAsia"/>
        </w:rPr>
        <w:t>输出</w:t>
      </w:r>
      <w:r>
        <w:rPr>
          <w:rFonts w:hint="eastAsia"/>
        </w:rPr>
        <w:t xml:space="preserve">    </w:t>
      </w:r>
      <w:r>
        <w:rPr>
          <w:rFonts w:hint="eastAsia"/>
        </w:rPr>
        <w:t>描述</w:t>
      </w:r>
      <w:r>
        <w:rPr>
          <w:rFonts w:hint="eastAsia"/>
        </w:rPr>
        <w:t xml:space="preserve">                                *</w:t>
      </w:r>
    </w:p>
    <w:p w14:paraId="513EAAAC" w14:textId="77777777" w:rsidR="00964A8F" w:rsidRDefault="00964A8F" w:rsidP="00964A8F">
      <w:pPr>
        <w:shd w:val="clear" w:color="auto" w:fill="D9D9D9" w:themeFill="background1" w:themeFillShade="D9"/>
      </w:pPr>
      <w:r>
        <w:t>* --------      ----        ---          -----------                         *</w:t>
      </w:r>
    </w:p>
    <w:p w14:paraId="6C266ADD" w14:textId="77777777" w:rsidR="00964A8F" w:rsidRDefault="00964A8F" w:rsidP="00964A8F">
      <w:pPr>
        <w:shd w:val="clear" w:color="auto" w:fill="D9D9D9" w:themeFill="background1" w:themeFillShade="D9"/>
      </w:pPr>
      <w:r>
        <w:rPr>
          <w:rFonts w:hint="eastAsia"/>
        </w:rPr>
        <w:t xml:space="preserve">* first_param  Type_1       </w:t>
      </w:r>
      <w:r>
        <w:rPr>
          <w:rFonts w:hint="eastAsia"/>
        </w:rPr>
        <w:t>输入</w:t>
      </w:r>
      <w:r>
        <w:rPr>
          <w:rFonts w:hint="eastAsia"/>
        </w:rPr>
        <w:t xml:space="preserve">                                             *</w:t>
      </w:r>
    </w:p>
    <w:p w14:paraId="18DE8D15" w14:textId="77777777" w:rsidR="00964A8F" w:rsidRDefault="00964A8F" w:rsidP="00964A8F">
      <w:pPr>
        <w:shd w:val="clear" w:color="auto" w:fill="D9D9D9" w:themeFill="background1" w:themeFillShade="D9"/>
      </w:pPr>
      <w:r>
        <w:rPr>
          <w:rFonts w:hint="eastAsia"/>
        </w:rPr>
        <w:t xml:space="preserve">* second_param Type_2*      </w:t>
      </w:r>
      <w:r>
        <w:rPr>
          <w:rFonts w:hint="eastAsia"/>
        </w:rPr>
        <w:t>输出</w:t>
      </w:r>
      <w:r>
        <w:rPr>
          <w:rFonts w:hint="eastAsia"/>
        </w:rPr>
        <w:t xml:space="preserve">                                             *</w:t>
      </w:r>
    </w:p>
    <w:p w14:paraId="2CD72E94" w14:textId="77777777" w:rsidR="00964A8F" w:rsidRDefault="00964A8F" w:rsidP="00964A8F">
      <w:pPr>
        <w:shd w:val="clear" w:color="auto" w:fill="D9D9D9" w:themeFill="background1" w:themeFillShade="D9"/>
      </w:pPr>
      <w:r>
        <w:t>*                                                                            *</w:t>
      </w:r>
    </w:p>
    <w:p w14:paraId="5622B656" w14:textId="77777777" w:rsidR="00964A8F" w:rsidRDefault="00964A8F" w:rsidP="00964A8F">
      <w:pPr>
        <w:shd w:val="clear" w:color="auto" w:fill="D9D9D9" w:themeFill="background1" w:themeFillShade="D9"/>
      </w:pPr>
      <w:r>
        <w:rPr>
          <w:rFonts w:hint="eastAsia"/>
        </w:rPr>
        <w:t xml:space="preserve">* </w:t>
      </w:r>
      <w:r>
        <w:rPr>
          <w:rFonts w:hint="eastAsia"/>
        </w:rPr>
        <w:t>返回值</w:t>
      </w:r>
      <w:r>
        <w:rPr>
          <w:rFonts w:hint="eastAsia"/>
        </w:rPr>
        <w:t>:Any_type                                                            *</w:t>
      </w:r>
    </w:p>
    <w:p w14:paraId="0CB9E187" w14:textId="77777777" w:rsidR="00964A8F" w:rsidRDefault="00964A8F" w:rsidP="00964A8F">
      <w:pPr>
        <w:shd w:val="clear" w:color="auto" w:fill="D9D9D9" w:themeFill="background1" w:themeFillShade="D9"/>
      </w:pPr>
      <w:r>
        <w:rPr>
          <w:rFonts w:hint="eastAsia"/>
        </w:rPr>
        <w:t xml:space="preserve">* return1      </w:t>
      </w:r>
      <w:r>
        <w:rPr>
          <w:rFonts w:hint="eastAsia"/>
        </w:rPr>
        <w:t>返回值</w:t>
      </w:r>
      <w:r>
        <w:rPr>
          <w:rFonts w:hint="eastAsia"/>
        </w:rPr>
        <w:t>1</w:t>
      </w:r>
      <w:r>
        <w:rPr>
          <w:rFonts w:hint="eastAsia"/>
        </w:rPr>
        <w:t>，表明函数</w:t>
      </w:r>
      <w:r>
        <w:rPr>
          <w:rFonts w:hint="eastAsia"/>
        </w:rPr>
        <w:t>......                                       *</w:t>
      </w:r>
    </w:p>
    <w:p w14:paraId="520DBB2E" w14:textId="77777777" w:rsidR="00964A8F" w:rsidRDefault="00964A8F" w:rsidP="00964A8F">
      <w:pPr>
        <w:shd w:val="clear" w:color="auto" w:fill="D9D9D9" w:themeFill="background1" w:themeFillShade="D9"/>
      </w:pPr>
      <w:r>
        <w:rPr>
          <w:rFonts w:hint="eastAsia"/>
        </w:rPr>
        <w:t xml:space="preserve">* return2      </w:t>
      </w:r>
      <w:r>
        <w:rPr>
          <w:rFonts w:hint="eastAsia"/>
        </w:rPr>
        <w:t>返回值</w:t>
      </w:r>
      <w:r>
        <w:rPr>
          <w:rFonts w:hint="eastAsia"/>
        </w:rPr>
        <w:t>2</w:t>
      </w:r>
      <w:r>
        <w:rPr>
          <w:rFonts w:hint="eastAsia"/>
        </w:rPr>
        <w:t>，表明函数</w:t>
      </w:r>
      <w:r>
        <w:rPr>
          <w:rFonts w:hint="eastAsia"/>
        </w:rPr>
        <w:t>......                                       *</w:t>
      </w:r>
    </w:p>
    <w:p w14:paraId="73D2A3F5" w14:textId="77777777" w:rsidR="00964A8F" w:rsidRDefault="00964A8F" w:rsidP="00964A8F">
      <w:pPr>
        <w:shd w:val="clear" w:color="auto" w:fill="D9D9D9" w:themeFill="background1" w:themeFillShade="D9"/>
      </w:pPr>
      <w:r>
        <w:t>*****************************************************************************/</w:t>
      </w:r>
    </w:p>
    <w:p w14:paraId="72E8DC72" w14:textId="77777777" w:rsidR="00964A8F" w:rsidRDefault="00964A8F" w:rsidP="00964A8F">
      <w:pPr>
        <w:shd w:val="clear" w:color="auto" w:fill="D9D9D9" w:themeFill="background1" w:themeFillShade="D9"/>
      </w:pPr>
      <w:r>
        <w:t>Any_typesome_function(Type_1first_param,Type_2*second_param)</w:t>
      </w:r>
    </w:p>
    <w:p w14:paraId="6A5DF7B9" w14:textId="77777777" w:rsidR="00964A8F" w:rsidRDefault="00964A8F" w:rsidP="00964A8F">
      <w:pPr>
        <w:shd w:val="clear" w:color="auto" w:fill="D9D9D9" w:themeFill="background1" w:themeFillShade="D9"/>
      </w:pPr>
      <w:r>
        <w:t>{</w:t>
      </w:r>
    </w:p>
    <w:p w14:paraId="31F56D38" w14:textId="77777777" w:rsidR="00964A8F" w:rsidRDefault="00964A8F" w:rsidP="00964A8F">
      <w:pPr>
        <w:shd w:val="clear" w:color="auto" w:fill="D9D9D9" w:themeFill="background1" w:themeFillShade="D9"/>
      </w:pPr>
      <w:r>
        <w:t xml:space="preserve">    …</w:t>
      </w:r>
    </w:p>
    <w:p w14:paraId="2F6BBE3C" w14:textId="77777777" w:rsidR="00964A8F" w:rsidRDefault="00964A8F" w:rsidP="00964A8F">
      <w:pPr>
        <w:shd w:val="clear" w:color="auto" w:fill="D9D9D9" w:themeFill="background1" w:themeFillShade="D9"/>
      </w:pPr>
      <w:r>
        <w:t xml:space="preserve">    return…;</w:t>
      </w:r>
    </w:p>
    <w:p w14:paraId="536DC2D0" w14:textId="77777777" w:rsidR="00964A8F" w:rsidRDefault="00964A8F" w:rsidP="00964A8F">
      <w:pPr>
        <w:shd w:val="clear" w:color="auto" w:fill="D9D9D9" w:themeFill="background1" w:themeFillShade="D9"/>
      </w:pPr>
      <w:r>
        <w:t>}</w:t>
      </w:r>
    </w:p>
    <w:p w14:paraId="34D77630" w14:textId="77777777" w:rsidR="00964A8F" w:rsidRDefault="00964A8F" w:rsidP="00964A8F">
      <w:pPr>
        <w:shd w:val="clear" w:color="auto" w:fill="D9D9D9" w:themeFill="background1" w:themeFillShade="D9"/>
      </w:pPr>
      <w:r>
        <w:rPr>
          <w:rFonts w:hint="eastAsia"/>
        </w:rPr>
        <w:t>…</w:t>
      </w:r>
    </w:p>
    <w:p w14:paraId="48DDD3FF" w14:textId="77777777" w:rsidR="008D3394" w:rsidRDefault="008D3394" w:rsidP="008D3394">
      <w:pPr>
        <w:rPr>
          <w:b/>
        </w:rPr>
        <w:sectPr w:rsidR="008D3394" w:rsidSect="00FA3AE9">
          <w:pgSz w:w="11906" w:h="16838"/>
          <w:pgMar w:top="1440" w:right="1797" w:bottom="1440" w:left="1797" w:header="851" w:footer="992" w:gutter="0"/>
          <w:cols w:space="720"/>
          <w:titlePg/>
          <w:docGrid w:type="lines" w:linePitch="312"/>
        </w:sectPr>
      </w:pPr>
      <w:bookmarkStart w:id="119" w:name="_Toc327963418"/>
    </w:p>
    <w:p w14:paraId="011ABF33" w14:textId="77777777" w:rsidR="002F2639" w:rsidRDefault="0060698D" w:rsidP="008D3394">
      <w:pPr>
        <w:pStyle w:val="20"/>
        <w:tabs>
          <w:tab w:val="num" w:pos="567"/>
        </w:tabs>
        <w:ind w:left="420" w:hanging="420"/>
        <w:rPr>
          <w:b/>
        </w:rPr>
      </w:pPr>
      <w:bookmarkStart w:id="120" w:name="_Toc385837734"/>
      <w:r w:rsidRPr="00DC4C28">
        <w:rPr>
          <w:rFonts w:hint="eastAsia"/>
          <w:b/>
        </w:rPr>
        <w:lastRenderedPageBreak/>
        <w:t>附录C：头文件举例</w:t>
      </w:r>
      <w:bookmarkEnd w:id="119"/>
      <w:bookmarkEnd w:id="120"/>
    </w:p>
    <w:p w14:paraId="7A25A7AB"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119E4868" w14:textId="77777777" w:rsidR="007B6297" w:rsidRDefault="007B6297" w:rsidP="007B6297">
      <w:pPr>
        <w:shd w:val="clear" w:color="auto" w:fill="D9D9D9" w:themeFill="background1" w:themeFillShade="D9"/>
        <w:rPr>
          <w:rFonts w:ascii="宋体"/>
        </w:rPr>
      </w:pPr>
      <w:r>
        <w:rPr>
          <w:rFonts w:ascii="宋体" w:hint="eastAsia"/>
        </w:rPr>
        <w:t>/*    瑞斯康达科技发展股份有限公司          版权所有                     */</w:t>
      </w:r>
    </w:p>
    <w:p w14:paraId="004C7169"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0FA78265" w14:textId="77777777" w:rsidR="007B6297" w:rsidRDefault="007B6297" w:rsidP="007B6297">
      <w:pPr>
        <w:shd w:val="clear" w:color="auto" w:fill="D9D9D9" w:themeFill="background1" w:themeFillShade="D9"/>
        <w:rPr>
          <w:rFonts w:ascii="宋体"/>
        </w:rPr>
      </w:pPr>
      <w:r>
        <w:rPr>
          <w:rFonts w:ascii="宋体"/>
        </w:rPr>
        <w:t>/*   @@BEGAIN_INTERNAL_LEGAL@@</w:t>
      </w:r>
      <w:r>
        <w:rPr>
          <w:rFonts w:ascii="宋体" w:hint="eastAsia"/>
        </w:rPr>
        <w:t xml:space="preserve">                                           </w:t>
      </w:r>
      <w:r>
        <w:rPr>
          <w:rFonts w:ascii="宋体"/>
        </w:rPr>
        <w:t>*/</w:t>
      </w:r>
    </w:p>
    <w:p w14:paraId="2842077B"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0825B0AA" w14:textId="77777777" w:rsidR="007B6297" w:rsidRDefault="007B6297" w:rsidP="007B6297">
      <w:pPr>
        <w:shd w:val="clear" w:color="auto" w:fill="D9D9D9" w:themeFill="background1" w:themeFillShade="D9"/>
        <w:rPr>
          <w:rFonts w:ascii="宋体"/>
        </w:rPr>
      </w:pPr>
      <w:r>
        <w:rPr>
          <w:rFonts w:ascii="宋体"/>
        </w:rPr>
        <w:t>/*                   Copyright(C) Description</w:t>
      </w:r>
      <w:r>
        <w:rPr>
          <w:rFonts w:ascii="宋体" w:hint="eastAsia"/>
        </w:rPr>
        <w:t xml:space="preserve">                            </w:t>
      </w:r>
      <w:r>
        <w:rPr>
          <w:rFonts w:ascii="宋体"/>
        </w:rPr>
        <w:t>*/</w:t>
      </w:r>
    </w:p>
    <w:p w14:paraId="28F7318A" w14:textId="77777777" w:rsidR="007B6297" w:rsidRDefault="007B6297" w:rsidP="007B6297">
      <w:pPr>
        <w:shd w:val="clear" w:color="auto" w:fill="D9D9D9" w:themeFill="background1" w:themeFillShade="D9"/>
        <w:rPr>
          <w:rFonts w:ascii="宋体"/>
        </w:rPr>
      </w:pPr>
      <w:r>
        <w:rPr>
          <w:rFonts w:ascii="宋体"/>
        </w:rPr>
        <w:t xml:space="preserve">/* </w:t>
      </w:r>
      <w:r>
        <w:rPr>
          <w:rFonts w:ascii="宋体" w:hint="eastAsia"/>
        </w:rPr>
        <w:t xml:space="preserve">    </w:t>
      </w:r>
      <w:r>
        <w:rPr>
          <w:rFonts w:ascii="宋体"/>
        </w:rPr>
        <w:t>Copyright(C)20**-20**</w:t>
      </w:r>
      <w:r>
        <w:rPr>
          <w:rFonts w:ascii="宋体" w:hint="eastAsia"/>
        </w:rPr>
        <w:t xml:space="preserve">, </w:t>
      </w:r>
      <w:r>
        <w:rPr>
          <w:rFonts w:ascii="宋体"/>
        </w:rPr>
        <w:t xml:space="preserve">Raisecom Technology Co.,Ltd. </w:t>
      </w:r>
      <w:r>
        <w:rPr>
          <w:rFonts w:ascii="宋体" w:hint="eastAsia"/>
        </w:rPr>
        <w:t xml:space="preserve">              </w:t>
      </w:r>
      <w:r>
        <w:rPr>
          <w:rFonts w:ascii="宋体"/>
        </w:rPr>
        <w:t>*/</w:t>
      </w:r>
    </w:p>
    <w:p w14:paraId="2E34556C" w14:textId="77777777" w:rsidR="007B6297" w:rsidRDefault="007B6297" w:rsidP="007B6297">
      <w:pPr>
        <w:shd w:val="clear" w:color="auto" w:fill="D9D9D9" w:themeFill="background1" w:themeFillShade="D9"/>
        <w:rPr>
          <w:rFonts w:ascii="宋体"/>
        </w:rPr>
      </w:pPr>
      <w:r>
        <w:rPr>
          <w:rFonts w:ascii="宋体"/>
        </w:rPr>
        <w:t>/*     Unpublished work-rights reserved under the China Copyright Act.</w:t>
      </w:r>
      <w:r>
        <w:rPr>
          <w:rFonts w:ascii="宋体" w:hint="eastAsia"/>
        </w:rPr>
        <w:t xml:space="preserve">   </w:t>
      </w:r>
      <w:r>
        <w:rPr>
          <w:rFonts w:ascii="宋体"/>
        </w:rPr>
        <w:t>*/</w:t>
      </w:r>
    </w:p>
    <w:p w14:paraId="28BDE55B" w14:textId="77777777" w:rsidR="007B6297" w:rsidRDefault="007B6297" w:rsidP="007B6297">
      <w:pPr>
        <w:shd w:val="clear" w:color="auto" w:fill="D9D9D9" w:themeFill="background1" w:themeFillShade="D9"/>
        <w:rPr>
          <w:rFonts w:ascii="宋体"/>
        </w:rPr>
      </w:pPr>
      <w:r>
        <w:rPr>
          <w:rFonts w:ascii="宋体"/>
        </w:rPr>
        <w:t>/*     Use, duplication, or disclosure by the government is subject to</w:t>
      </w:r>
      <w:r>
        <w:rPr>
          <w:rFonts w:ascii="宋体" w:hint="eastAsia"/>
        </w:rPr>
        <w:t xml:space="preserve">   </w:t>
      </w:r>
      <w:r>
        <w:rPr>
          <w:rFonts w:ascii="宋体"/>
        </w:rPr>
        <w:t>*/</w:t>
      </w:r>
    </w:p>
    <w:p w14:paraId="181494B9" w14:textId="77777777" w:rsidR="007B6297" w:rsidRDefault="007B6297" w:rsidP="007B6297">
      <w:pPr>
        <w:shd w:val="clear" w:color="auto" w:fill="D9D9D9" w:themeFill="background1" w:themeFillShade="D9"/>
        <w:rPr>
          <w:rFonts w:ascii="宋体"/>
        </w:rPr>
      </w:pPr>
      <w:r>
        <w:rPr>
          <w:rFonts w:ascii="宋体"/>
        </w:rPr>
        <w:t>/*     restrictions set forth in the CDTT commercial license agreement</w:t>
      </w:r>
      <w:r>
        <w:rPr>
          <w:rFonts w:ascii="宋体" w:hint="eastAsia"/>
        </w:rPr>
        <w:t xml:space="preserve">.  </w:t>
      </w:r>
      <w:r>
        <w:rPr>
          <w:rFonts w:ascii="宋体"/>
        </w:rPr>
        <w:t>*/</w:t>
      </w:r>
    </w:p>
    <w:p w14:paraId="689A4DAE"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02A2E933" w14:textId="77777777" w:rsidR="007B6297" w:rsidRDefault="007B6297" w:rsidP="007B6297">
      <w:pPr>
        <w:shd w:val="clear" w:color="auto" w:fill="D9D9D9" w:themeFill="background1" w:themeFillShade="D9"/>
        <w:rPr>
          <w:rFonts w:ascii="宋体"/>
        </w:rPr>
      </w:pPr>
      <w:r>
        <w:rPr>
          <w:rFonts w:ascii="宋体"/>
        </w:rPr>
        <w:t>/*   @@END_INTERNAL_LEGAL@@</w:t>
      </w:r>
      <w:r>
        <w:rPr>
          <w:rFonts w:ascii="宋体" w:hint="eastAsia"/>
        </w:rPr>
        <w:t xml:space="preserve">                                              </w:t>
      </w:r>
      <w:r>
        <w:rPr>
          <w:rFonts w:ascii="宋体"/>
        </w:rPr>
        <w:t>*/</w:t>
      </w:r>
    </w:p>
    <w:p w14:paraId="3ED90CF7" w14:textId="77777777" w:rsidR="007B6297" w:rsidRDefault="007B6297" w:rsidP="007B6297">
      <w:pPr>
        <w:shd w:val="clear" w:color="auto" w:fill="D9D9D9" w:themeFill="background1" w:themeFillShade="D9"/>
        <w:rPr>
          <w:rFonts w:ascii="宋体"/>
        </w:rPr>
      </w:pPr>
      <w:r>
        <w:rPr>
          <w:rFonts w:ascii="宋体"/>
        </w:rPr>
        <w:t>/************************************************************************</w:t>
      </w:r>
      <w:r>
        <w:rPr>
          <w:rFonts w:ascii="宋体" w:hint="eastAsia"/>
        </w:rPr>
        <w:t>*</w:t>
      </w:r>
      <w:r>
        <w:rPr>
          <w:rFonts w:ascii="宋体"/>
        </w:rPr>
        <w:t>/</w:t>
      </w:r>
    </w:p>
    <w:p w14:paraId="27D3257E" w14:textId="77777777" w:rsidR="00660308" w:rsidRDefault="00660308" w:rsidP="00660308">
      <w:pPr>
        <w:shd w:val="clear" w:color="auto" w:fill="D9D9D9" w:themeFill="background1" w:themeFillShade="D9"/>
      </w:pPr>
      <w:r>
        <w:rPr>
          <w:rFonts w:hint="eastAsia"/>
        </w:rPr>
        <w:t xml:space="preserve">/* </w:t>
      </w:r>
      <w:r>
        <w:rPr>
          <w:rFonts w:hint="eastAsia"/>
        </w:rPr>
        <w:t>程序文件名：</w:t>
      </w:r>
      <w:r>
        <w:rPr>
          <w:rFonts w:hint="eastAsia"/>
        </w:rPr>
        <w:t>demo.h                                                    */</w:t>
      </w:r>
    </w:p>
    <w:p w14:paraId="6A52215F" w14:textId="77777777" w:rsidR="00660308" w:rsidRDefault="00660308" w:rsidP="00660308">
      <w:pPr>
        <w:shd w:val="clear" w:color="auto" w:fill="D9D9D9" w:themeFill="background1" w:themeFillShade="D9"/>
      </w:pPr>
      <w:r>
        <w:rPr>
          <w:rFonts w:hint="eastAsia"/>
        </w:rPr>
        <w:t>/* Filename</w:t>
      </w:r>
      <w:r>
        <w:rPr>
          <w:rFonts w:hint="eastAsia"/>
        </w:rPr>
        <w:t>：</w:t>
      </w:r>
      <w:r>
        <w:rPr>
          <w:rFonts w:hint="eastAsia"/>
        </w:rPr>
        <w:t>demo.h                                                       */</w:t>
      </w:r>
    </w:p>
    <w:p w14:paraId="6BD7281B" w14:textId="77777777" w:rsidR="00660308" w:rsidRDefault="00660308" w:rsidP="00660308">
      <w:pPr>
        <w:shd w:val="clear" w:color="auto" w:fill="D9D9D9" w:themeFill="background1" w:themeFillShade="D9"/>
      </w:pPr>
      <w:r>
        <w:rPr>
          <w:rFonts w:hint="eastAsia"/>
        </w:rPr>
        <w:t xml:space="preserve">/* </w:t>
      </w:r>
      <w:r>
        <w:rPr>
          <w:rFonts w:hint="eastAsia"/>
        </w:rPr>
        <w:t>作者：李琼</w:t>
      </w:r>
      <w:r>
        <w:rPr>
          <w:rFonts w:hint="eastAsia"/>
        </w:rPr>
        <w:t xml:space="preserve">                                                            */</w:t>
      </w:r>
    </w:p>
    <w:p w14:paraId="382A718B" w14:textId="77777777" w:rsidR="00660308" w:rsidRDefault="00660308" w:rsidP="00660308">
      <w:pPr>
        <w:shd w:val="clear" w:color="auto" w:fill="D9D9D9" w:themeFill="background1" w:themeFillShade="D9"/>
      </w:pPr>
      <w:r>
        <w:rPr>
          <w:rFonts w:hint="eastAsia"/>
        </w:rPr>
        <w:t>/* Author</w:t>
      </w:r>
      <w:r>
        <w:t xml:space="preserve">:  </w:t>
      </w:r>
      <w:r>
        <w:rPr>
          <w:rFonts w:hint="eastAsia"/>
        </w:rPr>
        <w:t>liqiong                                                         */</w:t>
      </w:r>
    </w:p>
    <w:p w14:paraId="4F52C453" w14:textId="77777777" w:rsidR="00660308" w:rsidRDefault="00660308" w:rsidP="00660308">
      <w:pPr>
        <w:shd w:val="clear" w:color="auto" w:fill="D9D9D9" w:themeFill="background1" w:themeFillShade="D9"/>
      </w:pPr>
      <w:r>
        <w:rPr>
          <w:rFonts w:hint="eastAsia"/>
        </w:rPr>
        <w:t xml:space="preserve">/* </w:t>
      </w:r>
      <w:r>
        <w:rPr>
          <w:rFonts w:hint="eastAsia"/>
        </w:rPr>
        <w:t>日期：</w:t>
      </w:r>
      <w:r>
        <w:rPr>
          <w:rFonts w:hint="eastAsia"/>
        </w:rPr>
        <w:t>10/13/2004                                                      */</w:t>
      </w:r>
    </w:p>
    <w:p w14:paraId="35429465" w14:textId="77777777" w:rsidR="00660308" w:rsidRDefault="00660308" w:rsidP="00660308">
      <w:pPr>
        <w:shd w:val="clear" w:color="auto" w:fill="D9D9D9" w:themeFill="background1" w:themeFillShade="D9"/>
      </w:pPr>
      <w:r>
        <w:rPr>
          <w:rFonts w:hint="eastAsia"/>
        </w:rPr>
        <w:t>/* Date</w:t>
      </w:r>
      <w:r>
        <w:rPr>
          <w:rFonts w:hint="eastAsia"/>
        </w:rPr>
        <w:t>：</w:t>
      </w:r>
      <w:r>
        <w:rPr>
          <w:rFonts w:hint="eastAsia"/>
        </w:rPr>
        <w:t>10/13/2004                                                       */</w:t>
      </w:r>
    </w:p>
    <w:p w14:paraId="5643C447" w14:textId="77777777" w:rsidR="00660308" w:rsidRDefault="00660308" w:rsidP="00660308">
      <w:pPr>
        <w:shd w:val="clear" w:color="auto" w:fill="D9D9D9" w:themeFill="background1" w:themeFillShade="D9"/>
      </w:pPr>
      <w:r>
        <w:rPr>
          <w:rFonts w:hint="eastAsia"/>
        </w:rPr>
        <w:t xml:space="preserve">/* </w:t>
      </w:r>
      <w:r>
        <w:rPr>
          <w:rFonts w:hint="eastAsia"/>
        </w:rPr>
        <w:t>当前版本：</w:t>
      </w:r>
      <w:r>
        <w:rPr>
          <w:rFonts w:hint="eastAsia"/>
        </w:rPr>
        <w:t>1.0                                                         */</w:t>
      </w:r>
    </w:p>
    <w:p w14:paraId="00CDAC9E" w14:textId="77777777" w:rsidR="00660308" w:rsidRDefault="00660308" w:rsidP="00660308">
      <w:pPr>
        <w:shd w:val="clear" w:color="auto" w:fill="D9D9D9" w:themeFill="background1" w:themeFillShade="D9"/>
      </w:pPr>
      <w:r>
        <w:rPr>
          <w:rFonts w:hint="eastAsia"/>
        </w:rPr>
        <w:t>/* Version</w:t>
      </w:r>
      <w:r>
        <w:rPr>
          <w:rFonts w:hint="eastAsia"/>
        </w:rPr>
        <w:t>：</w:t>
      </w:r>
      <w:r>
        <w:rPr>
          <w:rFonts w:hint="eastAsia"/>
        </w:rPr>
        <w:t>1.0                                                           */</w:t>
      </w:r>
    </w:p>
    <w:p w14:paraId="6D63CE30" w14:textId="77777777" w:rsidR="00660308" w:rsidRDefault="00660308" w:rsidP="00660308">
      <w:pPr>
        <w:shd w:val="clear" w:color="auto" w:fill="D9D9D9" w:themeFill="background1" w:themeFillShade="D9"/>
      </w:pPr>
      <w:r>
        <w:rPr>
          <w:rFonts w:hint="eastAsia"/>
        </w:rPr>
        <w:t xml:space="preserve">/* </w:t>
      </w:r>
      <w:r>
        <w:rPr>
          <w:rFonts w:hint="eastAsia"/>
        </w:rPr>
        <w:t>实现目的：头文件范例</w:t>
      </w:r>
      <w:r>
        <w:rPr>
          <w:rFonts w:hint="eastAsia"/>
        </w:rPr>
        <w:t xml:space="preserve">                                                  */</w:t>
      </w:r>
    </w:p>
    <w:p w14:paraId="28E9E866" w14:textId="77777777" w:rsidR="00660308" w:rsidRDefault="00660308" w:rsidP="00660308">
      <w:pPr>
        <w:shd w:val="clear" w:color="auto" w:fill="D9D9D9" w:themeFill="background1" w:themeFillShade="D9"/>
      </w:pPr>
      <w:r>
        <w:rPr>
          <w:rFonts w:hint="eastAsia"/>
        </w:rPr>
        <w:t>/* Purpose</w:t>
      </w:r>
      <w:r>
        <w:rPr>
          <w:rFonts w:hint="eastAsia"/>
        </w:rPr>
        <w:t>：</w:t>
      </w:r>
      <w:r>
        <w:rPr>
          <w:rFonts w:hint="eastAsia"/>
        </w:rPr>
        <w:t>Headfiledemo                                                  */</w:t>
      </w:r>
    </w:p>
    <w:p w14:paraId="308551B8" w14:textId="77777777" w:rsidR="00660308" w:rsidRDefault="00660308" w:rsidP="00660308">
      <w:pPr>
        <w:shd w:val="clear" w:color="auto" w:fill="D9D9D9" w:themeFill="background1" w:themeFillShade="D9"/>
      </w:pPr>
      <w:r>
        <w:t>/*************************************************************************/</w:t>
      </w:r>
    </w:p>
    <w:p w14:paraId="059CD052" w14:textId="77777777" w:rsidR="00660308" w:rsidRDefault="00660308" w:rsidP="00660308">
      <w:pPr>
        <w:shd w:val="clear" w:color="auto" w:fill="D9D9D9" w:themeFill="background1" w:themeFillShade="D9"/>
      </w:pPr>
      <w:r>
        <w:rPr>
          <w:rFonts w:hint="eastAsia"/>
        </w:rPr>
        <w:t xml:space="preserve">/* </w:t>
      </w:r>
      <w:r>
        <w:rPr>
          <w:rFonts w:hint="eastAsia"/>
        </w:rPr>
        <w:t>修改记录：</w:t>
      </w:r>
      <w:r>
        <w:rPr>
          <w:rFonts w:hint="eastAsia"/>
        </w:rPr>
        <w:t xml:space="preserve">                                                            */</w:t>
      </w:r>
    </w:p>
    <w:p w14:paraId="6BF09069" w14:textId="77777777" w:rsidR="00660308" w:rsidRDefault="00660308" w:rsidP="00660308">
      <w:pPr>
        <w:shd w:val="clear" w:color="auto" w:fill="D9D9D9" w:themeFill="background1" w:themeFillShade="D9"/>
      </w:pPr>
      <w:r>
        <w:rPr>
          <w:rFonts w:hint="eastAsia"/>
        </w:rPr>
        <w:t>/* 02,10/20/2004,1.0</w:t>
      </w:r>
      <w:r>
        <w:t xml:space="preserve">, </w:t>
      </w:r>
      <w:r>
        <w:rPr>
          <w:rFonts w:hint="eastAsia"/>
        </w:rPr>
        <w:t>lq</w:t>
      </w:r>
      <w:r>
        <w:t xml:space="preserve">, </w:t>
      </w:r>
      <w:r>
        <w:rPr>
          <w:rFonts w:hint="eastAsia"/>
        </w:rPr>
        <w:t>修改注释为中文</w:t>
      </w:r>
      <w:r>
        <w:rPr>
          <w:rFonts w:hint="eastAsia"/>
        </w:rPr>
        <w:t xml:space="preserve">           </w:t>
      </w:r>
      <w:r>
        <w:t xml:space="preserve">     </w:t>
      </w:r>
      <w:r>
        <w:rPr>
          <w:rFonts w:hint="eastAsia"/>
        </w:rPr>
        <w:t xml:space="preserve">                      */</w:t>
      </w:r>
    </w:p>
    <w:p w14:paraId="06E0F5F2" w14:textId="77777777" w:rsidR="00660308" w:rsidRDefault="00660308" w:rsidP="00660308">
      <w:pPr>
        <w:shd w:val="clear" w:color="auto" w:fill="D9D9D9" w:themeFill="background1" w:themeFillShade="D9"/>
      </w:pPr>
      <w:r>
        <w:rPr>
          <w:rFonts w:hint="eastAsia"/>
        </w:rPr>
        <w:t>/* 01,10/13/2004,1.0</w:t>
      </w:r>
      <w:r>
        <w:t xml:space="preserve">, </w:t>
      </w:r>
      <w:r>
        <w:rPr>
          <w:rFonts w:hint="eastAsia"/>
        </w:rPr>
        <w:t>lq</w:t>
      </w:r>
      <w:r>
        <w:t xml:space="preserve">, </w:t>
      </w:r>
      <w:r>
        <w:rPr>
          <w:rFonts w:hint="eastAsia"/>
        </w:rPr>
        <w:t>创建头文件</w:t>
      </w:r>
      <w:r>
        <w:rPr>
          <w:rFonts w:hint="eastAsia"/>
        </w:rPr>
        <w:t xml:space="preserve">demo.h              </w:t>
      </w:r>
      <w:r>
        <w:t xml:space="preserve">    </w:t>
      </w:r>
      <w:r>
        <w:rPr>
          <w:rFonts w:hint="eastAsia"/>
        </w:rPr>
        <w:t xml:space="preserve">                 */</w:t>
      </w:r>
    </w:p>
    <w:p w14:paraId="7F480AAB" w14:textId="77777777" w:rsidR="00660308" w:rsidRDefault="00660308" w:rsidP="00660308">
      <w:pPr>
        <w:shd w:val="clear" w:color="auto" w:fill="D9D9D9" w:themeFill="background1" w:themeFillShade="D9"/>
      </w:pPr>
      <w:r>
        <w:t>/* ModiRecord:                                                           */</w:t>
      </w:r>
    </w:p>
    <w:p w14:paraId="09CE4673" w14:textId="77777777" w:rsidR="00660308" w:rsidRDefault="00660308" w:rsidP="00660308">
      <w:pPr>
        <w:shd w:val="clear" w:color="auto" w:fill="D9D9D9" w:themeFill="background1" w:themeFillShade="D9"/>
      </w:pPr>
      <w:r>
        <w:rPr>
          <w:rFonts w:hint="eastAsia"/>
        </w:rPr>
        <w:t>/* Index</w:t>
      </w:r>
      <w:r>
        <w:t xml:space="preserve">, </w:t>
      </w:r>
      <w:r>
        <w:rPr>
          <w:rFonts w:hint="eastAsia"/>
        </w:rPr>
        <w:t>Date</w:t>
      </w:r>
      <w:r>
        <w:t xml:space="preserve">, </w:t>
      </w:r>
      <w:r>
        <w:rPr>
          <w:rFonts w:hint="eastAsia"/>
        </w:rPr>
        <w:t>Version</w:t>
      </w:r>
      <w:r>
        <w:t xml:space="preserve">, </w:t>
      </w:r>
      <w:r>
        <w:rPr>
          <w:rFonts w:hint="eastAsia"/>
        </w:rPr>
        <w:t>Author</w:t>
      </w:r>
      <w:r>
        <w:t xml:space="preserve">, </w:t>
      </w:r>
      <w:r>
        <w:rPr>
          <w:rFonts w:hint="eastAsia"/>
        </w:rPr>
        <w:t xml:space="preserve">content  </w:t>
      </w:r>
      <w:r>
        <w:t xml:space="preserve">   </w:t>
      </w:r>
      <w:r>
        <w:rPr>
          <w:rFonts w:hint="eastAsia"/>
        </w:rPr>
        <w:t xml:space="preserve">                   </w:t>
      </w:r>
      <w:r>
        <w:t xml:space="preserve">   </w:t>
      </w:r>
      <w:r>
        <w:rPr>
          <w:rFonts w:hint="eastAsia"/>
        </w:rPr>
        <w:t xml:space="preserve">             */</w:t>
      </w:r>
    </w:p>
    <w:p w14:paraId="497154DC" w14:textId="77777777" w:rsidR="00660308" w:rsidRDefault="00660308" w:rsidP="00660308">
      <w:pPr>
        <w:shd w:val="clear" w:color="auto" w:fill="D9D9D9" w:themeFill="background1" w:themeFillShade="D9"/>
      </w:pPr>
      <w:r>
        <w:t>/*************************************************************************/</w:t>
      </w:r>
    </w:p>
    <w:p w14:paraId="1BD166C6" w14:textId="1F9429CC" w:rsidR="00660308" w:rsidRDefault="00FE1BB7" w:rsidP="00660308">
      <w:pPr>
        <w:shd w:val="clear" w:color="auto" w:fill="D9D9D9" w:themeFill="background1" w:themeFillShade="D9"/>
      </w:pPr>
      <w:r>
        <w:rPr>
          <w:noProof/>
        </w:rPr>
        <mc:AlternateContent>
          <mc:Choice Requires="wps">
            <w:drawing>
              <wp:anchor distT="0" distB="0" distL="114300" distR="114300" simplePos="0" relativeHeight="251708928" behindDoc="0" locked="0" layoutInCell="1" allowOverlap="1" wp14:anchorId="6F7DDAD7" wp14:editId="48988E34">
                <wp:simplePos x="0" y="0"/>
                <wp:positionH relativeFrom="column">
                  <wp:posOffset>1352550</wp:posOffset>
                </wp:positionH>
                <wp:positionV relativeFrom="paragraph">
                  <wp:posOffset>99060</wp:posOffset>
                </wp:positionV>
                <wp:extent cx="1800225" cy="297180"/>
                <wp:effectExtent l="0" t="0" r="0" b="0"/>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11598" w14:textId="77777777" w:rsidR="00660308" w:rsidRDefault="00660308" w:rsidP="00660308">
                            <w:r>
                              <w:rPr>
                                <w:rFonts w:hint="eastAsia"/>
                                <w:color w:val="0000FF"/>
                              </w:rPr>
                              <w:t>防止</w:t>
                            </w:r>
                            <w:r>
                              <w:rPr>
                                <w:rFonts w:hint="eastAsia"/>
                                <w:color w:val="0000FF"/>
                              </w:rPr>
                              <w:t>demo</w:t>
                            </w:r>
                            <w:r>
                              <w:rPr>
                                <w:color w:val="0000FF"/>
                              </w:rPr>
                              <w:t>.h</w:t>
                            </w:r>
                            <w:r>
                              <w:rPr>
                                <w:rFonts w:hint="eastAsia"/>
                                <w:color w:val="0000FF"/>
                              </w:rPr>
                              <w:t>被重复引用</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DDAD7" id="_x0000_t202" coordsize="21600,21600" o:spt="202" path="m,l,21600r21600,l21600,xe">
                <v:stroke joinstyle="miter"/>
                <v:path gradientshapeok="t" o:connecttype="rect"/>
              </v:shapetype>
              <v:shape id="Text Box 33" o:spid="_x0000_s1026" type="#_x0000_t202" style="position:absolute;left:0;text-align:left;margin-left:106.5pt;margin-top:7.8pt;width:141.75pt;height:23.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" filled="f" stroked="f">
                <v:textbox inset=",0">
                  <w:txbxContent>
                    <w:p w14:paraId="5EC11598" w14:textId="77777777" w:rsidR="00660308" w:rsidRDefault="00660308" w:rsidP="00660308">
                      <w:r>
                        <w:rPr>
                          <w:rFonts w:hint="eastAsia"/>
                          <w:color w:val="0000FF"/>
                        </w:rPr>
                        <w:t>防止</w:t>
                      </w:r>
                      <w:r>
                        <w:rPr>
                          <w:rFonts w:hint="eastAsia"/>
                          <w:color w:val="0000FF"/>
                        </w:rPr>
                        <w:t>demo</w:t>
                      </w:r>
                      <w:r>
                        <w:rPr>
                          <w:color w:val="0000FF"/>
                        </w:rPr>
                        <w:t>.h</w:t>
                      </w:r>
                      <w:r>
                        <w:rPr>
                          <w:rFonts w:hint="eastAsia"/>
                          <w:color w:val="0000FF"/>
                        </w:rPr>
                        <w:t>被重复引用</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4A4149F0" wp14:editId="1A6EEA10">
                <wp:simplePos x="0" y="0"/>
                <wp:positionH relativeFrom="column">
                  <wp:posOffset>1257300</wp:posOffset>
                </wp:positionH>
                <wp:positionV relativeFrom="paragraph">
                  <wp:posOffset>49530</wp:posOffset>
                </wp:positionV>
                <wp:extent cx="66675" cy="297180"/>
                <wp:effectExtent l="0" t="0" r="9525" b="7620"/>
                <wp:wrapNone/>
                <wp:docPr id="2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297180"/>
                        </a:xfrm>
                        <a:prstGeom prst="rightBrace">
                          <a:avLst>
                            <a:gd name="adj1" fmla="val 37143"/>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9DB0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6" o:spid="_x0000_s1026" type="#_x0000_t88" style="position:absolute;left:0;text-align:left;margin-left:99pt;margin-top:3.9pt;width:5.25pt;height:23.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" strokecolor="blue"/>
            </w:pict>
          </mc:Fallback>
        </mc:AlternateContent>
      </w:r>
      <w:r w:rsidR="00660308">
        <w:t>#ifndef</w:t>
      </w:r>
      <w:r w:rsidR="00660308">
        <w:tab/>
        <w:t>_DEMO_H</w:t>
      </w:r>
      <w:r w:rsidR="00660308">
        <w:tab/>
      </w:r>
    </w:p>
    <w:p w14:paraId="4B606E28" w14:textId="77777777" w:rsidR="00660308" w:rsidRDefault="00660308" w:rsidP="00660308">
      <w:pPr>
        <w:shd w:val="clear" w:color="auto" w:fill="D9D9D9" w:themeFill="background1" w:themeFillShade="D9"/>
      </w:pPr>
      <w:r>
        <w:t>#define</w:t>
      </w:r>
      <w:r>
        <w:tab/>
        <w:t>_DEMO_H</w:t>
      </w:r>
    </w:p>
    <w:p w14:paraId="4D6EBF29" w14:textId="77777777" w:rsidR="00660308" w:rsidRDefault="00660308" w:rsidP="00660308">
      <w:pPr>
        <w:shd w:val="clear" w:color="auto" w:fill="D9D9D9" w:themeFill="background1" w:themeFillShade="D9"/>
      </w:pPr>
    </w:p>
    <w:p w14:paraId="2CA85E70" w14:textId="77777777" w:rsidR="00660308" w:rsidRDefault="00660308" w:rsidP="00660308">
      <w:pPr>
        <w:shd w:val="clear" w:color="auto" w:fill="D9D9D9" w:themeFill="background1" w:themeFillShade="D9"/>
      </w:pPr>
      <w:r>
        <w:rPr>
          <w:rFonts w:hint="eastAsia"/>
        </w:rPr>
        <w:t>/*</w:t>
      </w:r>
      <w:r>
        <w:rPr>
          <w:rFonts w:hint="eastAsia"/>
        </w:rPr>
        <w:t>头文件</w:t>
      </w:r>
      <w:r>
        <w:rPr>
          <w:rFonts w:hint="eastAsia"/>
        </w:rPr>
        <w:t>*/</w:t>
      </w:r>
    </w:p>
    <w:p w14:paraId="523BC0A9" w14:textId="77777777" w:rsidR="00660308" w:rsidRDefault="00660308" w:rsidP="00660308">
      <w:pPr>
        <w:shd w:val="clear" w:color="auto" w:fill="D9D9D9" w:themeFill="background1" w:themeFillShade="D9"/>
      </w:pPr>
      <w:r>
        <w:t xml:space="preserve">#include&lt;math.h&gt;       </w:t>
      </w:r>
      <w:r>
        <w:rPr>
          <w:rFonts w:ascii="宋体" w:hAnsi="宋体" w:hint="eastAsia"/>
          <w:color w:val="0000FF"/>
        </w:rPr>
        <w:t>引用标准库的头文件</w:t>
      </w:r>
    </w:p>
    <w:p w14:paraId="595AE24B" w14:textId="77777777" w:rsidR="00660308" w:rsidRDefault="00660308" w:rsidP="00660308">
      <w:pPr>
        <w:shd w:val="clear" w:color="auto" w:fill="D9D9D9" w:themeFill="background1" w:themeFillShade="D9"/>
      </w:pPr>
      <w:r>
        <w:rPr>
          <w:rFonts w:hint="eastAsia"/>
        </w:rPr>
        <w:t>…</w:t>
      </w:r>
    </w:p>
    <w:p w14:paraId="0EA83B5B" w14:textId="77777777" w:rsidR="00660308" w:rsidRDefault="00660308" w:rsidP="00660308">
      <w:pPr>
        <w:shd w:val="clear" w:color="auto" w:fill="D9D9D9" w:themeFill="background1" w:themeFillShade="D9"/>
      </w:pPr>
      <w:r>
        <w:t>#include"myheader.h"</w:t>
      </w:r>
      <w:r>
        <w:tab/>
        <w:t xml:space="preserve"> </w:t>
      </w:r>
      <w:r>
        <w:rPr>
          <w:rFonts w:ascii="宋体" w:hAnsi="宋体" w:hint="eastAsia"/>
          <w:color w:val="0000FF"/>
        </w:rPr>
        <w:t>引用非标准库的头文件</w:t>
      </w:r>
    </w:p>
    <w:p w14:paraId="66F9B8F2" w14:textId="77777777" w:rsidR="00660308" w:rsidRDefault="00660308" w:rsidP="00660308">
      <w:pPr>
        <w:shd w:val="clear" w:color="auto" w:fill="D9D9D9" w:themeFill="background1" w:themeFillShade="D9"/>
      </w:pPr>
      <w:r>
        <w:rPr>
          <w:rFonts w:hint="eastAsia"/>
        </w:rPr>
        <w:t>…</w:t>
      </w:r>
    </w:p>
    <w:p w14:paraId="1539002C" w14:textId="77777777" w:rsidR="00660308" w:rsidRDefault="00660308" w:rsidP="00660308">
      <w:pPr>
        <w:shd w:val="clear" w:color="auto" w:fill="D9D9D9" w:themeFill="background1" w:themeFillShade="D9"/>
      </w:pPr>
      <w:r>
        <w:rPr>
          <w:rFonts w:hint="eastAsia"/>
        </w:rPr>
        <w:t>/*</w:t>
      </w:r>
      <w:r>
        <w:rPr>
          <w:rFonts w:hint="eastAsia"/>
        </w:rPr>
        <w:t>常量和类型</w:t>
      </w:r>
      <w:r>
        <w:rPr>
          <w:rFonts w:hint="eastAsia"/>
        </w:rPr>
        <w:t>*/</w:t>
      </w:r>
    </w:p>
    <w:p w14:paraId="46C84CCF" w14:textId="0F5D3DB5" w:rsidR="00660308" w:rsidRDefault="00FE1BB7" w:rsidP="00660308">
      <w:pPr>
        <w:shd w:val="clear" w:color="auto" w:fill="D9D9D9" w:themeFill="background1" w:themeFillShade="D9"/>
      </w:pPr>
      <w:r>
        <w:rPr>
          <w:noProof/>
        </w:rPr>
        <mc:AlternateContent>
          <mc:Choice Requires="wps">
            <w:drawing>
              <wp:anchor distT="0" distB="0" distL="114300" distR="114300" simplePos="0" relativeHeight="251709952" behindDoc="0" locked="0" layoutInCell="1" allowOverlap="1" wp14:anchorId="45BE6251" wp14:editId="13D5E274">
                <wp:simplePos x="0" y="0"/>
                <wp:positionH relativeFrom="column">
                  <wp:posOffset>1745615</wp:posOffset>
                </wp:positionH>
                <wp:positionV relativeFrom="paragraph">
                  <wp:posOffset>157480</wp:posOffset>
                </wp:positionV>
                <wp:extent cx="68580" cy="528955"/>
                <wp:effectExtent l="0" t="0" r="7620" b="4445"/>
                <wp:wrapNone/>
                <wp:docPr id="2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528955"/>
                        </a:xfrm>
                        <a:prstGeom prst="rightBrace">
                          <a:avLst>
                            <a:gd name="adj1" fmla="val 64275"/>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24D68" id="AutoShape 48" o:spid="_x0000_s1026" type="#_x0000_t88" style="position:absolute;left:0;text-align:left;margin-left:137.45pt;margin-top:12.4pt;width:5.4pt;height:41.6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" strokecolor="blue"/>
            </w:pict>
          </mc:Fallback>
        </mc:AlternateContent>
      </w:r>
      <w:r w:rsidR="00660308">
        <w:t>typedef struct demo_struct_s</w:t>
      </w:r>
    </w:p>
    <w:p w14:paraId="0D377D37" w14:textId="0226CBF4" w:rsidR="00660308" w:rsidRDefault="00FE1BB7" w:rsidP="00660308">
      <w:pPr>
        <w:shd w:val="clear" w:color="auto" w:fill="D9D9D9" w:themeFill="background1" w:themeFillShade="D9"/>
      </w:pPr>
      <w:r>
        <w:rPr>
          <w:noProof/>
        </w:rPr>
        <mc:AlternateContent>
          <mc:Choice Requires="wps">
            <w:drawing>
              <wp:anchor distT="0" distB="0" distL="114300" distR="114300" simplePos="0" relativeHeight="251710976" behindDoc="0" locked="0" layoutInCell="1" allowOverlap="1" wp14:anchorId="33CE8702" wp14:editId="5F8B6822">
                <wp:simplePos x="0" y="0"/>
                <wp:positionH relativeFrom="column">
                  <wp:posOffset>1895475</wp:posOffset>
                </wp:positionH>
                <wp:positionV relativeFrom="paragraph">
                  <wp:posOffset>83820</wp:posOffset>
                </wp:positionV>
                <wp:extent cx="1533525" cy="297180"/>
                <wp:effectExtent l="0" t="0" r="0" b="0"/>
                <wp:wrapNone/>
                <wp:docPr id="2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78DB5" w14:textId="77777777" w:rsidR="00660308" w:rsidRDefault="00660308" w:rsidP="00660308">
                            <w:r>
                              <w:rPr>
                                <w:rFonts w:ascii="宋体" w:hAnsi="宋体" w:hint="eastAsia"/>
                                <w:color w:val="0000FF"/>
                              </w:rPr>
                              <w:t>常数和类型的定义</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E8702" id="Text Box 34" o:spid="_x0000_s1027" type="#_x0000_t202" style="position:absolute;left:0;text-align:left;margin-left:149.25pt;margin-top:6.6pt;width:120.75pt;height:23.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" filled="f" stroked="f">
                <v:textbox inset=",0">
                  <w:txbxContent>
                    <w:p w14:paraId="5DC78DB5" w14:textId="77777777" w:rsidR="00660308" w:rsidRDefault="00660308" w:rsidP="00660308">
                      <w:r>
                        <w:rPr>
                          <w:rFonts w:ascii="宋体" w:hAnsi="宋体" w:hint="eastAsia"/>
                          <w:color w:val="0000FF"/>
                        </w:rPr>
                        <w:t>常数和类型的定义</w:t>
                      </w:r>
                    </w:p>
                  </w:txbxContent>
                </v:textbox>
              </v:shape>
            </w:pict>
          </mc:Fallback>
        </mc:AlternateContent>
      </w:r>
      <w:r w:rsidR="00660308">
        <w:t>{</w:t>
      </w:r>
    </w:p>
    <w:p w14:paraId="24CB5C8E" w14:textId="77777777" w:rsidR="00660308" w:rsidRDefault="00660308" w:rsidP="00660308">
      <w:pPr>
        <w:shd w:val="clear" w:color="auto" w:fill="D9D9D9" w:themeFill="background1" w:themeFillShade="D9"/>
      </w:pPr>
      <w:r>
        <w:t xml:space="preserve">    …</w:t>
      </w:r>
    </w:p>
    <w:p w14:paraId="28AA888E" w14:textId="77777777" w:rsidR="00660308" w:rsidRDefault="00660308" w:rsidP="00660308">
      <w:pPr>
        <w:shd w:val="clear" w:color="auto" w:fill="D9D9D9" w:themeFill="background1" w:themeFillShade="D9"/>
      </w:pPr>
      <w:r>
        <w:lastRenderedPageBreak/>
        <w:t>}demo_struct_t;</w:t>
      </w:r>
    </w:p>
    <w:p w14:paraId="314588AD" w14:textId="77777777" w:rsidR="00660308" w:rsidRDefault="00660308" w:rsidP="00660308">
      <w:pPr>
        <w:shd w:val="clear" w:color="auto" w:fill="D9D9D9" w:themeFill="background1" w:themeFillShade="D9"/>
      </w:pPr>
    </w:p>
    <w:p w14:paraId="53992D90" w14:textId="77777777" w:rsidR="00660308" w:rsidRDefault="00660308" w:rsidP="00660308">
      <w:pPr>
        <w:shd w:val="clear" w:color="auto" w:fill="D9D9D9" w:themeFill="background1" w:themeFillShade="D9"/>
      </w:pPr>
      <w:r>
        <w:rPr>
          <w:rFonts w:hint="eastAsia"/>
        </w:rPr>
        <w:t>/*</w:t>
      </w:r>
      <w:r>
        <w:rPr>
          <w:rFonts w:hint="eastAsia"/>
        </w:rPr>
        <w:t>宏定义</w:t>
      </w:r>
      <w:r>
        <w:rPr>
          <w:rFonts w:hint="eastAsia"/>
        </w:rPr>
        <w:t>*/</w:t>
      </w:r>
    </w:p>
    <w:p w14:paraId="3675C98D" w14:textId="7C90C83A" w:rsidR="00660308" w:rsidRDefault="00FE1BB7" w:rsidP="00660308">
      <w:pPr>
        <w:shd w:val="clear" w:color="auto" w:fill="D9D9D9" w:themeFill="background1" w:themeFillShade="D9"/>
      </w:pPr>
      <w:r>
        <w:rPr>
          <w:noProof/>
        </w:rPr>
        <mc:AlternateContent>
          <mc:Choice Requires="wps">
            <w:drawing>
              <wp:anchor distT="0" distB="0" distL="114300" distR="114300" simplePos="0" relativeHeight="251713024" behindDoc="0" locked="0" layoutInCell="1" allowOverlap="1" wp14:anchorId="151E1971" wp14:editId="5F312CCE">
                <wp:simplePos x="0" y="0"/>
                <wp:positionH relativeFrom="column">
                  <wp:posOffset>2587625</wp:posOffset>
                </wp:positionH>
                <wp:positionV relativeFrom="paragraph">
                  <wp:posOffset>132715</wp:posOffset>
                </wp:positionV>
                <wp:extent cx="600075" cy="297180"/>
                <wp:effectExtent l="0" t="0" r="0" b="0"/>
                <wp:wrapNone/>
                <wp:docPr id="2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EF9D7" w14:textId="77777777" w:rsidR="00660308" w:rsidRDefault="00660308" w:rsidP="00660308">
                            <w:r>
                              <w:rPr>
                                <w:rFonts w:ascii="宋体" w:hAnsi="宋体" w:hint="eastAsia"/>
                                <w:color w:val="0000FF"/>
                              </w:rPr>
                              <w:t>宏定义</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E1971" id="Text Box 50" o:spid="_x0000_s1028" type="#_x0000_t202" style="position:absolute;left:0;text-align:left;margin-left:203.75pt;margin-top:10.45pt;width:47.25pt;height:23.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" filled="f" stroked="f">
                <v:textbox inset=",0">
                  <w:txbxContent>
                    <w:p w14:paraId="102EF9D7" w14:textId="77777777" w:rsidR="00660308" w:rsidRDefault="00660308" w:rsidP="00660308">
                      <w:r>
                        <w:rPr>
                          <w:rFonts w:ascii="宋体" w:hAnsi="宋体" w:hint="eastAsia"/>
                          <w:color w:val="0000FF"/>
                        </w:rPr>
                        <w:t>宏定义</w:t>
                      </w:r>
                    </w:p>
                  </w:txbxContent>
                </v:textbox>
              </v:shape>
            </w:pict>
          </mc:Fallback>
        </mc:AlternateContent>
      </w:r>
      <w:r>
        <w:rPr>
          <w:noProof/>
        </w:rPr>
        <mc:AlternateContent>
          <mc:Choice Requires="wps">
            <w:drawing>
              <wp:anchor distT="0" distB="0" distL="114300" distR="114300" simplePos="0" relativeHeight="251712000" behindDoc="0" locked="0" layoutInCell="1" allowOverlap="1" wp14:anchorId="3EC2C2FE" wp14:editId="30EDA42C">
                <wp:simplePos x="0" y="0"/>
                <wp:positionH relativeFrom="column">
                  <wp:posOffset>2560320</wp:posOffset>
                </wp:positionH>
                <wp:positionV relativeFrom="paragraph">
                  <wp:posOffset>64135</wp:posOffset>
                </wp:positionV>
                <wp:extent cx="66675" cy="297180"/>
                <wp:effectExtent l="0" t="0" r="9525" b="7620"/>
                <wp:wrapNone/>
                <wp:docPr id="2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297180"/>
                        </a:xfrm>
                        <a:prstGeom prst="rightBrace">
                          <a:avLst>
                            <a:gd name="adj1" fmla="val 37143"/>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3A149" id="AutoShape 49" o:spid="_x0000_s1026" type="#_x0000_t88" style="position:absolute;left:0;text-align:left;margin-left:201.6pt;margin-top:5.05pt;width:5.25pt;height:23.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" strokecolor="blue"/>
            </w:pict>
          </mc:Fallback>
        </mc:AlternateContent>
      </w:r>
      <w:r w:rsidR="00660308">
        <w:t>#define DEMO_MACRO(X)</w:t>
      </w:r>
      <w:r w:rsidR="00660308">
        <w:tab/>
        <w:t>(1/((X)*(X)))</w:t>
      </w:r>
    </w:p>
    <w:p w14:paraId="5FC1F0B3" w14:textId="77777777" w:rsidR="00660308" w:rsidRDefault="00660308" w:rsidP="00660308">
      <w:pPr>
        <w:shd w:val="clear" w:color="auto" w:fill="D9D9D9" w:themeFill="background1" w:themeFillShade="D9"/>
      </w:pPr>
      <w:r>
        <w:t>#define DEMO_MACRO_NAME</w:t>
      </w:r>
      <w:r>
        <w:tab/>
        <w:t>"raisecom"</w:t>
      </w:r>
    </w:p>
    <w:p w14:paraId="2E3BF1FF" w14:textId="77777777" w:rsidR="00660308" w:rsidRDefault="00660308" w:rsidP="00660308">
      <w:pPr>
        <w:shd w:val="clear" w:color="auto" w:fill="D9D9D9" w:themeFill="background1" w:themeFillShade="D9"/>
      </w:pPr>
    </w:p>
    <w:p w14:paraId="4CBF9DDA" w14:textId="77777777" w:rsidR="00660308" w:rsidRDefault="00660308" w:rsidP="00660308">
      <w:pPr>
        <w:shd w:val="clear" w:color="auto" w:fill="D9D9D9" w:themeFill="background1" w:themeFillShade="D9"/>
      </w:pPr>
      <w:r>
        <w:rPr>
          <w:rFonts w:hint="eastAsia"/>
        </w:rPr>
        <w:t>/*</w:t>
      </w:r>
      <w:r>
        <w:rPr>
          <w:rFonts w:hint="eastAsia"/>
        </w:rPr>
        <w:t>变量定义</w:t>
      </w:r>
      <w:r>
        <w:rPr>
          <w:rFonts w:hint="eastAsia"/>
        </w:rPr>
        <w:t>*/</w:t>
      </w:r>
    </w:p>
    <w:p w14:paraId="6E178258" w14:textId="77777777" w:rsidR="00660308" w:rsidRDefault="00660308" w:rsidP="00660308">
      <w:pPr>
        <w:shd w:val="clear" w:color="auto" w:fill="D9D9D9" w:themeFill="background1" w:themeFillShade="D9"/>
      </w:pPr>
      <w:r>
        <w:t>ulong_t demo_variable;</w:t>
      </w:r>
      <w:r>
        <w:tab/>
      </w:r>
      <w:r>
        <w:rPr>
          <w:rFonts w:ascii="宋体" w:hAnsi="宋体" w:hint="eastAsia"/>
          <w:color w:val="0000FF"/>
        </w:rPr>
        <w:t>变量定义</w:t>
      </w:r>
    </w:p>
    <w:p w14:paraId="16F0551E" w14:textId="77777777" w:rsidR="00660308" w:rsidRDefault="00660308" w:rsidP="00660308">
      <w:pPr>
        <w:shd w:val="clear" w:color="auto" w:fill="D9D9D9" w:themeFill="background1" w:themeFillShade="D9"/>
      </w:pPr>
    </w:p>
    <w:p w14:paraId="1CFE3026" w14:textId="77777777" w:rsidR="00660308" w:rsidRDefault="00660308" w:rsidP="00660308">
      <w:pPr>
        <w:shd w:val="clear" w:color="auto" w:fill="D9D9D9" w:themeFill="background1" w:themeFillShade="D9"/>
      </w:pPr>
      <w:r>
        <w:rPr>
          <w:rFonts w:hint="eastAsia"/>
        </w:rPr>
        <w:t>/*</w:t>
      </w:r>
      <w:r>
        <w:rPr>
          <w:rFonts w:hint="eastAsia"/>
        </w:rPr>
        <w:t>函数声明</w:t>
      </w:r>
      <w:r>
        <w:rPr>
          <w:rFonts w:hint="eastAsia"/>
        </w:rPr>
        <w:t>*/</w:t>
      </w:r>
    </w:p>
    <w:p w14:paraId="5E89E9E2" w14:textId="77777777" w:rsidR="00660308" w:rsidRDefault="00660308" w:rsidP="00660308">
      <w:pPr>
        <w:shd w:val="clear" w:color="auto" w:fill="D9D9D9" w:themeFill="background1" w:themeFillShade="D9"/>
      </w:pPr>
      <w:r>
        <w:t>void DEMO_FUNC(…);</w:t>
      </w:r>
      <w:r w:rsidRPr="00660308">
        <w:rPr>
          <w:rFonts w:ascii="宋体" w:hAnsi="宋体" w:hint="eastAsia"/>
          <w:color w:val="0000FF"/>
        </w:rPr>
        <w:t xml:space="preserve"> </w:t>
      </w:r>
      <w:r>
        <w:rPr>
          <w:rFonts w:ascii="宋体" w:hAnsi="宋体" w:hint="eastAsia"/>
          <w:color w:val="0000FF"/>
        </w:rPr>
        <w:t>全局函数声明</w:t>
      </w:r>
    </w:p>
    <w:p w14:paraId="6BDE7943" w14:textId="77777777" w:rsidR="00660308" w:rsidRDefault="00660308" w:rsidP="00660308">
      <w:pPr>
        <w:shd w:val="clear" w:color="auto" w:fill="D9D9D9" w:themeFill="background1" w:themeFillShade="D9"/>
      </w:pPr>
      <w:r>
        <w:rPr>
          <w:rFonts w:hint="eastAsia"/>
        </w:rPr>
        <w:t>…</w:t>
      </w:r>
    </w:p>
    <w:p w14:paraId="50DEEA56" w14:textId="77777777" w:rsidR="00660308" w:rsidRDefault="00660308" w:rsidP="00660308">
      <w:pPr>
        <w:shd w:val="clear" w:color="auto" w:fill="D9D9D9" w:themeFill="background1" w:themeFillShade="D9"/>
      </w:pPr>
    </w:p>
    <w:p w14:paraId="12D0CDC5" w14:textId="77777777" w:rsidR="007B6297" w:rsidRDefault="00660308" w:rsidP="00660308">
      <w:pPr>
        <w:shd w:val="clear" w:color="auto" w:fill="D9D9D9" w:themeFill="background1" w:themeFillShade="D9"/>
      </w:pPr>
      <w:r>
        <w:t>#endif</w:t>
      </w:r>
    </w:p>
    <w:p w14:paraId="6F72C0F3" w14:textId="77777777" w:rsidR="00660308" w:rsidRPr="007B6297" w:rsidRDefault="00660308" w:rsidP="00660308">
      <w:pPr>
        <w:shd w:val="clear" w:color="auto" w:fill="D9D9D9" w:themeFill="background1" w:themeFillShade="D9"/>
      </w:pPr>
    </w:p>
    <w:p w14:paraId="206127EF" w14:textId="77777777" w:rsidR="002F2639" w:rsidRDefault="002F2639"/>
    <w:p w14:paraId="4A45C6D4" w14:textId="77777777" w:rsidR="008D3394" w:rsidRDefault="008D3394"/>
    <w:p w14:paraId="71E98609" w14:textId="77777777" w:rsidR="002F2639" w:rsidRPr="00DC4C28" w:rsidRDefault="0060698D" w:rsidP="00DC4C28">
      <w:pPr>
        <w:pStyle w:val="20"/>
        <w:tabs>
          <w:tab w:val="num" w:pos="567"/>
        </w:tabs>
        <w:ind w:left="420" w:hanging="420"/>
        <w:rPr>
          <w:b/>
        </w:rPr>
      </w:pPr>
      <w:bookmarkStart w:id="121" w:name="_Toc327963419"/>
      <w:bookmarkStart w:id="122" w:name="_Toc385837735"/>
      <w:r w:rsidRPr="00DC4C28">
        <w:rPr>
          <w:rFonts w:hint="eastAsia"/>
          <w:b/>
        </w:rPr>
        <w:t>附录D：第三方文件修改记录举例（rfc2574.c）</w:t>
      </w:r>
      <w:bookmarkEnd w:id="121"/>
      <w:bookmarkEnd w:id="122"/>
    </w:p>
    <w:p w14:paraId="26C7EB00" w14:textId="3DC3115A" w:rsidR="002F2639" w:rsidRDefault="00FE1BB7"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noProof/>
          <w:sz w:val="20"/>
        </w:rPr>
        <mc:AlternateContent>
          <mc:Choice Requires="wps">
            <w:drawing>
              <wp:anchor distT="0" distB="0" distL="114300" distR="114300" simplePos="0" relativeHeight="251701760" behindDoc="0" locked="0" layoutInCell="1" allowOverlap="1" wp14:anchorId="50BF53ED" wp14:editId="465ECBF3">
                <wp:simplePos x="0" y="0"/>
                <wp:positionH relativeFrom="column">
                  <wp:posOffset>4533900</wp:posOffset>
                </wp:positionH>
                <wp:positionV relativeFrom="paragraph">
                  <wp:posOffset>99060</wp:posOffset>
                </wp:positionV>
                <wp:extent cx="400050" cy="4259580"/>
                <wp:effectExtent l="0" t="0" r="0" b="762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 cy="4259580"/>
                        </a:xfrm>
                        <a:prstGeom prst="rightBrace">
                          <a:avLst>
                            <a:gd name="adj1" fmla="val 88730"/>
                            <a:gd name="adj2" fmla="val 50218"/>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F25F" id="AutoShape 52" o:spid="_x0000_s1026" type="#_x0000_t88" style="position:absolute;left:0;text-align:left;margin-left:357pt;margin-top:7.8pt;width:31.5pt;height:335.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" adj=",10847" strokecolor="blue"/>
            </w:pict>
          </mc:Fallback>
        </mc:AlternateContent>
      </w:r>
      <w:r w:rsidR="00C86B4A">
        <w:rPr>
          <w:rFonts w:ascii="宋体" w:hAnsi="宋体"/>
        </w:rPr>
        <w:t>/*</w:t>
      </w:r>
      <w:r w:rsidR="0060698D">
        <w:rPr>
          <w:rFonts w:ascii="宋体" w:hAnsi="宋体"/>
        </w:rPr>
        <w:t>rfc2574.c-IDB+Modulesourceforrfc2574.mi2.*/</w:t>
      </w:r>
    </w:p>
    <w:p w14:paraId="5E8F2FD9" w14:textId="77777777" w:rsidR="002F2639" w:rsidRDefault="002F2639" w:rsidP="00335838">
      <w:pPr>
        <w:pBdr>
          <w:top w:val="single" w:sz="4" w:space="1" w:color="auto"/>
          <w:left w:val="single" w:sz="4" w:space="1" w:color="auto"/>
          <w:bottom w:val="single" w:sz="4" w:space="1" w:color="auto"/>
          <w:right w:val="single" w:sz="4" w:space="1" w:color="auto"/>
        </w:pBdr>
        <w:rPr>
          <w:rFonts w:ascii="宋体" w:hAnsi="宋体"/>
        </w:rPr>
      </w:pPr>
    </w:p>
    <w:p w14:paraId="362B714C"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/*Copyright1998-2000WindRiverSystems,Inc.*/</w:t>
      </w:r>
    </w:p>
    <w:p w14:paraId="3BA645CE"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/*Copyright2000WindRiver,Inc.*/</w:t>
      </w:r>
    </w:p>
    <w:p w14:paraId="74D0B777"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#include"copyright_wrs.h"</w:t>
      </w:r>
    </w:p>
    <w:p w14:paraId="061B42F3" w14:textId="77777777" w:rsidR="002F2639" w:rsidRDefault="002F2639" w:rsidP="00335838">
      <w:pPr>
        <w:pBdr>
          <w:top w:val="single" w:sz="4" w:space="1" w:color="auto"/>
          <w:left w:val="single" w:sz="4" w:space="1" w:color="auto"/>
          <w:bottom w:val="single" w:sz="4" w:space="1" w:color="auto"/>
          <w:right w:val="single" w:sz="4" w:space="1" w:color="auto"/>
        </w:pBdr>
        <w:rPr>
          <w:rFonts w:ascii="宋体" w:hAnsi="宋体"/>
        </w:rPr>
      </w:pPr>
    </w:p>
    <w:p w14:paraId="5EE41B59"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w:t>
      </w:r>
    </w:p>
    <w:p w14:paraId="6FFA1293"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modificationhistory</w:t>
      </w:r>
    </w:p>
    <w:p w14:paraId="67A78B29"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w:t>
      </w:r>
    </w:p>
    <w:p w14:paraId="2192842E"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xxx,25Nov00,idbCreatedbyIDBGEN.Ver2.27</w:t>
      </w:r>
    </w:p>
    <w:p w14:paraId="0CE59BDA" w14:textId="41A12737" w:rsidR="002F2639" w:rsidRDefault="00FE1BB7"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noProof/>
          <w:sz w:val="20"/>
        </w:rPr>
        <mc:AlternateContent>
          <mc:Choice Requires="wps">
            <w:drawing>
              <wp:anchor distT="0" distB="0" distL="114300" distR="114300" simplePos="0" relativeHeight="251682304" behindDoc="0" locked="0" layoutInCell="1" allowOverlap="1" wp14:anchorId="57039A24" wp14:editId="69B436A4">
                <wp:simplePos x="0" y="0"/>
                <wp:positionH relativeFrom="column">
                  <wp:posOffset>4733925</wp:posOffset>
                </wp:positionH>
                <wp:positionV relativeFrom="paragraph">
                  <wp:posOffset>0</wp:posOffset>
                </wp:positionV>
                <wp:extent cx="733425" cy="297180"/>
                <wp:effectExtent l="0" t="0" r="0" b="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EE6C3" w14:textId="77777777" w:rsidR="00AB16F3" w:rsidRDefault="00AB16F3">
                            <w:r>
                              <w:rPr>
                                <w:rFonts w:hint="eastAsia"/>
                                <w:color w:val="0000FF"/>
                              </w:rPr>
                              <w:t>原文件头</w:t>
                            </w:r>
                          </w:p>
                        </w:txbxContent>
                      </wps:txbx>
                      <wps:bodyPr rot="0" vert="horz" wrap="square" lIns="9144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39A24" id="Text Box 37" o:spid="_x0000_s1029" type="#_x0000_t202" style="position:absolute;left:0;text-align:left;margin-left:372.75pt;margin-top:0;width:57.75pt;height:23.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" filled="f" stroked="f">
                <v:textbox inset=",0,0">
                  <w:txbxContent>
                    <w:p w14:paraId="51BEE6C3" w14:textId="77777777" w:rsidR="00AB16F3" w:rsidRDefault="00AB16F3">
                      <w:r>
                        <w:rPr>
                          <w:rFonts w:hint="eastAsia"/>
                          <w:color w:val="0000FF"/>
                        </w:rPr>
                        <w:t>原文件头</w:t>
                      </w:r>
                    </w:p>
                  </w:txbxContent>
                </v:textbox>
              </v:shape>
            </w:pict>
          </mc:Fallback>
        </mc:AlternateContent>
      </w:r>
      <w:r w:rsidR="00C86B4A">
        <w:rPr>
          <w:rFonts w:ascii="宋体" w:hAnsi="宋体"/>
        </w:rPr>
        <w:t>%%BeginUserCode</w:t>
      </w:r>
      <w:r w:rsidR="0060698D">
        <w:rPr>
          <w:rFonts w:ascii="宋体" w:hAnsi="宋体"/>
        </w:rPr>
        <w:t>rfc2574_Modifications</w:t>
      </w:r>
    </w:p>
    <w:p w14:paraId="5F98A414"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00a,26jul00,kwConvertfromzeroindexbasescalarsto1basedindex.</w:t>
      </w:r>
    </w:p>
    <w:p w14:paraId="7DDB81B5"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%%EndUserCoderfc2574_Modifications</w:t>
      </w:r>
    </w:p>
    <w:p w14:paraId="690BF2EA"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w:t>
      </w:r>
    </w:p>
    <w:p w14:paraId="0A72E615" w14:textId="77777777" w:rsidR="002F2639" w:rsidRDefault="002F2639" w:rsidP="00335838">
      <w:pPr>
        <w:pStyle w:val="af0"/>
        <w:pBdr>
          <w:top w:val="single" w:sz="4" w:space="1" w:color="auto"/>
          <w:left w:val="single" w:sz="4" w:space="1" w:color="auto"/>
          <w:bottom w:val="single" w:sz="4" w:space="1" w:color="auto"/>
          <w:right w:val="single" w:sz="4" w:space="1" w:color="auto"/>
        </w:pBdr>
        <w:rPr>
          <w:rFonts w:ascii="宋体" w:hAnsi="宋体"/>
        </w:rPr>
      </w:pPr>
    </w:p>
    <w:p w14:paraId="74F17CC2"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w:t>
      </w:r>
    </w:p>
    <w:p w14:paraId="6F4C031A"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DESCRIPTION</w:t>
      </w:r>
    </w:p>
    <w:p w14:paraId="521FFA8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ThismoduledefinestheIDB+structuresandIDB+Objecthandlerroutinesto</w:t>
      </w:r>
    </w:p>
    <w:p w14:paraId="2FDBC1A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accesstheIDB+objectsdefinedinrfc2574.mi2.</w:t>
      </w:r>
    </w:p>
    <w:p w14:paraId="1CA1C425" w14:textId="77777777" w:rsidR="002F2639" w:rsidRDefault="002F2639" w:rsidP="00335838">
      <w:pPr>
        <w:pBdr>
          <w:top w:val="single" w:sz="4" w:space="1" w:color="auto"/>
          <w:left w:val="single" w:sz="4" w:space="1" w:color="auto"/>
          <w:bottom w:val="single" w:sz="4" w:space="1" w:color="auto"/>
          <w:right w:val="single" w:sz="4" w:space="1" w:color="auto"/>
        </w:pBdr>
        <w:rPr>
          <w:rFonts w:ascii="宋体" w:hAnsi="宋体"/>
        </w:rPr>
      </w:pPr>
    </w:p>
    <w:p w14:paraId="04EE7F0F"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INCLUDES:</w:t>
      </w:r>
    </w:p>
    <w:p w14:paraId="4C8D1E17"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rfc2574.h</w:t>
      </w:r>
    </w:p>
    <w:p w14:paraId="5CC848AC"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hAnsi="宋体"/>
        </w:rPr>
      </w:pPr>
      <w:r>
        <w:rPr>
          <w:rFonts w:ascii="宋体" w:hAnsi="宋体"/>
        </w:rPr>
        <w:t>*/</w:t>
      </w:r>
    </w:p>
    <w:p w14:paraId="0A98D30B" w14:textId="77777777" w:rsidR="002F2639" w:rsidRDefault="0060698D" w:rsidP="00335838">
      <w:pPr>
        <w:pBdr>
          <w:top w:val="single" w:sz="4" w:space="1" w:color="auto"/>
          <w:left w:val="single" w:sz="4" w:space="1" w:color="auto"/>
          <w:bottom w:val="single" w:sz="4" w:space="1" w:color="auto"/>
          <w:right w:val="single" w:sz="4" w:space="1" w:color="auto"/>
        </w:pBdr>
      </w:pPr>
      <w:r>
        <w:rPr>
          <w:rFonts w:ascii="宋体" w:hAnsi="宋体" w:hint="eastAsia"/>
          <w:color w:val="0000FF"/>
        </w:rPr>
        <w:t>增加的文件头</w:t>
      </w:r>
    </w:p>
    <w:p w14:paraId="23E4F755" w14:textId="77777777" w:rsidR="0049257B" w:rsidRPr="004B0E03" w:rsidRDefault="0049257B" w:rsidP="0049257B">
      <w:pPr>
        <w:shd w:val="clear" w:color="auto" w:fill="D9D9D9" w:themeFill="background1" w:themeFillShade="D9"/>
        <w:rPr>
          <w:rFonts w:ascii="宋体"/>
        </w:rPr>
      </w:pPr>
      <w:r w:rsidRPr="004B0E03">
        <w:rPr>
          <w:rFonts w:ascii="宋体"/>
        </w:rPr>
        <w:lastRenderedPageBreak/>
        <w:t>/****************************************************************************/</w:t>
      </w:r>
    </w:p>
    <w:p w14:paraId="21F14369" w14:textId="77777777" w:rsidR="0049257B" w:rsidRPr="004B0E03" w:rsidRDefault="0049257B" w:rsidP="0049257B">
      <w:pPr>
        <w:shd w:val="clear" w:color="auto" w:fill="D9D9D9" w:themeFill="background1" w:themeFillShade="D9"/>
        <w:rPr>
          <w:rFonts w:ascii="宋体"/>
        </w:rPr>
      </w:pPr>
      <w:r w:rsidRPr="004B0E03">
        <w:rPr>
          <w:rFonts w:ascii="宋体" w:hint="eastAsia"/>
        </w:rPr>
        <w:t>/*       瑞斯康达科技发展股份有限公司          版权所有                     */</w:t>
      </w:r>
    </w:p>
    <w:p w14:paraId="3FB3CA38" w14:textId="77777777" w:rsidR="0049257B" w:rsidRPr="004B0E03" w:rsidRDefault="0049257B" w:rsidP="0049257B">
      <w:pPr>
        <w:shd w:val="clear" w:color="auto" w:fill="D9D9D9" w:themeFill="background1" w:themeFillShade="D9"/>
        <w:rPr>
          <w:rFonts w:ascii="宋体"/>
        </w:rPr>
      </w:pPr>
      <w:r w:rsidRPr="004B0E03">
        <w:rPr>
          <w:rFonts w:ascii="宋体"/>
        </w:rPr>
        <w:t>/****************************************************************************/</w:t>
      </w:r>
    </w:p>
    <w:p w14:paraId="6F618D39" w14:textId="77777777" w:rsidR="0049257B" w:rsidRPr="004B0E03" w:rsidRDefault="0049257B" w:rsidP="0049257B">
      <w:pPr>
        <w:shd w:val="clear" w:color="auto" w:fill="D9D9D9" w:themeFill="background1" w:themeFillShade="D9"/>
        <w:rPr>
          <w:rFonts w:ascii="宋体"/>
        </w:rPr>
      </w:pPr>
      <w:r w:rsidRPr="004B0E03">
        <w:rPr>
          <w:rFonts w:ascii="宋体"/>
        </w:rPr>
        <w:t>/*                   Copyright(C) Description                               */</w:t>
      </w:r>
    </w:p>
    <w:p w14:paraId="0C73BD78" w14:textId="77777777" w:rsidR="0049257B" w:rsidRPr="004B0E03" w:rsidRDefault="0049257B" w:rsidP="0049257B">
      <w:pPr>
        <w:shd w:val="clear" w:color="auto" w:fill="D9D9D9" w:themeFill="background1" w:themeFillShade="D9"/>
        <w:rPr>
          <w:rFonts w:ascii="宋体"/>
        </w:rPr>
      </w:pPr>
      <w:r w:rsidRPr="004B0E03">
        <w:rPr>
          <w:rFonts w:ascii="宋体"/>
        </w:rPr>
        <w:t>/*     Copyright(C)20**-20**, Raisecom Technology Co.,Ltd.                  */</w:t>
      </w:r>
    </w:p>
    <w:p w14:paraId="4F385E83" w14:textId="77777777" w:rsidR="0049257B" w:rsidRPr="004B0E03" w:rsidRDefault="0049257B" w:rsidP="0049257B">
      <w:pPr>
        <w:shd w:val="clear" w:color="auto" w:fill="D9D9D9" w:themeFill="background1" w:themeFillShade="D9"/>
        <w:rPr>
          <w:rFonts w:ascii="宋体"/>
        </w:rPr>
      </w:pPr>
      <w:r w:rsidRPr="004B0E03">
        <w:rPr>
          <w:rFonts w:ascii="宋体"/>
        </w:rPr>
        <w:t>/****************************************************************************/</w:t>
      </w:r>
    </w:p>
    <w:p w14:paraId="408EB117" w14:textId="77777777" w:rsidR="0049257B" w:rsidRPr="004B0E03" w:rsidRDefault="0049257B" w:rsidP="0049257B">
      <w:pPr>
        <w:shd w:val="clear" w:color="auto" w:fill="D9D9D9" w:themeFill="background1" w:themeFillShade="D9"/>
        <w:rPr>
          <w:rFonts w:ascii="宋体"/>
        </w:rPr>
      </w:pPr>
      <w:r w:rsidRPr="004B0E03">
        <w:rPr>
          <w:rFonts w:ascii="宋体" w:hint="eastAsia"/>
        </w:rPr>
        <w:t>/* 当前版本：1.0                                                            */</w:t>
      </w:r>
    </w:p>
    <w:p w14:paraId="3D2C8F9B" w14:textId="77777777" w:rsidR="0049257B" w:rsidRPr="004B0E03" w:rsidRDefault="0049257B" w:rsidP="0049257B">
      <w:pPr>
        <w:shd w:val="clear" w:color="auto" w:fill="D9D9D9" w:themeFill="background1" w:themeFillShade="D9"/>
        <w:rPr>
          <w:rFonts w:ascii="宋体"/>
        </w:rPr>
      </w:pPr>
      <w:r w:rsidRPr="004B0E03">
        <w:rPr>
          <w:rFonts w:ascii="宋体" w:hint="eastAsia"/>
        </w:rPr>
        <w:t>/* Version：1.0                                                             */</w:t>
      </w:r>
    </w:p>
    <w:p w14:paraId="718DF563" w14:textId="77777777" w:rsidR="0049257B" w:rsidRPr="004B0E03" w:rsidRDefault="0049257B" w:rsidP="0049257B">
      <w:pPr>
        <w:shd w:val="clear" w:color="auto" w:fill="D9D9D9" w:themeFill="background1" w:themeFillShade="D9"/>
        <w:rPr>
          <w:rFonts w:ascii="宋体"/>
        </w:rPr>
      </w:pPr>
      <w:r w:rsidRPr="004B0E03">
        <w:rPr>
          <w:rFonts w:ascii="宋体"/>
        </w:rPr>
        <w:t>/****************************************************************************/</w:t>
      </w:r>
    </w:p>
    <w:p w14:paraId="6E0BCD20" w14:textId="77777777" w:rsidR="0049257B" w:rsidRPr="004B0E03" w:rsidRDefault="0049257B" w:rsidP="0049257B">
      <w:pPr>
        <w:shd w:val="clear" w:color="auto" w:fill="D9D9D9" w:themeFill="background1" w:themeFillShade="D9"/>
        <w:rPr>
          <w:rFonts w:ascii="宋体"/>
        </w:rPr>
      </w:pPr>
      <w:r w:rsidRPr="004B0E03">
        <w:rPr>
          <w:rFonts w:ascii="宋体" w:hint="eastAsia"/>
        </w:rPr>
        <w:t>/* 修改记录：                                                               */</w:t>
      </w:r>
    </w:p>
    <w:p w14:paraId="55C92FB2" w14:textId="77777777" w:rsidR="0049257B" w:rsidRPr="004B0E03" w:rsidRDefault="0049257B" w:rsidP="0049257B">
      <w:pPr>
        <w:shd w:val="clear" w:color="auto" w:fill="D9D9D9" w:themeFill="background1" w:themeFillShade="D9"/>
        <w:rPr>
          <w:rFonts w:ascii="宋体"/>
        </w:rPr>
      </w:pPr>
      <w:r w:rsidRPr="004B0E03">
        <w:rPr>
          <w:rFonts w:ascii="宋体" w:hint="eastAsia"/>
        </w:rPr>
        <w:t>/* 序号,MM/DD/YYYY,版本，修改者，修改内容(最近的修改记录在最上面)           */</w:t>
      </w:r>
    </w:p>
    <w:p w14:paraId="2237AF3C" w14:textId="77777777" w:rsidR="0049257B" w:rsidRPr="004B0E03" w:rsidRDefault="0049257B" w:rsidP="0049257B">
      <w:pPr>
        <w:shd w:val="clear" w:color="auto" w:fill="D9D9D9" w:themeFill="background1" w:themeFillShade="D9"/>
        <w:rPr>
          <w:rFonts w:ascii="宋体"/>
        </w:rPr>
      </w:pPr>
      <w:r w:rsidRPr="004B0E03">
        <w:rPr>
          <w:rFonts w:ascii="宋体" w:hint="eastAsia"/>
        </w:rPr>
        <w:t>/* Modification history：                                                   */</w:t>
      </w:r>
    </w:p>
    <w:p w14:paraId="4D4A5608" w14:textId="77777777" w:rsidR="0049257B" w:rsidRPr="004B0E03" w:rsidRDefault="0049257B" w:rsidP="0049257B">
      <w:pPr>
        <w:shd w:val="clear" w:color="auto" w:fill="D9D9D9" w:themeFill="background1" w:themeFillShade="D9"/>
        <w:rPr>
          <w:rFonts w:ascii="宋体"/>
        </w:rPr>
      </w:pPr>
      <w:r w:rsidRPr="004B0E03">
        <w:rPr>
          <w:rFonts w:ascii="宋体" w:hint="eastAsia"/>
        </w:rPr>
        <w:t>/* Index，Date，Author,content                                              */</w:t>
      </w:r>
    </w:p>
    <w:p w14:paraId="37D34474" w14:textId="77777777" w:rsidR="0049257B" w:rsidRDefault="0049257B" w:rsidP="0049257B">
      <w:pPr>
        <w:shd w:val="clear" w:color="auto" w:fill="D9D9D9" w:themeFill="background1" w:themeFillShade="D9"/>
        <w:rPr>
          <w:rFonts w:ascii="宋体"/>
        </w:rPr>
      </w:pPr>
      <w:r w:rsidRPr="004B0E03">
        <w:rPr>
          <w:rFonts w:ascii="宋体"/>
        </w:rPr>
        <w:t>/****************************************************************************/</w:t>
      </w:r>
    </w:p>
    <w:p w14:paraId="3EF5DDEC" w14:textId="77777777" w:rsidR="0086417C" w:rsidRDefault="0086417C" w:rsidP="00335838">
      <w:pPr>
        <w:pBdr>
          <w:top w:val="single" w:sz="4" w:space="1" w:color="auto"/>
          <w:left w:val="single" w:sz="4" w:space="1" w:color="auto"/>
          <w:bottom w:val="single" w:sz="4" w:space="1" w:color="auto"/>
          <w:right w:val="single" w:sz="4" w:space="1" w:color="auto"/>
        </w:pBdr>
      </w:pPr>
    </w:p>
    <w:p w14:paraId="794F8105" w14:textId="77777777" w:rsidR="0086417C" w:rsidRDefault="0086417C" w:rsidP="00335838">
      <w:pPr>
        <w:pBdr>
          <w:top w:val="single" w:sz="4" w:space="1" w:color="auto"/>
          <w:left w:val="single" w:sz="4" w:space="1" w:color="auto"/>
          <w:bottom w:val="single" w:sz="4" w:space="1" w:color="auto"/>
          <w:right w:val="single" w:sz="4" w:space="1" w:color="auto"/>
        </w:pBdr>
      </w:pPr>
    </w:p>
    <w:p w14:paraId="7A15984C" w14:textId="77777777" w:rsidR="00C86B4A" w:rsidRDefault="00C86B4A" w:rsidP="00335838">
      <w:pPr>
        <w:pBdr>
          <w:top w:val="single" w:sz="4" w:space="1" w:color="auto"/>
          <w:left w:val="single" w:sz="4" w:space="1" w:color="auto"/>
          <w:bottom w:val="single" w:sz="4" w:space="1" w:color="auto"/>
          <w:right w:val="single" w:sz="4" w:space="1" w:color="auto"/>
        </w:pBdr>
      </w:pPr>
    </w:p>
    <w:p w14:paraId="298082A3" w14:textId="33AB404C" w:rsidR="00C86B4A" w:rsidRDefault="00FE1BB7" w:rsidP="00335838">
      <w:pPr>
        <w:pBdr>
          <w:top w:val="single" w:sz="4" w:space="1" w:color="auto"/>
          <w:left w:val="single" w:sz="4" w:space="1" w:color="auto"/>
          <w:bottom w:val="single" w:sz="4" w:space="1" w:color="auto"/>
          <w:right w:val="single" w:sz="4" w:space="1" w:color="auto"/>
        </w:pBdr>
      </w:pPr>
      <w:r>
        <w:rPr>
          <w:bCs/>
          <w:noProof/>
          <w:sz w:val="20"/>
        </w:rPr>
        <mc:AlternateContent>
          <mc:Choice Requires="wpg">
            <w:drawing>
              <wp:anchor distT="0" distB="0" distL="114300" distR="114300" simplePos="0" relativeHeight="251684352" behindDoc="0" locked="0" layoutInCell="1" allowOverlap="1" wp14:anchorId="403D3843" wp14:editId="1F91B3CB">
                <wp:simplePos x="0" y="0"/>
                <wp:positionH relativeFrom="column">
                  <wp:posOffset>466725</wp:posOffset>
                </wp:positionH>
                <wp:positionV relativeFrom="paragraph">
                  <wp:posOffset>99060</wp:posOffset>
                </wp:positionV>
                <wp:extent cx="800100" cy="396240"/>
                <wp:effectExtent l="0" t="0" r="0" b="3810"/>
                <wp:wrapNone/>
                <wp:docPr id="1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396240"/>
                          <a:chOff x="2532" y="12834"/>
                          <a:chExt cx="1260" cy="624"/>
                        </a:xfrm>
                      </wpg:grpSpPr>
                      <wps:wsp>
                        <wps:cNvPr id="12" name="AutoShape 39"/>
                        <wps:cNvSpPr>
                          <a:spLocks/>
                        </wps:cNvSpPr>
                        <wps:spPr bwMode="auto">
                          <a:xfrm>
                            <a:off x="2532" y="12834"/>
                            <a:ext cx="210" cy="624"/>
                          </a:xfrm>
                          <a:prstGeom prst="rightBrace">
                            <a:avLst>
                              <a:gd name="adj1" fmla="val 24762"/>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40"/>
                        <wps:cNvSpPr txBox="1">
                          <a:spLocks noChangeArrowheads="1"/>
                        </wps:cNvSpPr>
                        <wps:spPr bwMode="auto">
                          <a:xfrm>
                            <a:off x="2637" y="12990"/>
                            <a:ext cx="115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276EA" w14:textId="77777777" w:rsidR="00AB16F3" w:rsidRDefault="00AB16F3">
                              <w:r>
                                <w:rPr>
                                  <w:rFonts w:hint="eastAsia"/>
                                  <w:color w:val="0000FF"/>
                                </w:rPr>
                                <w:t>原有程序</w:t>
                              </w:r>
                            </w:p>
                          </w:txbxContent>
                        </wps:txbx>
                        <wps:bodyPr rot="0" vert="horz" wrap="square" lIns="91440" tIns="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D3843" id="Group 38" o:spid="_x0000_s1030" style="position:absolute;left:0;text-align:left;margin-left:36.75pt;margin-top:7.8pt;width:63pt;height:31.2pt;z-index:251684352" coordorigin="2532,12834" coordsize="126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">
                <v:shape id="AutoShape 39" o:spid="_x0000_s1031" type="#_x0000_t88" style="position:absolute;left:2532;top:12834;width:21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" strokecolor="blue"/>
                <v:shape id="Text Box 40" o:spid="_x0000_s1032" type="#_x0000_t202" style="position:absolute;left:2637;top:12990;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" filled="f" stroked="f">
                  <v:textbox inset=",0,0">
                    <w:txbxContent>
                      <w:p w14:paraId="720276EA" w14:textId="77777777" w:rsidR="00AB16F3" w:rsidRDefault="00AB16F3">
                        <w:r>
                          <w:rPr>
                            <w:rFonts w:hint="eastAsia"/>
                            <w:color w:val="0000FF"/>
                          </w:rPr>
                          <w:t>原有程序</w:t>
                        </w:r>
                      </w:p>
                    </w:txbxContent>
                  </v:textbox>
                </v:shape>
              </v:group>
            </w:pict>
          </mc:Fallback>
        </mc:AlternateContent>
      </w:r>
    </w:p>
    <w:p w14:paraId="422077C3" w14:textId="77777777" w:rsidR="002F2639" w:rsidRDefault="0060698D" w:rsidP="00335838">
      <w:pPr>
        <w:pStyle w:val="afa"/>
        <w:pBdr>
          <w:top w:val="single" w:sz="4" w:space="1" w:color="auto"/>
          <w:left w:val="single" w:sz="4" w:space="1" w:color="auto"/>
          <w:bottom w:val="single" w:sz="4" w:space="1" w:color="auto"/>
          <w:right w:val="single" w:sz="4" w:space="1" w:color="auto"/>
        </w:pBdr>
        <w:rPr>
          <w:rFonts w:ascii="Times New Roman" w:hAnsi="Times New Roman"/>
          <w:bCs/>
        </w:rPr>
      </w:pPr>
      <w:r>
        <w:rPr>
          <w:rFonts w:ascii="Times New Roman" w:hAnsi="Times New Roman"/>
          <w:bCs/>
        </w:rPr>
        <w:t>…</w:t>
      </w:r>
    </w:p>
    <w:p w14:paraId="729F57CB" w14:textId="77777777" w:rsidR="002F2639" w:rsidRDefault="002F2639" w:rsidP="00335838">
      <w:pPr>
        <w:pStyle w:val="10"/>
        <w:pBdr>
          <w:top w:val="single" w:sz="4" w:space="1" w:color="auto"/>
          <w:left w:val="single" w:sz="4" w:space="1" w:color="auto"/>
          <w:bottom w:val="single" w:sz="4" w:space="1" w:color="auto"/>
          <w:right w:val="single" w:sz="4" w:space="1" w:color="auto"/>
        </w:pBdr>
      </w:pPr>
    </w:p>
    <w:p w14:paraId="65F7EC6C" w14:textId="77777777" w:rsidR="002F2639" w:rsidRDefault="0060698D" w:rsidP="00335838">
      <w:pPr>
        <w:pBdr>
          <w:top w:val="single" w:sz="4" w:space="1" w:color="auto"/>
          <w:left w:val="single" w:sz="4" w:space="1" w:color="auto"/>
          <w:bottom w:val="single" w:sz="4" w:space="1" w:color="auto"/>
          <w:right w:val="single" w:sz="4" w:space="1" w:color="auto"/>
        </w:pBdr>
      </w:pPr>
      <w:r>
        <w:rPr>
          <w:rFonts w:ascii="宋体" w:hAnsi="宋体" w:hint="eastAsia"/>
          <w:color w:val="0000FF"/>
        </w:rPr>
        <w:t>添加的代码</w:t>
      </w:r>
    </w:p>
    <w:p w14:paraId="7335D7C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p>
    <w:p w14:paraId="73A4DB3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r>
        <w:rPr>
          <w:rFonts w:ascii="宋体" w:hint="eastAsia"/>
        </w:rPr>
        <w:t>函数名</w:t>
      </w:r>
      <w:r>
        <w:rPr>
          <w:rFonts w:ascii="宋体"/>
        </w:rPr>
        <w:t>:</w:t>
      </w:r>
      <w:r>
        <w:rPr>
          <w:rFonts w:ascii="宋体" w:hint="eastAsia"/>
        </w:rPr>
        <w:t>statususmUserInit()</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sidR="0049257B">
        <w:rPr>
          <w:rFonts w:ascii="宋体"/>
        </w:rPr>
        <w:t xml:space="preserve">    </w:t>
      </w:r>
      <w:r>
        <w:rPr>
          <w:rFonts w:ascii="宋体"/>
        </w:rPr>
        <w:t>*</w:t>
      </w:r>
    </w:p>
    <w:p w14:paraId="167BB876"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r>
        <w:rPr>
          <w:rFonts w:ascii="宋体" w:hint="eastAsia"/>
        </w:rPr>
        <w:t>描述</w:t>
      </w:r>
      <w:r>
        <w:rPr>
          <w:rFonts w:ascii="宋体"/>
        </w:rPr>
        <w:t>:</w:t>
      </w:r>
      <w:r>
        <w:rPr>
          <w:rFonts w:ascii="宋体" w:hint="eastAsia"/>
        </w:rPr>
        <w:t>USM出厂用户初始化，主要计算出厂用户的密钥</w:t>
      </w:r>
      <w:r w:rsidR="0049257B">
        <w:rPr>
          <w:rFonts w:ascii="宋体"/>
        </w:rPr>
        <w:t xml:space="preserve">                             </w:t>
      </w:r>
      <w:r>
        <w:rPr>
          <w:rFonts w:ascii="宋体" w:hint="eastAsia"/>
        </w:rPr>
        <w:t>*</w:t>
      </w:r>
    </w:p>
    <w:p w14:paraId="23603FB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r>
        <w:rPr>
          <w:rFonts w:ascii="宋体" w:hint="eastAsia"/>
        </w:rPr>
        <w:t>相关文档</w:t>
      </w:r>
      <w:r>
        <w:rPr>
          <w:rFonts w:ascii="宋体"/>
        </w:rPr>
        <w:t>:</w:t>
      </w:r>
      <w:r>
        <w:rPr>
          <w:rFonts w:ascii="宋体" w:hint="eastAsia"/>
        </w:rPr>
        <w:t>rfc2574</w:t>
      </w:r>
      <w:r w:rsidR="0049257B">
        <w:rPr>
          <w:rFonts w:ascii="宋体"/>
        </w:rPr>
        <w:t xml:space="preserve">                                                            </w:t>
      </w:r>
      <w:r>
        <w:rPr>
          <w:rFonts w:ascii="宋体"/>
        </w:rPr>
        <w:t>*</w:t>
      </w:r>
    </w:p>
    <w:p w14:paraId="3E7A0A54"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snapToGrid w:val="0"/>
        </w:rPr>
      </w:pPr>
      <w:r>
        <w:rPr>
          <w:rFonts w:ascii="宋体"/>
          <w:snapToGrid w:val="0"/>
        </w:rPr>
        <w:t>*</w:t>
      </w:r>
      <w:r>
        <w:rPr>
          <w:rFonts w:ascii="宋体" w:hint="eastAsia"/>
          <w:snapToGrid w:val="0"/>
        </w:rPr>
        <w:t>参数</w:t>
      </w:r>
      <w:r>
        <w:rPr>
          <w:rFonts w:ascii="宋体"/>
          <w:snapToGrid w:val="0"/>
        </w:rPr>
        <w:t>:</w:t>
      </w:r>
      <w:r>
        <w:rPr>
          <w:rFonts w:ascii="宋体" w:hint="eastAsia"/>
          <w:snapToGrid w:val="0"/>
        </w:rPr>
        <w:t>无</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sidR="0049257B">
        <w:rPr>
          <w:rFonts w:ascii="宋体"/>
          <w:snapToGrid w:val="0"/>
        </w:rPr>
        <w:t xml:space="preserve">          </w:t>
      </w:r>
      <w:r>
        <w:rPr>
          <w:rFonts w:ascii="宋体" w:hint="eastAsia"/>
          <w:snapToGrid w:val="0"/>
        </w:rPr>
        <w:tab/>
      </w:r>
      <w:r>
        <w:rPr>
          <w:rFonts w:ascii="宋体"/>
          <w:snapToGrid w:val="0"/>
        </w:rPr>
        <w:t>*</w:t>
      </w:r>
    </w:p>
    <w:p w14:paraId="6AEB1C18"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snapToGrid w:val="0"/>
        </w:rPr>
      </w:pP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t>*</w:t>
      </w:r>
    </w:p>
    <w:p w14:paraId="58A1ADEB"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snapToGrid w:val="0"/>
        </w:rPr>
      </w:pPr>
      <w:r>
        <w:rPr>
          <w:rFonts w:ascii="宋体"/>
          <w:snapToGrid w:val="0"/>
        </w:rPr>
        <w:t>*</w:t>
      </w:r>
      <w:r>
        <w:rPr>
          <w:rFonts w:ascii="宋体" w:hint="eastAsia"/>
          <w:snapToGrid w:val="0"/>
        </w:rPr>
        <w:t>参数名</w:t>
      </w:r>
      <w:r>
        <w:rPr>
          <w:rFonts w:ascii="宋体" w:hint="eastAsia"/>
          <w:snapToGrid w:val="0"/>
        </w:rPr>
        <w:tab/>
      </w:r>
      <w:r>
        <w:rPr>
          <w:rFonts w:ascii="宋体" w:hint="eastAsia"/>
          <w:snapToGrid w:val="0"/>
        </w:rPr>
        <w:tab/>
        <w:t>类型</w:t>
      </w:r>
      <w:r>
        <w:rPr>
          <w:rFonts w:ascii="宋体" w:hint="eastAsia"/>
          <w:snapToGrid w:val="0"/>
        </w:rPr>
        <w:tab/>
      </w:r>
      <w:r>
        <w:rPr>
          <w:rFonts w:ascii="宋体" w:hint="eastAsia"/>
          <w:snapToGrid w:val="0"/>
        </w:rPr>
        <w:tab/>
        <w:t>输入/输出</w:t>
      </w:r>
      <w:r>
        <w:rPr>
          <w:rFonts w:ascii="宋体" w:hint="eastAsia"/>
          <w:snapToGrid w:val="0"/>
        </w:rPr>
        <w:tab/>
      </w:r>
      <w:r>
        <w:rPr>
          <w:rFonts w:ascii="宋体" w:hint="eastAsia"/>
          <w:snapToGrid w:val="0"/>
        </w:rPr>
        <w:tab/>
        <w:t>描述</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sidR="0049257B">
        <w:rPr>
          <w:rFonts w:ascii="宋体"/>
          <w:snapToGrid w:val="0"/>
        </w:rPr>
        <w:t xml:space="preserve">    </w:t>
      </w:r>
      <w:r>
        <w:rPr>
          <w:rFonts w:ascii="宋体"/>
          <w:snapToGrid w:val="0"/>
        </w:rPr>
        <w:t>*</w:t>
      </w:r>
    </w:p>
    <w:p w14:paraId="4D99EB1C"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snapToGrid w:val="0"/>
        </w:rPr>
      </w:pPr>
      <w:r>
        <w:rPr>
          <w:rFonts w:ascii="宋体"/>
          <w:snapToGrid w:val="0"/>
        </w:rPr>
        <w:t>*--------</w:t>
      </w:r>
      <w:r>
        <w:rPr>
          <w:rFonts w:ascii="宋体" w:hint="eastAsia"/>
          <w:snapToGrid w:val="0"/>
        </w:rPr>
        <w:tab/>
      </w:r>
      <w:r>
        <w:rPr>
          <w:rFonts w:ascii="宋体" w:hint="eastAsia"/>
          <w:snapToGrid w:val="0"/>
        </w:rPr>
        <w:tab/>
      </w:r>
      <w:r>
        <w:rPr>
          <w:rFonts w:ascii="宋体"/>
          <w:snapToGrid w:val="0"/>
        </w:rPr>
        <w:t>----</w:t>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sidR="0049257B">
        <w:rPr>
          <w:rFonts w:ascii="宋体"/>
          <w:snapToGrid w:val="0"/>
        </w:rPr>
        <w:t xml:space="preserve">    </w:t>
      </w:r>
      <w:r>
        <w:rPr>
          <w:rFonts w:ascii="宋体"/>
          <w:snapToGrid w:val="0"/>
        </w:rPr>
        <w:t>*</w:t>
      </w:r>
    </w:p>
    <w:p w14:paraId="24DD69BD"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snapToGrid w:val="0"/>
        </w:rPr>
        <w:t>*</w:t>
      </w:r>
      <w:r>
        <w:rPr>
          <w:rFonts w:ascii="宋体" w:hint="eastAsia"/>
          <w:snapToGrid w:val="0"/>
        </w:rPr>
        <w:tab/>
      </w:r>
      <w:r>
        <w:rPr>
          <w:rFonts w:ascii="宋体"/>
          <w:snapToGrid w:val="0"/>
        </w:rPr>
        <w:t>……</w:t>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hint="eastAsia"/>
          <w:snapToGrid w:val="0"/>
        </w:rPr>
        <w:tab/>
      </w:r>
      <w:r>
        <w:rPr>
          <w:rFonts w:ascii="宋体"/>
          <w:snapToGrid w:val="0"/>
        </w:rPr>
        <w:t>*</w:t>
      </w:r>
    </w:p>
    <w:p w14:paraId="5D2E45F5"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r>
        <w:rPr>
          <w:rFonts w:ascii="宋体" w:hint="eastAsia"/>
        </w:rPr>
        <w:t>返回值</w:t>
      </w:r>
      <w:r>
        <w:rPr>
          <w:rFonts w:ascii="宋体"/>
        </w:rPr>
        <w:t>:</w:t>
      </w:r>
      <w:r>
        <w:rPr>
          <w:rFonts w:ascii="宋体" w:hint="eastAsia"/>
        </w:rPr>
        <w:tab/>
        <w:t>0：执行成功</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sidR="0049257B">
        <w:rPr>
          <w:rFonts w:ascii="宋体"/>
        </w:rPr>
        <w:t xml:space="preserve">    </w:t>
      </w:r>
      <w:r>
        <w:rPr>
          <w:rFonts w:ascii="宋体" w:hint="eastAsia"/>
        </w:rPr>
        <w:t>*</w:t>
      </w:r>
    </w:p>
    <w:p w14:paraId="533EC116"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hint="eastAsia"/>
        </w:rPr>
        <w:t>*</w:t>
      </w:r>
      <w:r>
        <w:rPr>
          <w:rFonts w:ascii="宋体" w:hint="eastAsia"/>
        </w:rPr>
        <w:tab/>
      </w:r>
      <w:r>
        <w:rPr>
          <w:rFonts w:ascii="宋体" w:hint="eastAsia"/>
        </w:rPr>
        <w:tab/>
      </w:r>
      <w:r>
        <w:rPr>
          <w:rFonts w:ascii="宋体" w:hint="eastAsia"/>
        </w:rPr>
        <w:tab/>
        <w:t>1：执行失败</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rPr>
        <w:t>*</w:t>
      </w:r>
    </w:p>
    <w:p w14:paraId="29825737"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hint="eastAsia"/>
        </w:rPr>
        <w:t>*说明：无</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rPr>
        <w:t>*</w:t>
      </w:r>
    </w:p>
    <w:p w14:paraId="085893E1"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r>
        <w:rPr>
          <w:rFonts w:ascii="宋体" w:hint="eastAsia"/>
        </w:rPr>
        <w:t>/</w:t>
      </w:r>
    </w:p>
    <w:p w14:paraId="492DC95F"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STATUS</w:t>
      </w:r>
      <w:r w:rsidR="0049257B">
        <w:rPr>
          <w:rFonts w:ascii="宋体"/>
        </w:rPr>
        <w:t xml:space="preserve"> </w:t>
      </w:r>
      <w:r>
        <w:rPr>
          <w:rFonts w:ascii="宋体"/>
        </w:rPr>
        <w:t>usmUserInit(</w:t>
      </w:r>
      <w:r>
        <w:rPr>
          <w:rFonts w:ascii="宋体" w:hint="eastAsia"/>
        </w:rPr>
        <w:t>void</w:t>
      </w:r>
      <w:r>
        <w:rPr>
          <w:rFonts w:ascii="宋体"/>
        </w:rPr>
        <w:t>)</w:t>
      </w:r>
    </w:p>
    <w:p w14:paraId="7C9328E9"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rPr>
        <w:t>{</w:t>
      </w:r>
    </w:p>
    <w:p w14:paraId="349565F6" w14:textId="77777777" w:rsidR="002F2639" w:rsidRDefault="0060698D" w:rsidP="00335838">
      <w:pPr>
        <w:pStyle w:val="afa"/>
        <w:pBdr>
          <w:top w:val="single" w:sz="4" w:space="1" w:color="auto"/>
          <w:left w:val="single" w:sz="4" w:space="1" w:color="auto"/>
          <w:bottom w:val="single" w:sz="4" w:space="1" w:color="auto"/>
          <w:right w:val="single" w:sz="4" w:space="1" w:color="auto"/>
        </w:pBdr>
        <w:rPr>
          <w:rFonts w:ascii="宋体"/>
        </w:rPr>
      </w:pPr>
      <w:r>
        <w:t>…</w:t>
      </w:r>
      <w:r>
        <w:rPr>
          <w:rFonts w:hint="eastAsia"/>
          <w:b w:val="0"/>
          <w:bCs/>
          <w:color w:val="0000FF"/>
        </w:rPr>
        <w:t>添加的函数体</w:t>
      </w:r>
    </w:p>
    <w:p w14:paraId="627556D2" w14:textId="77777777" w:rsidR="002F2639" w:rsidRDefault="0060698D" w:rsidP="00335838">
      <w:pPr>
        <w:pBdr>
          <w:top w:val="single" w:sz="4" w:space="1" w:color="auto"/>
          <w:left w:val="single" w:sz="4" w:space="1" w:color="auto"/>
          <w:bottom w:val="single" w:sz="4" w:space="1" w:color="auto"/>
          <w:right w:val="single" w:sz="4" w:space="1" w:color="auto"/>
        </w:pBdr>
        <w:rPr>
          <w:rFonts w:ascii="宋体"/>
        </w:rPr>
      </w:pPr>
      <w:r>
        <w:rPr>
          <w:rFonts w:ascii="宋体" w:hint="eastAsia"/>
        </w:rPr>
        <w:t>}</w:t>
      </w:r>
    </w:p>
    <w:p w14:paraId="4A90A8EE" w14:textId="090F12C5" w:rsidR="00C86B4A" w:rsidRDefault="00FE1BB7" w:rsidP="00335838">
      <w:pPr>
        <w:pBdr>
          <w:top w:val="single" w:sz="4" w:space="1" w:color="auto"/>
          <w:left w:val="single" w:sz="4" w:space="1" w:color="auto"/>
          <w:bottom w:val="single" w:sz="4" w:space="1" w:color="auto"/>
          <w:right w:val="single" w:sz="4" w:space="1" w:color="auto"/>
        </w:pBdr>
        <w:rPr>
          <w:rFonts w:ascii="宋体"/>
        </w:rPr>
      </w:pPr>
      <w:r>
        <w:rPr>
          <w:rFonts w:ascii="宋体"/>
          <w:noProof/>
          <w:sz w:val="20"/>
        </w:rPr>
        <mc:AlternateContent>
          <mc:Choice Requires="wpg">
            <w:drawing>
              <wp:anchor distT="0" distB="0" distL="114300" distR="114300" simplePos="0" relativeHeight="251705856" behindDoc="0" locked="0" layoutInCell="1" allowOverlap="1" wp14:anchorId="07A42C5F" wp14:editId="075CAABF">
                <wp:simplePos x="0" y="0"/>
                <wp:positionH relativeFrom="column">
                  <wp:posOffset>466725</wp:posOffset>
                </wp:positionH>
                <wp:positionV relativeFrom="paragraph">
                  <wp:posOffset>99060</wp:posOffset>
                </wp:positionV>
                <wp:extent cx="800100" cy="396240"/>
                <wp:effectExtent l="0" t="0" r="0" b="3810"/>
                <wp:wrapNone/>
                <wp:docPr id="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396240"/>
                          <a:chOff x="2532" y="12834"/>
                          <a:chExt cx="1260" cy="624"/>
                        </a:xfrm>
                      </wpg:grpSpPr>
                      <wps:wsp>
                        <wps:cNvPr id="9" name="AutoShape 57"/>
                        <wps:cNvSpPr>
                          <a:spLocks/>
                        </wps:cNvSpPr>
                        <wps:spPr bwMode="auto">
                          <a:xfrm>
                            <a:off x="2532" y="12834"/>
                            <a:ext cx="210" cy="624"/>
                          </a:xfrm>
                          <a:prstGeom prst="rightBrace">
                            <a:avLst>
                              <a:gd name="adj1" fmla="val 24762"/>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8"/>
                        <wps:cNvSpPr txBox="1">
                          <a:spLocks noChangeArrowheads="1"/>
                        </wps:cNvSpPr>
                        <wps:spPr bwMode="auto">
                          <a:xfrm>
                            <a:off x="2637" y="12990"/>
                            <a:ext cx="115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724F8" w14:textId="77777777" w:rsidR="00AB16F3" w:rsidRDefault="00AB16F3">
                              <w:r>
                                <w:rPr>
                                  <w:rFonts w:hint="eastAsia"/>
                                  <w:color w:val="0000FF"/>
                                </w:rPr>
                                <w:t>原有程序</w:t>
                              </w:r>
                            </w:p>
                          </w:txbxContent>
                        </wps:txbx>
                        <wps:bodyPr rot="0" vert="horz" wrap="square" lIns="91440" tIns="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42C5F" id="Group 56" o:spid="_x0000_s1033" style="position:absolute;left:0;text-align:left;margin-left:36.75pt;margin-top:7.8pt;width:63pt;height:31.2pt;z-index:251705856" coordorigin="2532,12834" coordsize="126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">
                <v:shape id="AutoShape 57" o:spid="_x0000_s1034" type="#_x0000_t88" style="position:absolute;left:2532;top:12834;width:21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" strokecolor="blue"/>
                <v:shape id="Text Box 58" o:spid="_x0000_s1035" type="#_x0000_t202" style="position:absolute;left:2637;top:12990;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" filled="f" stroked="f">
                  <v:textbox inset=",0,0">
                    <w:txbxContent>
                      <w:p w14:paraId="799724F8" w14:textId="77777777" w:rsidR="00AB16F3" w:rsidRDefault="00AB16F3">
                        <w:r>
                          <w:rPr>
                            <w:rFonts w:hint="eastAsia"/>
                            <w:color w:val="0000FF"/>
                          </w:rPr>
                          <w:t>原有程序</w:t>
                        </w:r>
                      </w:p>
                    </w:txbxContent>
                  </v:textbox>
                </v:shape>
              </v:group>
            </w:pict>
          </mc:Fallback>
        </mc:AlternateContent>
      </w:r>
    </w:p>
    <w:p w14:paraId="2AAD88DB" w14:textId="77777777" w:rsidR="00C86B4A" w:rsidRDefault="00C86B4A" w:rsidP="00335838">
      <w:pPr>
        <w:pBdr>
          <w:top w:val="single" w:sz="4" w:space="1" w:color="auto"/>
          <w:left w:val="single" w:sz="4" w:space="1" w:color="auto"/>
          <w:bottom w:val="single" w:sz="4" w:space="1" w:color="auto"/>
          <w:right w:val="single" w:sz="4" w:space="1" w:color="auto"/>
        </w:pBdr>
        <w:rPr>
          <w:rFonts w:ascii="宋体"/>
        </w:rPr>
      </w:pPr>
    </w:p>
    <w:p w14:paraId="5E67FD98" w14:textId="77777777" w:rsidR="002F2639" w:rsidRDefault="0060698D" w:rsidP="00335838">
      <w:pPr>
        <w:pStyle w:val="afa"/>
        <w:pBdr>
          <w:top w:val="single" w:sz="4" w:space="1" w:color="auto"/>
          <w:left w:val="single" w:sz="4" w:space="1" w:color="auto"/>
          <w:bottom w:val="single" w:sz="4" w:space="1" w:color="auto"/>
          <w:right w:val="single" w:sz="4" w:space="1" w:color="auto"/>
        </w:pBdr>
      </w:pPr>
      <w:r>
        <w:t>…</w:t>
      </w:r>
    </w:p>
    <w:p w14:paraId="5678875C" w14:textId="77777777" w:rsidR="002F2639" w:rsidRDefault="002F2639">
      <w:pPr>
        <w:pStyle w:val="10"/>
      </w:pPr>
    </w:p>
    <w:p w14:paraId="68EDB7C6" w14:textId="77777777" w:rsidR="002F2639" w:rsidRDefault="002F2639"/>
    <w:p w14:paraId="02B02197" w14:textId="77777777" w:rsidR="002F2639" w:rsidRDefault="002F2639"/>
    <w:p w14:paraId="3A055E98" w14:textId="77777777" w:rsidR="002F2639" w:rsidRPr="00DC4C28" w:rsidRDefault="0060698D" w:rsidP="00DC4C28">
      <w:pPr>
        <w:pStyle w:val="20"/>
        <w:tabs>
          <w:tab w:val="num" w:pos="567"/>
        </w:tabs>
        <w:ind w:left="420" w:hanging="420"/>
        <w:rPr>
          <w:b/>
        </w:rPr>
      </w:pPr>
      <w:bookmarkStart w:id="123" w:name="_Toc327963420"/>
      <w:bookmarkStart w:id="124" w:name="_Toc385837736"/>
      <w:r w:rsidRPr="00DC4C28">
        <w:rPr>
          <w:rFonts w:hint="eastAsia"/>
          <w:b/>
        </w:rPr>
        <w:lastRenderedPageBreak/>
        <w:t>附录E：常用缩写表</w:t>
      </w:r>
      <w:bookmarkEnd w:id="123"/>
      <w:bookmarkEnd w:id="124"/>
    </w:p>
    <w:p w14:paraId="7B0AC4A9" w14:textId="77777777" w:rsidR="001D6806" w:rsidRDefault="001D6806" w:rsidP="001D6806">
      <w:pPr>
        <w:rPr>
          <w:rFonts w:ascii="宋体" w:hAnsi="宋体" w:cs="Arial"/>
        </w:rPr>
      </w:pPr>
      <w:r>
        <w:rPr>
          <w:rFonts w:ascii="宋体" w:hAnsi="宋体" w:hint="eastAsia"/>
        </w:rPr>
        <w:t>BOOTP</w:t>
      </w:r>
      <w:r>
        <w:rPr>
          <w:rFonts w:ascii="宋体" w:hAnsi="宋体" w:hint="eastAsia"/>
          <w:bCs/>
        </w:rPr>
        <w:t xml:space="preserve">: </w:t>
      </w:r>
      <w:r>
        <w:rPr>
          <w:rFonts w:ascii="宋体" w:hAnsi="宋体" w:hint="eastAsia"/>
          <w:bCs/>
        </w:rPr>
        <w:tab/>
      </w:r>
      <w:r>
        <w:rPr>
          <w:rFonts w:ascii="宋体" w:hAnsi="宋体" w:hint="eastAsia"/>
        </w:rPr>
        <w:t>BOOTSTRAP PROTOCOL</w:t>
      </w:r>
      <w:r>
        <w:rPr>
          <w:rFonts w:ascii="宋体" w:hAnsi="宋体" w:cs="Arial"/>
        </w:rPr>
        <w:t xml:space="preserve"> </w:t>
      </w:r>
    </w:p>
    <w:p w14:paraId="67277743" w14:textId="77777777" w:rsidR="001D6806" w:rsidRDefault="001D6806" w:rsidP="001D6806">
      <w:pPr>
        <w:rPr>
          <w:rFonts w:ascii="宋体" w:hAnsi="宋体" w:cs="Arial"/>
        </w:rPr>
      </w:pPr>
      <w:r>
        <w:rPr>
          <w:rFonts w:ascii="宋体" w:hAnsi="宋体"/>
        </w:rPr>
        <w:t>CIDR</w:t>
      </w:r>
      <w:r>
        <w:rPr>
          <w:rFonts w:ascii="宋体" w:hAnsi="宋体" w:hint="eastAsia"/>
          <w:bCs/>
        </w:rPr>
        <w:t xml:space="preserve">:  </w:t>
      </w:r>
      <w:r>
        <w:rPr>
          <w:rFonts w:ascii="宋体" w:hAnsi="宋体" w:hint="eastAsia"/>
          <w:bCs/>
        </w:rPr>
        <w:tab/>
      </w:r>
      <w:r>
        <w:rPr>
          <w:rFonts w:ascii="宋体" w:hAnsi="宋体"/>
        </w:rPr>
        <w:t>Classless Inter Domain Routing</w:t>
      </w:r>
    </w:p>
    <w:p w14:paraId="70172685" w14:textId="77777777" w:rsidR="001D6806" w:rsidRDefault="001D6806" w:rsidP="001D6806">
      <w:pPr>
        <w:rPr>
          <w:rFonts w:ascii="宋体" w:hAnsi="宋体"/>
          <w:bCs/>
        </w:rPr>
      </w:pPr>
      <w:r>
        <w:rPr>
          <w:rFonts w:ascii="宋体" w:hAnsi="宋体" w:cs="Arial"/>
        </w:rPr>
        <w:t>CoS</w:t>
      </w:r>
      <w:r>
        <w:rPr>
          <w:rFonts w:ascii="宋体" w:hAnsi="宋体" w:hint="eastAsia"/>
          <w:bCs/>
        </w:rPr>
        <w:t xml:space="preserve">:   </w:t>
      </w:r>
      <w:r>
        <w:rPr>
          <w:rFonts w:ascii="宋体" w:hAnsi="宋体" w:hint="eastAsia"/>
          <w:bCs/>
        </w:rPr>
        <w:tab/>
      </w:r>
      <w:r>
        <w:rPr>
          <w:rFonts w:ascii="宋体" w:hAnsi="宋体" w:cs="Arial"/>
        </w:rPr>
        <w:t>Class of Service</w:t>
      </w:r>
    </w:p>
    <w:p w14:paraId="432DACB5" w14:textId="77777777" w:rsidR="001D6806" w:rsidRDefault="001D6806" w:rsidP="001D6806">
      <w:pPr>
        <w:rPr>
          <w:rFonts w:ascii="宋体" w:hAnsi="宋体" w:cs="Arial"/>
        </w:rPr>
      </w:pPr>
      <w:r>
        <w:rPr>
          <w:rFonts w:ascii="宋体" w:hAnsi="宋体" w:cs="Arial"/>
        </w:rPr>
        <w:t>DHCP</w:t>
      </w:r>
      <w:r>
        <w:rPr>
          <w:rFonts w:ascii="宋体" w:hAnsi="宋体" w:hint="eastAsia"/>
          <w:bCs/>
        </w:rPr>
        <w:t xml:space="preserve">:  </w:t>
      </w:r>
      <w:r>
        <w:rPr>
          <w:rFonts w:ascii="宋体" w:hAnsi="宋体" w:hint="eastAsia"/>
          <w:bCs/>
        </w:rPr>
        <w:tab/>
      </w:r>
      <w:r>
        <w:rPr>
          <w:rFonts w:ascii="宋体" w:hAnsi="宋体" w:cs="Arial"/>
          <w:kern w:val="0"/>
        </w:rPr>
        <w:t>Dynamic Host Configuration Protocol</w:t>
      </w:r>
      <w:r>
        <w:rPr>
          <w:rFonts w:ascii="宋体" w:hAnsi="宋体" w:cs="Arial"/>
        </w:rPr>
        <w:t xml:space="preserve"> </w:t>
      </w:r>
    </w:p>
    <w:p w14:paraId="4A478747" w14:textId="77777777" w:rsidR="001D6806" w:rsidRDefault="001D6806" w:rsidP="001D6806">
      <w:pPr>
        <w:rPr>
          <w:rFonts w:ascii="宋体" w:hAnsi="宋体"/>
        </w:rPr>
      </w:pPr>
      <w:r>
        <w:rPr>
          <w:rFonts w:ascii="宋体" w:hAnsi="宋体" w:cs="Arial"/>
        </w:rPr>
        <w:t>DSCP</w:t>
      </w:r>
      <w:r>
        <w:rPr>
          <w:rFonts w:ascii="宋体" w:hAnsi="宋体" w:hint="eastAsia"/>
          <w:bCs/>
        </w:rPr>
        <w:t xml:space="preserve">:  </w:t>
      </w:r>
      <w:r>
        <w:rPr>
          <w:rFonts w:ascii="宋体" w:hAnsi="宋体" w:hint="eastAsia"/>
          <w:bCs/>
        </w:rPr>
        <w:tab/>
      </w:r>
      <w:r>
        <w:rPr>
          <w:rFonts w:ascii="宋体" w:hAnsi="宋体" w:cs="Arial"/>
        </w:rPr>
        <w:t>Differentiated Services Code Point</w:t>
      </w:r>
      <w:r>
        <w:rPr>
          <w:rFonts w:ascii="宋体" w:hAnsi="宋体"/>
        </w:rPr>
        <w:t xml:space="preserve"> </w:t>
      </w:r>
    </w:p>
    <w:p w14:paraId="351D7B5F" w14:textId="77777777" w:rsidR="001D6806" w:rsidRDefault="001D6806" w:rsidP="001D6806">
      <w:pPr>
        <w:rPr>
          <w:rFonts w:ascii="宋体" w:hAnsi="宋体"/>
        </w:rPr>
      </w:pPr>
      <w:r>
        <w:rPr>
          <w:rFonts w:ascii="宋体" w:hAnsi="宋体" w:hint="eastAsia"/>
        </w:rPr>
        <w:t>EAPOL:</w:t>
      </w:r>
      <w:r>
        <w:rPr>
          <w:rFonts w:ascii="宋体" w:hAnsi="宋体" w:hint="eastAsia"/>
        </w:rPr>
        <w:tab/>
        <w:t>Extensible Authentication Protocol over LAN</w:t>
      </w:r>
    </w:p>
    <w:p w14:paraId="4712B76A" w14:textId="77777777" w:rsidR="001D6806" w:rsidRDefault="001D6806" w:rsidP="001D6806">
      <w:pPr>
        <w:rPr>
          <w:rFonts w:ascii="宋体" w:hAnsi="宋体"/>
        </w:rPr>
      </w:pPr>
      <w:r>
        <w:rPr>
          <w:rFonts w:ascii="宋体" w:hAnsi="宋体" w:hint="eastAsia"/>
        </w:rPr>
        <w:t>END:</w:t>
      </w:r>
      <w:r>
        <w:rPr>
          <w:rFonts w:ascii="宋体" w:hAnsi="宋体" w:hint="eastAsia"/>
        </w:rPr>
        <w:tab/>
      </w:r>
      <w:r>
        <w:rPr>
          <w:rFonts w:ascii="宋体" w:hAnsi="宋体" w:hint="eastAsia"/>
        </w:rPr>
        <w:tab/>
        <w:t>Enhanced Network Device</w:t>
      </w:r>
    </w:p>
    <w:p w14:paraId="3413376C" w14:textId="77777777" w:rsidR="001D6806" w:rsidRDefault="001D6806" w:rsidP="001D6806">
      <w:pPr>
        <w:rPr>
          <w:rFonts w:ascii="宋体" w:hAnsi="宋体"/>
        </w:rPr>
      </w:pPr>
      <w:r>
        <w:rPr>
          <w:rFonts w:ascii="宋体" w:hAnsi="宋体"/>
        </w:rPr>
        <w:t>EGP</w:t>
      </w:r>
      <w:r>
        <w:rPr>
          <w:rFonts w:ascii="宋体" w:hAnsi="宋体" w:hint="eastAsia"/>
          <w:bCs/>
        </w:rPr>
        <w:t xml:space="preserve">:   </w:t>
      </w:r>
      <w:r>
        <w:rPr>
          <w:rFonts w:ascii="宋体" w:hAnsi="宋体" w:hint="eastAsia"/>
          <w:bCs/>
        </w:rPr>
        <w:tab/>
      </w:r>
      <w:r>
        <w:rPr>
          <w:rFonts w:ascii="宋体" w:hAnsi="宋体"/>
        </w:rPr>
        <w:t>Exterior Gateway Protocol</w:t>
      </w:r>
    </w:p>
    <w:p w14:paraId="604202DF" w14:textId="77777777" w:rsidR="001D6806" w:rsidRDefault="001D6806" w:rsidP="001D6806">
      <w:pPr>
        <w:rPr>
          <w:rFonts w:ascii="宋体" w:hAnsi="宋体"/>
          <w:bCs/>
        </w:rPr>
      </w:pPr>
      <w:r>
        <w:rPr>
          <w:rFonts w:ascii="宋体" w:hAnsi="宋体" w:hint="eastAsia"/>
          <w:bCs/>
        </w:rPr>
        <w:t xml:space="preserve">GARP:  </w:t>
      </w:r>
      <w:r>
        <w:rPr>
          <w:rFonts w:ascii="宋体" w:hAnsi="宋体" w:hint="eastAsia"/>
          <w:bCs/>
        </w:rPr>
        <w:tab/>
        <w:t xml:space="preserve">Generic Attribute Registration Protocol </w:t>
      </w:r>
    </w:p>
    <w:p w14:paraId="5F7520A4" w14:textId="77777777" w:rsidR="001D6806" w:rsidRDefault="001D6806" w:rsidP="001D6806">
      <w:pPr>
        <w:rPr>
          <w:rFonts w:ascii="宋体" w:hAnsi="宋体"/>
          <w:bCs/>
        </w:rPr>
      </w:pPr>
      <w:r>
        <w:rPr>
          <w:rFonts w:ascii="宋体" w:hAnsi="宋体" w:hint="eastAsia"/>
          <w:bCs/>
        </w:rPr>
        <w:t xml:space="preserve">GMRP:  </w:t>
      </w:r>
      <w:r>
        <w:rPr>
          <w:rFonts w:ascii="宋体" w:hAnsi="宋体" w:hint="eastAsia"/>
          <w:bCs/>
        </w:rPr>
        <w:tab/>
        <w:t>GARP Multicast Registration Protocol</w:t>
      </w:r>
    </w:p>
    <w:p w14:paraId="2B72288B" w14:textId="77777777" w:rsidR="001D6806" w:rsidRDefault="001D6806" w:rsidP="001D6806">
      <w:pPr>
        <w:rPr>
          <w:rFonts w:ascii="宋体" w:hAnsi="宋体"/>
          <w:bCs/>
        </w:rPr>
      </w:pPr>
      <w:r>
        <w:rPr>
          <w:rFonts w:ascii="宋体" w:hAnsi="宋体" w:hint="eastAsia"/>
          <w:bCs/>
        </w:rPr>
        <w:t xml:space="preserve">GVRP:  </w:t>
      </w:r>
      <w:r>
        <w:rPr>
          <w:rFonts w:ascii="宋体" w:hAnsi="宋体" w:hint="eastAsia"/>
          <w:bCs/>
        </w:rPr>
        <w:tab/>
        <w:t>GARP VLAN Registration Protocol</w:t>
      </w:r>
      <w:r>
        <w:rPr>
          <w:rFonts w:ascii="宋体" w:hAnsi="宋体" w:hint="eastAsia"/>
          <w:color w:val="FF0000"/>
        </w:rPr>
        <w:t xml:space="preserve"> </w:t>
      </w:r>
    </w:p>
    <w:p w14:paraId="558A24BA" w14:textId="77777777" w:rsidR="001D6806" w:rsidRDefault="001D6806" w:rsidP="001D6806">
      <w:pPr>
        <w:rPr>
          <w:rFonts w:ascii="宋体" w:hAnsi="宋体"/>
        </w:rPr>
      </w:pPr>
      <w:r>
        <w:rPr>
          <w:rFonts w:ascii="宋体" w:hAnsi="宋体" w:hint="eastAsia"/>
          <w:bCs/>
        </w:rPr>
        <w:t xml:space="preserve">LACP:  </w:t>
      </w:r>
      <w:r>
        <w:rPr>
          <w:rFonts w:ascii="宋体" w:hAnsi="宋体" w:hint="eastAsia"/>
          <w:bCs/>
        </w:rPr>
        <w:tab/>
        <w:t>Link Aggregation Control Protocol</w:t>
      </w:r>
    </w:p>
    <w:p w14:paraId="2FAFD14F" w14:textId="77777777" w:rsidR="001D6806" w:rsidRDefault="001D6806" w:rsidP="001D6806">
      <w:pPr>
        <w:rPr>
          <w:rFonts w:ascii="宋体" w:hAnsi="宋体"/>
          <w:color w:val="FF0000"/>
        </w:rPr>
      </w:pPr>
      <w:r>
        <w:rPr>
          <w:rFonts w:ascii="宋体" w:hAnsi="宋体"/>
        </w:rPr>
        <w:t>ICMP</w:t>
      </w:r>
      <w:r>
        <w:rPr>
          <w:rFonts w:ascii="宋体" w:hAnsi="宋体" w:hint="eastAsia"/>
          <w:bCs/>
        </w:rPr>
        <w:t xml:space="preserve">:  </w:t>
      </w:r>
      <w:r>
        <w:rPr>
          <w:rFonts w:ascii="宋体" w:hAnsi="宋体" w:hint="eastAsia"/>
          <w:bCs/>
        </w:rPr>
        <w:tab/>
      </w:r>
      <w:r>
        <w:rPr>
          <w:rFonts w:ascii="宋体" w:hAnsi="宋体"/>
        </w:rPr>
        <w:t>Internet Control Message Protocol</w:t>
      </w:r>
    </w:p>
    <w:p w14:paraId="06FD8018" w14:textId="77777777" w:rsidR="001D6806" w:rsidRDefault="001D6806" w:rsidP="001D6806">
      <w:pPr>
        <w:rPr>
          <w:rFonts w:ascii="宋体" w:hAnsi="宋体"/>
        </w:rPr>
      </w:pPr>
      <w:r>
        <w:rPr>
          <w:rFonts w:ascii="宋体" w:hAnsi="宋体" w:hint="eastAsia"/>
        </w:rPr>
        <w:t>IGMP</w:t>
      </w:r>
      <w:r>
        <w:rPr>
          <w:rFonts w:ascii="宋体" w:hAnsi="宋体" w:hint="eastAsia"/>
          <w:bCs/>
        </w:rPr>
        <w:t xml:space="preserve">:  </w:t>
      </w:r>
      <w:r>
        <w:rPr>
          <w:rFonts w:ascii="宋体" w:hAnsi="宋体" w:hint="eastAsia"/>
          <w:bCs/>
        </w:rPr>
        <w:tab/>
      </w:r>
      <w:r>
        <w:rPr>
          <w:rFonts w:ascii="宋体" w:hAnsi="宋体" w:hint="eastAsia"/>
        </w:rPr>
        <w:t>Internet Group Management Protocol</w:t>
      </w:r>
      <w:r>
        <w:rPr>
          <w:rFonts w:ascii="宋体" w:hAnsi="宋体"/>
        </w:rPr>
        <w:t xml:space="preserve"> </w:t>
      </w:r>
    </w:p>
    <w:p w14:paraId="4627DBA1" w14:textId="77777777" w:rsidR="001D6806" w:rsidRDefault="001D6806" w:rsidP="001D6806">
      <w:pPr>
        <w:rPr>
          <w:rFonts w:ascii="宋体" w:hAnsi="宋体"/>
        </w:rPr>
      </w:pPr>
      <w:r>
        <w:rPr>
          <w:rFonts w:ascii="宋体" w:hAnsi="宋体"/>
        </w:rPr>
        <w:t>IGP</w:t>
      </w:r>
      <w:r>
        <w:rPr>
          <w:rFonts w:ascii="宋体" w:hAnsi="宋体" w:hint="eastAsia"/>
          <w:bCs/>
        </w:rPr>
        <w:t xml:space="preserve">:   </w:t>
      </w:r>
      <w:r>
        <w:rPr>
          <w:rFonts w:ascii="宋体" w:hAnsi="宋体" w:hint="eastAsia"/>
          <w:bCs/>
        </w:rPr>
        <w:tab/>
      </w:r>
      <w:r>
        <w:rPr>
          <w:rFonts w:ascii="宋体" w:hAnsi="宋体"/>
        </w:rPr>
        <w:t xml:space="preserve">Interior Gateway Protocol </w:t>
      </w:r>
    </w:p>
    <w:p w14:paraId="02219133" w14:textId="77777777" w:rsidR="001D6806" w:rsidRDefault="001D6806" w:rsidP="001D6806">
      <w:pPr>
        <w:rPr>
          <w:rFonts w:ascii="宋体" w:hAnsi="宋体"/>
        </w:rPr>
      </w:pPr>
      <w:r>
        <w:rPr>
          <w:rFonts w:ascii="宋体" w:hAnsi="宋体"/>
        </w:rPr>
        <w:t>InARP</w:t>
      </w:r>
      <w:r>
        <w:rPr>
          <w:rFonts w:ascii="宋体" w:hAnsi="宋体" w:hint="eastAsia"/>
          <w:bCs/>
        </w:rPr>
        <w:t xml:space="preserve">: </w:t>
      </w:r>
      <w:r>
        <w:rPr>
          <w:rFonts w:ascii="宋体" w:hAnsi="宋体" w:hint="eastAsia"/>
          <w:bCs/>
        </w:rPr>
        <w:tab/>
      </w:r>
      <w:r>
        <w:rPr>
          <w:rFonts w:ascii="宋体" w:hAnsi="宋体"/>
        </w:rPr>
        <w:t xml:space="preserve">Inverse ARP </w:t>
      </w:r>
    </w:p>
    <w:p w14:paraId="5CCBFF9B" w14:textId="77777777" w:rsidR="001D6806" w:rsidRDefault="001D6806" w:rsidP="001D6806">
      <w:pPr>
        <w:rPr>
          <w:rFonts w:ascii="宋体" w:hAnsi="宋体"/>
        </w:rPr>
      </w:pPr>
      <w:r>
        <w:rPr>
          <w:rFonts w:ascii="宋体" w:hAnsi="宋体" w:hint="eastAsia"/>
        </w:rPr>
        <w:t>MAC:</w:t>
      </w:r>
      <w:r>
        <w:rPr>
          <w:rFonts w:ascii="宋体" w:hAnsi="宋体" w:hint="eastAsia"/>
        </w:rPr>
        <w:tab/>
      </w:r>
      <w:r>
        <w:rPr>
          <w:rFonts w:ascii="宋体" w:hAnsi="宋体" w:hint="eastAsia"/>
        </w:rPr>
        <w:tab/>
        <w:t>Medium Access Control</w:t>
      </w:r>
    </w:p>
    <w:p w14:paraId="1919D25A" w14:textId="77777777" w:rsidR="001D6806" w:rsidRDefault="001D6806" w:rsidP="001D6806">
      <w:pPr>
        <w:rPr>
          <w:rFonts w:ascii="宋体" w:hAnsi="宋体"/>
        </w:rPr>
      </w:pPr>
      <w:r>
        <w:rPr>
          <w:rFonts w:ascii="宋体" w:hAnsi="宋体"/>
        </w:rPr>
        <w:t>MIB</w:t>
      </w:r>
      <w:r>
        <w:rPr>
          <w:rFonts w:ascii="宋体" w:hAnsi="宋体" w:hint="eastAsia"/>
          <w:bCs/>
        </w:rPr>
        <w:t xml:space="preserve">:   </w:t>
      </w:r>
      <w:r>
        <w:rPr>
          <w:rFonts w:ascii="宋体" w:hAnsi="宋体" w:hint="eastAsia"/>
          <w:bCs/>
        </w:rPr>
        <w:tab/>
      </w:r>
      <w:r>
        <w:rPr>
          <w:rFonts w:ascii="宋体" w:hAnsi="宋体"/>
        </w:rPr>
        <w:t xml:space="preserve">Management Information Base </w:t>
      </w:r>
    </w:p>
    <w:p w14:paraId="0EA7868A" w14:textId="77777777" w:rsidR="001D6806" w:rsidRDefault="001D6806" w:rsidP="001D6806">
      <w:pPr>
        <w:rPr>
          <w:rFonts w:ascii="宋体" w:hAnsi="宋体"/>
        </w:rPr>
      </w:pPr>
      <w:r>
        <w:rPr>
          <w:rFonts w:ascii="宋体" w:hAnsi="宋体" w:hint="eastAsia"/>
        </w:rPr>
        <w:t>NMS:</w:t>
      </w:r>
      <w:r>
        <w:rPr>
          <w:rFonts w:ascii="宋体" w:hAnsi="宋体" w:hint="eastAsia"/>
        </w:rPr>
        <w:tab/>
      </w:r>
      <w:r>
        <w:rPr>
          <w:rFonts w:ascii="宋体" w:hAnsi="宋体" w:hint="eastAsia"/>
        </w:rPr>
        <w:tab/>
        <w:t>Network Management station</w:t>
      </w:r>
    </w:p>
    <w:p w14:paraId="4BE10651" w14:textId="77777777" w:rsidR="001D6806" w:rsidRDefault="001D6806" w:rsidP="001D6806">
      <w:pPr>
        <w:rPr>
          <w:rFonts w:ascii="宋体" w:hAnsi="宋体"/>
        </w:rPr>
      </w:pPr>
      <w:r>
        <w:rPr>
          <w:rFonts w:ascii="宋体" w:hAnsi="宋体" w:hint="eastAsia"/>
        </w:rPr>
        <w:t>NVM:</w:t>
      </w:r>
      <w:r>
        <w:rPr>
          <w:rFonts w:ascii="宋体" w:hAnsi="宋体" w:hint="eastAsia"/>
        </w:rPr>
        <w:tab/>
      </w:r>
      <w:r>
        <w:rPr>
          <w:rFonts w:ascii="宋体" w:hAnsi="宋体" w:hint="eastAsia"/>
        </w:rPr>
        <w:tab/>
        <w:t>Nonvolatile Memory</w:t>
      </w:r>
    </w:p>
    <w:p w14:paraId="12BC3562" w14:textId="77777777" w:rsidR="001D6806" w:rsidRDefault="001D6806" w:rsidP="001D6806">
      <w:pPr>
        <w:rPr>
          <w:rFonts w:ascii="宋体" w:hAnsi="宋体"/>
        </w:rPr>
      </w:pPr>
      <w:r>
        <w:rPr>
          <w:rFonts w:ascii="宋体" w:hAnsi="宋体"/>
        </w:rPr>
        <w:t>OSPF</w:t>
      </w:r>
      <w:r>
        <w:rPr>
          <w:rFonts w:ascii="宋体" w:hAnsi="宋体" w:hint="eastAsia"/>
          <w:bCs/>
        </w:rPr>
        <w:t xml:space="preserve">:  </w:t>
      </w:r>
      <w:r>
        <w:rPr>
          <w:rFonts w:ascii="宋体" w:hAnsi="宋体" w:hint="eastAsia"/>
          <w:bCs/>
        </w:rPr>
        <w:tab/>
      </w:r>
      <w:r>
        <w:rPr>
          <w:rFonts w:ascii="宋体" w:hAnsi="宋体"/>
        </w:rPr>
        <w:t xml:space="preserve">Open Shortest Path First </w:t>
      </w:r>
    </w:p>
    <w:p w14:paraId="5958AFEA" w14:textId="77777777" w:rsidR="001D6806" w:rsidRDefault="001D6806" w:rsidP="001D6806">
      <w:pPr>
        <w:rPr>
          <w:rFonts w:ascii="宋体" w:hAnsi="宋体"/>
        </w:rPr>
      </w:pPr>
      <w:r>
        <w:rPr>
          <w:rFonts w:ascii="宋体" w:hAnsi="宋体"/>
        </w:rPr>
        <w:t>PDU</w:t>
      </w:r>
      <w:r>
        <w:rPr>
          <w:rFonts w:ascii="宋体" w:hAnsi="宋体" w:hint="eastAsia"/>
          <w:bCs/>
        </w:rPr>
        <w:t xml:space="preserve">:   </w:t>
      </w:r>
      <w:r>
        <w:rPr>
          <w:rFonts w:ascii="宋体" w:hAnsi="宋体" w:hint="eastAsia"/>
          <w:bCs/>
        </w:rPr>
        <w:tab/>
      </w:r>
      <w:r>
        <w:rPr>
          <w:rFonts w:ascii="宋体" w:hAnsi="宋体"/>
        </w:rPr>
        <w:t xml:space="preserve">Protocol Data Unit </w:t>
      </w:r>
    </w:p>
    <w:p w14:paraId="3A619081" w14:textId="77777777" w:rsidR="001D6806" w:rsidRDefault="001D6806" w:rsidP="001D6806">
      <w:pPr>
        <w:rPr>
          <w:rFonts w:ascii="宋体" w:hAnsi="宋体"/>
        </w:rPr>
      </w:pPr>
      <w:r>
        <w:rPr>
          <w:rFonts w:ascii="宋体" w:hAnsi="宋体" w:cs="Arial"/>
        </w:rPr>
        <w:t>QoS</w:t>
      </w:r>
      <w:r>
        <w:rPr>
          <w:rFonts w:ascii="宋体" w:hAnsi="宋体" w:hint="eastAsia"/>
          <w:bCs/>
        </w:rPr>
        <w:t xml:space="preserve">:   </w:t>
      </w:r>
      <w:r>
        <w:rPr>
          <w:rFonts w:ascii="宋体" w:hAnsi="宋体" w:hint="eastAsia"/>
          <w:bCs/>
        </w:rPr>
        <w:tab/>
      </w:r>
      <w:r>
        <w:rPr>
          <w:rFonts w:ascii="宋体" w:hAnsi="宋体" w:cs="Arial"/>
        </w:rPr>
        <w:t>Quality of Service</w:t>
      </w:r>
    </w:p>
    <w:p w14:paraId="4BF17F4D" w14:textId="77777777" w:rsidR="001D6806" w:rsidRDefault="001D6806" w:rsidP="001D6806">
      <w:pPr>
        <w:rPr>
          <w:rFonts w:ascii="宋体" w:hAnsi="宋体"/>
        </w:rPr>
      </w:pPr>
      <w:r>
        <w:rPr>
          <w:rFonts w:ascii="宋体" w:hAnsi="宋体"/>
        </w:rPr>
        <w:t>RIP</w:t>
      </w:r>
      <w:r>
        <w:rPr>
          <w:rFonts w:ascii="宋体" w:hAnsi="宋体" w:hint="eastAsia"/>
          <w:bCs/>
        </w:rPr>
        <w:t xml:space="preserve">:    </w:t>
      </w:r>
      <w:r>
        <w:rPr>
          <w:rFonts w:ascii="宋体" w:hAnsi="宋体"/>
        </w:rPr>
        <w:t>Routing Information Protocol</w:t>
      </w:r>
    </w:p>
    <w:p w14:paraId="0AAD9008" w14:textId="77777777" w:rsidR="001D6806" w:rsidRDefault="001D6806" w:rsidP="001D6806">
      <w:pPr>
        <w:rPr>
          <w:rFonts w:ascii="宋体" w:hAnsi="宋体" w:cs="Arial"/>
        </w:rPr>
      </w:pPr>
      <w:r>
        <w:rPr>
          <w:rFonts w:ascii="宋体" w:hAnsi="宋体" w:hint="eastAsia"/>
        </w:rPr>
        <w:t>RMON:</w:t>
      </w:r>
      <w:r>
        <w:rPr>
          <w:rFonts w:ascii="宋体" w:hAnsi="宋体" w:hint="eastAsia"/>
        </w:rPr>
        <w:tab/>
        <w:t>Remote Network Monitoring</w:t>
      </w:r>
      <w:r>
        <w:rPr>
          <w:rFonts w:ascii="宋体" w:hAnsi="宋体" w:cs="Arial" w:hint="eastAsia"/>
        </w:rPr>
        <w:t xml:space="preserve"> </w:t>
      </w:r>
    </w:p>
    <w:p w14:paraId="3F7B3B54" w14:textId="77777777" w:rsidR="001D6806" w:rsidRDefault="001D6806" w:rsidP="001D6806">
      <w:pPr>
        <w:rPr>
          <w:rFonts w:ascii="宋体" w:hAnsi="宋体" w:cs="Arial"/>
        </w:rPr>
      </w:pPr>
      <w:r>
        <w:rPr>
          <w:rFonts w:ascii="宋体" w:hAnsi="宋体" w:cs="Arial" w:hint="eastAsia"/>
        </w:rPr>
        <w:t>SNMP:</w:t>
      </w:r>
      <w:r>
        <w:rPr>
          <w:rFonts w:ascii="宋体" w:hAnsi="宋体" w:cs="Arial" w:hint="eastAsia"/>
        </w:rPr>
        <w:tab/>
        <w:t>Simple Network Management Protocol</w:t>
      </w:r>
    </w:p>
    <w:p w14:paraId="759FD6BC" w14:textId="77777777" w:rsidR="001D6806" w:rsidRDefault="001D6806" w:rsidP="001D6806">
      <w:pPr>
        <w:rPr>
          <w:rFonts w:ascii="宋体" w:hAnsi="宋体"/>
          <w:bCs/>
        </w:rPr>
      </w:pPr>
      <w:r>
        <w:rPr>
          <w:rFonts w:ascii="宋体" w:hAnsi="宋体" w:cs="Arial" w:hint="eastAsia"/>
        </w:rPr>
        <w:t>SSP</w:t>
      </w:r>
      <w:r>
        <w:rPr>
          <w:rFonts w:ascii="宋体" w:hAnsi="宋体" w:cs="Arial" w:hint="eastAsia"/>
          <w:lang w:val="en-AU"/>
        </w:rPr>
        <w:t>：</w:t>
      </w:r>
      <w:r>
        <w:rPr>
          <w:rFonts w:ascii="宋体" w:hAnsi="宋体" w:cs="Arial" w:hint="eastAsia"/>
        </w:rPr>
        <w:tab/>
        <w:t>Switch Support Package</w:t>
      </w:r>
    </w:p>
    <w:p w14:paraId="0FFDE69B" w14:textId="77777777" w:rsidR="001D6806" w:rsidRDefault="001D6806" w:rsidP="001D6806">
      <w:pPr>
        <w:rPr>
          <w:rFonts w:ascii="宋体" w:hAnsi="宋体" w:cs="Arial"/>
        </w:rPr>
      </w:pPr>
      <w:r>
        <w:rPr>
          <w:rFonts w:ascii="宋体" w:hAnsi="宋体" w:hint="eastAsia"/>
          <w:bCs/>
        </w:rPr>
        <w:t xml:space="preserve">STP:   </w:t>
      </w:r>
      <w:r>
        <w:rPr>
          <w:rFonts w:ascii="宋体" w:hAnsi="宋体" w:hint="eastAsia"/>
          <w:bCs/>
        </w:rPr>
        <w:tab/>
        <w:t>Spanning Tree Protocol</w:t>
      </w:r>
      <w:r>
        <w:rPr>
          <w:rFonts w:ascii="宋体" w:hAnsi="宋体" w:cs="Arial"/>
        </w:rPr>
        <w:t xml:space="preserve"> </w:t>
      </w:r>
    </w:p>
    <w:p w14:paraId="1A8488F9" w14:textId="77777777" w:rsidR="001D6806" w:rsidRDefault="001D6806" w:rsidP="001D6806">
      <w:pPr>
        <w:rPr>
          <w:rFonts w:ascii="宋体" w:hAnsi="宋体"/>
          <w:bCs/>
        </w:rPr>
      </w:pPr>
      <w:r>
        <w:rPr>
          <w:rFonts w:ascii="宋体" w:hAnsi="宋体" w:cs="Arial"/>
        </w:rPr>
        <w:t>ToS</w:t>
      </w:r>
      <w:r>
        <w:rPr>
          <w:rFonts w:ascii="宋体" w:hAnsi="宋体" w:hint="eastAsia"/>
          <w:bCs/>
        </w:rPr>
        <w:t xml:space="preserve">:   </w:t>
      </w:r>
      <w:r>
        <w:rPr>
          <w:rFonts w:ascii="宋体" w:hAnsi="宋体" w:hint="eastAsia"/>
          <w:bCs/>
        </w:rPr>
        <w:tab/>
      </w:r>
      <w:r>
        <w:rPr>
          <w:rFonts w:ascii="宋体" w:hAnsi="宋体" w:cs="Arial"/>
        </w:rPr>
        <w:t>Type of Service</w:t>
      </w:r>
    </w:p>
    <w:p w14:paraId="698788EE" w14:textId="77777777" w:rsidR="001D6806" w:rsidRDefault="001D6806" w:rsidP="001D6806">
      <w:pPr>
        <w:rPr>
          <w:rFonts w:ascii="宋体" w:hAnsi="宋体" w:cs="Arial"/>
        </w:rPr>
      </w:pPr>
      <w:r>
        <w:rPr>
          <w:rFonts w:ascii="宋体" w:hAnsi="宋体" w:hint="eastAsia"/>
          <w:bCs/>
        </w:rPr>
        <w:t xml:space="preserve">VLAN:  </w:t>
      </w:r>
      <w:r>
        <w:rPr>
          <w:rFonts w:ascii="宋体" w:hAnsi="宋体" w:hint="eastAsia"/>
          <w:bCs/>
        </w:rPr>
        <w:tab/>
        <w:t>Virtual LAN</w:t>
      </w:r>
    </w:p>
    <w:p w14:paraId="0F9CEF73" w14:textId="77777777" w:rsidR="001D6806" w:rsidRDefault="001D6806" w:rsidP="001D6806">
      <w:pPr>
        <w:rPr>
          <w:rFonts w:ascii="宋体" w:hAnsi="宋体" w:cs="Arial"/>
        </w:rPr>
      </w:pPr>
      <w:r>
        <w:rPr>
          <w:rFonts w:ascii="宋体" w:hAnsi="宋体" w:cs="Arial"/>
        </w:rPr>
        <w:t>WRR</w:t>
      </w:r>
      <w:r>
        <w:rPr>
          <w:rFonts w:ascii="宋体" w:hAnsi="宋体" w:hint="eastAsia"/>
          <w:bCs/>
        </w:rPr>
        <w:t xml:space="preserve">:   </w:t>
      </w:r>
      <w:r>
        <w:rPr>
          <w:rFonts w:ascii="宋体" w:hAnsi="宋体" w:hint="eastAsia"/>
          <w:bCs/>
        </w:rPr>
        <w:tab/>
      </w:r>
      <w:r>
        <w:rPr>
          <w:rFonts w:ascii="宋体" w:hAnsi="宋体" w:cs="Arial"/>
        </w:rPr>
        <w:t>Weighted Round Robin</w:t>
      </w:r>
    </w:p>
    <w:p w14:paraId="129AD237" w14:textId="77777777" w:rsidR="002F2639" w:rsidRDefault="002F2639">
      <w:pPr>
        <w:rPr>
          <w:rFonts w:ascii="宋体" w:hAnsi="宋体"/>
          <w:szCs w:val="21"/>
        </w:rPr>
      </w:pPr>
    </w:p>
    <w:p w14:paraId="587F4DBD" w14:textId="77777777" w:rsidR="008C7004" w:rsidRDefault="008C7004">
      <w:pPr>
        <w:rPr>
          <w:rFonts w:ascii="宋体" w:hAnsi="宋体"/>
          <w:szCs w:val="21"/>
        </w:rPr>
      </w:pPr>
    </w:p>
    <w:p w14:paraId="26D6299F" w14:textId="77777777" w:rsidR="008C7004" w:rsidRDefault="008C7004">
      <w:pPr>
        <w:rPr>
          <w:rFonts w:ascii="宋体" w:hAnsi="宋体"/>
          <w:szCs w:val="21"/>
        </w:rPr>
      </w:pPr>
    </w:p>
    <w:p w14:paraId="01078A10" w14:textId="77777777" w:rsidR="008C7004" w:rsidRDefault="008C7004">
      <w:pPr>
        <w:rPr>
          <w:rFonts w:ascii="宋体" w:hAnsi="宋体"/>
          <w:szCs w:val="21"/>
        </w:rPr>
      </w:pPr>
    </w:p>
    <w:p w14:paraId="19483E5D" w14:textId="77777777" w:rsidR="008C7004" w:rsidRDefault="008C7004">
      <w:pPr>
        <w:rPr>
          <w:rFonts w:ascii="宋体" w:hAnsi="宋体"/>
          <w:szCs w:val="21"/>
        </w:rPr>
      </w:pPr>
    </w:p>
    <w:p w14:paraId="038D3242" w14:textId="77777777" w:rsidR="008C7004" w:rsidRDefault="008C7004">
      <w:pPr>
        <w:rPr>
          <w:rFonts w:ascii="宋体" w:hAnsi="宋体"/>
          <w:szCs w:val="21"/>
        </w:rPr>
      </w:pPr>
    </w:p>
    <w:p w14:paraId="5ACDBCFE" w14:textId="77777777" w:rsidR="008C7004" w:rsidRDefault="008C7004">
      <w:pPr>
        <w:rPr>
          <w:rFonts w:ascii="宋体" w:hAnsi="宋体"/>
          <w:szCs w:val="21"/>
        </w:rPr>
      </w:pPr>
    </w:p>
    <w:p w14:paraId="21D84882" w14:textId="77777777" w:rsidR="008C7004" w:rsidRDefault="008C7004">
      <w:pPr>
        <w:rPr>
          <w:rFonts w:ascii="宋体" w:hAnsi="宋体"/>
          <w:szCs w:val="21"/>
        </w:rPr>
      </w:pPr>
    </w:p>
    <w:p w14:paraId="01627880" w14:textId="77777777" w:rsidR="002F2639" w:rsidRPr="00DC4C28" w:rsidRDefault="0060698D" w:rsidP="00DC4C28">
      <w:pPr>
        <w:pStyle w:val="20"/>
        <w:tabs>
          <w:tab w:val="num" w:pos="567"/>
        </w:tabs>
        <w:ind w:left="420" w:hanging="420"/>
        <w:rPr>
          <w:b/>
        </w:rPr>
      </w:pPr>
      <w:bookmarkStart w:id="125" w:name="_Toc327963421"/>
      <w:bookmarkStart w:id="126" w:name="_Toc385837737"/>
      <w:r w:rsidRPr="00DC4C28">
        <w:rPr>
          <w:rFonts w:hint="eastAsia"/>
          <w:b/>
        </w:rPr>
        <w:lastRenderedPageBreak/>
        <w:t>附录F：常用简写表</w:t>
      </w:r>
      <w:bookmarkEnd w:id="125"/>
      <w:bookmarkEnd w:id="126"/>
    </w:p>
    <w:p w14:paraId="39B56EBD" w14:textId="77777777" w:rsidR="002F2639" w:rsidRDefault="0060698D">
      <w:pPr>
        <w:pStyle w:val="af0"/>
        <w:rPr>
          <w:rFonts w:ascii="宋体" w:hAnsi="宋体"/>
        </w:rPr>
      </w:pPr>
      <w:r>
        <w:rPr>
          <w:rFonts w:ascii="宋体" w:hAnsi="宋体" w:hint="eastAsia"/>
        </w:rPr>
        <w:t>2:</w:t>
      </w:r>
      <w:r>
        <w:rPr>
          <w:rFonts w:ascii="宋体" w:hAnsi="宋体" w:hint="eastAsia"/>
        </w:rPr>
        <w:tab/>
      </w:r>
      <w:r>
        <w:rPr>
          <w:rFonts w:ascii="宋体" w:hAnsi="宋体" w:hint="eastAsia"/>
        </w:rPr>
        <w:tab/>
        <w:t>to</w:t>
      </w:r>
    </w:p>
    <w:p w14:paraId="006610E5" w14:textId="77777777" w:rsidR="002F2639" w:rsidRDefault="0060698D">
      <w:pPr>
        <w:rPr>
          <w:rFonts w:ascii="宋体" w:hAnsi="宋体"/>
        </w:rPr>
      </w:pPr>
      <w:r>
        <w:rPr>
          <w:rFonts w:ascii="宋体" w:hAnsi="宋体" w:hint="eastAsia"/>
        </w:rPr>
        <w:t>addr:</w:t>
      </w:r>
      <w:r>
        <w:rPr>
          <w:rFonts w:ascii="宋体" w:hAnsi="宋体" w:hint="eastAsia"/>
        </w:rPr>
        <w:tab/>
        <w:t>address</w:t>
      </w:r>
    </w:p>
    <w:p w14:paraId="66A2E407" w14:textId="77777777" w:rsidR="002F2639" w:rsidRDefault="0060698D">
      <w:pPr>
        <w:rPr>
          <w:rFonts w:ascii="宋体" w:hAnsi="宋体"/>
        </w:rPr>
      </w:pPr>
      <w:r>
        <w:rPr>
          <w:rFonts w:ascii="宋体" w:hAnsi="宋体" w:hint="eastAsia"/>
        </w:rPr>
        <w:t>blk:</w:t>
      </w:r>
      <w:r>
        <w:rPr>
          <w:rFonts w:ascii="宋体" w:hAnsi="宋体" w:hint="eastAsia"/>
        </w:rPr>
        <w:tab/>
      </w:r>
      <w:r>
        <w:rPr>
          <w:rFonts w:ascii="宋体" w:hAnsi="宋体" w:hint="eastAsia"/>
        </w:rPr>
        <w:tab/>
        <w:t>block</w:t>
      </w:r>
    </w:p>
    <w:p w14:paraId="1212BB49" w14:textId="77777777" w:rsidR="002F2639" w:rsidRDefault="0060698D">
      <w:pPr>
        <w:rPr>
          <w:rFonts w:ascii="宋体" w:hAnsi="宋体"/>
        </w:rPr>
      </w:pPr>
      <w:r>
        <w:rPr>
          <w:rFonts w:ascii="宋体" w:hAnsi="宋体" w:hint="eastAsia"/>
        </w:rPr>
        <w:t>cfg</w:t>
      </w:r>
      <w:r>
        <w:rPr>
          <w:rFonts w:ascii="宋体" w:hAnsi="宋体" w:hint="eastAsia"/>
          <w:lang w:val="en-AU"/>
        </w:rPr>
        <w:t>：</w:t>
      </w:r>
      <w:r>
        <w:rPr>
          <w:rFonts w:ascii="宋体" w:hAnsi="宋体" w:hint="eastAsia"/>
        </w:rPr>
        <w:tab/>
        <w:t>config</w:t>
      </w:r>
    </w:p>
    <w:p w14:paraId="73A7A01B" w14:textId="77777777" w:rsidR="002F2639" w:rsidRDefault="0060698D">
      <w:pPr>
        <w:rPr>
          <w:rFonts w:ascii="宋体" w:hAnsi="宋体"/>
        </w:rPr>
      </w:pPr>
      <w:r>
        <w:rPr>
          <w:rFonts w:ascii="宋体" w:hAnsi="宋体" w:hint="eastAsia"/>
        </w:rPr>
        <w:t>clk:</w:t>
      </w:r>
      <w:r>
        <w:rPr>
          <w:rFonts w:ascii="宋体" w:hAnsi="宋体" w:hint="eastAsia"/>
        </w:rPr>
        <w:tab/>
      </w:r>
      <w:r>
        <w:rPr>
          <w:rFonts w:ascii="宋体" w:hAnsi="宋体" w:hint="eastAsia"/>
        </w:rPr>
        <w:tab/>
        <w:t>clock</w:t>
      </w:r>
    </w:p>
    <w:p w14:paraId="00B61BAE" w14:textId="77777777" w:rsidR="002F2639" w:rsidRDefault="0060698D">
      <w:pPr>
        <w:rPr>
          <w:rFonts w:ascii="宋体" w:hAnsi="宋体"/>
          <w:szCs w:val="21"/>
        </w:rPr>
      </w:pPr>
      <w:r>
        <w:rPr>
          <w:rFonts w:ascii="宋体" w:hAnsi="宋体" w:hint="eastAsia"/>
        </w:rPr>
        <w:t>cmd:</w:t>
      </w:r>
      <w:r>
        <w:rPr>
          <w:rFonts w:ascii="宋体" w:hAnsi="宋体" w:hint="eastAsia"/>
        </w:rPr>
        <w:tab/>
      </w:r>
      <w:r>
        <w:rPr>
          <w:rFonts w:ascii="宋体" w:hAnsi="宋体" w:hint="eastAsia"/>
        </w:rPr>
        <w:tab/>
        <w:t>command</w:t>
      </w:r>
    </w:p>
    <w:p w14:paraId="65509D07" w14:textId="77777777" w:rsidR="002F2639" w:rsidRDefault="0060698D">
      <w:pPr>
        <w:rPr>
          <w:rFonts w:ascii="宋体" w:hAnsi="宋体"/>
          <w:szCs w:val="21"/>
        </w:rPr>
      </w:pPr>
      <w:r>
        <w:rPr>
          <w:rFonts w:ascii="宋体" w:hAnsi="宋体" w:hint="eastAsia"/>
          <w:szCs w:val="21"/>
        </w:rPr>
        <w:t>cmp:</w:t>
      </w:r>
      <w:r>
        <w:rPr>
          <w:rFonts w:ascii="宋体" w:hAnsi="宋体" w:hint="eastAsia"/>
          <w:szCs w:val="21"/>
        </w:rPr>
        <w:tab/>
      </w:r>
      <w:r>
        <w:rPr>
          <w:rFonts w:ascii="宋体" w:hAnsi="宋体" w:hint="eastAsia"/>
          <w:szCs w:val="21"/>
        </w:rPr>
        <w:tab/>
        <w:t>compare</w:t>
      </w:r>
    </w:p>
    <w:p w14:paraId="60A505EF" w14:textId="77777777" w:rsidR="002F2639" w:rsidRDefault="0060698D">
      <w:pPr>
        <w:rPr>
          <w:rFonts w:ascii="宋体" w:hAnsi="宋体"/>
          <w:szCs w:val="21"/>
        </w:rPr>
      </w:pPr>
      <w:r>
        <w:rPr>
          <w:rFonts w:ascii="宋体" w:hAnsi="宋体" w:hint="eastAsia"/>
          <w:szCs w:val="21"/>
        </w:rPr>
        <w:t>cpy:</w:t>
      </w:r>
      <w:r>
        <w:rPr>
          <w:rFonts w:ascii="宋体" w:hAnsi="宋体" w:hint="eastAsia"/>
          <w:szCs w:val="21"/>
        </w:rPr>
        <w:tab/>
      </w:r>
      <w:r>
        <w:rPr>
          <w:rFonts w:ascii="宋体" w:hAnsi="宋体" w:hint="eastAsia"/>
          <w:szCs w:val="21"/>
        </w:rPr>
        <w:tab/>
        <w:t>copy</w:t>
      </w:r>
    </w:p>
    <w:p w14:paraId="35E198D0" w14:textId="77777777" w:rsidR="002F2639" w:rsidRDefault="0060698D">
      <w:pPr>
        <w:rPr>
          <w:rFonts w:ascii="宋体" w:hAnsi="宋体"/>
          <w:szCs w:val="21"/>
        </w:rPr>
      </w:pPr>
      <w:r>
        <w:rPr>
          <w:rFonts w:ascii="宋体" w:hAnsi="宋体" w:hint="eastAsia"/>
          <w:szCs w:val="21"/>
        </w:rPr>
        <w:t>ctl:</w:t>
      </w:r>
      <w:r>
        <w:rPr>
          <w:rFonts w:ascii="宋体" w:hAnsi="宋体" w:hint="eastAsia"/>
          <w:szCs w:val="21"/>
        </w:rPr>
        <w:tab/>
      </w:r>
      <w:r>
        <w:rPr>
          <w:rFonts w:ascii="宋体" w:hAnsi="宋体" w:hint="eastAsia"/>
          <w:szCs w:val="21"/>
        </w:rPr>
        <w:tab/>
        <w:t>control</w:t>
      </w:r>
    </w:p>
    <w:p w14:paraId="2AB02820" w14:textId="77777777" w:rsidR="002F2639" w:rsidRDefault="0060698D">
      <w:pPr>
        <w:rPr>
          <w:rFonts w:ascii="宋体" w:hAnsi="宋体"/>
          <w:szCs w:val="21"/>
        </w:rPr>
      </w:pPr>
      <w:r>
        <w:rPr>
          <w:rFonts w:ascii="宋体" w:hAnsi="宋体" w:hint="eastAsia"/>
          <w:szCs w:val="21"/>
        </w:rPr>
        <w:t>defs:</w:t>
      </w:r>
      <w:r>
        <w:rPr>
          <w:rFonts w:ascii="宋体" w:hAnsi="宋体" w:hint="eastAsia"/>
          <w:szCs w:val="21"/>
        </w:rPr>
        <w:tab/>
        <w:t>definitions</w:t>
      </w:r>
    </w:p>
    <w:p w14:paraId="43000ED2" w14:textId="77777777" w:rsidR="002F2639" w:rsidRDefault="0060698D">
      <w:pPr>
        <w:rPr>
          <w:rFonts w:ascii="宋体" w:hAnsi="宋体"/>
          <w:szCs w:val="21"/>
        </w:rPr>
      </w:pPr>
      <w:r>
        <w:rPr>
          <w:rFonts w:ascii="宋体" w:hAnsi="宋体" w:hint="eastAsia"/>
          <w:szCs w:val="21"/>
        </w:rPr>
        <w:t>dev:</w:t>
      </w:r>
      <w:r>
        <w:rPr>
          <w:rFonts w:ascii="宋体" w:hAnsi="宋体" w:hint="eastAsia"/>
          <w:szCs w:val="21"/>
        </w:rPr>
        <w:tab/>
      </w:r>
      <w:r>
        <w:rPr>
          <w:rFonts w:ascii="宋体" w:hAnsi="宋体" w:hint="eastAsia"/>
          <w:szCs w:val="21"/>
        </w:rPr>
        <w:tab/>
        <w:t>device</w:t>
      </w:r>
    </w:p>
    <w:p w14:paraId="744554CB" w14:textId="77777777" w:rsidR="002F2639" w:rsidRDefault="0060698D">
      <w:pPr>
        <w:rPr>
          <w:rFonts w:ascii="宋体" w:hAnsi="宋体"/>
          <w:szCs w:val="21"/>
        </w:rPr>
      </w:pPr>
      <w:r>
        <w:rPr>
          <w:rFonts w:ascii="宋体" w:hAnsi="宋体" w:hint="eastAsia"/>
          <w:szCs w:val="21"/>
        </w:rPr>
        <w:t>drv:</w:t>
      </w:r>
      <w:r>
        <w:rPr>
          <w:rFonts w:ascii="宋体" w:hAnsi="宋体" w:hint="eastAsia"/>
          <w:szCs w:val="21"/>
        </w:rPr>
        <w:tab/>
      </w:r>
      <w:r>
        <w:rPr>
          <w:rFonts w:ascii="宋体" w:hAnsi="宋体" w:hint="eastAsia"/>
          <w:szCs w:val="21"/>
        </w:rPr>
        <w:tab/>
        <w:t>driver</w:t>
      </w:r>
    </w:p>
    <w:p w14:paraId="22D2ED07" w14:textId="77777777" w:rsidR="002F2639" w:rsidRDefault="0060698D">
      <w:pPr>
        <w:rPr>
          <w:rFonts w:ascii="宋体" w:hAnsi="宋体"/>
          <w:szCs w:val="21"/>
        </w:rPr>
      </w:pPr>
      <w:r>
        <w:rPr>
          <w:rFonts w:ascii="宋体" w:hAnsi="宋体" w:hint="eastAsia"/>
          <w:szCs w:val="21"/>
        </w:rPr>
        <w:t>err:</w:t>
      </w:r>
      <w:r>
        <w:rPr>
          <w:rFonts w:ascii="宋体" w:hAnsi="宋体" w:hint="eastAsia"/>
          <w:szCs w:val="21"/>
        </w:rPr>
        <w:tab/>
      </w:r>
      <w:r>
        <w:rPr>
          <w:rFonts w:ascii="宋体" w:hAnsi="宋体" w:hint="eastAsia"/>
          <w:szCs w:val="21"/>
        </w:rPr>
        <w:tab/>
        <w:t>error</w:t>
      </w:r>
    </w:p>
    <w:p w14:paraId="10DBF3FF" w14:textId="77777777" w:rsidR="002F2639" w:rsidRDefault="0060698D">
      <w:pPr>
        <w:rPr>
          <w:rFonts w:ascii="宋体" w:hAnsi="宋体"/>
          <w:szCs w:val="21"/>
        </w:rPr>
      </w:pPr>
      <w:r>
        <w:rPr>
          <w:rFonts w:ascii="宋体" w:hAnsi="宋体" w:hint="eastAsia"/>
          <w:szCs w:val="21"/>
        </w:rPr>
        <w:t>func:</w:t>
      </w:r>
      <w:r>
        <w:rPr>
          <w:rFonts w:ascii="宋体" w:hAnsi="宋体" w:hint="eastAsia"/>
          <w:szCs w:val="21"/>
        </w:rPr>
        <w:tab/>
        <w:t>function</w:t>
      </w:r>
    </w:p>
    <w:p w14:paraId="612C37EE" w14:textId="77777777" w:rsidR="002F2639" w:rsidRDefault="0060698D">
      <w:pPr>
        <w:rPr>
          <w:rFonts w:ascii="宋体" w:hAnsi="宋体"/>
          <w:szCs w:val="21"/>
        </w:rPr>
      </w:pPr>
      <w:r>
        <w:rPr>
          <w:rFonts w:ascii="宋体" w:hAnsi="宋体" w:hint="eastAsia"/>
          <w:szCs w:val="21"/>
        </w:rPr>
        <w:t>info:</w:t>
      </w:r>
      <w:r>
        <w:rPr>
          <w:rFonts w:ascii="宋体" w:hAnsi="宋体" w:hint="eastAsia"/>
          <w:szCs w:val="21"/>
        </w:rPr>
        <w:tab/>
        <w:t>information</w:t>
      </w:r>
    </w:p>
    <w:p w14:paraId="786A8B6F" w14:textId="77777777" w:rsidR="002F2639" w:rsidRDefault="0060698D">
      <w:pPr>
        <w:rPr>
          <w:rFonts w:ascii="宋体" w:hAnsi="宋体"/>
          <w:szCs w:val="21"/>
        </w:rPr>
      </w:pPr>
      <w:r>
        <w:rPr>
          <w:rFonts w:ascii="宋体" w:hAnsi="宋体" w:hint="eastAsia"/>
          <w:szCs w:val="21"/>
        </w:rPr>
        <w:t>init:</w:t>
      </w:r>
      <w:r>
        <w:rPr>
          <w:rFonts w:ascii="宋体" w:hAnsi="宋体" w:hint="eastAsia"/>
          <w:szCs w:val="21"/>
        </w:rPr>
        <w:tab/>
        <w:t>initial</w:t>
      </w:r>
    </w:p>
    <w:p w14:paraId="2A7429B2" w14:textId="77777777" w:rsidR="002F2639" w:rsidRDefault="0060698D">
      <w:pPr>
        <w:rPr>
          <w:rFonts w:ascii="宋体" w:hAnsi="宋体"/>
          <w:szCs w:val="21"/>
        </w:rPr>
      </w:pPr>
      <w:r>
        <w:rPr>
          <w:rFonts w:ascii="宋体" w:hAnsi="宋体" w:hint="eastAsia"/>
          <w:szCs w:val="21"/>
        </w:rPr>
        <w:t>lib:</w:t>
      </w:r>
      <w:r>
        <w:rPr>
          <w:rFonts w:ascii="宋体" w:hAnsi="宋体" w:hint="eastAsia"/>
          <w:szCs w:val="21"/>
        </w:rPr>
        <w:tab/>
      </w:r>
      <w:r>
        <w:rPr>
          <w:rFonts w:ascii="宋体" w:hAnsi="宋体" w:hint="eastAsia"/>
          <w:szCs w:val="21"/>
        </w:rPr>
        <w:tab/>
        <w:t>library</w:t>
      </w:r>
    </w:p>
    <w:p w14:paraId="45705B9E" w14:textId="77777777" w:rsidR="002F2639" w:rsidRDefault="0060698D">
      <w:pPr>
        <w:rPr>
          <w:rFonts w:ascii="宋体" w:hAnsi="宋体"/>
          <w:szCs w:val="21"/>
        </w:rPr>
      </w:pPr>
      <w:r>
        <w:rPr>
          <w:rFonts w:ascii="宋体" w:hAnsi="宋体" w:hint="eastAsia"/>
          <w:szCs w:val="21"/>
        </w:rPr>
        <w:t>mem:</w:t>
      </w:r>
      <w:r>
        <w:rPr>
          <w:rFonts w:ascii="宋体" w:hAnsi="宋体" w:hint="eastAsia"/>
          <w:szCs w:val="21"/>
        </w:rPr>
        <w:tab/>
      </w:r>
      <w:r>
        <w:rPr>
          <w:rFonts w:ascii="宋体" w:hAnsi="宋体" w:hint="eastAsia"/>
          <w:szCs w:val="21"/>
        </w:rPr>
        <w:tab/>
        <w:t>memory</w:t>
      </w:r>
    </w:p>
    <w:p w14:paraId="0277A0F5" w14:textId="77777777" w:rsidR="002F2639" w:rsidRDefault="0060698D">
      <w:pPr>
        <w:rPr>
          <w:rFonts w:ascii="宋体" w:hAnsi="宋体"/>
          <w:szCs w:val="21"/>
        </w:rPr>
      </w:pPr>
      <w:r>
        <w:rPr>
          <w:rFonts w:ascii="宋体" w:hAnsi="宋体" w:hint="eastAsia"/>
          <w:szCs w:val="21"/>
        </w:rPr>
        <w:t>MSG:</w:t>
      </w:r>
      <w:r>
        <w:rPr>
          <w:rFonts w:ascii="宋体" w:hAnsi="宋体" w:hint="eastAsia"/>
          <w:szCs w:val="21"/>
        </w:rPr>
        <w:tab/>
      </w:r>
      <w:r>
        <w:rPr>
          <w:rFonts w:ascii="宋体" w:hAnsi="宋体" w:hint="eastAsia"/>
          <w:szCs w:val="21"/>
        </w:rPr>
        <w:tab/>
        <w:t>message</w:t>
      </w:r>
    </w:p>
    <w:p w14:paraId="42668157" w14:textId="77777777" w:rsidR="002F2639" w:rsidRDefault="0060698D">
      <w:pPr>
        <w:rPr>
          <w:rFonts w:ascii="宋体" w:hAnsi="宋体"/>
          <w:szCs w:val="21"/>
        </w:rPr>
      </w:pPr>
      <w:r>
        <w:rPr>
          <w:rFonts w:ascii="宋体" w:hAnsi="宋体" w:hint="eastAsia"/>
          <w:szCs w:val="21"/>
        </w:rPr>
        <w:t>nfy:</w:t>
      </w:r>
      <w:r>
        <w:rPr>
          <w:rFonts w:ascii="宋体" w:hAnsi="宋体" w:hint="eastAsia"/>
          <w:szCs w:val="21"/>
        </w:rPr>
        <w:tab/>
      </w:r>
      <w:r>
        <w:rPr>
          <w:rFonts w:ascii="宋体" w:hAnsi="宋体" w:hint="eastAsia"/>
          <w:szCs w:val="21"/>
        </w:rPr>
        <w:tab/>
        <w:t>notify</w:t>
      </w:r>
    </w:p>
    <w:p w14:paraId="717CB222" w14:textId="77777777" w:rsidR="002F2639" w:rsidRDefault="0060698D">
      <w:pPr>
        <w:rPr>
          <w:rFonts w:ascii="宋体" w:hAnsi="宋体"/>
        </w:rPr>
      </w:pPr>
      <w:r>
        <w:rPr>
          <w:rFonts w:ascii="宋体" w:hAnsi="宋体" w:hint="eastAsia"/>
          <w:szCs w:val="21"/>
        </w:rPr>
        <w:t>param:</w:t>
      </w:r>
      <w:r>
        <w:rPr>
          <w:rFonts w:ascii="宋体" w:hAnsi="宋体" w:hint="eastAsia"/>
          <w:szCs w:val="21"/>
        </w:rPr>
        <w:tab/>
        <w:t>parameter</w:t>
      </w:r>
    </w:p>
    <w:p w14:paraId="57CAB6CA" w14:textId="77777777" w:rsidR="002F2639" w:rsidRDefault="0060698D">
      <w:pPr>
        <w:rPr>
          <w:rFonts w:ascii="宋体" w:hAnsi="宋体"/>
          <w:szCs w:val="21"/>
        </w:rPr>
      </w:pPr>
      <w:r>
        <w:rPr>
          <w:rFonts w:ascii="宋体" w:hAnsi="宋体" w:hint="eastAsia"/>
          <w:szCs w:val="21"/>
        </w:rPr>
        <w:t>PTR：</w:t>
      </w:r>
      <w:r>
        <w:rPr>
          <w:rFonts w:ascii="宋体" w:hAnsi="宋体" w:hint="eastAsia"/>
          <w:szCs w:val="21"/>
        </w:rPr>
        <w:tab/>
        <w:t>pointer</w:t>
      </w:r>
    </w:p>
    <w:p w14:paraId="16D347B7" w14:textId="77777777" w:rsidR="002F2639" w:rsidRDefault="0060698D">
      <w:pPr>
        <w:rPr>
          <w:rFonts w:ascii="宋体" w:hAnsi="宋体"/>
          <w:szCs w:val="21"/>
        </w:rPr>
      </w:pPr>
      <w:r>
        <w:rPr>
          <w:rFonts w:ascii="宋体" w:hAnsi="宋体" w:hint="eastAsia"/>
          <w:szCs w:val="21"/>
        </w:rPr>
        <w:t>pwd:</w:t>
      </w:r>
      <w:r>
        <w:rPr>
          <w:rFonts w:ascii="宋体" w:hAnsi="宋体" w:hint="eastAsia"/>
          <w:szCs w:val="21"/>
        </w:rPr>
        <w:tab/>
      </w:r>
      <w:r>
        <w:rPr>
          <w:rFonts w:ascii="宋体" w:hAnsi="宋体" w:hint="eastAsia"/>
          <w:szCs w:val="21"/>
        </w:rPr>
        <w:tab/>
        <w:t>password</w:t>
      </w:r>
    </w:p>
    <w:p w14:paraId="4272F346" w14:textId="77777777" w:rsidR="002F2639" w:rsidRDefault="0060698D">
      <w:pPr>
        <w:rPr>
          <w:rFonts w:ascii="宋体" w:hAnsi="宋体"/>
          <w:szCs w:val="21"/>
        </w:rPr>
      </w:pPr>
      <w:r>
        <w:rPr>
          <w:rFonts w:ascii="宋体" w:hAnsi="宋体" w:hint="eastAsia"/>
          <w:szCs w:val="21"/>
        </w:rPr>
        <w:t>rcv:</w:t>
      </w:r>
      <w:r>
        <w:rPr>
          <w:rFonts w:ascii="宋体" w:hAnsi="宋体" w:hint="eastAsia"/>
          <w:szCs w:val="21"/>
        </w:rPr>
        <w:tab/>
      </w:r>
      <w:r>
        <w:rPr>
          <w:rFonts w:ascii="宋体" w:hAnsi="宋体" w:hint="eastAsia"/>
          <w:szCs w:val="21"/>
        </w:rPr>
        <w:tab/>
        <w:t>receive</w:t>
      </w:r>
    </w:p>
    <w:p w14:paraId="4EEB9C52" w14:textId="77777777" w:rsidR="002F2639" w:rsidRDefault="0060698D">
      <w:pPr>
        <w:rPr>
          <w:rFonts w:ascii="宋体" w:hAnsi="宋体"/>
          <w:szCs w:val="21"/>
        </w:rPr>
      </w:pPr>
      <w:r>
        <w:rPr>
          <w:rFonts w:ascii="宋体" w:hAnsi="宋体" w:hint="eastAsia"/>
          <w:szCs w:val="21"/>
        </w:rPr>
        <w:t>req:</w:t>
      </w:r>
      <w:r>
        <w:rPr>
          <w:rFonts w:ascii="宋体" w:hAnsi="宋体" w:hint="eastAsia"/>
          <w:szCs w:val="21"/>
        </w:rPr>
        <w:tab/>
      </w:r>
      <w:r>
        <w:rPr>
          <w:rFonts w:ascii="宋体" w:hAnsi="宋体" w:hint="eastAsia"/>
          <w:szCs w:val="21"/>
        </w:rPr>
        <w:tab/>
        <w:t>request</w:t>
      </w:r>
    </w:p>
    <w:p w14:paraId="3FD8D21A" w14:textId="77777777" w:rsidR="002F2639" w:rsidRDefault="0060698D">
      <w:pPr>
        <w:rPr>
          <w:rFonts w:ascii="宋体" w:hAnsi="宋体"/>
          <w:szCs w:val="21"/>
        </w:rPr>
      </w:pPr>
      <w:r>
        <w:rPr>
          <w:rFonts w:ascii="宋体" w:hAnsi="宋体" w:hint="eastAsia"/>
          <w:szCs w:val="21"/>
        </w:rPr>
        <w:t>str:</w:t>
      </w:r>
      <w:r>
        <w:rPr>
          <w:rFonts w:ascii="宋体" w:hAnsi="宋体" w:hint="eastAsia"/>
          <w:szCs w:val="21"/>
        </w:rPr>
        <w:tab/>
      </w:r>
      <w:r>
        <w:rPr>
          <w:rFonts w:ascii="宋体" w:hAnsi="宋体" w:hint="eastAsia"/>
          <w:szCs w:val="21"/>
        </w:rPr>
        <w:tab/>
        <w:t>string</w:t>
      </w:r>
    </w:p>
    <w:p w14:paraId="7C0100E4" w14:textId="77777777" w:rsidR="002F2639" w:rsidRDefault="0060698D">
      <w:pPr>
        <w:rPr>
          <w:rFonts w:ascii="宋体" w:hAnsi="宋体"/>
          <w:szCs w:val="21"/>
        </w:rPr>
      </w:pPr>
      <w:r>
        <w:rPr>
          <w:rFonts w:ascii="宋体" w:hAnsi="宋体" w:hint="eastAsia"/>
          <w:szCs w:val="21"/>
        </w:rPr>
        <w:t>sync:</w:t>
      </w:r>
      <w:r>
        <w:rPr>
          <w:rFonts w:ascii="宋体" w:hAnsi="宋体" w:hint="eastAsia"/>
          <w:szCs w:val="21"/>
        </w:rPr>
        <w:tab/>
        <w:t>synchronization</w:t>
      </w:r>
    </w:p>
    <w:p w14:paraId="4D8C15AD" w14:textId="77777777" w:rsidR="002F2639" w:rsidRDefault="0060698D">
      <w:pPr>
        <w:rPr>
          <w:rFonts w:ascii="宋体" w:hAnsi="宋体"/>
          <w:szCs w:val="21"/>
        </w:rPr>
      </w:pPr>
      <w:r>
        <w:rPr>
          <w:rFonts w:ascii="宋体" w:hAnsi="宋体" w:hint="eastAsia"/>
          <w:szCs w:val="21"/>
        </w:rPr>
        <w:t>sys:</w:t>
      </w:r>
      <w:r>
        <w:rPr>
          <w:rFonts w:ascii="宋体" w:hAnsi="宋体" w:hint="eastAsia"/>
          <w:szCs w:val="21"/>
        </w:rPr>
        <w:tab/>
      </w:r>
      <w:r>
        <w:rPr>
          <w:rFonts w:ascii="宋体" w:hAnsi="宋体" w:hint="eastAsia"/>
          <w:szCs w:val="21"/>
        </w:rPr>
        <w:tab/>
        <w:t>system</w:t>
      </w:r>
    </w:p>
    <w:p w14:paraId="12286897" w14:textId="77777777" w:rsidR="002F2639" w:rsidRDefault="0060698D">
      <w:pPr>
        <w:rPr>
          <w:rFonts w:ascii="宋体" w:hAnsi="宋体"/>
          <w:szCs w:val="21"/>
        </w:rPr>
      </w:pPr>
      <w:r>
        <w:rPr>
          <w:rFonts w:ascii="宋体" w:hAnsi="宋体" w:hint="eastAsia"/>
          <w:szCs w:val="21"/>
        </w:rPr>
        <w:t>tbl:</w:t>
      </w:r>
      <w:r>
        <w:rPr>
          <w:rFonts w:ascii="宋体" w:hAnsi="宋体" w:hint="eastAsia"/>
          <w:szCs w:val="21"/>
        </w:rPr>
        <w:tab/>
      </w:r>
      <w:r>
        <w:rPr>
          <w:rFonts w:ascii="宋体" w:hAnsi="宋体" w:hint="eastAsia"/>
          <w:szCs w:val="21"/>
        </w:rPr>
        <w:tab/>
        <w:t>table</w:t>
      </w:r>
    </w:p>
    <w:p w14:paraId="33411B0F" w14:textId="77777777" w:rsidR="002F2639" w:rsidRDefault="0060698D">
      <w:pPr>
        <w:rPr>
          <w:rFonts w:ascii="宋体" w:hAnsi="宋体"/>
          <w:szCs w:val="21"/>
        </w:rPr>
      </w:pPr>
      <w:r>
        <w:rPr>
          <w:rFonts w:ascii="宋体" w:hAnsi="宋体" w:hint="eastAsia"/>
          <w:szCs w:val="21"/>
        </w:rPr>
        <w:t>tgt:</w:t>
      </w:r>
      <w:r>
        <w:rPr>
          <w:rFonts w:ascii="宋体" w:hAnsi="宋体" w:hint="eastAsia"/>
          <w:szCs w:val="21"/>
        </w:rPr>
        <w:tab/>
      </w:r>
      <w:r>
        <w:rPr>
          <w:rFonts w:ascii="宋体" w:hAnsi="宋体" w:hint="eastAsia"/>
          <w:szCs w:val="21"/>
        </w:rPr>
        <w:tab/>
        <w:t>target</w:t>
      </w:r>
    </w:p>
    <w:p w14:paraId="63B7DCBF" w14:textId="77777777" w:rsidR="002F2639" w:rsidRDefault="0060698D">
      <w:pPr>
        <w:rPr>
          <w:rFonts w:ascii="宋体" w:hAnsi="宋体"/>
          <w:szCs w:val="21"/>
        </w:rPr>
      </w:pPr>
      <w:r>
        <w:rPr>
          <w:rFonts w:ascii="宋体" w:hAnsi="宋体" w:hint="eastAsia"/>
          <w:szCs w:val="21"/>
        </w:rPr>
        <w:t>usr：</w:t>
      </w:r>
      <w:r>
        <w:rPr>
          <w:rFonts w:ascii="宋体" w:hAnsi="宋体" w:hint="eastAsia"/>
          <w:szCs w:val="21"/>
        </w:rPr>
        <w:tab/>
        <w:t>user</w:t>
      </w:r>
    </w:p>
    <w:p w14:paraId="1F9C8479" w14:textId="77777777" w:rsidR="002F2639" w:rsidRDefault="0060698D">
      <w:pPr>
        <w:rPr>
          <w:rFonts w:ascii="宋体" w:hAnsi="宋体"/>
          <w:szCs w:val="21"/>
        </w:rPr>
      </w:pPr>
      <w:r>
        <w:rPr>
          <w:rFonts w:ascii="宋体" w:hAnsi="宋体" w:hint="eastAsia"/>
          <w:szCs w:val="21"/>
        </w:rPr>
        <w:t>var:</w:t>
      </w:r>
      <w:r>
        <w:rPr>
          <w:rFonts w:ascii="宋体" w:hAnsi="宋体" w:hint="eastAsia"/>
          <w:szCs w:val="21"/>
        </w:rPr>
        <w:tab/>
      </w:r>
      <w:r>
        <w:rPr>
          <w:rFonts w:ascii="宋体" w:hAnsi="宋体" w:hint="eastAsia"/>
          <w:szCs w:val="21"/>
        </w:rPr>
        <w:tab/>
        <w:t>variable</w:t>
      </w:r>
    </w:p>
    <w:p w14:paraId="5292DDD0" w14:textId="77777777" w:rsidR="002F2639" w:rsidRDefault="002F2639">
      <w:pPr>
        <w:rPr>
          <w:rFonts w:ascii="宋体" w:hAnsi="宋体"/>
          <w:szCs w:val="21"/>
        </w:rPr>
      </w:pPr>
    </w:p>
    <w:p w14:paraId="675455D1" w14:textId="77777777" w:rsidR="008C7004" w:rsidRDefault="008C7004">
      <w:pPr>
        <w:rPr>
          <w:rFonts w:ascii="宋体" w:hAnsi="宋体"/>
          <w:szCs w:val="21"/>
        </w:rPr>
      </w:pPr>
    </w:p>
    <w:p w14:paraId="296D2A4A" w14:textId="77777777" w:rsidR="008C7004" w:rsidRDefault="008C7004">
      <w:pPr>
        <w:rPr>
          <w:rFonts w:ascii="宋体" w:hAnsi="宋体"/>
          <w:szCs w:val="21"/>
        </w:rPr>
      </w:pPr>
    </w:p>
    <w:p w14:paraId="5BFC19EB" w14:textId="77777777" w:rsidR="008C7004" w:rsidRDefault="008C7004">
      <w:pPr>
        <w:rPr>
          <w:rFonts w:ascii="宋体" w:hAnsi="宋体"/>
          <w:szCs w:val="21"/>
        </w:rPr>
      </w:pPr>
    </w:p>
    <w:p w14:paraId="717B3FAF" w14:textId="77777777" w:rsidR="008C7004" w:rsidRDefault="008C7004">
      <w:pPr>
        <w:rPr>
          <w:rFonts w:ascii="宋体" w:hAnsi="宋体"/>
          <w:szCs w:val="21"/>
        </w:rPr>
      </w:pPr>
    </w:p>
    <w:p w14:paraId="20470B52" w14:textId="77777777" w:rsidR="008C7004" w:rsidRDefault="008C7004">
      <w:pPr>
        <w:rPr>
          <w:rFonts w:ascii="宋体" w:hAnsi="宋体"/>
          <w:szCs w:val="21"/>
        </w:rPr>
      </w:pPr>
    </w:p>
    <w:p w14:paraId="608A0E3F" w14:textId="77777777" w:rsidR="008C7004" w:rsidRDefault="008C7004">
      <w:pPr>
        <w:rPr>
          <w:rFonts w:ascii="宋体" w:hAnsi="宋体"/>
          <w:szCs w:val="21"/>
        </w:rPr>
      </w:pPr>
    </w:p>
    <w:p w14:paraId="2B516F57" w14:textId="77777777" w:rsidR="002F2639" w:rsidRPr="00DC4C28" w:rsidRDefault="0060698D" w:rsidP="00DC4C28">
      <w:pPr>
        <w:pStyle w:val="20"/>
        <w:tabs>
          <w:tab w:val="num" w:pos="567"/>
        </w:tabs>
        <w:ind w:left="420" w:hanging="420"/>
        <w:rPr>
          <w:b/>
        </w:rPr>
      </w:pPr>
      <w:bookmarkStart w:id="127" w:name="_Toc327963422"/>
      <w:bookmarkStart w:id="128" w:name="_Toc385837738"/>
      <w:r w:rsidRPr="00DC4C28">
        <w:rPr>
          <w:rFonts w:hint="eastAsia"/>
          <w:b/>
        </w:rPr>
        <w:lastRenderedPageBreak/>
        <w:t>附录G：基本数据类型</w:t>
      </w:r>
      <w:bookmarkEnd w:id="127"/>
      <w:bookmarkEnd w:id="128"/>
    </w:p>
    <w:p w14:paraId="6E291805" w14:textId="77777777" w:rsidR="002F2639" w:rsidRDefault="0060698D">
      <w:pPr>
        <w:rPr>
          <w:rFonts w:ascii="宋体" w:hAnsi="宋体"/>
          <w:b/>
          <w:bCs/>
        </w:rPr>
      </w:pPr>
      <w:r>
        <w:rPr>
          <w:rFonts w:ascii="宋体" w:hAnsi="宋体" w:hint="eastAsia"/>
          <w:b/>
          <w:bCs/>
        </w:rPr>
        <w:t>1、ENVOY模块基本数据类型</w:t>
      </w:r>
    </w:p>
    <w:p w14:paraId="398B7998" w14:textId="77777777" w:rsidR="002F2639" w:rsidRDefault="0060698D">
      <w:pPr>
        <w:autoSpaceDE w:val="0"/>
        <w:autoSpaceDN w:val="0"/>
        <w:adjustRightInd w:val="0"/>
        <w:jc w:val="left"/>
        <w:rPr>
          <w:rFonts w:ascii="宋体" w:hAnsi="宋体"/>
          <w:kern w:val="0"/>
        </w:rPr>
      </w:pPr>
      <w:r>
        <w:rPr>
          <w:rFonts w:ascii="宋体" w:hAnsi="宋体" w:hint="eastAsia"/>
        </w:rPr>
        <w:t>（其它数据类型参见$WINBASE</w:t>
      </w:r>
      <w:r>
        <w:rPr>
          <w:rFonts w:ascii="宋体" w:hAnsi="宋体"/>
        </w:rPr>
        <w:t>\target\src\epilogue\common\h</w:t>
      </w:r>
      <w:r>
        <w:rPr>
          <w:rFonts w:ascii="宋体" w:hAnsi="宋体" w:hint="eastAsia"/>
        </w:rPr>
        <w:t>\types.h或者文档envoyprog.pdf）</w:t>
      </w:r>
    </w:p>
    <w:p w14:paraId="36C486C6"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sbits8_t</w:t>
      </w:r>
      <w:r>
        <w:rPr>
          <w:rFonts w:ascii="宋体" w:hAnsi="宋体" w:hint="eastAsia"/>
          <w:kern w:val="0"/>
          <w:szCs w:val="18"/>
        </w:rPr>
        <w:tab/>
      </w:r>
      <w:r>
        <w:rPr>
          <w:rFonts w:ascii="宋体" w:hAnsi="宋体" w:hint="eastAsia"/>
          <w:kern w:val="0"/>
          <w:szCs w:val="18"/>
        </w:rPr>
        <w:tab/>
      </w:r>
      <w:r>
        <w:rPr>
          <w:rFonts w:ascii="宋体" w:hAnsi="宋体" w:hint="eastAsia"/>
          <w:kern w:val="0"/>
          <w:szCs w:val="18"/>
        </w:rPr>
        <w:tab/>
        <w:t>有符号8位整数。</w:t>
      </w:r>
    </w:p>
    <w:p w14:paraId="2C732981"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sbits16_t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有符号16位整数。（或者</w:t>
      </w:r>
      <w:r>
        <w:rPr>
          <w:rFonts w:ascii="宋体" w:hAnsi="宋体"/>
          <w:b/>
          <w:bCs/>
          <w:kern w:val="0"/>
          <w:szCs w:val="18"/>
        </w:rPr>
        <w:t>INT_</w:t>
      </w:r>
      <w:r>
        <w:rPr>
          <w:rFonts w:ascii="宋体" w:hAnsi="宋体" w:hint="eastAsia"/>
          <w:b/>
          <w:bCs/>
          <w:kern w:val="0"/>
          <w:szCs w:val="18"/>
        </w:rPr>
        <w:t>16</w:t>
      </w:r>
      <w:r>
        <w:rPr>
          <w:rFonts w:ascii="宋体" w:hAnsi="宋体"/>
          <w:b/>
          <w:bCs/>
          <w:kern w:val="0"/>
          <w:szCs w:val="18"/>
        </w:rPr>
        <w:t>_T</w:t>
      </w:r>
      <w:r>
        <w:rPr>
          <w:rFonts w:ascii="宋体" w:hAnsi="宋体" w:hint="eastAsia"/>
          <w:kern w:val="0"/>
          <w:szCs w:val="18"/>
        </w:rPr>
        <w:t>）</w:t>
      </w:r>
    </w:p>
    <w:p w14:paraId="590C0FF4"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sbits32_t</w:t>
      </w:r>
      <w:r>
        <w:rPr>
          <w:rFonts w:ascii="宋体" w:hAnsi="宋体" w:hint="eastAsia"/>
          <w:kern w:val="0"/>
          <w:szCs w:val="18"/>
        </w:rPr>
        <w:tab/>
      </w:r>
      <w:r>
        <w:rPr>
          <w:rFonts w:ascii="宋体" w:hAnsi="宋体" w:hint="eastAsia"/>
          <w:kern w:val="0"/>
          <w:szCs w:val="18"/>
        </w:rPr>
        <w:tab/>
        <w:t>有符号32位整数，MIB变量的整数类型必须为此类型。（或者</w:t>
      </w:r>
      <w:r>
        <w:rPr>
          <w:rFonts w:ascii="宋体" w:hAnsi="宋体"/>
          <w:b/>
          <w:bCs/>
          <w:kern w:val="0"/>
          <w:szCs w:val="18"/>
        </w:rPr>
        <w:t>INT_32_T</w:t>
      </w:r>
      <w:r>
        <w:rPr>
          <w:rFonts w:ascii="宋体" w:hAnsi="宋体" w:hint="eastAsia"/>
          <w:kern w:val="0"/>
          <w:szCs w:val="18"/>
        </w:rPr>
        <w:t>）</w:t>
      </w:r>
    </w:p>
    <w:p w14:paraId="3ECCF887"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OCTET_T</w:t>
      </w:r>
      <w:r>
        <w:rPr>
          <w:rFonts w:ascii="宋体" w:hAnsi="宋体" w:hint="eastAsia"/>
          <w:b/>
          <w:bCs/>
          <w:kern w:val="0"/>
          <w:szCs w:val="18"/>
        </w:rPr>
        <w:tab/>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无符号8位字符。</w:t>
      </w:r>
    </w:p>
    <w:p w14:paraId="58673AAB"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OIDC_T</w:t>
      </w:r>
      <w:r>
        <w:rPr>
          <w:rFonts w:ascii="宋体" w:hAnsi="宋体" w:hint="eastAsia"/>
          <w:b/>
          <w:bCs/>
          <w:kern w:val="0"/>
          <w:szCs w:val="18"/>
        </w:rPr>
        <w:tab/>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OID值，32位无符号整数。</w:t>
      </w:r>
    </w:p>
    <w:p w14:paraId="0B4293FB"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bits8_t</w:t>
      </w:r>
      <w:r>
        <w:rPr>
          <w:rFonts w:ascii="宋体" w:hAnsi="宋体" w:hint="eastAsia"/>
          <w:b/>
          <w:bCs/>
          <w:kern w:val="0"/>
          <w:szCs w:val="18"/>
        </w:rPr>
        <w:tab/>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无符号8位整数。（或者</w:t>
      </w:r>
      <w:r>
        <w:rPr>
          <w:rFonts w:ascii="宋体" w:hAnsi="宋体" w:hint="eastAsia"/>
          <w:b/>
          <w:bCs/>
          <w:kern w:val="0"/>
          <w:szCs w:val="18"/>
        </w:rPr>
        <w:t>U</w:t>
      </w:r>
      <w:r>
        <w:rPr>
          <w:rFonts w:ascii="宋体" w:hAnsi="宋体"/>
          <w:b/>
          <w:bCs/>
          <w:kern w:val="0"/>
          <w:szCs w:val="18"/>
        </w:rPr>
        <w:t>INT_</w:t>
      </w:r>
      <w:r>
        <w:rPr>
          <w:rFonts w:ascii="宋体" w:hAnsi="宋体" w:hint="eastAsia"/>
          <w:b/>
          <w:bCs/>
          <w:kern w:val="0"/>
          <w:szCs w:val="18"/>
        </w:rPr>
        <w:t>8</w:t>
      </w:r>
      <w:r>
        <w:rPr>
          <w:rFonts w:ascii="宋体" w:hAnsi="宋体"/>
          <w:b/>
          <w:bCs/>
          <w:kern w:val="0"/>
          <w:szCs w:val="18"/>
        </w:rPr>
        <w:t>_T</w:t>
      </w:r>
      <w:r>
        <w:rPr>
          <w:rFonts w:ascii="宋体" w:hAnsi="宋体" w:hint="eastAsia"/>
          <w:kern w:val="0"/>
          <w:szCs w:val="18"/>
        </w:rPr>
        <w:t>）</w:t>
      </w:r>
    </w:p>
    <w:p w14:paraId="1433C034"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bits16_t</w:t>
      </w:r>
      <w:r>
        <w:rPr>
          <w:rFonts w:ascii="宋体" w:hAnsi="宋体" w:hint="eastAsia"/>
          <w:b/>
          <w:bCs/>
          <w:kern w:val="0"/>
          <w:szCs w:val="18"/>
        </w:rPr>
        <w:tab/>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无符号16位整数。(或者</w:t>
      </w:r>
      <w:r>
        <w:rPr>
          <w:rFonts w:ascii="宋体" w:hAnsi="宋体" w:hint="eastAsia"/>
          <w:b/>
          <w:bCs/>
          <w:kern w:val="0"/>
          <w:szCs w:val="18"/>
        </w:rPr>
        <w:t>U</w:t>
      </w:r>
      <w:r>
        <w:rPr>
          <w:rFonts w:ascii="宋体" w:hAnsi="宋体"/>
          <w:b/>
          <w:bCs/>
          <w:kern w:val="0"/>
          <w:szCs w:val="18"/>
        </w:rPr>
        <w:t>INT_</w:t>
      </w:r>
      <w:r>
        <w:rPr>
          <w:rFonts w:ascii="宋体" w:hAnsi="宋体" w:hint="eastAsia"/>
          <w:b/>
          <w:bCs/>
          <w:kern w:val="0"/>
          <w:szCs w:val="18"/>
        </w:rPr>
        <w:t>16</w:t>
      </w:r>
      <w:r>
        <w:rPr>
          <w:rFonts w:ascii="宋体" w:hAnsi="宋体"/>
          <w:b/>
          <w:bCs/>
          <w:kern w:val="0"/>
          <w:szCs w:val="18"/>
        </w:rPr>
        <w:t>_T</w:t>
      </w:r>
      <w:r>
        <w:rPr>
          <w:rFonts w:ascii="宋体" w:hAnsi="宋体" w:hint="eastAsia"/>
          <w:kern w:val="0"/>
          <w:szCs w:val="18"/>
        </w:rPr>
        <w:t>）</w:t>
      </w:r>
    </w:p>
    <w:p w14:paraId="20615153" w14:textId="77777777" w:rsidR="002F2639" w:rsidRDefault="0060698D">
      <w:pPr>
        <w:autoSpaceDE w:val="0"/>
        <w:autoSpaceDN w:val="0"/>
        <w:adjustRightInd w:val="0"/>
        <w:ind w:left="1691" w:hanging="1691"/>
        <w:jc w:val="left"/>
        <w:rPr>
          <w:rFonts w:ascii="宋体" w:hAnsi="宋体"/>
          <w:kern w:val="0"/>
        </w:rPr>
      </w:pPr>
      <w:r>
        <w:rPr>
          <w:rFonts w:ascii="宋体" w:hAnsi="宋体"/>
          <w:b/>
          <w:bCs/>
          <w:kern w:val="0"/>
          <w:szCs w:val="18"/>
        </w:rPr>
        <w:t>bits32_t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无符号32位整数，MIB变量的Counter、Gauge和TimeTicks必须为此类型。（或者</w:t>
      </w:r>
      <w:r>
        <w:rPr>
          <w:rFonts w:ascii="宋体" w:hAnsi="宋体" w:hint="eastAsia"/>
          <w:b/>
          <w:bCs/>
          <w:kern w:val="0"/>
          <w:szCs w:val="18"/>
        </w:rPr>
        <w:t>U</w:t>
      </w:r>
      <w:r>
        <w:rPr>
          <w:rFonts w:ascii="宋体" w:hAnsi="宋体"/>
          <w:b/>
          <w:bCs/>
          <w:kern w:val="0"/>
          <w:szCs w:val="18"/>
        </w:rPr>
        <w:t>INT_32_T</w:t>
      </w:r>
      <w:r>
        <w:rPr>
          <w:rFonts w:ascii="宋体" w:hAnsi="宋体" w:hint="eastAsia"/>
          <w:kern w:val="0"/>
          <w:szCs w:val="18"/>
        </w:rPr>
        <w:t>）</w:t>
      </w:r>
    </w:p>
    <w:p w14:paraId="5079AD1A"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UINT_64_T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无符号64位整数。</w:t>
      </w:r>
    </w:p>
    <w:p w14:paraId="66F29104"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OBJ_ID_T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一个ASN.1对象标识。</w:t>
      </w:r>
    </w:p>
    <w:p w14:paraId="02B226BD"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PTR_T</w:t>
      </w:r>
      <w:r>
        <w:rPr>
          <w:rFonts w:ascii="宋体" w:hAnsi="宋体" w:hint="eastAsia"/>
          <w:b/>
          <w:bCs/>
          <w:kern w:val="0"/>
          <w:szCs w:val="18"/>
        </w:rPr>
        <w:tab/>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空指针void*。</w:t>
      </w:r>
    </w:p>
    <w:p w14:paraId="0784E3CD" w14:textId="77777777" w:rsidR="002F2639" w:rsidRDefault="0060698D">
      <w:pPr>
        <w:rPr>
          <w:rFonts w:ascii="宋体" w:hAnsi="宋体"/>
        </w:rPr>
      </w:pPr>
      <w:r>
        <w:rPr>
          <w:rFonts w:ascii="宋体" w:hAnsi="宋体"/>
          <w:b/>
          <w:bCs/>
          <w:kern w:val="0"/>
          <w:szCs w:val="18"/>
        </w:rPr>
        <w:t>SNMPADDR_T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网络地址结构（snmpdefs.h）</w:t>
      </w:r>
    </w:p>
    <w:p w14:paraId="1023D95D"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ALENGTH_T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Asn1conf.h中定义</w:t>
      </w:r>
    </w:p>
    <w:p w14:paraId="4A567D7F" w14:textId="77777777" w:rsidR="002F2639" w:rsidRDefault="0060698D">
      <w:pPr>
        <w:autoSpaceDE w:val="0"/>
        <w:autoSpaceDN w:val="0"/>
        <w:adjustRightInd w:val="0"/>
        <w:jc w:val="left"/>
        <w:rPr>
          <w:rFonts w:ascii="宋体" w:hAnsi="宋体"/>
          <w:kern w:val="0"/>
          <w:szCs w:val="18"/>
        </w:rPr>
      </w:pPr>
      <w:r>
        <w:rPr>
          <w:rFonts w:ascii="宋体" w:hAnsi="宋体"/>
          <w:b/>
          <w:bCs/>
          <w:kern w:val="0"/>
          <w:szCs w:val="18"/>
        </w:rPr>
        <w:t>ATVALUE_T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Asn1conf.h中定义</w:t>
      </w:r>
    </w:p>
    <w:p w14:paraId="73194EFB" w14:textId="77777777" w:rsidR="002F2639" w:rsidRDefault="0060698D">
      <w:pPr>
        <w:autoSpaceDE w:val="0"/>
        <w:autoSpaceDN w:val="0"/>
        <w:adjustRightInd w:val="0"/>
        <w:jc w:val="left"/>
        <w:rPr>
          <w:rFonts w:ascii="宋体" w:hAnsi="宋体"/>
          <w:kern w:val="0"/>
          <w:szCs w:val="18"/>
        </w:rPr>
      </w:pPr>
      <w:r>
        <w:rPr>
          <w:rFonts w:ascii="宋体" w:hAnsi="宋体" w:hint="eastAsia"/>
          <w:b/>
          <w:bCs/>
          <w:kern w:val="0"/>
          <w:szCs w:val="18"/>
        </w:rPr>
        <w:t>EBUFFER_T</w:t>
      </w:r>
      <w:r>
        <w:rPr>
          <w:rFonts w:ascii="宋体" w:hAnsi="宋体" w:hint="eastAsia"/>
          <w:b/>
          <w:bCs/>
          <w:kern w:val="0"/>
          <w:szCs w:val="18"/>
        </w:rPr>
        <w:tab/>
      </w:r>
      <w:r>
        <w:rPr>
          <w:rFonts w:ascii="宋体" w:hAnsi="宋体" w:hint="eastAsia"/>
          <w:b/>
          <w:bCs/>
          <w:kern w:val="0"/>
          <w:szCs w:val="18"/>
        </w:rPr>
        <w:tab/>
      </w:r>
      <w:r>
        <w:rPr>
          <w:rFonts w:ascii="宋体" w:hAnsi="宋体" w:hint="eastAsia"/>
          <w:kern w:val="0"/>
          <w:szCs w:val="18"/>
        </w:rPr>
        <w:t>Asn1conf.h中定义</w:t>
      </w:r>
    </w:p>
    <w:p w14:paraId="2CF7F39D" w14:textId="77777777" w:rsidR="002F2639" w:rsidRDefault="002F2639">
      <w:pPr>
        <w:autoSpaceDE w:val="0"/>
        <w:autoSpaceDN w:val="0"/>
        <w:adjustRightInd w:val="0"/>
        <w:jc w:val="left"/>
        <w:rPr>
          <w:rFonts w:ascii="宋体" w:hAnsi="宋体" w:cs="Arial"/>
          <w:kern w:val="0"/>
        </w:rPr>
      </w:pPr>
    </w:p>
    <w:p w14:paraId="3F498E66" w14:textId="77777777" w:rsidR="002F2639" w:rsidRDefault="0060698D">
      <w:pPr>
        <w:rPr>
          <w:rFonts w:ascii="宋体" w:hAnsi="宋体"/>
          <w:b/>
          <w:bCs/>
        </w:rPr>
      </w:pPr>
      <w:r>
        <w:rPr>
          <w:rFonts w:ascii="宋体" w:hAnsi="宋体" w:hint="eastAsia"/>
          <w:b/>
          <w:bCs/>
        </w:rPr>
        <w:t>2、TMS模块基本数据类型</w:t>
      </w:r>
    </w:p>
    <w:p w14:paraId="03E8BA06" w14:textId="77777777" w:rsidR="002F2639" w:rsidRDefault="0060698D">
      <w:pPr>
        <w:pStyle w:val="af0"/>
        <w:rPr>
          <w:rFonts w:ascii="宋体" w:hAnsi="宋体"/>
        </w:rPr>
      </w:pPr>
      <w:r>
        <w:rPr>
          <w:rFonts w:ascii="宋体" w:hAnsi="宋体" w:hint="eastAsia"/>
        </w:rPr>
        <w:t>（$WINBASE</w:t>
      </w:r>
      <w:r>
        <w:rPr>
          <w:rFonts w:ascii="宋体" w:hAnsi="宋体"/>
        </w:rPr>
        <w:t>\target\</w:t>
      </w:r>
      <w:r>
        <w:rPr>
          <w:rFonts w:ascii="宋体" w:hAnsi="宋体" w:hint="eastAsia"/>
        </w:rPr>
        <w:t>h\types\vxTypes.h）</w:t>
      </w:r>
    </w:p>
    <w:p w14:paraId="123518ED" w14:textId="77777777" w:rsidR="002F2639" w:rsidRDefault="0060698D">
      <w:pPr>
        <w:rPr>
          <w:rFonts w:ascii="宋体" w:hAnsi="宋体"/>
        </w:rPr>
      </w:pPr>
      <w:r>
        <w:rPr>
          <w:rFonts w:ascii="宋体" w:hAnsi="宋体"/>
          <w:b/>
          <w:bCs/>
        </w:rPr>
        <w:t>uchar_t</w:t>
      </w:r>
      <w:r>
        <w:rPr>
          <w:rFonts w:ascii="宋体" w:hAnsi="宋体" w:hint="eastAsia"/>
          <w:b/>
          <w:bCs/>
        </w:rPr>
        <w:tab/>
      </w:r>
      <w:r>
        <w:rPr>
          <w:rFonts w:ascii="宋体" w:hAnsi="宋体" w:hint="eastAsia"/>
        </w:rPr>
        <w:tab/>
      </w:r>
      <w:r>
        <w:rPr>
          <w:rFonts w:ascii="宋体" w:hAnsi="宋体" w:hint="eastAsia"/>
        </w:rPr>
        <w:tab/>
        <w:t>8位无符号整数</w:t>
      </w:r>
    </w:p>
    <w:p w14:paraId="1A09FE0A" w14:textId="77777777" w:rsidR="002F2639" w:rsidRDefault="0060698D">
      <w:pPr>
        <w:rPr>
          <w:rFonts w:ascii="宋体" w:hAnsi="宋体"/>
        </w:rPr>
      </w:pPr>
      <w:r>
        <w:rPr>
          <w:rFonts w:ascii="宋体" w:hAnsi="宋体"/>
          <w:b/>
          <w:bCs/>
        </w:rPr>
        <w:t>ushort_t</w:t>
      </w:r>
      <w:r>
        <w:rPr>
          <w:rFonts w:ascii="宋体" w:hAnsi="宋体" w:hint="eastAsia"/>
        </w:rPr>
        <w:tab/>
      </w:r>
      <w:r>
        <w:rPr>
          <w:rFonts w:ascii="宋体" w:hAnsi="宋体" w:hint="eastAsia"/>
        </w:rPr>
        <w:tab/>
      </w:r>
      <w:r>
        <w:rPr>
          <w:rFonts w:ascii="宋体" w:hAnsi="宋体" w:hint="eastAsia"/>
        </w:rPr>
        <w:tab/>
        <w:t>16位无符号整数</w:t>
      </w:r>
    </w:p>
    <w:p w14:paraId="0C63731E" w14:textId="77777777" w:rsidR="002F2639" w:rsidRDefault="0060698D">
      <w:pPr>
        <w:rPr>
          <w:rFonts w:ascii="宋体" w:hAnsi="宋体"/>
        </w:rPr>
      </w:pPr>
      <w:r>
        <w:rPr>
          <w:rFonts w:ascii="宋体" w:hAnsi="宋体"/>
          <w:b/>
          <w:bCs/>
        </w:rPr>
        <w:t>uint_t</w:t>
      </w:r>
      <w:r>
        <w:rPr>
          <w:rFonts w:ascii="宋体" w:hAnsi="宋体" w:hint="eastAsia"/>
        </w:rPr>
        <w:tab/>
      </w:r>
      <w:r>
        <w:rPr>
          <w:rFonts w:ascii="宋体" w:hAnsi="宋体" w:hint="eastAsia"/>
        </w:rPr>
        <w:tab/>
      </w:r>
      <w:r>
        <w:rPr>
          <w:rFonts w:ascii="宋体" w:hAnsi="宋体" w:hint="eastAsia"/>
        </w:rPr>
        <w:tab/>
        <w:t>32位无符号整数</w:t>
      </w:r>
    </w:p>
    <w:p w14:paraId="5E440330" w14:textId="77777777" w:rsidR="002F2639" w:rsidRDefault="0060698D">
      <w:pPr>
        <w:rPr>
          <w:rFonts w:ascii="宋体" w:hAnsi="宋体"/>
        </w:rPr>
      </w:pPr>
      <w:r>
        <w:rPr>
          <w:rFonts w:ascii="宋体" w:hAnsi="宋体"/>
          <w:b/>
          <w:bCs/>
        </w:rPr>
        <w:t>ulong_t</w:t>
      </w:r>
      <w:r>
        <w:rPr>
          <w:rFonts w:ascii="宋体" w:hAnsi="宋体" w:hint="eastAsia"/>
        </w:rPr>
        <w:tab/>
      </w:r>
      <w:r>
        <w:rPr>
          <w:rFonts w:ascii="宋体" w:hAnsi="宋体" w:hint="eastAsia"/>
        </w:rPr>
        <w:tab/>
      </w:r>
      <w:r>
        <w:rPr>
          <w:rFonts w:ascii="宋体" w:hAnsi="宋体" w:hint="eastAsia"/>
        </w:rPr>
        <w:tab/>
        <w:t>32位无符号整数</w:t>
      </w:r>
    </w:p>
    <w:p w14:paraId="723B389A" w14:textId="77777777" w:rsidR="002F2639" w:rsidRDefault="002F2639">
      <w:pPr>
        <w:rPr>
          <w:rFonts w:ascii="宋体" w:hAnsi="宋体"/>
        </w:rPr>
      </w:pPr>
    </w:p>
    <w:p w14:paraId="64F768EC" w14:textId="77777777" w:rsidR="002F2639" w:rsidRDefault="0060698D">
      <w:pPr>
        <w:rPr>
          <w:rFonts w:ascii="宋体" w:hAnsi="宋体" w:cs="Arial"/>
        </w:rPr>
      </w:pPr>
      <w:r>
        <w:rPr>
          <w:rFonts w:ascii="宋体" w:hAnsi="宋体" w:cs="Arial"/>
          <w:b/>
          <w:bCs/>
        </w:rPr>
        <w:t>char</w:t>
      </w: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8bits</w:t>
      </w:r>
    </w:p>
    <w:p w14:paraId="0281250B" w14:textId="77777777" w:rsidR="002F2639" w:rsidRDefault="0060698D">
      <w:pPr>
        <w:rPr>
          <w:rFonts w:ascii="宋体" w:hAnsi="宋体" w:cs="Arial"/>
        </w:rPr>
      </w:pPr>
      <w:r>
        <w:rPr>
          <w:rFonts w:ascii="宋体" w:hAnsi="宋体" w:cs="Arial"/>
          <w:b/>
          <w:bCs/>
        </w:rPr>
        <w:t>short</w:t>
      </w:r>
      <w:r>
        <w:rPr>
          <w:rFonts w:ascii="宋体" w:hAnsi="宋体" w:cs="Arial" w:hint="eastAsia"/>
        </w:rPr>
        <w:tab/>
      </w:r>
      <w:r>
        <w:rPr>
          <w:rFonts w:ascii="宋体" w:hAnsi="宋体" w:cs="Arial" w:hint="eastAsia"/>
        </w:rPr>
        <w:tab/>
      </w:r>
      <w:r>
        <w:rPr>
          <w:rFonts w:ascii="宋体" w:hAnsi="宋体" w:cs="Arial" w:hint="eastAsia"/>
        </w:rPr>
        <w:tab/>
        <w:t>16bits</w:t>
      </w:r>
    </w:p>
    <w:p w14:paraId="2F76BB6A" w14:textId="77777777" w:rsidR="002F2639" w:rsidRDefault="0060698D">
      <w:pPr>
        <w:rPr>
          <w:rFonts w:ascii="宋体" w:hAnsi="宋体" w:cs="Arial"/>
        </w:rPr>
      </w:pPr>
      <w:r>
        <w:rPr>
          <w:rFonts w:ascii="宋体" w:hAnsi="宋体" w:cs="Arial"/>
          <w:b/>
          <w:bCs/>
        </w:rPr>
        <w:t>int</w:t>
      </w: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32bits</w:t>
      </w:r>
    </w:p>
    <w:p w14:paraId="79008F9F" w14:textId="77777777" w:rsidR="002F2639" w:rsidRDefault="0060698D">
      <w:pPr>
        <w:rPr>
          <w:rFonts w:ascii="宋体" w:hAnsi="宋体" w:cs="Arial"/>
        </w:rPr>
      </w:pPr>
      <w:r>
        <w:rPr>
          <w:rFonts w:ascii="宋体" w:hAnsi="宋体" w:cs="Arial"/>
          <w:b/>
          <w:bCs/>
        </w:rPr>
        <w:t>long</w:t>
      </w:r>
      <w:r>
        <w:rPr>
          <w:rFonts w:ascii="宋体" w:hAnsi="宋体" w:cs="Arial" w:hint="eastAsia"/>
          <w:b/>
          <w:bCs/>
        </w:rPr>
        <w:tab/>
      </w:r>
      <w:r>
        <w:rPr>
          <w:rFonts w:ascii="宋体" w:hAnsi="宋体" w:cs="Arial" w:hint="eastAsia"/>
        </w:rPr>
        <w:tab/>
      </w:r>
      <w:r>
        <w:rPr>
          <w:rFonts w:ascii="宋体" w:hAnsi="宋体" w:cs="Arial" w:hint="eastAsia"/>
        </w:rPr>
        <w:tab/>
      </w:r>
      <w:r>
        <w:rPr>
          <w:rFonts w:ascii="宋体" w:hAnsi="宋体" w:cs="Arial" w:hint="eastAsia"/>
        </w:rPr>
        <w:tab/>
        <w:t>32bits</w:t>
      </w:r>
    </w:p>
    <w:p w14:paraId="2592CDDC" w14:textId="77777777" w:rsidR="002F2639" w:rsidRDefault="002F2639">
      <w:pPr>
        <w:rPr>
          <w:rFonts w:ascii="宋体" w:hAnsi="宋体" w:cs="Arial"/>
        </w:rPr>
      </w:pPr>
    </w:p>
    <w:p w14:paraId="0BF03795" w14:textId="77777777" w:rsidR="002F2639" w:rsidRDefault="0060698D">
      <w:pPr>
        <w:rPr>
          <w:rFonts w:ascii="宋体" w:hAnsi="宋体"/>
          <w:b/>
          <w:bCs/>
        </w:rPr>
      </w:pPr>
      <w:r>
        <w:rPr>
          <w:rFonts w:ascii="宋体" w:hAnsi="宋体" w:hint="eastAsia"/>
          <w:b/>
          <w:bCs/>
        </w:rPr>
        <w:t>3、驱动模块基本数据类型</w:t>
      </w:r>
    </w:p>
    <w:p w14:paraId="19910D9F" w14:textId="77777777" w:rsidR="002F2639" w:rsidRDefault="0060698D">
      <w:pPr>
        <w:rPr>
          <w:rFonts w:ascii="宋体" w:hAnsi="宋体"/>
          <w:b/>
          <w:bCs/>
        </w:rPr>
      </w:pPr>
      <w:r>
        <w:rPr>
          <w:rFonts w:ascii="宋体" w:hAnsi="宋体" w:hint="eastAsia"/>
        </w:rPr>
        <w:t>（$WINBASE</w:t>
      </w:r>
      <w:r>
        <w:rPr>
          <w:rFonts w:ascii="宋体" w:hAnsi="宋体"/>
        </w:rPr>
        <w:t>\target\</w:t>
      </w:r>
      <w:r>
        <w:rPr>
          <w:rFonts w:ascii="宋体" w:hAnsi="宋体" w:hint="eastAsia"/>
        </w:rPr>
        <w:t>h\types\vxTypesold.h）</w:t>
      </w:r>
    </w:p>
    <w:p w14:paraId="6CC452F8" w14:textId="77777777" w:rsidR="002F2639" w:rsidRDefault="0060698D">
      <w:pPr>
        <w:rPr>
          <w:rFonts w:ascii="宋体" w:hAnsi="宋体"/>
        </w:rPr>
      </w:pPr>
      <w:r>
        <w:rPr>
          <w:rFonts w:ascii="宋体" w:hAnsi="宋体"/>
        </w:rPr>
        <w:t>typedef</w:t>
      </w:r>
      <w:r>
        <w:rPr>
          <w:rFonts w:ascii="宋体" w:hAnsi="宋体"/>
        </w:rPr>
        <w:tab/>
        <w:t>char</w:t>
      </w:r>
      <w:r>
        <w:rPr>
          <w:rFonts w:ascii="宋体" w:hAnsi="宋体"/>
        </w:rPr>
        <w:tab/>
      </w:r>
      <w:r>
        <w:rPr>
          <w:rFonts w:ascii="宋体" w:hAnsi="宋体"/>
        </w:rPr>
        <w:tab/>
      </w:r>
      <w:r>
        <w:rPr>
          <w:rFonts w:ascii="宋体" w:hAnsi="宋体" w:hint="eastAsia"/>
        </w:rPr>
        <w:tab/>
      </w:r>
      <w:r>
        <w:rPr>
          <w:rFonts w:ascii="宋体" w:hAnsi="宋体"/>
          <w:b/>
          <w:bCs/>
        </w:rPr>
        <w:t>INT8</w:t>
      </w:r>
      <w:r>
        <w:rPr>
          <w:rFonts w:ascii="宋体" w:hAnsi="宋体"/>
        </w:rPr>
        <w:t>;</w:t>
      </w:r>
    </w:p>
    <w:p w14:paraId="42AFD580" w14:textId="77777777" w:rsidR="002F2639" w:rsidRDefault="0060698D">
      <w:pPr>
        <w:rPr>
          <w:rFonts w:ascii="宋体" w:hAnsi="宋体"/>
        </w:rPr>
      </w:pPr>
      <w:r>
        <w:rPr>
          <w:rFonts w:ascii="宋体" w:hAnsi="宋体"/>
        </w:rPr>
        <w:t>typedef</w:t>
      </w:r>
      <w:r>
        <w:rPr>
          <w:rFonts w:ascii="宋体" w:hAnsi="宋体"/>
        </w:rPr>
        <w:tab/>
        <w:t>short</w:t>
      </w:r>
      <w:r>
        <w:rPr>
          <w:rFonts w:ascii="宋体" w:hAnsi="宋体"/>
        </w:rPr>
        <w:tab/>
      </w:r>
      <w:r>
        <w:rPr>
          <w:rFonts w:ascii="宋体" w:hAnsi="宋体"/>
        </w:rPr>
        <w:tab/>
      </w:r>
      <w:r>
        <w:rPr>
          <w:rFonts w:ascii="宋体" w:hAnsi="宋体"/>
          <w:b/>
          <w:bCs/>
        </w:rPr>
        <w:t>INT16</w:t>
      </w:r>
      <w:r>
        <w:rPr>
          <w:rFonts w:ascii="宋体" w:hAnsi="宋体"/>
        </w:rPr>
        <w:t>;</w:t>
      </w:r>
    </w:p>
    <w:p w14:paraId="6E9E6E6E" w14:textId="77777777" w:rsidR="002F2639" w:rsidRDefault="0060698D">
      <w:pPr>
        <w:rPr>
          <w:rFonts w:ascii="宋体" w:hAnsi="宋体"/>
        </w:rPr>
      </w:pPr>
      <w:r>
        <w:rPr>
          <w:rFonts w:ascii="宋体" w:hAnsi="宋体"/>
        </w:rPr>
        <w:t>typedef</w:t>
      </w:r>
      <w:r>
        <w:rPr>
          <w:rFonts w:ascii="宋体" w:hAnsi="宋体"/>
        </w:rPr>
        <w:tab/>
        <w:t>int</w:t>
      </w:r>
      <w:r>
        <w:rPr>
          <w:rFonts w:ascii="宋体" w:hAnsi="宋体"/>
        </w:rPr>
        <w:tab/>
      </w:r>
      <w:r>
        <w:rPr>
          <w:rFonts w:ascii="宋体" w:hAnsi="宋体"/>
        </w:rPr>
        <w:tab/>
      </w:r>
      <w:r>
        <w:rPr>
          <w:rFonts w:ascii="宋体" w:hAnsi="宋体" w:hint="eastAsia"/>
        </w:rPr>
        <w:tab/>
      </w:r>
      <w:r>
        <w:rPr>
          <w:rFonts w:ascii="宋体" w:hAnsi="宋体"/>
          <w:b/>
          <w:bCs/>
        </w:rPr>
        <w:t>INT32</w:t>
      </w:r>
      <w:r>
        <w:rPr>
          <w:rFonts w:ascii="宋体" w:hAnsi="宋体"/>
        </w:rPr>
        <w:t>;</w:t>
      </w:r>
    </w:p>
    <w:p w14:paraId="4EFF777C" w14:textId="77777777" w:rsidR="002F2639" w:rsidRDefault="0060698D">
      <w:pPr>
        <w:rPr>
          <w:rFonts w:ascii="宋体" w:hAnsi="宋体"/>
        </w:rPr>
      </w:pPr>
      <w:r>
        <w:rPr>
          <w:rFonts w:ascii="宋体" w:hAnsi="宋体"/>
        </w:rPr>
        <w:t>typedef</w:t>
      </w:r>
      <w:r>
        <w:rPr>
          <w:rFonts w:ascii="宋体" w:hAnsi="宋体"/>
        </w:rPr>
        <w:tab/>
        <w:t>unsignedchar</w:t>
      </w:r>
      <w:r>
        <w:rPr>
          <w:rFonts w:ascii="宋体" w:hAnsi="宋体"/>
        </w:rPr>
        <w:tab/>
      </w:r>
      <w:r>
        <w:rPr>
          <w:rFonts w:ascii="宋体" w:hAnsi="宋体"/>
          <w:b/>
          <w:bCs/>
        </w:rPr>
        <w:t>UINT8</w:t>
      </w:r>
      <w:r>
        <w:rPr>
          <w:rFonts w:ascii="宋体" w:hAnsi="宋体"/>
        </w:rPr>
        <w:t>;</w:t>
      </w:r>
    </w:p>
    <w:p w14:paraId="39979DE6" w14:textId="77777777" w:rsidR="002F2639" w:rsidRDefault="0060698D">
      <w:pPr>
        <w:rPr>
          <w:rFonts w:ascii="宋体" w:hAnsi="宋体"/>
        </w:rPr>
      </w:pPr>
      <w:r>
        <w:rPr>
          <w:rFonts w:ascii="宋体" w:hAnsi="宋体"/>
        </w:rPr>
        <w:t>typedef</w:t>
      </w:r>
      <w:r>
        <w:rPr>
          <w:rFonts w:ascii="宋体" w:hAnsi="宋体"/>
        </w:rPr>
        <w:tab/>
        <w:t>unsignedshort</w:t>
      </w:r>
      <w:r>
        <w:rPr>
          <w:rFonts w:ascii="宋体" w:hAnsi="宋体"/>
        </w:rPr>
        <w:tab/>
      </w:r>
      <w:r>
        <w:rPr>
          <w:rFonts w:ascii="宋体" w:hAnsi="宋体"/>
          <w:b/>
          <w:bCs/>
        </w:rPr>
        <w:t>UINT16</w:t>
      </w:r>
      <w:r>
        <w:rPr>
          <w:rFonts w:ascii="宋体" w:hAnsi="宋体"/>
        </w:rPr>
        <w:t>;</w:t>
      </w:r>
    </w:p>
    <w:p w14:paraId="08914FD5" w14:textId="77777777" w:rsidR="002F2639" w:rsidRDefault="0060698D">
      <w:pPr>
        <w:rPr>
          <w:rFonts w:ascii="宋体" w:hAnsi="宋体"/>
        </w:rPr>
      </w:pPr>
      <w:r>
        <w:rPr>
          <w:rFonts w:ascii="宋体" w:hAnsi="宋体"/>
        </w:rPr>
        <w:t>typedef</w:t>
      </w:r>
      <w:r>
        <w:rPr>
          <w:rFonts w:ascii="宋体" w:hAnsi="宋体"/>
        </w:rPr>
        <w:tab/>
        <w:t>unsignedint</w:t>
      </w:r>
      <w:r>
        <w:rPr>
          <w:rFonts w:ascii="宋体" w:hAnsi="宋体" w:hint="eastAsia"/>
        </w:rPr>
        <w:tab/>
      </w:r>
      <w:r>
        <w:rPr>
          <w:rFonts w:ascii="宋体" w:hAnsi="宋体"/>
        </w:rPr>
        <w:tab/>
      </w:r>
      <w:r>
        <w:rPr>
          <w:rFonts w:ascii="宋体" w:hAnsi="宋体"/>
          <w:b/>
          <w:bCs/>
        </w:rPr>
        <w:t>UINT32</w:t>
      </w:r>
      <w:r>
        <w:rPr>
          <w:rFonts w:ascii="宋体" w:hAnsi="宋体"/>
        </w:rPr>
        <w:t>;</w:t>
      </w:r>
    </w:p>
    <w:p w14:paraId="49B05899" w14:textId="77777777" w:rsidR="002F2639" w:rsidRDefault="002F2639">
      <w:pPr>
        <w:rPr>
          <w:rFonts w:ascii="宋体" w:hAnsi="宋体"/>
        </w:rPr>
      </w:pPr>
    </w:p>
    <w:p w14:paraId="0D43C498" w14:textId="77777777" w:rsidR="002F2639" w:rsidRDefault="0060698D">
      <w:pPr>
        <w:rPr>
          <w:rFonts w:ascii="宋体" w:hAnsi="宋体"/>
          <w:b/>
          <w:bCs/>
        </w:rPr>
      </w:pPr>
      <w:r>
        <w:rPr>
          <w:rFonts w:ascii="宋体" w:hAnsi="宋体" w:hint="eastAsia"/>
          <w:b/>
          <w:bCs/>
        </w:rPr>
        <w:t>4、OTP模块基本数据类型</w:t>
      </w:r>
    </w:p>
    <w:p w14:paraId="7BD9BAFB" w14:textId="77777777" w:rsidR="002F2639" w:rsidRDefault="0060698D">
      <w:pPr>
        <w:rPr>
          <w:rFonts w:ascii="宋体" w:hAnsi="宋体"/>
        </w:rPr>
      </w:pPr>
      <w:r>
        <w:rPr>
          <w:rFonts w:ascii="宋体" w:hAnsi="宋体"/>
          <w:b/>
          <w:bCs/>
        </w:rPr>
        <w:lastRenderedPageBreak/>
        <w:t>OTP_UINT8</w:t>
      </w:r>
      <w:r>
        <w:rPr>
          <w:rFonts w:ascii="宋体" w:hAnsi="宋体" w:hint="eastAsia"/>
          <w:b/>
          <w:bCs/>
        </w:rPr>
        <w:tab/>
      </w:r>
      <w:r>
        <w:rPr>
          <w:rFonts w:ascii="宋体" w:hAnsi="宋体" w:hint="eastAsia"/>
        </w:rPr>
        <w:tab/>
        <w:t>8位无符号整数</w:t>
      </w:r>
    </w:p>
    <w:p w14:paraId="6AE71F20" w14:textId="77777777" w:rsidR="002F2639" w:rsidRDefault="0060698D">
      <w:pPr>
        <w:rPr>
          <w:rFonts w:ascii="宋体" w:hAnsi="宋体"/>
        </w:rPr>
      </w:pPr>
      <w:r>
        <w:rPr>
          <w:rFonts w:ascii="宋体" w:hAnsi="宋体"/>
          <w:b/>
          <w:bCs/>
        </w:rPr>
        <w:t>OTP_INT8</w:t>
      </w:r>
      <w:r>
        <w:rPr>
          <w:rFonts w:ascii="宋体" w:hAnsi="宋体" w:hint="eastAsia"/>
          <w:b/>
          <w:bCs/>
        </w:rPr>
        <w:tab/>
      </w:r>
      <w:r>
        <w:rPr>
          <w:rFonts w:ascii="宋体" w:hAnsi="宋体" w:hint="eastAsia"/>
        </w:rPr>
        <w:tab/>
      </w:r>
      <w:r>
        <w:rPr>
          <w:rFonts w:ascii="宋体" w:hAnsi="宋体" w:hint="eastAsia"/>
        </w:rPr>
        <w:tab/>
        <w:t>8位有符号整数</w:t>
      </w:r>
    </w:p>
    <w:p w14:paraId="3FA1F6DA" w14:textId="77777777" w:rsidR="002F2639" w:rsidRDefault="0060698D">
      <w:pPr>
        <w:rPr>
          <w:rFonts w:ascii="宋体" w:hAnsi="宋体"/>
        </w:rPr>
      </w:pPr>
      <w:r>
        <w:rPr>
          <w:rFonts w:ascii="宋体" w:hAnsi="宋体"/>
          <w:b/>
          <w:bCs/>
        </w:rPr>
        <w:t>OTP_UINT</w:t>
      </w:r>
      <w:r>
        <w:rPr>
          <w:rFonts w:ascii="宋体" w:hAnsi="宋体" w:hint="eastAsia"/>
          <w:b/>
          <w:bCs/>
        </w:rPr>
        <w:t>16</w:t>
      </w:r>
      <w:r>
        <w:rPr>
          <w:rFonts w:ascii="宋体" w:hAnsi="宋体" w:hint="eastAsia"/>
          <w:b/>
          <w:bCs/>
        </w:rPr>
        <w:tab/>
      </w:r>
      <w:r>
        <w:rPr>
          <w:rFonts w:ascii="宋体" w:hAnsi="宋体" w:hint="eastAsia"/>
        </w:rPr>
        <w:tab/>
        <w:t>16位无符号整数</w:t>
      </w:r>
    </w:p>
    <w:p w14:paraId="4387D626" w14:textId="77777777" w:rsidR="002F2639" w:rsidRDefault="0060698D">
      <w:pPr>
        <w:rPr>
          <w:rFonts w:ascii="宋体" w:hAnsi="宋体"/>
        </w:rPr>
      </w:pPr>
      <w:r>
        <w:rPr>
          <w:rFonts w:ascii="宋体" w:hAnsi="宋体"/>
          <w:b/>
          <w:bCs/>
        </w:rPr>
        <w:t>OTP_INT</w:t>
      </w:r>
      <w:r>
        <w:rPr>
          <w:rFonts w:ascii="宋体" w:hAnsi="宋体" w:hint="eastAsia"/>
          <w:b/>
          <w:bCs/>
        </w:rPr>
        <w:t>16</w:t>
      </w:r>
      <w:r>
        <w:rPr>
          <w:rFonts w:ascii="宋体" w:hAnsi="宋体" w:hint="eastAsia"/>
        </w:rPr>
        <w:tab/>
      </w:r>
      <w:r>
        <w:rPr>
          <w:rFonts w:ascii="宋体" w:hAnsi="宋体" w:hint="eastAsia"/>
        </w:rPr>
        <w:tab/>
        <w:t>16位有符号整数</w:t>
      </w:r>
    </w:p>
    <w:p w14:paraId="4D2F382F" w14:textId="77777777" w:rsidR="002F2639" w:rsidRDefault="0060698D">
      <w:pPr>
        <w:rPr>
          <w:rFonts w:ascii="宋体" w:hAnsi="宋体"/>
        </w:rPr>
      </w:pPr>
      <w:r>
        <w:rPr>
          <w:rFonts w:ascii="宋体" w:hAnsi="宋体"/>
          <w:b/>
          <w:bCs/>
        </w:rPr>
        <w:t>OTP_UINT</w:t>
      </w:r>
      <w:r>
        <w:rPr>
          <w:rFonts w:ascii="宋体" w:hAnsi="宋体" w:hint="eastAsia"/>
          <w:b/>
          <w:bCs/>
        </w:rPr>
        <w:t>32</w:t>
      </w:r>
      <w:r>
        <w:rPr>
          <w:rFonts w:ascii="宋体" w:hAnsi="宋体" w:hint="eastAsia"/>
          <w:b/>
          <w:bCs/>
        </w:rPr>
        <w:tab/>
      </w:r>
      <w:r>
        <w:rPr>
          <w:rFonts w:ascii="宋体" w:hAnsi="宋体" w:hint="eastAsia"/>
        </w:rPr>
        <w:tab/>
        <w:t>32位无符号整数</w:t>
      </w:r>
    </w:p>
    <w:p w14:paraId="278B4EBF" w14:textId="77777777" w:rsidR="002F2639" w:rsidRDefault="0060698D">
      <w:pPr>
        <w:rPr>
          <w:rFonts w:ascii="宋体" w:hAnsi="宋体"/>
        </w:rPr>
      </w:pPr>
      <w:r>
        <w:rPr>
          <w:rFonts w:ascii="宋体" w:hAnsi="宋体"/>
          <w:b/>
          <w:bCs/>
        </w:rPr>
        <w:t>OTP_INT</w:t>
      </w:r>
      <w:r>
        <w:rPr>
          <w:rFonts w:ascii="宋体" w:hAnsi="宋体" w:hint="eastAsia"/>
          <w:b/>
          <w:bCs/>
        </w:rPr>
        <w:t>32</w:t>
      </w:r>
      <w:r>
        <w:rPr>
          <w:rFonts w:ascii="宋体" w:hAnsi="宋体" w:hint="eastAsia"/>
        </w:rPr>
        <w:tab/>
      </w:r>
      <w:r>
        <w:rPr>
          <w:rFonts w:ascii="宋体" w:hAnsi="宋体" w:hint="eastAsia"/>
        </w:rPr>
        <w:tab/>
        <w:t>32位有符号整数</w:t>
      </w:r>
    </w:p>
    <w:p w14:paraId="2658CFE7" w14:textId="77777777" w:rsidR="002F2639" w:rsidRDefault="0060698D">
      <w:pPr>
        <w:rPr>
          <w:rFonts w:ascii="宋体" w:hAnsi="宋体"/>
        </w:rPr>
      </w:pPr>
      <w:r>
        <w:rPr>
          <w:rFonts w:ascii="宋体" w:hAnsi="宋体"/>
          <w:b/>
          <w:bCs/>
        </w:rPr>
        <w:t>OTP_</w:t>
      </w:r>
      <w:r>
        <w:rPr>
          <w:rFonts w:ascii="宋体" w:hAnsi="宋体" w:hint="eastAsia"/>
          <w:b/>
          <w:bCs/>
        </w:rPr>
        <w:t>U</w:t>
      </w:r>
      <w:r>
        <w:rPr>
          <w:rFonts w:ascii="宋体" w:hAnsi="宋体"/>
          <w:b/>
          <w:bCs/>
        </w:rPr>
        <w:t>LONG32</w:t>
      </w:r>
      <w:r>
        <w:rPr>
          <w:rFonts w:ascii="宋体" w:hAnsi="宋体" w:hint="eastAsia"/>
          <w:b/>
          <w:bCs/>
        </w:rPr>
        <w:tab/>
      </w:r>
      <w:r>
        <w:rPr>
          <w:rFonts w:ascii="宋体" w:hAnsi="宋体" w:hint="eastAsia"/>
        </w:rPr>
        <w:tab/>
        <w:t>32位无符号整数</w:t>
      </w:r>
    </w:p>
    <w:p w14:paraId="382C9494" w14:textId="77777777" w:rsidR="002F2639" w:rsidRDefault="0060698D">
      <w:pPr>
        <w:rPr>
          <w:rFonts w:ascii="宋体" w:hAnsi="宋体"/>
        </w:rPr>
      </w:pPr>
      <w:r>
        <w:rPr>
          <w:rFonts w:ascii="宋体" w:hAnsi="宋体"/>
          <w:b/>
          <w:bCs/>
        </w:rPr>
        <w:t>OTP_LONG32</w:t>
      </w:r>
      <w:r>
        <w:rPr>
          <w:rFonts w:ascii="宋体" w:hAnsi="宋体" w:hint="eastAsia"/>
        </w:rPr>
        <w:tab/>
      </w:r>
      <w:r>
        <w:rPr>
          <w:rFonts w:ascii="宋体" w:hAnsi="宋体" w:hint="eastAsia"/>
        </w:rPr>
        <w:tab/>
        <w:t>32位有符号整数</w:t>
      </w:r>
    </w:p>
    <w:p w14:paraId="214CCC6E" w14:textId="77777777" w:rsidR="002F2639" w:rsidRDefault="0060698D">
      <w:pPr>
        <w:rPr>
          <w:rFonts w:ascii="宋体" w:hAnsi="宋体"/>
        </w:rPr>
      </w:pPr>
      <w:r>
        <w:rPr>
          <w:rFonts w:ascii="宋体" w:hAnsi="宋体"/>
          <w:b/>
          <w:bCs/>
        </w:rPr>
        <w:t>OTP_</w:t>
      </w:r>
      <w:r>
        <w:rPr>
          <w:rFonts w:ascii="宋体" w:hAnsi="宋体" w:hint="eastAsia"/>
          <w:b/>
          <w:bCs/>
        </w:rPr>
        <w:t>U</w:t>
      </w:r>
      <w:r>
        <w:rPr>
          <w:rFonts w:ascii="宋体" w:hAnsi="宋体"/>
          <w:b/>
          <w:bCs/>
        </w:rPr>
        <w:t>LONG</w:t>
      </w:r>
      <w:r>
        <w:rPr>
          <w:rFonts w:ascii="宋体" w:hAnsi="宋体" w:hint="eastAsia"/>
          <w:b/>
          <w:bCs/>
        </w:rPr>
        <w:t>64</w:t>
      </w:r>
      <w:r>
        <w:rPr>
          <w:rFonts w:ascii="宋体" w:hAnsi="宋体" w:hint="eastAsia"/>
          <w:b/>
          <w:bCs/>
        </w:rPr>
        <w:tab/>
      </w:r>
      <w:r>
        <w:rPr>
          <w:rFonts w:ascii="宋体" w:hAnsi="宋体" w:hint="eastAsia"/>
        </w:rPr>
        <w:tab/>
        <w:t>64位无符号整数</w:t>
      </w:r>
    </w:p>
    <w:p w14:paraId="1A4B698F" w14:textId="77777777" w:rsidR="002F2639" w:rsidRDefault="0060698D">
      <w:pPr>
        <w:rPr>
          <w:rFonts w:ascii="宋体" w:hAnsi="宋体"/>
        </w:rPr>
      </w:pPr>
      <w:r>
        <w:rPr>
          <w:rFonts w:ascii="宋体" w:hAnsi="宋体"/>
          <w:b/>
          <w:bCs/>
        </w:rPr>
        <w:t>OTP_LONG</w:t>
      </w:r>
      <w:r>
        <w:rPr>
          <w:rFonts w:ascii="宋体" w:hAnsi="宋体" w:hint="eastAsia"/>
          <w:b/>
          <w:bCs/>
        </w:rPr>
        <w:t>64</w:t>
      </w:r>
      <w:r>
        <w:rPr>
          <w:rFonts w:ascii="宋体" w:hAnsi="宋体" w:hint="eastAsia"/>
        </w:rPr>
        <w:tab/>
      </w:r>
      <w:r>
        <w:rPr>
          <w:rFonts w:ascii="宋体" w:hAnsi="宋体" w:hint="eastAsia"/>
        </w:rPr>
        <w:tab/>
        <w:t>64位有符号整数</w:t>
      </w:r>
    </w:p>
    <w:p w14:paraId="5A1D655E" w14:textId="77777777" w:rsidR="002F2639" w:rsidRDefault="002F2639">
      <w:pPr>
        <w:rPr>
          <w:rFonts w:ascii="宋体" w:hAnsi="宋体"/>
        </w:rPr>
      </w:pPr>
    </w:p>
    <w:p w14:paraId="34C6BFDC" w14:textId="77777777" w:rsidR="002F2639" w:rsidRDefault="0060698D">
      <w:pPr>
        <w:pStyle w:val="aff1"/>
      </w:pPr>
      <w:r>
        <w:rPr>
          <w:rFonts w:hint="eastAsia"/>
        </w:rPr>
        <w:t>基本数据类型一览表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712"/>
        <w:gridCol w:w="1429"/>
        <w:gridCol w:w="1634"/>
        <w:gridCol w:w="1642"/>
        <w:gridCol w:w="1573"/>
      </w:tblGrid>
      <w:tr w:rsidR="002F708D" w14:paraId="4AA3C17A" w14:textId="77777777" w:rsidTr="00A0665D">
        <w:trPr>
          <w:jc w:val="center"/>
        </w:trPr>
        <w:tc>
          <w:tcPr>
            <w:tcW w:w="1538" w:type="dxa"/>
          </w:tcPr>
          <w:p w14:paraId="47BB264D" w14:textId="77777777" w:rsidR="002F708D" w:rsidRDefault="002F708D" w:rsidP="00A0665D">
            <w:r>
              <w:rPr>
                <w:rFonts w:hint="eastAsia"/>
              </w:rPr>
              <w:t>基本数据类型</w:t>
            </w:r>
          </w:p>
        </w:tc>
        <w:tc>
          <w:tcPr>
            <w:tcW w:w="712" w:type="dxa"/>
          </w:tcPr>
          <w:p w14:paraId="71B92778" w14:textId="77777777" w:rsidR="002F708D" w:rsidRDefault="002F708D" w:rsidP="00A0665D">
            <w:r>
              <w:rPr>
                <w:rFonts w:hint="eastAsia"/>
              </w:rPr>
              <w:t>位数</w:t>
            </w:r>
          </w:p>
        </w:tc>
        <w:tc>
          <w:tcPr>
            <w:tcW w:w="1429" w:type="dxa"/>
          </w:tcPr>
          <w:p w14:paraId="672C1C14" w14:textId="77777777" w:rsidR="002F708D" w:rsidRDefault="002F708D" w:rsidP="00A0665D">
            <w:r>
              <w:rPr>
                <w:rFonts w:hint="eastAsia"/>
              </w:rPr>
              <w:t>bootrom</w:t>
            </w:r>
          </w:p>
        </w:tc>
        <w:tc>
          <w:tcPr>
            <w:tcW w:w="1634" w:type="dxa"/>
          </w:tcPr>
          <w:p w14:paraId="223E2447" w14:textId="77777777" w:rsidR="002F708D" w:rsidRDefault="002F708D" w:rsidP="00A0665D">
            <w:r>
              <w:rPr>
                <w:rFonts w:hint="eastAsia"/>
              </w:rPr>
              <w:t>TMS</w:t>
            </w:r>
          </w:p>
        </w:tc>
        <w:tc>
          <w:tcPr>
            <w:tcW w:w="1642" w:type="dxa"/>
          </w:tcPr>
          <w:p w14:paraId="450278AE" w14:textId="77777777" w:rsidR="002F708D" w:rsidRDefault="002F708D" w:rsidP="00A0665D">
            <w:r>
              <w:rPr>
                <w:rFonts w:hint="eastAsia"/>
              </w:rPr>
              <w:t>ENVOY</w:t>
            </w:r>
          </w:p>
        </w:tc>
        <w:tc>
          <w:tcPr>
            <w:tcW w:w="1573" w:type="dxa"/>
          </w:tcPr>
          <w:p w14:paraId="0ADC9098" w14:textId="77777777" w:rsidR="002F708D" w:rsidRDefault="002F708D" w:rsidP="00A0665D">
            <w:r>
              <w:rPr>
                <w:rFonts w:ascii="宋体" w:hAnsi="宋体" w:hint="eastAsia"/>
                <w:b/>
                <w:bCs/>
              </w:rPr>
              <w:t>OTP</w:t>
            </w:r>
          </w:p>
        </w:tc>
      </w:tr>
      <w:tr w:rsidR="002F708D" w14:paraId="4F64A69D" w14:textId="77777777" w:rsidTr="00A0665D">
        <w:trPr>
          <w:jc w:val="center"/>
        </w:trPr>
        <w:tc>
          <w:tcPr>
            <w:tcW w:w="1538" w:type="dxa"/>
          </w:tcPr>
          <w:p w14:paraId="0742503F" w14:textId="77777777" w:rsidR="002F708D" w:rsidRDefault="002F708D" w:rsidP="00A0665D">
            <w:r>
              <w:rPr>
                <w:rFonts w:hint="eastAsia"/>
              </w:rPr>
              <w:t>signed char</w:t>
            </w:r>
          </w:p>
        </w:tc>
        <w:tc>
          <w:tcPr>
            <w:tcW w:w="712" w:type="dxa"/>
          </w:tcPr>
          <w:p w14:paraId="160D3C15" w14:textId="77777777" w:rsidR="002F708D" w:rsidRDefault="002F708D" w:rsidP="00A0665D">
            <w:r>
              <w:rPr>
                <w:rFonts w:hint="eastAsia"/>
              </w:rPr>
              <w:t>8</w:t>
            </w:r>
          </w:p>
        </w:tc>
        <w:tc>
          <w:tcPr>
            <w:tcW w:w="1429" w:type="dxa"/>
          </w:tcPr>
          <w:p w14:paraId="14C6B824" w14:textId="77777777" w:rsidR="002F708D" w:rsidRDefault="002F708D" w:rsidP="00A0665D">
            <w:pPr>
              <w:rPr>
                <w:b/>
                <w:bCs/>
              </w:rPr>
            </w:pPr>
            <w:r>
              <w:rPr>
                <w:rFonts w:ascii="宋体" w:hAnsi="宋体"/>
                <w:b/>
                <w:bCs/>
              </w:rPr>
              <w:t>INT8</w:t>
            </w:r>
          </w:p>
        </w:tc>
        <w:tc>
          <w:tcPr>
            <w:tcW w:w="1634" w:type="dxa"/>
          </w:tcPr>
          <w:p w14:paraId="2692EDA2" w14:textId="77777777" w:rsidR="002F708D" w:rsidRDefault="002F708D" w:rsidP="00A0665D">
            <w:pPr>
              <w:ind w:rightChars="23" w:right="48"/>
              <w:rPr>
                <w:b/>
                <w:bCs/>
              </w:rPr>
            </w:pPr>
            <w:r>
              <w:rPr>
                <w:rFonts w:hint="eastAsia"/>
                <w:b/>
                <w:bCs/>
              </w:rPr>
              <w:t>char</w:t>
            </w:r>
          </w:p>
        </w:tc>
        <w:tc>
          <w:tcPr>
            <w:tcW w:w="1642" w:type="dxa"/>
          </w:tcPr>
          <w:p w14:paraId="6DB32E4D" w14:textId="77777777" w:rsidR="002F708D" w:rsidRDefault="002F708D" w:rsidP="00A0665D">
            <w:pPr>
              <w:ind w:rightChars="23" w:right="48"/>
              <w:rPr>
                <w:b/>
                <w:bCs/>
              </w:rPr>
            </w:pPr>
            <w:r>
              <w:rPr>
                <w:rFonts w:ascii="宋体" w:hAnsi="宋体"/>
                <w:b/>
                <w:bCs/>
                <w:kern w:val="0"/>
                <w:szCs w:val="18"/>
              </w:rPr>
              <w:t>sbits8_t</w:t>
            </w:r>
            <w:r>
              <w:rPr>
                <w:rFonts w:ascii="宋体" w:hAnsi="宋体" w:hint="eastAsia"/>
                <w:b/>
                <w:bCs/>
                <w:kern w:val="0"/>
                <w:szCs w:val="18"/>
              </w:rPr>
              <w:tab/>
            </w:r>
          </w:p>
        </w:tc>
        <w:tc>
          <w:tcPr>
            <w:tcW w:w="1573" w:type="dxa"/>
          </w:tcPr>
          <w:p w14:paraId="0E0420A2" w14:textId="77777777" w:rsidR="002F708D" w:rsidRDefault="002F708D" w:rsidP="00A0665D">
            <w:pPr>
              <w:ind w:rightChars="23" w:right="48"/>
              <w:rPr>
                <w:rFonts w:ascii="宋体" w:hAnsi="宋体"/>
                <w:b/>
                <w:bCs/>
                <w:kern w:val="0"/>
                <w:szCs w:val="18"/>
              </w:rPr>
            </w:pPr>
            <w:r>
              <w:rPr>
                <w:rFonts w:ascii="宋体" w:hAnsi="宋体" w:hint="eastAsia"/>
                <w:b/>
                <w:bCs/>
                <w:kern w:val="0"/>
                <w:szCs w:val="18"/>
              </w:rPr>
              <w:t>OTP_INT8</w:t>
            </w:r>
          </w:p>
        </w:tc>
      </w:tr>
      <w:tr w:rsidR="002F708D" w14:paraId="1CE1496E" w14:textId="77777777" w:rsidTr="00A0665D">
        <w:trPr>
          <w:jc w:val="center"/>
        </w:trPr>
        <w:tc>
          <w:tcPr>
            <w:tcW w:w="1538" w:type="dxa"/>
          </w:tcPr>
          <w:p w14:paraId="6358C4FA" w14:textId="77777777" w:rsidR="002F708D" w:rsidRDefault="002F708D" w:rsidP="00A0665D">
            <w:r>
              <w:rPr>
                <w:rFonts w:hint="eastAsia"/>
              </w:rPr>
              <w:t>signed short</w:t>
            </w:r>
          </w:p>
        </w:tc>
        <w:tc>
          <w:tcPr>
            <w:tcW w:w="712" w:type="dxa"/>
          </w:tcPr>
          <w:p w14:paraId="5F8992E5" w14:textId="77777777" w:rsidR="002F708D" w:rsidRDefault="002F708D" w:rsidP="00A0665D">
            <w:r>
              <w:rPr>
                <w:rFonts w:hint="eastAsia"/>
              </w:rPr>
              <w:t>16</w:t>
            </w:r>
          </w:p>
        </w:tc>
        <w:tc>
          <w:tcPr>
            <w:tcW w:w="1429" w:type="dxa"/>
          </w:tcPr>
          <w:p w14:paraId="3BD5407F" w14:textId="77777777" w:rsidR="002F708D" w:rsidRDefault="002F708D" w:rsidP="00A0665D">
            <w:pPr>
              <w:rPr>
                <w:b/>
                <w:bCs/>
              </w:rPr>
            </w:pPr>
            <w:r>
              <w:rPr>
                <w:rFonts w:ascii="宋体" w:hAnsi="宋体"/>
                <w:b/>
                <w:bCs/>
              </w:rPr>
              <w:t>INT16</w:t>
            </w:r>
          </w:p>
        </w:tc>
        <w:tc>
          <w:tcPr>
            <w:tcW w:w="1634" w:type="dxa"/>
          </w:tcPr>
          <w:p w14:paraId="7F1811CA" w14:textId="77777777" w:rsidR="002F708D" w:rsidRDefault="002F708D" w:rsidP="00A0665D">
            <w:pPr>
              <w:pStyle w:val="afa"/>
              <w:rPr>
                <w:rFonts w:ascii="Times New Roman" w:hAnsi="Times New Roman"/>
                <w:bCs/>
              </w:rPr>
            </w:pPr>
            <w:r>
              <w:rPr>
                <w:rFonts w:ascii="Times New Roman" w:hAnsi="Times New Roman" w:hint="eastAsia"/>
                <w:bCs/>
              </w:rPr>
              <w:t>short</w:t>
            </w:r>
          </w:p>
        </w:tc>
        <w:tc>
          <w:tcPr>
            <w:tcW w:w="1642" w:type="dxa"/>
          </w:tcPr>
          <w:p w14:paraId="596F616D" w14:textId="77777777" w:rsidR="002F708D" w:rsidRDefault="002F708D" w:rsidP="00A0665D">
            <w:pPr>
              <w:rPr>
                <w:b/>
                <w:bCs/>
              </w:rPr>
            </w:pPr>
            <w:r>
              <w:rPr>
                <w:rFonts w:ascii="宋体" w:hAnsi="宋体"/>
                <w:b/>
                <w:bCs/>
                <w:kern w:val="0"/>
                <w:szCs w:val="18"/>
              </w:rPr>
              <w:t>sbits16_t</w:t>
            </w:r>
          </w:p>
        </w:tc>
        <w:tc>
          <w:tcPr>
            <w:tcW w:w="1573" w:type="dxa"/>
          </w:tcPr>
          <w:p w14:paraId="20F973EF" w14:textId="77777777" w:rsidR="002F708D" w:rsidRDefault="002F708D" w:rsidP="00A0665D">
            <w:pPr>
              <w:rPr>
                <w:rFonts w:ascii="宋体" w:hAnsi="宋体"/>
                <w:b/>
                <w:bCs/>
                <w:kern w:val="0"/>
                <w:szCs w:val="18"/>
              </w:rPr>
            </w:pPr>
            <w:r>
              <w:rPr>
                <w:rFonts w:ascii="宋体" w:hAnsi="宋体" w:hint="eastAsia"/>
                <w:b/>
                <w:bCs/>
                <w:kern w:val="0"/>
                <w:szCs w:val="18"/>
              </w:rPr>
              <w:t>OTP_INT16</w:t>
            </w:r>
          </w:p>
        </w:tc>
      </w:tr>
      <w:tr w:rsidR="002F708D" w14:paraId="65A31A83" w14:textId="77777777" w:rsidTr="00A0665D">
        <w:trPr>
          <w:jc w:val="center"/>
        </w:trPr>
        <w:tc>
          <w:tcPr>
            <w:tcW w:w="1538" w:type="dxa"/>
          </w:tcPr>
          <w:p w14:paraId="09CABDE2" w14:textId="77777777" w:rsidR="002F708D" w:rsidRDefault="002F708D" w:rsidP="00A0665D">
            <w:r>
              <w:rPr>
                <w:rFonts w:hint="eastAsia"/>
              </w:rPr>
              <w:t>signed long</w:t>
            </w:r>
          </w:p>
        </w:tc>
        <w:tc>
          <w:tcPr>
            <w:tcW w:w="712" w:type="dxa"/>
          </w:tcPr>
          <w:p w14:paraId="41E32E11" w14:textId="77777777" w:rsidR="002F708D" w:rsidRDefault="002F708D" w:rsidP="00A0665D">
            <w:r>
              <w:rPr>
                <w:rFonts w:hint="eastAsia"/>
              </w:rPr>
              <w:t>32</w:t>
            </w:r>
          </w:p>
        </w:tc>
        <w:tc>
          <w:tcPr>
            <w:tcW w:w="1429" w:type="dxa"/>
          </w:tcPr>
          <w:p w14:paraId="436B0709" w14:textId="77777777" w:rsidR="002F708D" w:rsidRDefault="002F708D" w:rsidP="00A0665D">
            <w:pPr>
              <w:rPr>
                <w:b/>
                <w:bCs/>
              </w:rPr>
            </w:pPr>
          </w:p>
        </w:tc>
        <w:tc>
          <w:tcPr>
            <w:tcW w:w="1634" w:type="dxa"/>
          </w:tcPr>
          <w:p w14:paraId="7BF9BB55" w14:textId="77777777" w:rsidR="002F708D" w:rsidRDefault="002F708D" w:rsidP="00A0665D">
            <w:pPr>
              <w:rPr>
                <w:b/>
                <w:bCs/>
              </w:rPr>
            </w:pPr>
            <w:r>
              <w:rPr>
                <w:rFonts w:hint="eastAsia"/>
                <w:b/>
                <w:bCs/>
              </w:rPr>
              <w:t>long</w:t>
            </w:r>
          </w:p>
        </w:tc>
        <w:tc>
          <w:tcPr>
            <w:tcW w:w="1642" w:type="dxa"/>
          </w:tcPr>
          <w:p w14:paraId="3694AEA1" w14:textId="77777777" w:rsidR="002F708D" w:rsidRDefault="002F708D" w:rsidP="00A0665D">
            <w:pPr>
              <w:rPr>
                <w:b/>
                <w:bCs/>
              </w:rPr>
            </w:pPr>
            <w:r>
              <w:rPr>
                <w:rFonts w:ascii="宋体" w:hAnsi="宋体"/>
                <w:b/>
                <w:bCs/>
                <w:kern w:val="0"/>
                <w:szCs w:val="18"/>
              </w:rPr>
              <w:t>sbits32_t</w:t>
            </w:r>
          </w:p>
        </w:tc>
        <w:tc>
          <w:tcPr>
            <w:tcW w:w="1573" w:type="dxa"/>
          </w:tcPr>
          <w:p w14:paraId="00FC2EFC" w14:textId="77777777" w:rsidR="002F708D" w:rsidRDefault="002F708D" w:rsidP="00A0665D">
            <w:pPr>
              <w:rPr>
                <w:rFonts w:ascii="宋体" w:hAnsi="宋体"/>
                <w:b/>
                <w:bCs/>
                <w:kern w:val="0"/>
                <w:szCs w:val="18"/>
              </w:rPr>
            </w:pPr>
            <w:r>
              <w:rPr>
                <w:rFonts w:ascii="宋体" w:hAnsi="宋体" w:hint="eastAsia"/>
                <w:b/>
                <w:bCs/>
                <w:kern w:val="0"/>
                <w:szCs w:val="18"/>
              </w:rPr>
              <w:t>OTP_INT32</w:t>
            </w:r>
          </w:p>
        </w:tc>
      </w:tr>
      <w:tr w:rsidR="002F708D" w14:paraId="5D35DD93" w14:textId="77777777" w:rsidTr="00A0665D">
        <w:trPr>
          <w:jc w:val="center"/>
        </w:trPr>
        <w:tc>
          <w:tcPr>
            <w:tcW w:w="1538" w:type="dxa"/>
          </w:tcPr>
          <w:p w14:paraId="3D3D10CC" w14:textId="77777777" w:rsidR="002F708D" w:rsidRDefault="002F708D" w:rsidP="00A0665D">
            <w:r>
              <w:t>u</w:t>
            </w:r>
            <w:r>
              <w:rPr>
                <w:rFonts w:hint="eastAsia"/>
              </w:rPr>
              <w:t>nsigned char</w:t>
            </w:r>
          </w:p>
        </w:tc>
        <w:tc>
          <w:tcPr>
            <w:tcW w:w="712" w:type="dxa"/>
          </w:tcPr>
          <w:p w14:paraId="6ABA350D" w14:textId="77777777" w:rsidR="002F708D" w:rsidRDefault="002F708D" w:rsidP="00A0665D">
            <w:r>
              <w:rPr>
                <w:rFonts w:hint="eastAsia"/>
              </w:rPr>
              <w:t>8</w:t>
            </w:r>
          </w:p>
        </w:tc>
        <w:tc>
          <w:tcPr>
            <w:tcW w:w="1429" w:type="dxa"/>
          </w:tcPr>
          <w:p w14:paraId="049236DA" w14:textId="77777777" w:rsidR="002F708D" w:rsidRDefault="002F708D" w:rsidP="00A0665D">
            <w:pPr>
              <w:rPr>
                <w:b/>
                <w:bCs/>
              </w:rPr>
            </w:pPr>
            <w:r>
              <w:rPr>
                <w:rFonts w:ascii="宋体" w:hAnsi="宋体"/>
                <w:b/>
                <w:bCs/>
              </w:rPr>
              <w:t>UINT8</w:t>
            </w:r>
          </w:p>
        </w:tc>
        <w:tc>
          <w:tcPr>
            <w:tcW w:w="1634" w:type="dxa"/>
          </w:tcPr>
          <w:p w14:paraId="784EF7B9" w14:textId="77777777" w:rsidR="002F708D" w:rsidRDefault="002F708D" w:rsidP="00A0665D">
            <w:pPr>
              <w:rPr>
                <w:b/>
                <w:bCs/>
              </w:rPr>
            </w:pPr>
            <w:r>
              <w:rPr>
                <w:rFonts w:ascii="宋体" w:hAnsi="宋体"/>
                <w:b/>
                <w:bCs/>
              </w:rPr>
              <w:t>uchar_t</w:t>
            </w:r>
          </w:p>
        </w:tc>
        <w:tc>
          <w:tcPr>
            <w:tcW w:w="1642" w:type="dxa"/>
          </w:tcPr>
          <w:p w14:paraId="08826CB2" w14:textId="77777777" w:rsidR="002F708D" w:rsidRDefault="002F708D" w:rsidP="00A0665D">
            <w:pPr>
              <w:rPr>
                <w:b/>
                <w:bCs/>
              </w:rPr>
            </w:pPr>
            <w:r>
              <w:rPr>
                <w:rFonts w:ascii="宋体" w:hAnsi="宋体"/>
                <w:b/>
                <w:bCs/>
                <w:kern w:val="0"/>
                <w:szCs w:val="18"/>
              </w:rPr>
              <w:t>bits8_t</w:t>
            </w:r>
            <w:r>
              <w:rPr>
                <w:rFonts w:ascii="宋体" w:hAnsi="宋体" w:hint="eastAsia"/>
                <w:b/>
                <w:bCs/>
                <w:kern w:val="0"/>
                <w:szCs w:val="18"/>
              </w:rPr>
              <w:tab/>
            </w:r>
          </w:p>
        </w:tc>
        <w:tc>
          <w:tcPr>
            <w:tcW w:w="1573" w:type="dxa"/>
          </w:tcPr>
          <w:p w14:paraId="0E909F24" w14:textId="77777777" w:rsidR="002F708D" w:rsidRDefault="002F708D" w:rsidP="00A0665D">
            <w:pPr>
              <w:rPr>
                <w:rFonts w:ascii="宋体" w:hAnsi="宋体"/>
                <w:b/>
                <w:bCs/>
                <w:kern w:val="0"/>
                <w:szCs w:val="18"/>
              </w:rPr>
            </w:pPr>
            <w:r>
              <w:rPr>
                <w:rFonts w:ascii="宋体" w:hAnsi="宋体" w:hint="eastAsia"/>
                <w:b/>
                <w:bCs/>
                <w:kern w:val="0"/>
                <w:szCs w:val="18"/>
              </w:rPr>
              <w:t>OTP_UINT8</w:t>
            </w:r>
          </w:p>
        </w:tc>
      </w:tr>
      <w:tr w:rsidR="002F708D" w14:paraId="110F8F2F" w14:textId="77777777" w:rsidTr="00A0665D">
        <w:trPr>
          <w:jc w:val="center"/>
        </w:trPr>
        <w:tc>
          <w:tcPr>
            <w:tcW w:w="1538" w:type="dxa"/>
          </w:tcPr>
          <w:p w14:paraId="768244C3" w14:textId="77777777" w:rsidR="002F708D" w:rsidRDefault="002F708D" w:rsidP="00A0665D">
            <w:r>
              <w:rPr>
                <w:rFonts w:hint="eastAsia"/>
              </w:rPr>
              <w:t>unsigned short</w:t>
            </w:r>
          </w:p>
        </w:tc>
        <w:tc>
          <w:tcPr>
            <w:tcW w:w="712" w:type="dxa"/>
          </w:tcPr>
          <w:p w14:paraId="7E94F069" w14:textId="77777777" w:rsidR="002F708D" w:rsidRDefault="002F708D" w:rsidP="00A0665D">
            <w:r>
              <w:rPr>
                <w:rFonts w:hint="eastAsia"/>
              </w:rPr>
              <w:t>16</w:t>
            </w:r>
          </w:p>
        </w:tc>
        <w:tc>
          <w:tcPr>
            <w:tcW w:w="1429" w:type="dxa"/>
          </w:tcPr>
          <w:p w14:paraId="32D7EAD9" w14:textId="77777777" w:rsidR="002F708D" w:rsidRDefault="002F708D" w:rsidP="00A0665D">
            <w:pPr>
              <w:rPr>
                <w:b/>
                <w:bCs/>
              </w:rPr>
            </w:pPr>
            <w:r>
              <w:rPr>
                <w:rFonts w:ascii="宋体" w:hAnsi="宋体"/>
                <w:b/>
                <w:bCs/>
              </w:rPr>
              <w:t>UINT16</w:t>
            </w:r>
          </w:p>
        </w:tc>
        <w:tc>
          <w:tcPr>
            <w:tcW w:w="1634" w:type="dxa"/>
          </w:tcPr>
          <w:p w14:paraId="205966AB" w14:textId="77777777" w:rsidR="002F708D" w:rsidRDefault="002F708D" w:rsidP="00A0665D">
            <w:pPr>
              <w:rPr>
                <w:b/>
                <w:bCs/>
              </w:rPr>
            </w:pPr>
            <w:r>
              <w:rPr>
                <w:rFonts w:ascii="宋体" w:hAnsi="宋体"/>
                <w:b/>
                <w:bCs/>
              </w:rPr>
              <w:t>ushort_t</w:t>
            </w:r>
          </w:p>
        </w:tc>
        <w:tc>
          <w:tcPr>
            <w:tcW w:w="1642" w:type="dxa"/>
          </w:tcPr>
          <w:p w14:paraId="20C46DD0" w14:textId="77777777" w:rsidR="002F708D" w:rsidRDefault="002F708D" w:rsidP="00A0665D">
            <w:pPr>
              <w:rPr>
                <w:b/>
                <w:bCs/>
              </w:rPr>
            </w:pPr>
            <w:r>
              <w:rPr>
                <w:rFonts w:ascii="宋体" w:hAnsi="宋体"/>
                <w:b/>
                <w:bCs/>
                <w:kern w:val="0"/>
                <w:szCs w:val="18"/>
              </w:rPr>
              <w:t>bits16_t</w:t>
            </w:r>
          </w:p>
        </w:tc>
        <w:tc>
          <w:tcPr>
            <w:tcW w:w="1573" w:type="dxa"/>
          </w:tcPr>
          <w:p w14:paraId="2AB5872D" w14:textId="77777777" w:rsidR="002F708D" w:rsidRDefault="002F708D" w:rsidP="00A0665D">
            <w:pPr>
              <w:rPr>
                <w:rFonts w:ascii="宋体" w:hAnsi="宋体"/>
                <w:b/>
                <w:bCs/>
                <w:kern w:val="0"/>
                <w:szCs w:val="18"/>
              </w:rPr>
            </w:pPr>
            <w:r>
              <w:rPr>
                <w:rFonts w:ascii="宋体" w:hAnsi="宋体" w:hint="eastAsia"/>
                <w:b/>
                <w:bCs/>
                <w:kern w:val="0"/>
                <w:szCs w:val="18"/>
              </w:rPr>
              <w:t>OTP_UINT16</w:t>
            </w:r>
          </w:p>
        </w:tc>
      </w:tr>
      <w:tr w:rsidR="002F708D" w14:paraId="15875615" w14:textId="77777777" w:rsidTr="00A0665D">
        <w:trPr>
          <w:jc w:val="center"/>
        </w:trPr>
        <w:tc>
          <w:tcPr>
            <w:tcW w:w="1538" w:type="dxa"/>
          </w:tcPr>
          <w:p w14:paraId="1CF4BCA4" w14:textId="77777777" w:rsidR="002F708D" w:rsidRDefault="002F708D" w:rsidP="00A0665D">
            <w:r>
              <w:rPr>
                <w:rFonts w:hint="eastAsia"/>
              </w:rPr>
              <w:t>unsigned long</w:t>
            </w:r>
          </w:p>
        </w:tc>
        <w:tc>
          <w:tcPr>
            <w:tcW w:w="712" w:type="dxa"/>
          </w:tcPr>
          <w:p w14:paraId="73F5ACC0" w14:textId="77777777" w:rsidR="002F708D" w:rsidRDefault="002F708D" w:rsidP="00A0665D">
            <w:r>
              <w:rPr>
                <w:rFonts w:hint="eastAsia"/>
              </w:rPr>
              <w:t>32</w:t>
            </w:r>
          </w:p>
        </w:tc>
        <w:tc>
          <w:tcPr>
            <w:tcW w:w="1429" w:type="dxa"/>
          </w:tcPr>
          <w:p w14:paraId="32F14566" w14:textId="77777777" w:rsidR="002F708D" w:rsidRDefault="002F708D" w:rsidP="00A0665D">
            <w:pPr>
              <w:rPr>
                <w:b/>
                <w:bCs/>
              </w:rPr>
            </w:pPr>
            <w:r>
              <w:rPr>
                <w:rFonts w:ascii="宋体" w:hAnsi="宋体"/>
                <w:b/>
                <w:bCs/>
              </w:rPr>
              <w:t>ULONG</w:t>
            </w:r>
          </w:p>
        </w:tc>
        <w:tc>
          <w:tcPr>
            <w:tcW w:w="1634" w:type="dxa"/>
          </w:tcPr>
          <w:p w14:paraId="6D003970" w14:textId="77777777" w:rsidR="002F708D" w:rsidRDefault="002F708D" w:rsidP="00A0665D">
            <w:pPr>
              <w:rPr>
                <w:b/>
                <w:bCs/>
              </w:rPr>
            </w:pPr>
            <w:r>
              <w:rPr>
                <w:rFonts w:ascii="宋体" w:hAnsi="宋体"/>
                <w:b/>
                <w:bCs/>
              </w:rPr>
              <w:t>ulong_t</w:t>
            </w:r>
          </w:p>
        </w:tc>
        <w:tc>
          <w:tcPr>
            <w:tcW w:w="1642" w:type="dxa"/>
          </w:tcPr>
          <w:p w14:paraId="3CA8604B" w14:textId="77777777" w:rsidR="002F708D" w:rsidRDefault="002F708D" w:rsidP="00A0665D">
            <w:pPr>
              <w:rPr>
                <w:b/>
                <w:bCs/>
              </w:rPr>
            </w:pPr>
            <w:r>
              <w:rPr>
                <w:rFonts w:ascii="宋体" w:hAnsi="宋体"/>
                <w:b/>
                <w:bCs/>
                <w:kern w:val="0"/>
                <w:szCs w:val="18"/>
              </w:rPr>
              <w:t>bits32_t</w:t>
            </w:r>
          </w:p>
        </w:tc>
        <w:tc>
          <w:tcPr>
            <w:tcW w:w="1573" w:type="dxa"/>
          </w:tcPr>
          <w:p w14:paraId="2282F896" w14:textId="77777777" w:rsidR="002F708D" w:rsidRDefault="002F708D" w:rsidP="00A0665D">
            <w:pPr>
              <w:rPr>
                <w:rFonts w:ascii="宋体" w:hAnsi="宋体"/>
                <w:b/>
                <w:bCs/>
                <w:kern w:val="0"/>
                <w:szCs w:val="18"/>
              </w:rPr>
            </w:pPr>
            <w:r>
              <w:rPr>
                <w:rFonts w:ascii="宋体" w:hAnsi="宋体" w:hint="eastAsia"/>
                <w:b/>
                <w:bCs/>
                <w:kern w:val="0"/>
                <w:szCs w:val="18"/>
              </w:rPr>
              <w:t>OTP_UINT32</w:t>
            </w:r>
          </w:p>
        </w:tc>
      </w:tr>
      <w:tr w:rsidR="002F708D" w14:paraId="1C83E968" w14:textId="77777777" w:rsidTr="00A0665D">
        <w:trPr>
          <w:jc w:val="center"/>
        </w:trPr>
        <w:tc>
          <w:tcPr>
            <w:tcW w:w="1538" w:type="dxa"/>
          </w:tcPr>
          <w:p w14:paraId="03FE10F7" w14:textId="77777777" w:rsidR="002F708D" w:rsidRDefault="002F708D" w:rsidP="00A0665D">
            <w:r>
              <w:t>u</w:t>
            </w:r>
            <w:r>
              <w:rPr>
                <w:rFonts w:hint="eastAsia"/>
              </w:rPr>
              <w:t>nsigned int</w:t>
            </w:r>
          </w:p>
        </w:tc>
        <w:tc>
          <w:tcPr>
            <w:tcW w:w="712" w:type="dxa"/>
          </w:tcPr>
          <w:p w14:paraId="44DD8316" w14:textId="77777777" w:rsidR="002F708D" w:rsidRDefault="002F708D" w:rsidP="00A0665D">
            <w:r>
              <w:rPr>
                <w:rFonts w:hint="eastAsia"/>
              </w:rPr>
              <w:t>32</w:t>
            </w:r>
          </w:p>
        </w:tc>
        <w:tc>
          <w:tcPr>
            <w:tcW w:w="1429" w:type="dxa"/>
          </w:tcPr>
          <w:p w14:paraId="00FAB50B" w14:textId="77777777" w:rsidR="002F708D" w:rsidRDefault="002F708D" w:rsidP="00A0665D">
            <w:pPr>
              <w:rPr>
                <w:b/>
                <w:bCs/>
              </w:rPr>
            </w:pPr>
            <w:r>
              <w:rPr>
                <w:rFonts w:ascii="宋体" w:hAnsi="宋体"/>
                <w:b/>
                <w:bCs/>
              </w:rPr>
              <w:t>UINT32</w:t>
            </w:r>
          </w:p>
        </w:tc>
        <w:tc>
          <w:tcPr>
            <w:tcW w:w="1634" w:type="dxa"/>
          </w:tcPr>
          <w:p w14:paraId="2D001681" w14:textId="77777777" w:rsidR="002F708D" w:rsidRDefault="002F708D" w:rsidP="00A0665D">
            <w:pPr>
              <w:rPr>
                <w:rFonts w:ascii="宋体" w:hAnsi="宋体"/>
                <w:b/>
                <w:bCs/>
              </w:rPr>
            </w:pPr>
            <w:r>
              <w:rPr>
                <w:rFonts w:ascii="宋体" w:hAnsi="宋体"/>
                <w:b/>
                <w:bCs/>
              </w:rPr>
              <w:t>uint_t</w:t>
            </w:r>
          </w:p>
        </w:tc>
        <w:tc>
          <w:tcPr>
            <w:tcW w:w="1642" w:type="dxa"/>
          </w:tcPr>
          <w:p w14:paraId="776C0C7B" w14:textId="77777777" w:rsidR="002F708D" w:rsidRDefault="002F708D" w:rsidP="00A0665D">
            <w:pPr>
              <w:rPr>
                <w:rFonts w:ascii="宋体" w:hAnsi="宋体"/>
                <w:b/>
                <w:bCs/>
                <w:kern w:val="0"/>
                <w:szCs w:val="18"/>
              </w:rPr>
            </w:pPr>
          </w:p>
        </w:tc>
        <w:tc>
          <w:tcPr>
            <w:tcW w:w="1573" w:type="dxa"/>
          </w:tcPr>
          <w:p w14:paraId="0727CA2E" w14:textId="77777777" w:rsidR="002F708D" w:rsidRDefault="002F708D" w:rsidP="00A0665D">
            <w:pPr>
              <w:rPr>
                <w:rFonts w:ascii="宋体" w:hAnsi="宋体"/>
                <w:b/>
                <w:bCs/>
                <w:kern w:val="0"/>
                <w:szCs w:val="18"/>
              </w:rPr>
            </w:pPr>
          </w:p>
        </w:tc>
      </w:tr>
      <w:tr w:rsidR="002F708D" w14:paraId="05413492" w14:textId="77777777" w:rsidTr="00A0665D">
        <w:trPr>
          <w:jc w:val="center"/>
        </w:trPr>
        <w:tc>
          <w:tcPr>
            <w:tcW w:w="1538" w:type="dxa"/>
          </w:tcPr>
          <w:p w14:paraId="0B9DF215" w14:textId="77777777" w:rsidR="002F708D" w:rsidRDefault="002F708D" w:rsidP="00A0665D">
            <w:r>
              <w:rPr>
                <w:rFonts w:hint="eastAsia"/>
              </w:rPr>
              <w:t>int</w:t>
            </w:r>
          </w:p>
        </w:tc>
        <w:tc>
          <w:tcPr>
            <w:tcW w:w="712" w:type="dxa"/>
          </w:tcPr>
          <w:p w14:paraId="455CC50E" w14:textId="77777777" w:rsidR="002F708D" w:rsidRDefault="002F708D" w:rsidP="00A0665D">
            <w:r>
              <w:rPr>
                <w:rFonts w:hint="eastAsia"/>
              </w:rPr>
              <w:t>32</w:t>
            </w:r>
          </w:p>
        </w:tc>
        <w:tc>
          <w:tcPr>
            <w:tcW w:w="1429" w:type="dxa"/>
          </w:tcPr>
          <w:p w14:paraId="1300711F" w14:textId="77777777" w:rsidR="002F708D" w:rsidRDefault="002F708D" w:rsidP="00A0665D">
            <w:pPr>
              <w:rPr>
                <w:b/>
                <w:bCs/>
              </w:rPr>
            </w:pPr>
            <w:r>
              <w:rPr>
                <w:rFonts w:ascii="宋体" w:hAnsi="宋体"/>
                <w:b/>
                <w:bCs/>
              </w:rPr>
              <w:t>INT32</w:t>
            </w:r>
          </w:p>
        </w:tc>
        <w:tc>
          <w:tcPr>
            <w:tcW w:w="1634" w:type="dxa"/>
          </w:tcPr>
          <w:p w14:paraId="13006D3C" w14:textId="77777777" w:rsidR="002F708D" w:rsidRDefault="002F708D" w:rsidP="00A0665D">
            <w:pPr>
              <w:rPr>
                <w:rFonts w:ascii="宋体" w:hAnsi="宋体"/>
                <w:b/>
                <w:bCs/>
              </w:rPr>
            </w:pPr>
            <w:r>
              <w:rPr>
                <w:rFonts w:ascii="宋体" w:hAnsi="宋体" w:hint="eastAsia"/>
                <w:b/>
                <w:bCs/>
              </w:rPr>
              <w:t>int</w:t>
            </w:r>
          </w:p>
        </w:tc>
        <w:tc>
          <w:tcPr>
            <w:tcW w:w="1642" w:type="dxa"/>
          </w:tcPr>
          <w:p w14:paraId="126B4867" w14:textId="77777777" w:rsidR="002F708D" w:rsidRDefault="002F708D" w:rsidP="00A0665D">
            <w:pPr>
              <w:rPr>
                <w:rFonts w:ascii="宋体" w:hAnsi="宋体"/>
                <w:b/>
                <w:bCs/>
                <w:kern w:val="0"/>
                <w:szCs w:val="18"/>
              </w:rPr>
            </w:pPr>
          </w:p>
        </w:tc>
        <w:tc>
          <w:tcPr>
            <w:tcW w:w="1573" w:type="dxa"/>
          </w:tcPr>
          <w:p w14:paraId="38C55456" w14:textId="77777777" w:rsidR="002F708D" w:rsidRDefault="002F708D" w:rsidP="00A0665D">
            <w:pPr>
              <w:rPr>
                <w:rFonts w:ascii="宋体" w:hAnsi="宋体"/>
                <w:b/>
                <w:bCs/>
                <w:kern w:val="0"/>
                <w:szCs w:val="18"/>
              </w:rPr>
            </w:pPr>
          </w:p>
        </w:tc>
      </w:tr>
      <w:tr w:rsidR="002F708D" w14:paraId="7FFACC3A" w14:textId="77777777" w:rsidTr="00A0665D">
        <w:trPr>
          <w:jc w:val="center"/>
        </w:trPr>
        <w:tc>
          <w:tcPr>
            <w:tcW w:w="1538" w:type="dxa"/>
          </w:tcPr>
          <w:p w14:paraId="318A89E6" w14:textId="77777777" w:rsidR="002F708D" w:rsidRDefault="002F708D" w:rsidP="00A0665D">
            <w:r>
              <w:t>u</w:t>
            </w:r>
            <w:r>
              <w:rPr>
                <w:rFonts w:hint="eastAsia"/>
              </w:rPr>
              <w:t>nsigned char</w:t>
            </w:r>
          </w:p>
          <w:p w14:paraId="2AD9139F" w14:textId="77777777" w:rsidR="002F708D" w:rsidRDefault="002F708D" w:rsidP="00A0665D">
            <w:r>
              <w:rPr>
                <w:rFonts w:hint="eastAsia"/>
              </w:rPr>
              <w:t>(</w:t>
            </w:r>
            <w:r>
              <w:rPr>
                <w:rFonts w:hint="eastAsia"/>
              </w:rPr>
              <w:t>用于字符</w:t>
            </w:r>
            <w:r>
              <w:rPr>
                <w:rFonts w:hint="eastAsia"/>
              </w:rPr>
              <w:t>)</w:t>
            </w:r>
          </w:p>
        </w:tc>
        <w:tc>
          <w:tcPr>
            <w:tcW w:w="712" w:type="dxa"/>
          </w:tcPr>
          <w:p w14:paraId="64D29725" w14:textId="77777777" w:rsidR="002F708D" w:rsidRDefault="002F708D" w:rsidP="00A0665D">
            <w:r>
              <w:rPr>
                <w:rFonts w:hint="eastAsia"/>
              </w:rPr>
              <w:t>8</w:t>
            </w:r>
          </w:p>
        </w:tc>
        <w:tc>
          <w:tcPr>
            <w:tcW w:w="1429" w:type="dxa"/>
          </w:tcPr>
          <w:p w14:paraId="7DFD6537" w14:textId="77777777" w:rsidR="002F708D" w:rsidRDefault="002F708D" w:rsidP="00A0665D">
            <w:pPr>
              <w:rPr>
                <w:b/>
                <w:bCs/>
              </w:rPr>
            </w:pPr>
            <w:r>
              <w:rPr>
                <w:rFonts w:ascii="宋体" w:hAnsi="宋体"/>
                <w:b/>
                <w:bCs/>
              </w:rPr>
              <w:t>UCHAR</w:t>
            </w:r>
          </w:p>
        </w:tc>
        <w:tc>
          <w:tcPr>
            <w:tcW w:w="1634" w:type="dxa"/>
          </w:tcPr>
          <w:p w14:paraId="7D20FC11" w14:textId="77777777" w:rsidR="002F708D" w:rsidRDefault="002F708D" w:rsidP="00A0665D">
            <w:pPr>
              <w:pStyle w:val="afa"/>
              <w:rPr>
                <w:rFonts w:ascii="Times New Roman" w:hAnsi="Times New Roman"/>
                <w:bCs/>
              </w:rPr>
            </w:pPr>
          </w:p>
        </w:tc>
        <w:tc>
          <w:tcPr>
            <w:tcW w:w="1642" w:type="dxa"/>
          </w:tcPr>
          <w:p w14:paraId="75731993" w14:textId="77777777" w:rsidR="002F708D" w:rsidRDefault="002F708D" w:rsidP="00A0665D">
            <w:pPr>
              <w:rPr>
                <w:b/>
                <w:bCs/>
              </w:rPr>
            </w:pPr>
            <w:r>
              <w:rPr>
                <w:rFonts w:ascii="宋体" w:hAnsi="宋体"/>
                <w:b/>
                <w:bCs/>
                <w:kern w:val="0"/>
                <w:szCs w:val="18"/>
              </w:rPr>
              <w:t>OCTET_T</w:t>
            </w:r>
          </w:p>
        </w:tc>
        <w:tc>
          <w:tcPr>
            <w:tcW w:w="1573" w:type="dxa"/>
          </w:tcPr>
          <w:p w14:paraId="5BA910EA" w14:textId="77777777" w:rsidR="002F708D" w:rsidRDefault="002F708D" w:rsidP="00A0665D">
            <w:pPr>
              <w:rPr>
                <w:rFonts w:ascii="宋体" w:hAnsi="宋体"/>
                <w:b/>
                <w:bCs/>
                <w:kern w:val="0"/>
                <w:szCs w:val="18"/>
              </w:rPr>
            </w:pPr>
          </w:p>
        </w:tc>
      </w:tr>
      <w:tr w:rsidR="002F708D" w14:paraId="3C1F907C" w14:textId="77777777" w:rsidTr="00A0665D">
        <w:trPr>
          <w:jc w:val="center"/>
        </w:trPr>
        <w:tc>
          <w:tcPr>
            <w:tcW w:w="1538" w:type="dxa"/>
          </w:tcPr>
          <w:p w14:paraId="5379CA80" w14:textId="77777777" w:rsidR="002F708D" w:rsidRDefault="002F708D" w:rsidP="00A0665D"/>
        </w:tc>
        <w:tc>
          <w:tcPr>
            <w:tcW w:w="712" w:type="dxa"/>
          </w:tcPr>
          <w:p w14:paraId="025A6D0A" w14:textId="77777777" w:rsidR="002F708D" w:rsidRDefault="002F708D" w:rsidP="00A0665D">
            <w:r>
              <w:rPr>
                <w:rFonts w:hint="eastAsia"/>
              </w:rPr>
              <w:t>64</w:t>
            </w:r>
          </w:p>
        </w:tc>
        <w:tc>
          <w:tcPr>
            <w:tcW w:w="1429" w:type="dxa"/>
          </w:tcPr>
          <w:p w14:paraId="6215D89F" w14:textId="77777777" w:rsidR="002F708D" w:rsidRDefault="002F708D" w:rsidP="00A0665D">
            <w:pPr>
              <w:rPr>
                <w:b/>
                <w:bCs/>
              </w:rPr>
            </w:pPr>
          </w:p>
        </w:tc>
        <w:tc>
          <w:tcPr>
            <w:tcW w:w="1634" w:type="dxa"/>
          </w:tcPr>
          <w:p w14:paraId="7B242A3F" w14:textId="77777777" w:rsidR="002F708D" w:rsidRDefault="002F708D" w:rsidP="00A0665D">
            <w:pPr>
              <w:pStyle w:val="afa"/>
              <w:rPr>
                <w:rFonts w:ascii="Times New Roman" w:hAnsi="Times New Roman"/>
                <w:bCs/>
              </w:rPr>
            </w:pPr>
          </w:p>
        </w:tc>
        <w:tc>
          <w:tcPr>
            <w:tcW w:w="1642" w:type="dxa"/>
          </w:tcPr>
          <w:p w14:paraId="3575A59A" w14:textId="77777777" w:rsidR="002F708D" w:rsidRDefault="002F708D" w:rsidP="00A0665D">
            <w:pPr>
              <w:rPr>
                <w:rFonts w:ascii="宋体" w:hAnsi="宋体"/>
                <w:b/>
                <w:bCs/>
                <w:kern w:val="0"/>
                <w:szCs w:val="18"/>
              </w:rPr>
            </w:pPr>
            <w:r>
              <w:rPr>
                <w:rFonts w:ascii="宋体" w:hAnsi="宋体"/>
                <w:b/>
                <w:bCs/>
                <w:kern w:val="0"/>
                <w:szCs w:val="18"/>
              </w:rPr>
              <w:t>UINT_64_T</w:t>
            </w:r>
          </w:p>
        </w:tc>
        <w:tc>
          <w:tcPr>
            <w:tcW w:w="1573" w:type="dxa"/>
          </w:tcPr>
          <w:p w14:paraId="7D5EE261" w14:textId="77777777" w:rsidR="002F708D" w:rsidRDefault="002F708D" w:rsidP="00A0665D">
            <w:pPr>
              <w:rPr>
                <w:rFonts w:ascii="宋体" w:hAnsi="宋体"/>
                <w:b/>
                <w:bCs/>
                <w:kern w:val="0"/>
                <w:szCs w:val="18"/>
              </w:rPr>
            </w:pPr>
          </w:p>
        </w:tc>
      </w:tr>
      <w:tr w:rsidR="002F708D" w14:paraId="56B7F22B" w14:textId="77777777" w:rsidTr="00A0665D">
        <w:trPr>
          <w:jc w:val="center"/>
        </w:trPr>
        <w:tc>
          <w:tcPr>
            <w:tcW w:w="1538" w:type="dxa"/>
          </w:tcPr>
          <w:p w14:paraId="21F6B898" w14:textId="77777777" w:rsidR="002F708D" w:rsidRDefault="002F708D" w:rsidP="00A0665D">
            <w:pPr>
              <w:rPr>
                <w:rFonts w:ascii="宋体" w:hAnsi="宋体"/>
              </w:rPr>
            </w:pPr>
            <w:r>
              <w:rPr>
                <w:rFonts w:ascii="宋体" w:hAnsi="宋体" w:hint="eastAsia"/>
              </w:rPr>
              <w:t>int</w:t>
            </w:r>
          </w:p>
          <w:p w14:paraId="11146701" w14:textId="77777777" w:rsidR="002F708D" w:rsidRDefault="002F708D" w:rsidP="00A0665D">
            <w:pPr>
              <w:rPr>
                <w:rFonts w:ascii="宋体" w:hAnsi="宋体"/>
              </w:rPr>
            </w:pPr>
            <w:r>
              <w:rPr>
                <w:rFonts w:hint="eastAsia"/>
              </w:rPr>
              <w:t>(</w:t>
            </w:r>
            <w:r>
              <w:rPr>
                <w:rFonts w:hint="eastAsia"/>
              </w:rPr>
              <w:t>用于布尔量</w:t>
            </w:r>
            <w:r>
              <w:rPr>
                <w:rFonts w:hint="eastAsia"/>
              </w:rPr>
              <w:t>)</w:t>
            </w:r>
          </w:p>
        </w:tc>
        <w:tc>
          <w:tcPr>
            <w:tcW w:w="712" w:type="dxa"/>
          </w:tcPr>
          <w:p w14:paraId="56C0454A" w14:textId="77777777" w:rsidR="002F708D" w:rsidRDefault="002F708D" w:rsidP="00A0665D">
            <w:r>
              <w:rPr>
                <w:rFonts w:hint="eastAsia"/>
              </w:rPr>
              <w:t>32</w:t>
            </w:r>
          </w:p>
        </w:tc>
        <w:tc>
          <w:tcPr>
            <w:tcW w:w="1429" w:type="dxa"/>
          </w:tcPr>
          <w:p w14:paraId="292EFD01" w14:textId="77777777" w:rsidR="002F708D" w:rsidRDefault="002F708D" w:rsidP="00A0665D">
            <w:bookmarkStart w:id="129" w:name="_Toc169412825"/>
            <w:bookmarkStart w:id="130" w:name="_Toc327963423"/>
            <w:r>
              <w:rPr>
                <w:rFonts w:hint="eastAsia"/>
              </w:rPr>
              <w:t>BOOL</w:t>
            </w:r>
            <w:bookmarkEnd w:id="129"/>
            <w:bookmarkEnd w:id="130"/>
          </w:p>
          <w:p w14:paraId="0AACD008" w14:textId="77777777" w:rsidR="002F708D" w:rsidRDefault="002F708D" w:rsidP="00A0665D"/>
        </w:tc>
        <w:tc>
          <w:tcPr>
            <w:tcW w:w="1634" w:type="dxa"/>
          </w:tcPr>
          <w:p w14:paraId="22B56D05" w14:textId="77777777" w:rsidR="002F708D" w:rsidRDefault="002F708D" w:rsidP="00A0665D">
            <w:pPr>
              <w:pStyle w:val="afa"/>
              <w:rPr>
                <w:rFonts w:ascii="宋体" w:hAnsi="宋体"/>
                <w:bCs/>
              </w:rPr>
            </w:pPr>
            <w:bookmarkStart w:id="131" w:name="OLE_LINK1"/>
            <w:r>
              <w:rPr>
                <w:rFonts w:ascii="宋体" w:hAnsi="宋体" w:hint="eastAsia"/>
                <w:bCs/>
              </w:rPr>
              <w:t>BOOL</w:t>
            </w:r>
            <w:bookmarkEnd w:id="131"/>
          </w:p>
        </w:tc>
        <w:tc>
          <w:tcPr>
            <w:tcW w:w="1642" w:type="dxa"/>
          </w:tcPr>
          <w:p w14:paraId="25240F71" w14:textId="77777777" w:rsidR="002F708D" w:rsidRDefault="002F708D" w:rsidP="00A0665D">
            <w:pPr>
              <w:rPr>
                <w:rFonts w:ascii="宋体" w:hAnsi="宋体"/>
                <w:b/>
                <w:bCs/>
                <w:kern w:val="0"/>
                <w:szCs w:val="18"/>
              </w:rPr>
            </w:pPr>
            <w:r>
              <w:rPr>
                <w:rFonts w:ascii="宋体" w:hAnsi="宋体" w:hint="eastAsia"/>
                <w:b/>
                <w:bCs/>
                <w:kern w:val="0"/>
                <w:szCs w:val="18"/>
              </w:rPr>
              <w:t>BOOL</w:t>
            </w:r>
          </w:p>
        </w:tc>
        <w:tc>
          <w:tcPr>
            <w:tcW w:w="1573" w:type="dxa"/>
          </w:tcPr>
          <w:p w14:paraId="7371257C" w14:textId="77777777" w:rsidR="002F708D" w:rsidRDefault="002F708D" w:rsidP="00A0665D">
            <w:pPr>
              <w:rPr>
                <w:rFonts w:ascii="宋体" w:hAnsi="宋体"/>
                <w:b/>
                <w:bCs/>
                <w:kern w:val="0"/>
                <w:szCs w:val="18"/>
              </w:rPr>
            </w:pPr>
          </w:p>
        </w:tc>
      </w:tr>
    </w:tbl>
    <w:p w14:paraId="69D239A7" w14:textId="77777777" w:rsidR="002F2639" w:rsidRDefault="002F2639">
      <w:pPr>
        <w:rPr>
          <w:rFonts w:ascii="宋体" w:hAnsi="宋体"/>
        </w:rPr>
      </w:pPr>
    </w:p>
    <w:p w14:paraId="40FABA4C" w14:textId="77777777" w:rsidR="002F2639" w:rsidRDefault="0060698D">
      <w:pPr>
        <w:rPr>
          <w:rFonts w:ascii="宋体" w:hAnsi="宋体"/>
          <w:b/>
          <w:bCs/>
        </w:rPr>
      </w:pPr>
      <w:r>
        <w:rPr>
          <w:rFonts w:ascii="宋体" w:hAnsi="宋体" w:hint="eastAsia"/>
          <w:b/>
          <w:bCs/>
        </w:rPr>
        <w:t>5、函数返回数据类型</w:t>
      </w:r>
    </w:p>
    <w:p w14:paraId="6DC9CE66" w14:textId="77777777" w:rsidR="002F2639" w:rsidRDefault="0060698D">
      <w:pPr>
        <w:rPr>
          <w:rFonts w:ascii="宋体" w:hAnsi="宋体"/>
        </w:rPr>
      </w:pPr>
      <w:r>
        <w:rPr>
          <w:rFonts w:ascii="宋体" w:hAnsi="宋体" w:hint="eastAsia"/>
        </w:rPr>
        <w:t>STATUS</w:t>
      </w:r>
      <w:r>
        <w:rPr>
          <w:rFonts w:ascii="宋体" w:hAnsi="宋体" w:hint="eastAsia"/>
        </w:rPr>
        <w:tab/>
      </w:r>
      <w:r>
        <w:rPr>
          <w:rFonts w:ascii="宋体" w:hAnsi="宋体" w:hint="eastAsia"/>
        </w:rPr>
        <w:tab/>
        <w:t>只用来返回函数执行的错误标志(vxTypesOld.h中定义为int)</w:t>
      </w:r>
    </w:p>
    <w:p w14:paraId="72000242" w14:textId="77777777" w:rsidR="002F2639" w:rsidRDefault="0060698D">
      <w:pPr>
        <w:rPr>
          <w:rFonts w:ascii="宋体" w:hAnsi="宋体"/>
        </w:rPr>
      </w:pPr>
      <w:r>
        <w:rPr>
          <w:rFonts w:ascii="宋体" w:hAnsi="宋体" w:hint="eastAsia"/>
        </w:rPr>
        <w:t>int</w:t>
      </w:r>
      <w:r>
        <w:rPr>
          <w:rFonts w:ascii="宋体" w:hAnsi="宋体" w:hint="eastAsia"/>
        </w:rPr>
        <w:tab/>
      </w:r>
      <w:r>
        <w:rPr>
          <w:rFonts w:ascii="宋体" w:hAnsi="宋体" w:hint="eastAsia"/>
        </w:rPr>
        <w:tab/>
      </w:r>
      <w:r>
        <w:rPr>
          <w:rFonts w:ascii="宋体" w:hAnsi="宋体" w:hint="eastAsia"/>
        </w:rPr>
        <w:tab/>
        <w:t>用来返回函数的正常整型值</w:t>
      </w:r>
    </w:p>
    <w:p w14:paraId="05638AB4" w14:textId="77777777" w:rsidR="002F2639" w:rsidRDefault="002F2639"/>
    <w:p w14:paraId="56CCBE15" w14:textId="77777777" w:rsidR="008C7004" w:rsidRDefault="008C7004"/>
    <w:p w14:paraId="07A5094B" w14:textId="77777777" w:rsidR="008C7004" w:rsidRDefault="008C7004"/>
    <w:p w14:paraId="616237AB" w14:textId="77777777" w:rsidR="008C7004" w:rsidRDefault="008C7004"/>
    <w:p w14:paraId="0FFE8885" w14:textId="77777777" w:rsidR="008C7004" w:rsidRDefault="008C7004"/>
    <w:p w14:paraId="32C81149" w14:textId="77777777" w:rsidR="008C7004" w:rsidRDefault="008C7004"/>
    <w:p w14:paraId="404BF57C" w14:textId="77777777" w:rsidR="008C7004" w:rsidRDefault="008C7004"/>
    <w:p w14:paraId="3D157954" w14:textId="77777777" w:rsidR="008C7004" w:rsidRDefault="008C7004"/>
    <w:p w14:paraId="7BDC58D7" w14:textId="77777777" w:rsidR="008C7004" w:rsidRDefault="008C7004"/>
    <w:p w14:paraId="4F491B54" w14:textId="77777777" w:rsidR="008C7004" w:rsidRDefault="008C7004"/>
    <w:p w14:paraId="42AA3CA8" w14:textId="77777777" w:rsidR="008C7004" w:rsidRDefault="008C7004"/>
    <w:p w14:paraId="17E5DC64" w14:textId="77777777" w:rsidR="008C7004" w:rsidRDefault="008C7004"/>
    <w:p w14:paraId="68449642" w14:textId="77777777" w:rsidR="008C7004" w:rsidRDefault="008C7004"/>
    <w:p w14:paraId="2A454914" w14:textId="77777777" w:rsidR="002F2639" w:rsidRPr="00DC4C28" w:rsidRDefault="0060698D" w:rsidP="00DC4C28">
      <w:pPr>
        <w:pStyle w:val="20"/>
        <w:tabs>
          <w:tab w:val="num" w:pos="567"/>
        </w:tabs>
        <w:ind w:left="420" w:hanging="420"/>
        <w:rPr>
          <w:b/>
        </w:rPr>
      </w:pPr>
      <w:bookmarkStart w:id="132" w:name="_Toc385837739"/>
      <w:bookmarkStart w:id="133" w:name="_Ref386495350"/>
      <w:bookmarkStart w:id="134" w:name="_Ref386495373"/>
      <w:r w:rsidRPr="00DC4C28">
        <w:rPr>
          <w:rFonts w:hint="eastAsia"/>
          <w:b/>
        </w:rPr>
        <w:lastRenderedPageBreak/>
        <w:t>附录H：README文件模板</w:t>
      </w:r>
      <w:bookmarkEnd w:id="132"/>
      <w:bookmarkEnd w:id="133"/>
      <w:bookmarkEnd w:id="134"/>
    </w:p>
    <w:p w14:paraId="3F115BB5" w14:textId="77777777" w:rsidR="00D06D1A" w:rsidRDefault="00D06D1A" w:rsidP="00D06D1A">
      <w:pPr>
        <w:shd w:val="clear" w:color="auto" w:fill="D9D9D9" w:themeFill="background1" w:themeFillShade="D9"/>
        <w:rPr>
          <w:rFonts w:ascii="宋体"/>
        </w:rPr>
      </w:pPr>
      <w:r>
        <w:rPr>
          <w:rFonts w:ascii="宋体"/>
        </w:rPr>
        <w:t>/************************************************************************</w:t>
      </w:r>
      <w:r>
        <w:rPr>
          <w:rFonts w:ascii="宋体" w:hint="eastAsia"/>
        </w:rPr>
        <w:t>*</w:t>
      </w:r>
      <w:r>
        <w:rPr>
          <w:rFonts w:ascii="宋体"/>
        </w:rPr>
        <w:t>/</w:t>
      </w:r>
    </w:p>
    <w:p w14:paraId="17F8079F" w14:textId="77777777" w:rsidR="00D06D1A" w:rsidRDefault="00D06D1A" w:rsidP="00D06D1A">
      <w:pPr>
        <w:shd w:val="clear" w:color="auto" w:fill="D9D9D9" w:themeFill="background1" w:themeFillShade="D9"/>
        <w:rPr>
          <w:rFonts w:ascii="宋体"/>
        </w:rPr>
      </w:pPr>
      <w:r>
        <w:rPr>
          <w:rFonts w:ascii="宋体" w:hint="eastAsia"/>
        </w:rPr>
        <w:t>/*    瑞斯康达科技发展股份有限公司          版权所有                     */</w:t>
      </w:r>
    </w:p>
    <w:p w14:paraId="21492293" w14:textId="77777777" w:rsidR="00D06D1A" w:rsidRDefault="00D06D1A" w:rsidP="00D06D1A">
      <w:pPr>
        <w:shd w:val="clear" w:color="auto" w:fill="D9D9D9" w:themeFill="background1" w:themeFillShade="D9"/>
        <w:rPr>
          <w:rFonts w:ascii="宋体"/>
        </w:rPr>
      </w:pPr>
      <w:r>
        <w:rPr>
          <w:rFonts w:ascii="宋体"/>
        </w:rPr>
        <w:t>/************************************************************************</w:t>
      </w:r>
      <w:r>
        <w:rPr>
          <w:rFonts w:ascii="宋体" w:hint="eastAsia"/>
        </w:rPr>
        <w:t>*</w:t>
      </w:r>
      <w:r>
        <w:rPr>
          <w:rFonts w:ascii="宋体"/>
        </w:rPr>
        <w:t>/</w:t>
      </w:r>
    </w:p>
    <w:p w14:paraId="0DC023A4" w14:textId="77777777" w:rsidR="00D06D1A" w:rsidRDefault="00D06D1A" w:rsidP="00D06D1A">
      <w:pPr>
        <w:shd w:val="clear" w:color="auto" w:fill="D9D9D9" w:themeFill="background1" w:themeFillShade="D9"/>
        <w:rPr>
          <w:rFonts w:ascii="宋体"/>
        </w:rPr>
      </w:pPr>
      <w:r>
        <w:rPr>
          <w:rFonts w:ascii="宋体"/>
        </w:rPr>
        <w:t>/*   @@BEGAIN_INTERNAL_LEGAL@@</w:t>
      </w:r>
      <w:r>
        <w:rPr>
          <w:rFonts w:ascii="宋体" w:hint="eastAsia"/>
        </w:rPr>
        <w:t xml:space="preserve">                                           </w:t>
      </w:r>
      <w:r>
        <w:rPr>
          <w:rFonts w:ascii="宋体"/>
        </w:rPr>
        <w:t>*/</w:t>
      </w:r>
    </w:p>
    <w:p w14:paraId="1F2413EF" w14:textId="77777777" w:rsidR="00D06D1A" w:rsidRDefault="00D06D1A" w:rsidP="00D06D1A">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461D8AFF" w14:textId="77777777" w:rsidR="00D06D1A" w:rsidRDefault="00D06D1A" w:rsidP="00D06D1A">
      <w:pPr>
        <w:shd w:val="clear" w:color="auto" w:fill="D9D9D9" w:themeFill="background1" w:themeFillShade="D9"/>
        <w:rPr>
          <w:rFonts w:ascii="宋体"/>
        </w:rPr>
      </w:pPr>
      <w:r>
        <w:rPr>
          <w:rFonts w:ascii="宋体"/>
        </w:rPr>
        <w:t>/*                   Copyright(C) Description</w:t>
      </w:r>
      <w:r w:rsidR="00711C38">
        <w:rPr>
          <w:rFonts w:ascii="宋体" w:hint="eastAsia"/>
        </w:rPr>
        <w:t xml:space="preserve">                            </w:t>
      </w:r>
      <w:r>
        <w:rPr>
          <w:rFonts w:ascii="宋体"/>
        </w:rPr>
        <w:t>*/</w:t>
      </w:r>
    </w:p>
    <w:p w14:paraId="766A23F0" w14:textId="77777777" w:rsidR="00D06D1A" w:rsidRDefault="00D06D1A" w:rsidP="00D06D1A">
      <w:pPr>
        <w:shd w:val="clear" w:color="auto" w:fill="D9D9D9" w:themeFill="background1" w:themeFillShade="D9"/>
        <w:rPr>
          <w:rFonts w:ascii="宋体"/>
        </w:rPr>
      </w:pPr>
      <w:r>
        <w:rPr>
          <w:rFonts w:ascii="宋体"/>
        </w:rPr>
        <w:t xml:space="preserve">/* </w:t>
      </w:r>
      <w:r>
        <w:rPr>
          <w:rFonts w:ascii="宋体" w:hint="eastAsia"/>
        </w:rPr>
        <w:t xml:space="preserve">    </w:t>
      </w:r>
      <w:r>
        <w:rPr>
          <w:rFonts w:ascii="宋体"/>
        </w:rPr>
        <w:t>Copyright(C)20**-20**</w:t>
      </w:r>
      <w:r>
        <w:rPr>
          <w:rFonts w:ascii="宋体" w:hint="eastAsia"/>
        </w:rPr>
        <w:t xml:space="preserve">, </w:t>
      </w:r>
      <w:r>
        <w:rPr>
          <w:rFonts w:ascii="宋体"/>
        </w:rPr>
        <w:t xml:space="preserve">Raisecom Technology Co.,Ltd. </w:t>
      </w:r>
      <w:r>
        <w:rPr>
          <w:rFonts w:ascii="宋体" w:hint="eastAsia"/>
        </w:rPr>
        <w:t xml:space="preserve">              </w:t>
      </w:r>
      <w:r>
        <w:rPr>
          <w:rFonts w:ascii="宋体"/>
        </w:rPr>
        <w:t>*/</w:t>
      </w:r>
    </w:p>
    <w:p w14:paraId="60F19D14" w14:textId="77777777" w:rsidR="00D06D1A" w:rsidRDefault="00D06D1A" w:rsidP="00D06D1A">
      <w:pPr>
        <w:shd w:val="clear" w:color="auto" w:fill="D9D9D9" w:themeFill="background1" w:themeFillShade="D9"/>
        <w:rPr>
          <w:rFonts w:ascii="宋体"/>
        </w:rPr>
      </w:pPr>
      <w:r>
        <w:rPr>
          <w:rFonts w:ascii="宋体"/>
        </w:rPr>
        <w:t>/*     Unpublished work-rights reserved u</w:t>
      </w:r>
      <w:r w:rsidR="00711C38">
        <w:rPr>
          <w:rFonts w:ascii="宋体"/>
        </w:rPr>
        <w:t>nder the China Copyright Act.</w:t>
      </w:r>
      <w:r w:rsidR="00711C38">
        <w:rPr>
          <w:rFonts w:ascii="宋体" w:hint="eastAsia"/>
        </w:rPr>
        <w:t xml:space="preserve">   </w:t>
      </w:r>
      <w:r>
        <w:rPr>
          <w:rFonts w:ascii="宋体"/>
        </w:rPr>
        <w:t>*/</w:t>
      </w:r>
    </w:p>
    <w:p w14:paraId="302401E0" w14:textId="77777777" w:rsidR="00D06D1A" w:rsidRDefault="00D06D1A" w:rsidP="00D06D1A">
      <w:pPr>
        <w:shd w:val="clear" w:color="auto" w:fill="D9D9D9" w:themeFill="background1" w:themeFillShade="D9"/>
        <w:rPr>
          <w:rFonts w:ascii="宋体"/>
        </w:rPr>
      </w:pPr>
      <w:r>
        <w:rPr>
          <w:rFonts w:ascii="宋体"/>
        </w:rPr>
        <w:t xml:space="preserve">/*    </w:t>
      </w:r>
      <w:r w:rsidR="007B6297">
        <w:rPr>
          <w:rFonts w:ascii="宋体"/>
        </w:rPr>
        <w:t xml:space="preserve"> Use, </w:t>
      </w:r>
      <w:r>
        <w:rPr>
          <w:rFonts w:ascii="宋体"/>
        </w:rPr>
        <w:t xml:space="preserve">duplication, or disclosure by </w:t>
      </w:r>
      <w:r w:rsidR="00711C38">
        <w:rPr>
          <w:rFonts w:ascii="宋体"/>
        </w:rPr>
        <w:t>the government is subject to</w:t>
      </w:r>
      <w:r w:rsidR="007B6297">
        <w:rPr>
          <w:rFonts w:ascii="宋体" w:hint="eastAsia"/>
        </w:rPr>
        <w:t xml:space="preserve">   </w:t>
      </w:r>
      <w:r>
        <w:rPr>
          <w:rFonts w:ascii="宋体"/>
        </w:rPr>
        <w:t>*/</w:t>
      </w:r>
    </w:p>
    <w:p w14:paraId="7068C0A5" w14:textId="77777777" w:rsidR="00D06D1A" w:rsidRDefault="00D06D1A" w:rsidP="00D06D1A">
      <w:pPr>
        <w:shd w:val="clear" w:color="auto" w:fill="D9D9D9" w:themeFill="background1" w:themeFillShade="D9"/>
        <w:rPr>
          <w:rFonts w:ascii="宋体"/>
        </w:rPr>
      </w:pPr>
      <w:r>
        <w:rPr>
          <w:rFonts w:ascii="宋体"/>
        </w:rPr>
        <w:t>/*     restrictions set forth in the CDTT</w:t>
      </w:r>
      <w:r w:rsidR="00711C38">
        <w:rPr>
          <w:rFonts w:ascii="宋体"/>
        </w:rPr>
        <w:t xml:space="preserve"> commercial license agreement</w:t>
      </w:r>
      <w:r w:rsidR="00711C38">
        <w:rPr>
          <w:rFonts w:ascii="宋体" w:hint="eastAsia"/>
        </w:rPr>
        <w:t xml:space="preserve">.  </w:t>
      </w:r>
      <w:r>
        <w:rPr>
          <w:rFonts w:ascii="宋体"/>
        </w:rPr>
        <w:t>*/</w:t>
      </w:r>
    </w:p>
    <w:p w14:paraId="7DB364B6" w14:textId="77777777" w:rsidR="00D06D1A" w:rsidRDefault="00D06D1A" w:rsidP="00D06D1A">
      <w:pPr>
        <w:shd w:val="clear" w:color="auto" w:fill="D9D9D9" w:themeFill="background1" w:themeFillShade="D9"/>
        <w:rPr>
          <w:rFonts w:ascii="宋体"/>
        </w:rPr>
      </w:pPr>
      <w:r>
        <w:rPr>
          <w:rFonts w:ascii="宋体"/>
        </w:rPr>
        <w:t>/*</w:t>
      </w:r>
      <w:r>
        <w:rPr>
          <w:rFonts w:ascii="宋体" w:hint="eastAsia"/>
        </w:rPr>
        <w:t xml:space="preserve">                                                                       </w:t>
      </w:r>
      <w:r>
        <w:rPr>
          <w:rFonts w:ascii="宋体"/>
        </w:rPr>
        <w:t>*/</w:t>
      </w:r>
    </w:p>
    <w:p w14:paraId="662B942C" w14:textId="77777777" w:rsidR="00D06D1A" w:rsidRDefault="00D06D1A" w:rsidP="00D06D1A">
      <w:pPr>
        <w:shd w:val="clear" w:color="auto" w:fill="D9D9D9" w:themeFill="background1" w:themeFillShade="D9"/>
        <w:rPr>
          <w:rFonts w:ascii="宋体"/>
        </w:rPr>
      </w:pPr>
      <w:r>
        <w:rPr>
          <w:rFonts w:ascii="宋体"/>
        </w:rPr>
        <w:t>/*   @@END_INTERNAL_LEGAL@@</w:t>
      </w:r>
      <w:r>
        <w:rPr>
          <w:rFonts w:ascii="宋体" w:hint="eastAsia"/>
        </w:rPr>
        <w:t xml:space="preserve">                                              </w:t>
      </w:r>
      <w:r>
        <w:rPr>
          <w:rFonts w:ascii="宋体"/>
        </w:rPr>
        <w:t>*/</w:t>
      </w:r>
    </w:p>
    <w:p w14:paraId="30E05824" w14:textId="77777777" w:rsidR="00D06D1A" w:rsidRDefault="00D06D1A" w:rsidP="00D06D1A">
      <w:pPr>
        <w:shd w:val="clear" w:color="auto" w:fill="D9D9D9" w:themeFill="background1" w:themeFillShade="D9"/>
        <w:rPr>
          <w:rFonts w:ascii="宋体"/>
        </w:rPr>
      </w:pPr>
      <w:r>
        <w:rPr>
          <w:rFonts w:ascii="宋体"/>
        </w:rPr>
        <w:t>/************************************************************************</w:t>
      </w:r>
      <w:r>
        <w:rPr>
          <w:rFonts w:ascii="宋体" w:hint="eastAsia"/>
        </w:rPr>
        <w:t>*</w:t>
      </w:r>
      <w:r>
        <w:rPr>
          <w:rFonts w:ascii="宋体"/>
        </w:rPr>
        <w:t>/</w:t>
      </w:r>
    </w:p>
    <w:p w14:paraId="29A23618" w14:textId="77777777" w:rsidR="00D06D1A" w:rsidRDefault="00D06D1A" w:rsidP="00D06D1A">
      <w:pPr>
        <w:shd w:val="clear" w:color="auto" w:fill="D9D9D9" w:themeFill="background1" w:themeFillShade="D9"/>
        <w:rPr>
          <w:rFonts w:ascii="宋体"/>
        </w:rPr>
      </w:pPr>
    </w:p>
    <w:p w14:paraId="4F020877" w14:textId="77777777" w:rsidR="00D06D1A" w:rsidRDefault="00D06D1A" w:rsidP="00D06D1A">
      <w:pPr>
        <w:shd w:val="clear" w:color="auto" w:fill="D9D9D9" w:themeFill="background1" w:themeFillShade="D9"/>
        <w:rPr>
          <w:rFonts w:ascii="宋体" w:hAnsi="宋体"/>
        </w:rPr>
      </w:pPr>
      <w:r>
        <w:rPr>
          <w:rFonts w:ascii="宋体" w:hAnsi="宋体" w:hint="eastAsia"/>
        </w:rPr>
        <w:t>目录名称：</w:t>
      </w:r>
      <w:r>
        <w:rPr>
          <w:rFonts w:ascii="宋体" w:hAnsi="宋体" w:hint="eastAsia"/>
          <w:i/>
          <w:iCs/>
        </w:rPr>
        <w:t>XXX</w:t>
      </w:r>
    </w:p>
    <w:p w14:paraId="1C0B9D97" w14:textId="77777777" w:rsidR="00D06D1A" w:rsidRDefault="00D06D1A" w:rsidP="00D06D1A">
      <w:pPr>
        <w:shd w:val="clear" w:color="auto" w:fill="D9D9D9" w:themeFill="background1" w:themeFillShade="D9"/>
        <w:rPr>
          <w:rFonts w:ascii="宋体" w:hAnsi="宋体"/>
        </w:rPr>
      </w:pPr>
      <w:r>
        <w:rPr>
          <w:rFonts w:ascii="宋体" w:hAnsi="宋体" w:hint="eastAsia"/>
        </w:rPr>
        <w:t>目录描述：</w:t>
      </w:r>
      <w:r>
        <w:rPr>
          <w:rFonts w:ascii="宋体" w:hAnsi="宋体" w:hint="eastAsia"/>
          <w:i/>
          <w:iCs/>
        </w:rPr>
        <w:t>&lt;说明本目录隶属于哪个模块，实现什么功能等&gt;</w:t>
      </w:r>
    </w:p>
    <w:p w14:paraId="04A973F7" w14:textId="77777777" w:rsidR="00D06D1A" w:rsidRDefault="00D06D1A" w:rsidP="00D06D1A">
      <w:pPr>
        <w:pStyle w:val="af0"/>
        <w:shd w:val="clear" w:color="auto" w:fill="D9D9D9" w:themeFill="background1" w:themeFillShade="D9"/>
        <w:rPr>
          <w:rFonts w:ascii="宋体" w:hAnsi="宋体"/>
        </w:rPr>
      </w:pPr>
      <w:r>
        <w:rPr>
          <w:rFonts w:ascii="宋体" w:hAnsi="宋体" w:hint="eastAsia"/>
        </w:rPr>
        <w:t>子目录列表：</w:t>
      </w:r>
    </w:p>
    <w:p w14:paraId="73D2707E" w14:textId="77777777" w:rsidR="00D06D1A" w:rsidRDefault="00D06D1A" w:rsidP="00D06D1A">
      <w:pPr>
        <w:shd w:val="clear" w:color="auto" w:fill="D9D9D9" w:themeFill="background1" w:themeFillShade="D9"/>
        <w:ind w:firstLine="435"/>
        <w:rPr>
          <w:rFonts w:ascii="宋体" w:hAnsi="宋体"/>
        </w:rPr>
      </w:pPr>
      <w:r>
        <w:rPr>
          <w:rFonts w:ascii="宋体" w:hAnsi="宋体" w:hint="eastAsia"/>
        </w:rPr>
        <w:t>子目录名称</w:t>
      </w:r>
      <w:r>
        <w:rPr>
          <w:rFonts w:ascii="宋体" w:hAnsi="宋体" w:hint="eastAsia"/>
        </w:rPr>
        <w:tab/>
      </w:r>
      <w:r>
        <w:rPr>
          <w:rFonts w:ascii="宋体" w:hAnsi="宋体" w:hint="eastAsia"/>
        </w:rPr>
        <w:tab/>
      </w:r>
      <w:r>
        <w:rPr>
          <w:rFonts w:ascii="宋体" w:hAnsi="宋体" w:hint="eastAsia"/>
        </w:rPr>
        <w:tab/>
        <w:t>描述</w:t>
      </w:r>
      <w:r>
        <w:rPr>
          <w:rFonts w:ascii="宋体" w:hAnsi="宋体" w:hint="eastAsia"/>
        </w:rPr>
        <w:tab/>
      </w:r>
    </w:p>
    <w:p w14:paraId="6B328097" w14:textId="77777777" w:rsidR="00D06D1A" w:rsidRDefault="00D06D1A" w:rsidP="00D06D1A">
      <w:pPr>
        <w:shd w:val="clear" w:color="auto" w:fill="D9D9D9" w:themeFill="background1" w:themeFillShade="D9"/>
        <w:ind w:firstLine="435"/>
        <w:rPr>
          <w:rFonts w:ascii="宋体" w:hAnsi="宋体"/>
          <w:i/>
          <w:iCs/>
        </w:rPr>
      </w:pPr>
      <w:r>
        <w:rPr>
          <w:rFonts w:ascii="宋体" w:hAnsi="宋体" w:hint="eastAsia"/>
          <w:i/>
          <w:iCs/>
        </w:rPr>
        <w:t>xxxx</w:t>
      </w:r>
      <w:r>
        <w:rPr>
          <w:rFonts w:ascii="宋体" w:hAnsi="宋体" w:hint="eastAsia"/>
          <w:i/>
          <w:iCs/>
        </w:rPr>
        <w:tab/>
      </w:r>
      <w:r>
        <w:rPr>
          <w:rFonts w:ascii="宋体" w:hAnsi="宋体" w:hint="eastAsia"/>
          <w:i/>
          <w:iCs/>
        </w:rPr>
        <w:tab/>
      </w:r>
      <w:r>
        <w:rPr>
          <w:rFonts w:ascii="宋体" w:hAnsi="宋体" w:hint="eastAsia"/>
          <w:i/>
          <w:iCs/>
        </w:rPr>
        <w:tab/>
      </w:r>
      <w:r>
        <w:rPr>
          <w:rFonts w:ascii="宋体" w:hAnsi="宋体" w:hint="eastAsia"/>
          <w:i/>
          <w:iCs/>
        </w:rPr>
        <w:tab/>
        <w:t>yyyy</w:t>
      </w:r>
    </w:p>
    <w:p w14:paraId="0B7C1393" w14:textId="77777777" w:rsidR="00D06D1A" w:rsidRDefault="00D06D1A" w:rsidP="00D06D1A">
      <w:pPr>
        <w:shd w:val="clear" w:color="auto" w:fill="D9D9D9" w:themeFill="background1" w:themeFillShade="D9"/>
        <w:ind w:firstLineChars="200" w:firstLine="420"/>
        <w:rPr>
          <w:rFonts w:ascii="宋体" w:hAnsi="宋体"/>
          <w:i/>
          <w:iCs/>
        </w:rPr>
      </w:pPr>
      <w:r>
        <w:rPr>
          <w:rFonts w:ascii="宋体" w:hAnsi="宋体"/>
          <w:i/>
          <w:iCs/>
        </w:rPr>
        <w:t>…</w:t>
      </w:r>
      <w:r>
        <w:rPr>
          <w:rFonts w:ascii="宋体" w:hAnsi="宋体" w:hint="eastAsia"/>
          <w:i/>
          <w:iCs/>
        </w:rPr>
        <w:tab/>
      </w:r>
      <w:r>
        <w:rPr>
          <w:rFonts w:ascii="宋体" w:hAnsi="宋体" w:hint="eastAsia"/>
          <w:i/>
          <w:iCs/>
        </w:rPr>
        <w:tab/>
      </w:r>
      <w:r>
        <w:rPr>
          <w:rFonts w:ascii="宋体" w:hAnsi="宋体" w:hint="eastAsia"/>
          <w:i/>
          <w:iCs/>
        </w:rPr>
        <w:tab/>
      </w:r>
      <w:r>
        <w:rPr>
          <w:rFonts w:ascii="宋体" w:hAnsi="宋体" w:hint="eastAsia"/>
          <w:i/>
          <w:iCs/>
        </w:rPr>
        <w:tab/>
      </w:r>
      <w:r>
        <w:rPr>
          <w:rFonts w:ascii="宋体" w:hAnsi="宋体" w:hint="eastAsia"/>
          <w:i/>
          <w:iCs/>
        </w:rPr>
        <w:tab/>
      </w:r>
      <w:r>
        <w:rPr>
          <w:rFonts w:ascii="宋体" w:hAnsi="宋体"/>
          <w:i/>
          <w:iCs/>
        </w:rPr>
        <w:t>…</w:t>
      </w:r>
    </w:p>
    <w:p w14:paraId="3207A57A" w14:textId="77777777" w:rsidR="00D06D1A" w:rsidRDefault="00D06D1A" w:rsidP="00D06D1A">
      <w:pPr>
        <w:shd w:val="clear" w:color="auto" w:fill="D9D9D9" w:themeFill="background1" w:themeFillShade="D9"/>
        <w:rPr>
          <w:rFonts w:ascii="宋体" w:hAnsi="宋体"/>
        </w:rPr>
      </w:pPr>
    </w:p>
    <w:p w14:paraId="6A640033" w14:textId="77777777" w:rsidR="00D06D1A" w:rsidRDefault="00D06D1A" w:rsidP="00D06D1A">
      <w:pPr>
        <w:shd w:val="clear" w:color="auto" w:fill="D9D9D9" w:themeFill="background1" w:themeFillShade="D9"/>
        <w:rPr>
          <w:rFonts w:ascii="宋体" w:hAnsi="宋体"/>
        </w:rPr>
      </w:pPr>
      <w:r>
        <w:rPr>
          <w:rFonts w:ascii="宋体" w:hAnsi="宋体" w:hint="eastAsia"/>
        </w:rPr>
        <w:t>文件列表：</w:t>
      </w:r>
    </w:p>
    <w:p w14:paraId="19689E4A" w14:textId="77777777" w:rsidR="00D06D1A" w:rsidRDefault="00D06D1A" w:rsidP="00D06D1A">
      <w:pPr>
        <w:shd w:val="clear" w:color="auto" w:fill="D9D9D9" w:themeFill="background1" w:themeFillShade="D9"/>
        <w:rPr>
          <w:rFonts w:ascii="宋体" w:hAnsi="宋体"/>
        </w:rPr>
      </w:pPr>
      <w:r>
        <w:rPr>
          <w:rFonts w:ascii="宋体" w:hAnsi="宋体" w:hint="eastAsia"/>
        </w:rPr>
        <w:tab/>
        <w:t>文件名称</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描述</w:t>
      </w:r>
    </w:p>
    <w:p w14:paraId="5D8D36BA" w14:textId="77777777" w:rsidR="00D06D1A" w:rsidRDefault="00D06D1A" w:rsidP="00D06D1A">
      <w:pPr>
        <w:shd w:val="clear" w:color="auto" w:fill="D9D9D9" w:themeFill="background1" w:themeFillShade="D9"/>
        <w:ind w:firstLine="435"/>
        <w:rPr>
          <w:i/>
          <w:iCs/>
        </w:rPr>
      </w:pPr>
      <w:r>
        <w:rPr>
          <w:rFonts w:ascii="宋体" w:hAnsi="宋体" w:hint="eastAsia"/>
          <w:i/>
          <w:iCs/>
        </w:rPr>
        <w:t>xxxx</w:t>
      </w:r>
      <w:r>
        <w:rPr>
          <w:rFonts w:ascii="宋体" w:hAnsi="宋体" w:hint="eastAsia"/>
          <w:i/>
          <w:iCs/>
        </w:rPr>
        <w:tab/>
      </w:r>
      <w:r>
        <w:rPr>
          <w:rFonts w:ascii="宋体" w:hAnsi="宋体" w:hint="eastAsia"/>
          <w:i/>
          <w:iCs/>
        </w:rPr>
        <w:tab/>
      </w:r>
      <w:r>
        <w:rPr>
          <w:rFonts w:ascii="宋体" w:hAnsi="宋体" w:hint="eastAsia"/>
          <w:i/>
          <w:iCs/>
        </w:rPr>
        <w:tab/>
      </w:r>
      <w:r>
        <w:rPr>
          <w:rFonts w:ascii="宋体" w:hAnsi="宋体" w:hint="eastAsia"/>
          <w:i/>
          <w:iCs/>
        </w:rPr>
        <w:tab/>
        <w:t>yyyy</w:t>
      </w:r>
    </w:p>
    <w:p w14:paraId="0D79601B" w14:textId="77777777" w:rsidR="00D06D1A" w:rsidRDefault="00D06D1A" w:rsidP="00D06D1A">
      <w:pPr>
        <w:shd w:val="clear" w:color="auto" w:fill="D9D9D9" w:themeFill="background1" w:themeFillShade="D9"/>
        <w:ind w:firstLineChars="200" w:firstLine="420"/>
        <w:rPr>
          <w:i/>
          <w:iCs/>
        </w:rPr>
      </w:pPr>
      <w:r>
        <w:rPr>
          <w:i/>
          <w:iCs/>
        </w:rPr>
        <w:t>…</w:t>
      </w:r>
      <w:r>
        <w:rPr>
          <w:rFonts w:hint="eastAsia"/>
          <w:i/>
          <w:iCs/>
        </w:rPr>
        <w:tab/>
      </w:r>
      <w:r>
        <w:rPr>
          <w:rFonts w:hint="eastAsia"/>
          <w:i/>
          <w:iCs/>
        </w:rPr>
        <w:tab/>
      </w:r>
      <w:r>
        <w:rPr>
          <w:rFonts w:hint="eastAsia"/>
          <w:i/>
          <w:iCs/>
        </w:rPr>
        <w:tab/>
      </w:r>
      <w:r>
        <w:rPr>
          <w:rFonts w:hint="eastAsia"/>
          <w:i/>
          <w:iCs/>
        </w:rPr>
        <w:tab/>
      </w:r>
      <w:r>
        <w:rPr>
          <w:rFonts w:hint="eastAsia"/>
          <w:i/>
          <w:iCs/>
        </w:rPr>
        <w:tab/>
      </w:r>
      <w:r>
        <w:rPr>
          <w:i/>
          <w:iCs/>
        </w:rPr>
        <w:t>…</w:t>
      </w:r>
    </w:p>
    <w:p w14:paraId="046899D2" w14:textId="77777777" w:rsidR="00D06D1A" w:rsidRDefault="00D06D1A" w:rsidP="00D06D1A">
      <w:pPr>
        <w:pStyle w:val="af0"/>
      </w:pPr>
    </w:p>
    <w:p w14:paraId="3BE1AEA2" w14:textId="77777777" w:rsidR="002F2639" w:rsidRDefault="002F2639"/>
    <w:sectPr w:rsidR="002F2639" w:rsidSect="00FA3AE9">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4309" w14:textId="77777777" w:rsidR="001B52FB" w:rsidRDefault="001B52FB">
      <w:r>
        <w:separator/>
      </w:r>
    </w:p>
  </w:endnote>
  <w:endnote w:type="continuationSeparator" w:id="0">
    <w:p w14:paraId="00E5F2FC" w14:textId="77777777" w:rsidR="001B52FB" w:rsidRDefault="001B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B8F8" w14:textId="77777777" w:rsidR="00AB16F3" w:rsidRDefault="00AB16F3">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9C4A" w14:textId="77777777" w:rsidR="00AB16F3" w:rsidRDefault="00AB16F3">
    <w:pPr>
      <w:pStyle w:val="af8"/>
      <w:jc w:val="center"/>
    </w:pPr>
    <w:r>
      <w:fldChar w:fldCharType="begin"/>
    </w:r>
    <w:r>
      <w:rPr>
        <w:rStyle w:val="a7"/>
      </w:rPr>
      <w:instrText xml:space="preserve"> PAGE </w:instrText>
    </w:r>
    <w:r>
      <w:fldChar w:fldCharType="separate"/>
    </w:r>
    <w:r>
      <w:rPr>
        <w:rStyle w:val="a7"/>
        <w:noProof/>
      </w:rPr>
      <w:t>III</w:t>
    </w:r>
    <w:r>
      <w:fldChar w:fldCharType="end"/>
    </w:r>
  </w:p>
  <w:p w14:paraId="225A8499" w14:textId="77777777" w:rsidR="00AB16F3" w:rsidRDefault="00AB16F3">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CBEB" w14:textId="77777777" w:rsidR="00AB16F3" w:rsidRDefault="00AB16F3">
    <w:pPr>
      <w:pStyle w:val="af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B213" w14:textId="77777777" w:rsidR="00AB16F3" w:rsidRDefault="00AB16F3">
    <w:pPr>
      <w:pStyle w:val="af8"/>
      <w:jc w:val="center"/>
    </w:pPr>
    <w:r>
      <w:fldChar w:fldCharType="begin"/>
    </w:r>
    <w:r>
      <w:rPr>
        <w:rStyle w:val="a7"/>
      </w:rPr>
      <w:instrText xml:space="preserve"> PAGE </w:instrText>
    </w:r>
    <w:r>
      <w:fldChar w:fldCharType="separate"/>
    </w:r>
    <w:r w:rsidR="0049257B">
      <w:rPr>
        <w:rStyle w:val="a7"/>
        <w:noProof/>
      </w:rPr>
      <w:t>III</w:t>
    </w:r>
    <w:r>
      <w:fldChar w:fldCharType="end"/>
    </w:r>
  </w:p>
  <w:p w14:paraId="2547594C" w14:textId="77777777" w:rsidR="00AB16F3" w:rsidRDefault="00AB16F3">
    <w:pPr>
      <w:pStyle w:val="af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C4D7" w14:textId="77777777" w:rsidR="00AB16F3" w:rsidRDefault="00AB16F3" w:rsidP="002E31E0">
    <w:pPr>
      <w:pStyle w:val="af8"/>
      <w:jc w:val="center"/>
    </w:pPr>
    <w:r>
      <w:fldChar w:fldCharType="begin"/>
    </w:r>
    <w:r>
      <w:instrText xml:space="preserve"> PAGE   \* MERGEFORMAT </w:instrText>
    </w:r>
    <w:r>
      <w:fldChar w:fldCharType="separate"/>
    </w:r>
    <w:r w:rsidR="00660308" w:rsidRPr="00660308">
      <w:rPr>
        <w:noProof/>
        <w:lang w:val="zh-CN"/>
      </w:rPr>
      <w:t>I</w:t>
    </w:r>
    <w:r>
      <w:rPr>
        <w:noProof/>
        <w:lang w:val="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EFB2" w14:textId="77777777" w:rsidR="00AB16F3" w:rsidRDefault="00AB16F3" w:rsidP="002E31E0">
    <w:pPr>
      <w:pStyle w:val="af8"/>
      <w:jc w:val="center"/>
    </w:pPr>
    <w:r>
      <w:rPr>
        <w:rFonts w:hint="eastAsia"/>
        <w:kern w:val="0"/>
      </w:rPr>
      <w:t>第</w:t>
    </w:r>
    <w:r>
      <w:fldChar w:fldCharType="begin"/>
    </w:r>
    <w:r>
      <w:rPr>
        <w:rStyle w:val="a7"/>
      </w:rPr>
      <w:instrText xml:space="preserve"> PAGE </w:instrText>
    </w:r>
    <w:r>
      <w:fldChar w:fldCharType="separate"/>
    </w:r>
    <w:r w:rsidR="0049257B">
      <w:rPr>
        <w:rStyle w:val="a7"/>
        <w:noProof/>
      </w:rPr>
      <w:t>1</w:t>
    </w:r>
    <w:r>
      <w:fldChar w:fldCharType="end"/>
    </w:r>
    <w:r>
      <w:rPr>
        <w:rFonts w:hint="eastAsia"/>
        <w:kern w:val="0"/>
      </w:rPr>
      <w:t>页共</w:t>
    </w:r>
    <w:r>
      <w:rPr>
        <w:rFonts w:hint="eastAsia"/>
        <w:kern w:val="0"/>
      </w:rPr>
      <w:t xml:space="preserve"> 38</w:t>
    </w:r>
    <w:r>
      <w:rPr>
        <w:rFonts w:hint="eastAsia"/>
        <w:kern w:val="0"/>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B07C" w14:textId="77777777" w:rsidR="00AB16F3" w:rsidRPr="002E31E0" w:rsidRDefault="00AB16F3" w:rsidP="008D3394">
    <w:pPr>
      <w:pStyle w:val="af8"/>
      <w:jc w:val="center"/>
    </w:pPr>
    <w:r>
      <w:rPr>
        <w:rFonts w:hint="eastAsia"/>
        <w:kern w:val="0"/>
      </w:rPr>
      <w:t>第</w:t>
    </w:r>
    <w:r>
      <w:fldChar w:fldCharType="begin"/>
    </w:r>
    <w:r>
      <w:rPr>
        <w:rStyle w:val="a7"/>
      </w:rPr>
      <w:instrText xml:space="preserve"> PAGE </w:instrText>
    </w:r>
    <w:r>
      <w:fldChar w:fldCharType="separate"/>
    </w:r>
    <w:r w:rsidR="0049257B">
      <w:rPr>
        <w:rStyle w:val="a7"/>
        <w:noProof/>
      </w:rPr>
      <w:t>2</w:t>
    </w:r>
    <w:r>
      <w:fldChar w:fldCharType="end"/>
    </w:r>
    <w:r>
      <w:rPr>
        <w:rFonts w:hint="eastAsia"/>
        <w:kern w:val="0"/>
      </w:rPr>
      <w:t>页共</w:t>
    </w:r>
    <w:r>
      <w:rPr>
        <w:rFonts w:hint="eastAsia"/>
        <w:kern w:val="0"/>
      </w:rPr>
      <w:t xml:space="preserve"> 38</w:t>
    </w:r>
    <w:r>
      <w:rPr>
        <w:rFonts w:hint="eastAsia"/>
        <w:kern w:val="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EA74" w14:textId="77777777" w:rsidR="001B52FB" w:rsidRDefault="001B52FB">
      <w:r>
        <w:separator/>
      </w:r>
    </w:p>
  </w:footnote>
  <w:footnote w:type="continuationSeparator" w:id="0">
    <w:p w14:paraId="0489B1C8" w14:textId="77777777" w:rsidR="001B52FB" w:rsidRDefault="001B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2BA0" w14:textId="77777777" w:rsidR="00AB16F3" w:rsidRDefault="00AB16F3">
    <w:pPr>
      <w:pStyle w:val="af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CE58" w14:textId="77777777" w:rsidR="00AB16F3" w:rsidRDefault="00AB16F3">
    <w:pPr>
      <w:pStyle w:val="af6"/>
      <w:jc w:val="left"/>
    </w:pPr>
    <w:r>
      <w:rPr>
        <w:rFonts w:ascii="宋体" w:hAnsi="宋体"/>
        <w:noProof/>
        <w:sz w:val="32"/>
        <w:szCs w:val="32"/>
      </w:rPr>
      <w:drawing>
        <wp:inline distT="0" distB="0" distL="0" distR="0" wp14:anchorId="57813B2E" wp14:editId="13C83E7D">
          <wp:extent cx="1390650" cy="228600"/>
          <wp:effectExtent l="0" t="0" r="0" b="0"/>
          <wp:docPr id="41" name="图片 41" descr="RAIS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SE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228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FE56" w14:textId="77777777" w:rsidR="00AB16F3" w:rsidRPr="00F37B9C" w:rsidRDefault="00AB16F3" w:rsidP="00CF2AAF">
    <w:pPr>
      <w:pStyle w:val="af6"/>
      <w:jc w:val="left"/>
    </w:pPr>
    <w:r>
      <w:rPr>
        <w:rFonts w:ascii="宋体" w:hAnsi="宋体"/>
        <w:noProof/>
        <w:sz w:val="32"/>
        <w:szCs w:val="32"/>
      </w:rPr>
      <w:drawing>
        <wp:inline distT="0" distB="0" distL="0" distR="0" wp14:anchorId="0411EEAC" wp14:editId="3EFDE4DF">
          <wp:extent cx="1695450" cy="257175"/>
          <wp:effectExtent l="0" t="0" r="0" b="9525"/>
          <wp:docPr id="42" name="图片 42" descr="RAIS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SE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5450" cy="257175"/>
                  </a:xfrm>
                  <a:prstGeom prst="rect">
                    <a:avLst/>
                  </a:prstGeom>
                  <a:noFill/>
                  <a:ln>
                    <a:noFill/>
                  </a:ln>
                </pic:spPr>
              </pic:pic>
            </a:graphicData>
          </a:graphic>
        </wp:inline>
      </w:drawing>
    </w:r>
    <w:r w:rsidRPr="000B61ED">
      <w:rPr>
        <w:rFonts w:hint="eastAsia"/>
        <w:sz w:val="21"/>
        <w:szCs w:val="21"/>
      </w:rPr>
      <w:t>密级：内部公开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D473" w14:textId="77777777" w:rsidR="00AB16F3" w:rsidRDefault="00AB16F3" w:rsidP="00E02DE3">
    <w:pPr>
      <w:pStyle w:val="af6"/>
      <w:jc w:val="left"/>
      <w:rPr>
        <w:kern w:val="0"/>
        <w:sz w:val="21"/>
      </w:rPr>
    </w:pPr>
    <w:r>
      <w:rPr>
        <w:rFonts w:ascii="宋体" w:hAnsi="宋体"/>
        <w:noProof/>
        <w:sz w:val="21"/>
      </w:rPr>
      <w:drawing>
        <wp:inline distT="0" distB="0" distL="0" distR="0" wp14:anchorId="2D42152E" wp14:editId="5B335B34">
          <wp:extent cx="1390650" cy="228600"/>
          <wp:effectExtent l="0" t="0" r="0" b="0"/>
          <wp:docPr id="5" name="图片 5" descr="RAIS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SE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2286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9D15" w14:textId="77777777" w:rsidR="00AB16F3" w:rsidRPr="00F37B9C" w:rsidRDefault="00AB16F3" w:rsidP="00CF2AAF">
    <w:pPr>
      <w:pStyle w:val="af6"/>
      <w:jc w:val="left"/>
    </w:pPr>
    <w:r>
      <w:rPr>
        <w:rFonts w:ascii="宋体" w:hAnsi="宋体"/>
        <w:noProof/>
        <w:sz w:val="21"/>
      </w:rPr>
      <w:drawing>
        <wp:inline distT="0" distB="0" distL="0" distR="0" wp14:anchorId="5C3EBD65" wp14:editId="6DF4ADEB">
          <wp:extent cx="1390650" cy="228600"/>
          <wp:effectExtent l="0" t="0" r="0" b="0"/>
          <wp:docPr id="6" name="图片 14" descr="RAIS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RAISE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228600"/>
                  </a:xfrm>
                  <a:prstGeom prst="rect">
                    <a:avLst/>
                  </a:prstGeom>
                  <a:noFill/>
                  <a:ln>
                    <a:noFill/>
                  </a:ln>
                </pic:spPr>
              </pic:pic>
            </a:graphicData>
          </a:graphic>
        </wp:inline>
      </w:drawing>
    </w:r>
    <w:r w:rsidRPr="000B61ED">
      <w:rPr>
        <w:rFonts w:hint="eastAsia"/>
        <w:sz w:val="21"/>
        <w:szCs w:val="21"/>
      </w:rPr>
      <w:t>密级：内部公开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1D37" w14:textId="77777777" w:rsidR="00AB16F3" w:rsidRPr="00F37B9C" w:rsidRDefault="00AB16F3" w:rsidP="00CF2AAF">
    <w:pPr>
      <w:pStyle w:val="af6"/>
      <w:jc w:val="left"/>
    </w:pPr>
    <w:r w:rsidRPr="002E31E0">
      <w:rPr>
        <w:rFonts w:ascii="宋体" w:hAnsi="宋体" w:hint="eastAsia"/>
        <w:sz w:val="21"/>
      </w:rPr>
      <w:t>C语言程序编码规范   编号：</w:t>
    </w:r>
    <w:r w:rsidRPr="002E31E0">
      <w:rPr>
        <w:rFonts w:ascii="宋体" w:hAnsi="宋体" w:hint="eastAsia"/>
        <w:bCs/>
        <w:sz w:val="21"/>
      </w:rPr>
      <w:t>RC-SG-8</w:t>
    </w:r>
    <w:r>
      <w:rPr>
        <w:rFonts w:ascii="宋体" w:hAnsi="宋体" w:hint="eastAsia"/>
        <w:bCs/>
        <w:sz w:val="21"/>
      </w:rPr>
      <w:t>4</w:t>
    </w:r>
    <w:r w:rsidRPr="002E31E0">
      <w:rPr>
        <w:rFonts w:ascii="宋体" w:hAnsi="宋体" w:hint="eastAsia"/>
        <w:sz w:val="21"/>
      </w:rPr>
      <w:t xml:space="preserve">       版本.状态：A.0</w:t>
    </w:r>
    <w:r>
      <w:rPr>
        <w:rFonts w:ascii="宋体" w:hAnsi="宋体" w:hint="eastAsia"/>
        <w:sz w:val="21"/>
      </w:rPr>
      <w:t>1</w:t>
    </w:r>
    <w:r w:rsidRPr="000B61ED">
      <w:rPr>
        <w:rFonts w:hint="eastAsia"/>
        <w:sz w:val="21"/>
        <w:szCs w:val="21"/>
      </w:rPr>
      <w:t>密级：内部公开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27A6" w14:textId="77777777" w:rsidR="00AB16F3" w:rsidRPr="00F37B9C" w:rsidRDefault="00AB16F3" w:rsidP="00CF2AAF">
    <w:pPr>
      <w:pStyle w:val="af6"/>
      <w:jc w:val="left"/>
    </w:pPr>
    <w:r w:rsidRPr="002E31E0">
      <w:rPr>
        <w:rFonts w:ascii="宋体" w:hAnsi="宋体" w:hint="eastAsia"/>
        <w:sz w:val="21"/>
      </w:rPr>
      <w:t>C语言程序编码规范    编号：</w:t>
    </w:r>
    <w:r>
      <w:rPr>
        <w:rFonts w:ascii="宋体" w:hAnsi="宋体" w:hint="eastAsia"/>
        <w:bCs/>
        <w:sz w:val="21"/>
      </w:rPr>
      <w:t>RC-SG-84</w:t>
    </w:r>
    <w:r w:rsidRPr="002E31E0">
      <w:rPr>
        <w:rFonts w:ascii="宋体" w:hAnsi="宋体" w:hint="eastAsia"/>
        <w:sz w:val="21"/>
      </w:rPr>
      <w:t>版本.状态：A.0</w:t>
    </w:r>
    <w:r>
      <w:rPr>
        <w:rFonts w:ascii="宋体" w:hAnsi="宋体" w:hint="eastAsia"/>
        <w:sz w:val="21"/>
      </w:rPr>
      <w:t>1</w:t>
    </w:r>
    <w:r w:rsidRPr="000B61ED">
      <w:rPr>
        <w:rFonts w:hint="eastAsia"/>
        <w:sz w:val="21"/>
        <w:szCs w:val="21"/>
      </w:rPr>
      <w:t>密级：内部公开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5"/>
      <w:lvlText w:val="%1."/>
      <w:lvlJc w:val="left"/>
      <w:pPr>
        <w:tabs>
          <w:tab w:val="num" w:pos="2040"/>
        </w:tabs>
        <w:ind w:left="2040" w:hanging="360"/>
      </w:pPr>
    </w:lvl>
  </w:abstractNum>
  <w:abstractNum w:abstractNumId="1" w15:restartNumberingAfterBreak="0">
    <w:nsid w:val="00000002"/>
    <w:multiLevelType w:val="singleLevel"/>
    <w:tmpl w:val="00000002"/>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4"/>
    <w:multiLevelType w:val="singleLevel"/>
    <w:tmpl w:val="00000004"/>
    <w:lvl w:ilvl="0">
      <w:start w:val="1"/>
      <w:numFmt w:val="decimal"/>
      <w:pStyle w:val="a0"/>
      <w:lvlText w:val="%1."/>
      <w:lvlJc w:val="left"/>
      <w:pPr>
        <w:tabs>
          <w:tab w:val="num" w:pos="360"/>
        </w:tabs>
        <w:ind w:left="360" w:hanging="360"/>
      </w:pPr>
    </w:lvl>
  </w:abstractNum>
  <w:abstractNum w:abstractNumId="4" w15:restartNumberingAfterBreak="0">
    <w:nsid w:val="00000005"/>
    <w:multiLevelType w:val="singleLevel"/>
    <w:tmpl w:val="00000005"/>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00000006"/>
    <w:multiLevelType w:val="singleLevel"/>
    <w:tmpl w:val="00000006"/>
    <w:lvl w:ilvl="0">
      <w:start w:val="1"/>
      <w:numFmt w:val="decimal"/>
      <w:pStyle w:val="2"/>
      <w:lvlText w:val="%1."/>
      <w:lvlJc w:val="left"/>
      <w:pPr>
        <w:tabs>
          <w:tab w:val="num" w:pos="780"/>
        </w:tabs>
        <w:ind w:left="780" w:hanging="360"/>
      </w:pPr>
    </w:lvl>
  </w:abstractNum>
  <w:abstractNum w:abstractNumId="6" w15:restartNumberingAfterBreak="0">
    <w:nsid w:val="00000007"/>
    <w:multiLevelType w:val="singleLevel"/>
    <w:tmpl w:val="00000007"/>
    <w:lvl w:ilvl="0">
      <w:start w:val="1"/>
      <w:numFmt w:val="bullet"/>
      <w:pStyle w:val="4"/>
      <w:lvlText w:val=""/>
      <w:lvlJc w:val="left"/>
      <w:pPr>
        <w:tabs>
          <w:tab w:val="num" w:pos="1620"/>
        </w:tabs>
        <w:ind w:left="1620" w:hanging="360"/>
      </w:pPr>
      <w:rPr>
        <w:rFonts w:ascii="Wingdings" w:hAnsi="Wingdings" w:hint="default"/>
      </w:rPr>
    </w:lvl>
  </w:abstractNum>
  <w:abstractNum w:abstractNumId="7" w15:restartNumberingAfterBreak="0">
    <w:nsid w:val="00000008"/>
    <w:multiLevelType w:val="singleLevel"/>
    <w:tmpl w:val="00000008"/>
    <w:lvl w:ilvl="0">
      <w:start w:val="1"/>
      <w:numFmt w:val="decimal"/>
      <w:pStyle w:val="3"/>
      <w:lvlText w:val="%1."/>
      <w:lvlJc w:val="left"/>
      <w:pPr>
        <w:tabs>
          <w:tab w:val="num" w:pos="1200"/>
        </w:tabs>
        <w:ind w:left="12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00000B"/>
    <w:multiLevelType w:val="singleLevel"/>
    <w:tmpl w:val="0000000B"/>
    <w:lvl w:ilvl="0">
      <w:start w:val="1"/>
      <w:numFmt w:val="bullet"/>
      <w:pStyle w:val="30"/>
      <w:lvlText w:val=""/>
      <w:lvlJc w:val="left"/>
      <w:pPr>
        <w:tabs>
          <w:tab w:val="num" w:pos="1200"/>
        </w:tabs>
        <w:ind w:left="1200" w:hanging="360"/>
      </w:pPr>
      <w:rPr>
        <w:rFonts w:ascii="Wingdings" w:hAnsi="Wingdings" w:hint="default"/>
      </w:rPr>
    </w:lvl>
  </w:abstractNum>
  <w:abstractNum w:abstractNumId="11" w15:restartNumberingAfterBreak="0">
    <w:nsid w:val="0000000C"/>
    <w:multiLevelType w:val="multilevel"/>
    <w:tmpl w:val="97A401C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0"/>
      <w:lvlText w:val="%1.%2"/>
      <w:lvlJc w:val="left"/>
      <w:pPr>
        <w:ind w:left="576" w:hanging="576"/>
      </w:pPr>
      <w:rPr>
        <w:rFonts w:ascii="Times New Roman" w:hAnsi="Times New Roman" w:cs="Times New Roman" w:hint="default"/>
        <w:b/>
      </w:rPr>
    </w:lvl>
    <w:lvl w:ilvl="2">
      <w:start w:val="1"/>
      <w:numFmt w:val="decimal"/>
      <w:pStyle w:val="31"/>
      <w:lvlText w:val="%1.%2.%3"/>
      <w:lvlJc w:val="left"/>
      <w:pPr>
        <w:ind w:left="720" w:hanging="720"/>
      </w:pPr>
    </w:lvl>
    <w:lvl w:ilvl="3">
      <w:start w:val="1"/>
      <w:numFmt w:val="decimal"/>
      <w:pStyle w:val="40"/>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0000000D"/>
    <w:multiLevelType w:val="singleLevel"/>
    <w:tmpl w:val="0000000D"/>
    <w:lvl w:ilvl="0">
      <w:start w:val="1"/>
      <w:numFmt w:val="bullet"/>
      <w:pStyle w:val="21"/>
      <w:lvlText w:val=""/>
      <w:lvlJc w:val="left"/>
      <w:pPr>
        <w:tabs>
          <w:tab w:val="num" w:pos="780"/>
        </w:tabs>
        <w:ind w:left="780" w:hanging="360"/>
      </w:pPr>
      <w:rPr>
        <w:rFonts w:ascii="Wingdings" w:hAnsi="Wingdings" w:hint="default"/>
      </w:rPr>
    </w:lvl>
  </w:abstractNum>
  <w:abstractNum w:abstractNumId="13" w15:restartNumberingAfterBreak="0">
    <w:nsid w:val="00000016"/>
    <w:multiLevelType w:val="singleLevel"/>
    <w:tmpl w:val="00000016"/>
    <w:lvl w:ilvl="0">
      <w:start w:val="1"/>
      <w:numFmt w:val="decimal"/>
      <w:pStyle w:val="41"/>
      <w:lvlText w:val="%1."/>
      <w:lvlJc w:val="left"/>
      <w:pPr>
        <w:tabs>
          <w:tab w:val="num" w:pos="1620"/>
        </w:tabs>
        <w:ind w:left="1620" w:hanging="360"/>
      </w:pPr>
    </w:lvl>
  </w:abstractNum>
  <w:abstractNum w:abstractNumId="14" w15:restartNumberingAfterBreak="0">
    <w:nsid w:val="00000017"/>
    <w:multiLevelType w:val="multilevel"/>
    <w:tmpl w:val="0000001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22496"/>
    <w:multiLevelType w:val="hybridMultilevel"/>
    <w:tmpl w:val="DFBE12BE"/>
    <w:lvl w:ilvl="0" w:tplc="42A2C3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77089B"/>
    <w:multiLevelType w:val="hybridMultilevel"/>
    <w:tmpl w:val="88268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0905574">
    <w:abstractNumId w:val="3"/>
  </w:num>
  <w:num w:numId="2" w16cid:durableId="1245409198">
    <w:abstractNumId w:val="1"/>
  </w:num>
  <w:num w:numId="3" w16cid:durableId="1655911114">
    <w:abstractNumId w:val="0"/>
  </w:num>
  <w:num w:numId="4" w16cid:durableId="1536380776">
    <w:abstractNumId w:val="11"/>
  </w:num>
  <w:num w:numId="5" w16cid:durableId="680624122">
    <w:abstractNumId w:val="10"/>
  </w:num>
  <w:num w:numId="6" w16cid:durableId="1174105641">
    <w:abstractNumId w:val="7"/>
  </w:num>
  <w:num w:numId="7" w16cid:durableId="213348966">
    <w:abstractNumId w:val="12"/>
  </w:num>
  <w:num w:numId="8" w16cid:durableId="1089161138">
    <w:abstractNumId w:val="6"/>
  </w:num>
  <w:num w:numId="9" w16cid:durableId="1758869294">
    <w:abstractNumId w:val="5"/>
  </w:num>
  <w:num w:numId="10" w16cid:durableId="704450597">
    <w:abstractNumId w:val="4"/>
  </w:num>
  <w:num w:numId="11" w16cid:durableId="343093455">
    <w:abstractNumId w:val="13"/>
  </w:num>
  <w:num w:numId="12" w16cid:durableId="216092042">
    <w:abstractNumId w:val="2"/>
  </w:num>
  <w:num w:numId="13" w16cid:durableId="355693325">
    <w:abstractNumId w:val="8"/>
  </w:num>
  <w:num w:numId="14" w16cid:durableId="237717424">
    <w:abstractNumId w:val="14"/>
  </w:num>
  <w:num w:numId="15" w16cid:durableId="2136171148">
    <w:abstractNumId w:val="9"/>
  </w:num>
  <w:num w:numId="16" w16cid:durableId="1885365832">
    <w:abstractNumId w:val="16"/>
  </w:num>
  <w:num w:numId="17" w16cid:durableId="19942103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57743998">
    <w:abstractNumId w:val="11"/>
  </w:num>
  <w:num w:numId="19" w16cid:durableId="1279751849">
    <w:abstractNumId w:val="11"/>
  </w:num>
  <w:num w:numId="20" w16cid:durableId="60561596">
    <w:abstractNumId w:val="11"/>
  </w:num>
  <w:num w:numId="21" w16cid:durableId="7953882">
    <w:abstractNumId w:val="11"/>
  </w:num>
  <w:num w:numId="22" w16cid:durableId="1029991619">
    <w:abstractNumId w:val="11"/>
  </w:num>
  <w:num w:numId="23" w16cid:durableId="1921214529">
    <w:abstractNumId w:val="11"/>
  </w:num>
  <w:num w:numId="24" w16cid:durableId="548227402">
    <w:abstractNumId w:val="11"/>
  </w:num>
  <w:num w:numId="25" w16cid:durableId="16043659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D3"/>
    <w:rsid w:val="0000649F"/>
    <w:rsid w:val="00014EA6"/>
    <w:rsid w:val="0001583A"/>
    <w:rsid w:val="00017DF9"/>
    <w:rsid w:val="000214FA"/>
    <w:rsid w:val="00022FBF"/>
    <w:rsid w:val="0002636E"/>
    <w:rsid w:val="00037A82"/>
    <w:rsid w:val="00041FF5"/>
    <w:rsid w:val="000474C4"/>
    <w:rsid w:val="000517C8"/>
    <w:rsid w:val="0005789D"/>
    <w:rsid w:val="00057FAE"/>
    <w:rsid w:val="00072248"/>
    <w:rsid w:val="00075C61"/>
    <w:rsid w:val="0007604F"/>
    <w:rsid w:val="000766C6"/>
    <w:rsid w:val="00080047"/>
    <w:rsid w:val="00087324"/>
    <w:rsid w:val="00091B5C"/>
    <w:rsid w:val="00091C75"/>
    <w:rsid w:val="00092BCC"/>
    <w:rsid w:val="000950C9"/>
    <w:rsid w:val="00095E1A"/>
    <w:rsid w:val="000B1301"/>
    <w:rsid w:val="000B18FD"/>
    <w:rsid w:val="000B4DA0"/>
    <w:rsid w:val="000C4840"/>
    <w:rsid w:val="000C6E2E"/>
    <w:rsid w:val="000D4C38"/>
    <w:rsid w:val="000D5330"/>
    <w:rsid w:val="000D5A5F"/>
    <w:rsid w:val="000D7EE2"/>
    <w:rsid w:val="000E1088"/>
    <w:rsid w:val="000E17E2"/>
    <w:rsid w:val="000E4599"/>
    <w:rsid w:val="000E4B88"/>
    <w:rsid w:val="000F024F"/>
    <w:rsid w:val="000F39B4"/>
    <w:rsid w:val="000F3E70"/>
    <w:rsid w:val="000F6239"/>
    <w:rsid w:val="000F6398"/>
    <w:rsid w:val="000F72D8"/>
    <w:rsid w:val="0010175D"/>
    <w:rsid w:val="00101B4D"/>
    <w:rsid w:val="00103E35"/>
    <w:rsid w:val="00112414"/>
    <w:rsid w:val="001154A2"/>
    <w:rsid w:val="00124172"/>
    <w:rsid w:val="00130B98"/>
    <w:rsid w:val="001330A3"/>
    <w:rsid w:val="0013431B"/>
    <w:rsid w:val="00135326"/>
    <w:rsid w:val="00140DDE"/>
    <w:rsid w:val="001474CF"/>
    <w:rsid w:val="00152A3A"/>
    <w:rsid w:val="00152FB8"/>
    <w:rsid w:val="00153A72"/>
    <w:rsid w:val="001556A9"/>
    <w:rsid w:val="00155C59"/>
    <w:rsid w:val="0016042A"/>
    <w:rsid w:val="00161243"/>
    <w:rsid w:val="00161BE9"/>
    <w:rsid w:val="00163869"/>
    <w:rsid w:val="00166437"/>
    <w:rsid w:val="001679E7"/>
    <w:rsid w:val="00172A27"/>
    <w:rsid w:val="001814A1"/>
    <w:rsid w:val="00182E37"/>
    <w:rsid w:val="001878EE"/>
    <w:rsid w:val="00195CAB"/>
    <w:rsid w:val="001968B8"/>
    <w:rsid w:val="001969B8"/>
    <w:rsid w:val="001A0297"/>
    <w:rsid w:val="001A29FD"/>
    <w:rsid w:val="001A47BA"/>
    <w:rsid w:val="001A72F0"/>
    <w:rsid w:val="001B1145"/>
    <w:rsid w:val="001B1B40"/>
    <w:rsid w:val="001B33C3"/>
    <w:rsid w:val="001B52FB"/>
    <w:rsid w:val="001C43BE"/>
    <w:rsid w:val="001D6806"/>
    <w:rsid w:val="001D75FD"/>
    <w:rsid w:val="001E3390"/>
    <w:rsid w:val="001E4E8F"/>
    <w:rsid w:val="001E7A81"/>
    <w:rsid w:val="001F2189"/>
    <w:rsid w:val="00200D0F"/>
    <w:rsid w:val="00201EB3"/>
    <w:rsid w:val="00202951"/>
    <w:rsid w:val="002052F2"/>
    <w:rsid w:val="00205A23"/>
    <w:rsid w:val="002152BE"/>
    <w:rsid w:val="0021691C"/>
    <w:rsid w:val="0022428F"/>
    <w:rsid w:val="00225738"/>
    <w:rsid w:val="00225DF1"/>
    <w:rsid w:val="00232EDE"/>
    <w:rsid w:val="00235075"/>
    <w:rsid w:val="00240BD4"/>
    <w:rsid w:val="00253DD9"/>
    <w:rsid w:val="0025451E"/>
    <w:rsid w:val="00257449"/>
    <w:rsid w:val="00265D40"/>
    <w:rsid w:val="00266811"/>
    <w:rsid w:val="0026767E"/>
    <w:rsid w:val="002676F6"/>
    <w:rsid w:val="00273090"/>
    <w:rsid w:val="0027539C"/>
    <w:rsid w:val="00275C8B"/>
    <w:rsid w:val="00275DC3"/>
    <w:rsid w:val="00277798"/>
    <w:rsid w:val="00277866"/>
    <w:rsid w:val="0028548F"/>
    <w:rsid w:val="00290F4B"/>
    <w:rsid w:val="002932B0"/>
    <w:rsid w:val="00295448"/>
    <w:rsid w:val="002A51EB"/>
    <w:rsid w:val="002A6279"/>
    <w:rsid w:val="002A7901"/>
    <w:rsid w:val="002B04A3"/>
    <w:rsid w:val="002B1178"/>
    <w:rsid w:val="002B11BE"/>
    <w:rsid w:val="002B265E"/>
    <w:rsid w:val="002B7A63"/>
    <w:rsid w:val="002C023F"/>
    <w:rsid w:val="002C1849"/>
    <w:rsid w:val="002C4997"/>
    <w:rsid w:val="002D1049"/>
    <w:rsid w:val="002D18A4"/>
    <w:rsid w:val="002D2782"/>
    <w:rsid w:val="002E0839"/>
    <w:rsid w:val="002E31E0"/>
    <w:rsid w:val="002E7F2B"/>
    <w:rsid w:val="002F2639"/>
    <w:rsid w:val="002F2BA1"/>
    <w:rsid w:val="002F708D"/>
    <w:rsid w:val="002F796F"/>
    <w:rsid w:val="003010CE"/>
    <w:rsid w:val="00301AA5"/>
    <w:rsid w:val="00302EFA"/>
    <w:rsid w:val="00303360"/>
    <w:rsid w:val="00310DF5"/>
    <w:rsid w:val="003123CA"/>
    <w:rsid w:val="003169DF"/>
    <w:rsid w:val="00323078"/>
    <w:rsid w:val="00324541"/>
    <w:rsid w:val="00334D7B"/>
    <w:rsid w:val="00335838"/>
    <w:rsid w:val="003472AD"/>
    <w:rsid w:val="00350581"/>
    <w:rsid w:val="00353870"/>
    <w:rsid w:val="00355062"/>
    <w:rsid w:val="00360765"/>
    <w:rsid w:val="003633A2"/>
    <w:rsid w:val="00365E6E"/>
    <w:rsid w:val="00380F5A"/>
    <w:rsid w:val="0038660A"/>
    <w:rsid w:val="00396B6E"/>
    <w:rsid w:val="003A2128"/>
    <w:rsid w:val="003A2324"/>
    <w:rsid w:val="003A6F7A"/>
    <w:rsid w:val="003A7061"/>
    <w:rsid w:val="003B502A"/>
    <w:rsid w:val="003C40C6"/>
    <w:rsid w:val="003C62D9"/>
    <w:rsid w:val="003D1305"/>
    <w:rsid w:val="003D5AF2"/>
    <w:rsid w:val="003E3801"/>
    <w:rsid w:val="003E3837"/>
    <w:rsid w:val="003F24C3"/>
    <w:rsid w:val="003F6763"/>
    <w:rsid w:val="00400959"/>
    <w:rsid w:val="00400C0F"/>
    <w:rsid w:val="00401E53"/>
    <w:rsid w:val="00411DA5"/>
    <w:rsid w:val="004133BB"/>
    <w:rsid w:val="00413A0D"/>
    <w:rsid w:val="00414DD8"/>
    <w:rsid w:val="004204F2"/>
    <w:rsid w:val="00435150"/>
    <w:rsid w:val="00436DB6"/>
    <w:rsid w:val="004370DA"/>
    <w:rsid w:val="004375F7"/>
    <w:rsid w:val="00451163"/>
    <w:rsid w:val="00462257"/>
    <w:rsid w:val="00465454"/>
    <w:rsid w:val="00481A94"/>
    <w:rsid w:val="004858C4"/>
    <w:rsid w:val="0049257B"/>
    <w:rsid w:val="004925E5"/>
    <w:rsid w:val="004956A2"/>
    <w:rsid w:val="004A0E84"/>
    <w:rsid w:val="004A2019"/>
    <w:rsid w:val="004A227A"/>
    <w:rsid w:val="004A3160"/>
    <w:rsid w:val="004A3D1F"/>
    <w:rsid w:val="004A3E14"/>
    <w:rsid w:val="004A51DE"/>
    <w:rsid w:val="004A7EC4"/>
    <w:rsid w:val="004B0E03"/>
    <w:rsid w:val="004B341C"/>
    <w:rsid w:val="004C1598"/>
    <w:rsid w:val="004C3E71"/>
    <w:rsid w:val="004C7CE6"/>
    <w:rsid w:val="004D15C6"/>
    <w:rsid w:val="004E2734"/>
    <w:rsid w:val="004F3036"/>
    <w:rsid w:val="00501B9F"/>
    <w:rsid w:val="00502ABD"/>
    <w:rsid w:val="00502C2E"/>
    <w:rsid w:val="00504956"/>
    <w:rsid w:val="00504A93"/>
    <w:rsid w:val="00506507"/>
    <w:rsid w:val="00511ADB"/>
    <w:rsid w:val="00512FAE"/>
    <w:rsid w:val="0052320D"/>
    <w:rsid w:val="00526F79"/>
    <w:rsid w:val="00531B5A"/>
    <w:rsid w:val="005327A7"/>
    <w:rsid w:val="00544F63"/>
    <w:rsid w:val="0054696D"/>
    <w:rsid w:val="005506BE"/>
    <w:rsid w:val="00550E2E"/>
    <w:rsid w:val="00551E51"/>
    <w:rsid w:val="00557457"/>
    <w:rsid w:val="00561651"/>
    <w:rsid w:val="005619F3"/>
    <w:rsid w:val="0056537B"/>
    <w:rsid w:val="005756BA"/>
    <w:rsid w:val="005876E0"/>
    <w:rsid w:val="00593EF5"/>
    <w:rsid w:val="005A47AC"/>
    <w:rsid w:val="005A7766"/>
    <w:rsid w:val="005B0A73"/>
    <w:rsid w:val="005B2B6D"/>
    <w:rsid w:val="005C4F3A"/>
    <w:rsid w:val="005C7F99"/>
    <w:rsid w:val="005D1379"/>
    <w:rsid w:val="005D625A"/>
    <w:rsid w:val="005E0F6D"/>
    <w:rsid w:val="005E2007"/>
    <w:rsid w:val="005E37F7"/>
    <w:rsid w:val="005F2AC0"/>
    <w:rsid w:val="005F4C89"/>
    <w:rsid w:val="006022EC"/>
    <w:rsid w:val="0060698D"/>
    <w:rsid w:val="00607F93"/>
    <w:rsid w:val="0061009A"/>
    <w:rsid w:val="00613DF6"/>
    <w:rsid w:val="006172C4"/>
    <w:rsid w:val="006227D5"/>
    <w:rsid w:val="006234E9"/>
    <w:rsid w:val="00624505"/>
    <w:rsid w:val="00625073"/>
    <w:rsid w:val="00635717"/>
    <w:rsid w:val="0063638E"/>
    <w:rsid w:val="006403A6"/>
    <w:rsid w:val="0065316B"/>
    <w:rsid w:val="00654BC4"/>
    <w:rsid w:val="00660053"/>
    <w:rsid w:val="00660308"/>
    <w:rsid w:val="006603BB"/>
    <w:rsid w:val="00662DCE"/>
    <w:rsid w:val="00663AFC"/>
    <w:rsid w:val="006707D3"/>
    <w:rsid w:val="00670B55"/>
    <w:rsid w:val="00671D6A"/>
    <w:rsid w:val="006740BB"/>
    <w:rsid w:val="00680935"/>
    <w:rsid w:val="006A42DE"/>
    <w:rsid w:val="006A7764"/>
    <w:rsid w:val="006B32CD"/>
    <w:rsid w:val="006B5396"/>
    <w:rsid w:val="006B797E"/>
    <w:rsid w:val="006C3BD2"/>
    <w:rsid w:val="006C540F"/>
    <w:rsid w:val="006C7555"/>
    <w:rsid w:val="006D0874"/>
    <w:rsid w:val="006E534C"/>
    <w:rsid w:val="006E6DA9"/>
    <w:rsid w:val="006E763B"/>
    <w:rsid w:val="006F15A3"/>
    <w:rsid w:val="006F2FF3"/>
    <w:rsid w:val="006F5C11"/>
    <w:rsid w:val="006F62D4"/>
    <w:rsid w:val="006F6CD7"/>
    <w:rsid w:val="006F797E"/>
    <w:rsid w:val="007019A4"/>
    <w:rsid w:val="00704303"/>
    <w:rsid w:val="00704D34"/>
    <w:rsid w:val="00710CDF"/>
    <w:rsid w:val="00711C38"/>
    <w:rsid w:val="0072303D"/>
    <w:rsid w:val="007243A0"/>
    <w:rsid w:val="0072545E"/>
    <w:rsid w:val="00730297"/>
    <w:rsid w:val="00741DF7"/>
    <w:rsid w:val="00743F6A"/>
    <w:rsid w:val="00744AF8"/>
    <w:rsid w:val="007474FC"/>
    <w:rsid w:val="00750CE1"/>
    <w:rsid w:val="007524BB"/>
    <w:rsid w:val="00752C53"/>
    <w:rsid w:val="00753137"/>
    <w:rsid w:val="00755F68"/>
    <w:rsid w:val="00760F11"/>
    <w:rsid w:val="00764700"/>
    <w:rsid w:val="00764FF0"/>
    <w:rsid w:val="00771E39"/>
    <w:rsid w:val="00775F66"/>
    <w:rsid w:val="007761BB"/>
    <w:rsid w:val="00780AEB"/>
    <w:rsid w:val="007843F9"/>
    <w:rsid w:val="00784B5E"/>
    <w:rsid w:val="00785949"/>
    <w:rsid w:val="007869E8"/>
    <w:rsid w:val="00791777"/>
    <w:rsid w:val="0079741E"/>
    <w:rsid w:val="007A3E4B"/>
    <w:rsid w:val="007A4836"/>
    <w:rsid w:val="007A52B1"/>
    <w:rsid w:val="007A6DAA"/>
    <w:rsid w:val="007A7622"/>
    <w:rsid w:val="007B6297"/>
    <w:rsid w:val="007C0766"/>
    <w:rsid w:val="007D3783"/>
    <w:rsid w:val="007D6ACD"/>
    <w:rsid w:val="007D7421"/>
    <w:rsid w:val="007E4C72"/>
    <w:rsid w:val="007E6A5B"/>
    <w:rsid w:val="007E7D4F"/>
    <w:rsid w:val="007F2B9D"/>
    <w:rsid w:val="007F60A1"/>
    <w:rsid w:val="00802B26"/>
    <w:rsid w:val="00807015"/>
    <w:rsid w:val="00815921"/>
    <w:rsid w:val="00823F7D"/>
    <w:rsid w:val="0082772D"/>
    <w:rsid w:val="00831E7E"/>
    <w:rsid w:val="008320D8"/>
    <w:rsid w:val="008419A9"/>
    <w:rsid w:val="008421DD"/>
    <w:rsid w:val="00843053"/>
    <w:rsid w:val="00844C51"/>
    <w:rsid w:val="00844C86"/>
    <w:rsid w:val="0084737A"/>
    <w:rsid w:val="00847581"/>
    <w:rsid w:val="008527A0"/>
    <w:rsid w:val="00855DF3"/>
    <w:rsid w:val="00861829"/>
    <w:rsid w:val="00862246"/>
    <w:rsid w:val="0086417C"/>
    <w:rsid w:val="008647F3"/>
    <w:rsid w:val="0088694B"/>
    <w:rsid w:val="008A04E9"/>
    <w:rsid w:val="008A0659"/>
    <w:rsid w:val="008A0ED7"/>
    <w:rsid w:val="008A1D9A"/>
    <w:rsid w:val="008A79BC"/>
    <w:rsid w:val="008B09DD"/>
    <w:rsid w:val="008B1440"/>
    <w:rsid w:val="008B15C2"/>
    <w:rsid w:val="008B22C0"/>
    <w:rsid w:val="008B42F2"/>
    <w:rsid w:val="008B4DE1"/>
    <w:rsid w:val="008B5091"/>
    <w:rsid w:val="008C37E6"/>
    <w:rsid w:val="008C423A"/>
    <w:rsid w:val="008C689D"/>
    <w:rsid w:val="008C69D8"/>
    <w:rsid w:val="008C7004"/>
    <w:rsid w:val="008C7299"/>
    <w:rsid w:val="008D0B9F"/>
    <w:rsid w:val="008D3394"/>
    <w:rsid w:val="008D379D"/>
    <w:rsid w:val="008E3A94"/>
    <w:rsid w:val="008E472D"/>
    <w:rsid w:val="008E491F"/>
    <w:rsid w:val="008E5FFD"/>
    <w:rsid w:val="008F5229"/>
    <w:rsid w:val="00906E0E"/>
    <w:rsid w:val="0091223F"/>
    <w:rsid w:val="00914D61"/>
    <w:rsid w:val="00915712"/>
    <w:rsid w:val="009157B2"/>
    <w:rsid w:val="00921730"/>
    <w:rsid w:val="009249AA"/>
    <w:rsid w:val="00925207"/>
    <w:rsid w:val="00926910"/>
    <w:rsid w:val="00926BDE"/>
    <w:rsid w:val="00937631"/>
    <w:rsid w:val="009409F2"/>
    <w:rsid w:val="00941949"/>
    <w:rsid w:val="00956E65"/>
    <w:rsid w:val="009570A6"/>
    <w:rsid w:val="009579C0"/>
    <w:rsid w:val="00964A8F"/>
    <w:rsid w:val="0096797B"/>
    <w:rsid w:val="009679C8"/>
    <w:rsid w:val="00971851"/>
    <w:rsid w:val="009773DD"/>
    <w:rsid w:val="0098178E"/>
    <w:rsid w:val="00981FE9"/>
    <w:rsid w:val="00982359"/>
    <w:rsid w:val="00987DA7"/>
    <w:rsid w:val="00987F4D"/>
    <w:rsid w:val="009915D2"/>
    <w:rsid w:val="00993B10"/>
    <w:rsid w:val="009971A4"/>
    <w:rsid w:val="009A1BCF"/>
    <w:rsid w:val="009A3154"/>
    <w:rsid w:val="009A3D68"/>
    <w:rsid w:val="009A5818"/>
    <w:rsid w:val="009A5FDE"/>
    <w:rsid w:val="009A6EA7"/>
    <w:rsid w:val="009B57F8"/>
    <w:rsid w:val="009B715B"/>
    <w:rsid w:val="009C05D8"/>
    <w:rsid w:val="009C097F"/>
    <w:rsid w:val="009D5115"/>
    <w:rsid w:val="009D5C13"/>
    <w:rsid w:val="009D7B28"/>
    <w:rsid w:val="009E3012"/>
    <w:rsid w:val="009E402D"/>
    <w:rsid w:val="009F0390"/>
    <w:rsid w:val="009F0CF6"/>
    <w:rsid w:val="009F2600"/>
    <w:rsid w:val="009F60A8"/>
    <w:rsid w:val="00A0746D"/>
    <w:rsid w:val="00A11448"/>
    <w:rsid w:val="00A14D55"/>
    <w:rsid w:val="00A17901"/>
    <w:rsid w:val="00A206E9"/>
    <w:rsid w:val="00A2167D"/>
    <w:rsid w:val="00A226C5"/>
    <w:rsid w:val="00A23463"/>
    <w:rsid w:val="00A24518"/>
    <w:rsid w:val="00A3083D"/>
    <w:rsid w:val="00A34A2E"/>
    <w:rsid w:val="00A35ADE"/>
    <w:rsid w:val="00A35B8F"/>
    <w:rsid w:val="00A37969"/>
    <w:rsid w:val="00A441C2"/>
    <w:rsid w:val="00A44E81"/>
    <w:rsid w:val="00A5162C"/>
    <w:rsid w:val="00A6114B"/>
    <w:rsid w:val="00A64946"/>
    <w:rsid w:val="00A71CCA"/>
    <w:rsid w:val="00A753CB"/>
    <w:rsid w:val="00A75AEC"/>
    <w:rsid w:val="00A81732"/>
    <w:rsid w:val="00A86ACA"/>
    <w:rsid w:val="00AA33C4"/>
    <w:rsid w:val="00AA5D01"/>
    <w:rsid w:val="00AB16F3"/>
    <w:rsid w:val="00AB2BFD"/>
    <w:rsid w:val="00AB49DD"/>
    <w:rsid w:val="00AC441E"/>
    <w:rsid w:val="00AC6544"/>
    <w:rsid w:val="00AC7C59"/>
    <w:rsid w:val="00AE28A3"/>
    <w:rsid w:val="00AE3F6E"/>
    <w:rsid w:val="00AE42F5"/>
    <w:rsid w:val="00AE7279"/>
    <w:rsid w:val="00AF6027"/>
    <w:rsid w:val="00AF66FD"/>
    <w:rsid w:val="00B02279"/>
    <w:rsid w:val="00B10EA0"/>
    <w:rsid w:val="00B23B59"/>
    <w:rsid w:val="00B30DA8"/>
    <w:rsid w:val="00B30DEB"/>
    <w:rsid w:val="00B33776"/>
    <w:rsid w:val="00B36B95"/>
    <w:rsid w:val="00B37BBD"/>
    <w:rsid w:val="00B402DD"/>
    <w:rsid w:val="00B43A3E"/>
    <w:rsid w:val="00B44F73"/>
    <w:rsid w:val="00B45BF2"/>
    <w:rsid w:val="00B5556E"/>
    <w:rsid w:val="00B55B07"/>
    <w:rsid w:val="00B56689"/>
    <w:rsid w:val="00B56C9A"/>
    <w:rsid w:val="00B6115F"/>
    <w:rsid w:val="00B63DB1"/>
    <w:rsid w:val="00B64951"/>
    <w:rsid w:val="00B64F71"/>
    <w:rsid w:val="00B67126"/>
    <w:rsid w:val="00B67EA6"/>
    <w:rsid w:val="00B71F57"/>
    <w:rsid w:val="00B7260D"/>
    <w:rsid w:val="00B76984"/>
    <w:rsid w:val="00B84FD5"/>
    <w:rsid w:val="00B85EE8"/>
    <w:rsid w:val="00B87150"/>
    <w:rsid w:val="00B90737"/>
    <w:rsid w:val="00B90B95"/>
    <w:rsid w:val="00B911F4"/>
    <w:rsid w:val="00B92238"/>
    <w:rsid w:val="00B94D5C"/>
    <w:rsid w:val="00B94E47"/>
    <w:rsid w:val="00BA0B5A"/>
    <w:rsid w:val="00BA0C67"/>
    <w:rsid w:val="00BA1FBC"/>
    <w:rsid w:val="00BA1FC6"/>
    <w:rsid w:val="00BA390B"/>
    <w:rsid w:val="00BA6B18"/>
    <w:rsid w:val="00BA72F7"/>
    <w:rsid w:val="00BB199B"/>
    <w:rsid w:val="00BB5BC2"/>
    <w:rsid w:val="00BC51DE"/>
    <w:rsid w:val="00BC542D"/>
    <w:rsid w:val="00BC769C"/>
    <w:rsid w:val="00BD02BF"/>
    <w:rsid w:val="00BD069B"/>
    <w:rsid w:val="00BD1808"/>
    <w:rsid w:val="00BD549D"/>
    <w:rsid w:val="00BE0582"/>
    <w:rsid w:val="00BF221F"/>
    <w:rsid w:val="00BF7263"/>
    <w:rsid w:val="00C01E2E"/>
    <w:rsid w:val="00C05BE7"/>
    <w:rsid w:val="00C134EB"/>
    <w:rsid w:val="00C201DA"/>
    <w:rsid w:val="00C24CA7"/>
    <w:rsid w:val="00C2665B"/>
    <w:rsid w:val="00C272A9"/>
    <w:rsid w:val="00C30145"/>
    <w:rsid w:val="00C307E2"/>
    <w:rsid w:val="00C3414D"/>
    <w:rsid w:val="00C3691B"/>
    <w:rsid w:val="00C43E57"/>
    <w:rsid w:val="00C45771"/>
    <w:rsid w:val="00C55013"/>
    <w:rsid w:val="00C568CB"/>
    <w:rsid w:val="00C66109"/>
    <w:rsid w:val="00C6692C"/>
    <w:rsid w:val="00C70D39"/>
    <w:rsid w:val="00C70F9A"/>
    <w:rsid w:val="00C8450F"/>
    <w:rsid w:val="00C86987"/>
    <w:rsid w:val="00C86B4A"/>
    <w:rsid w:val="00C90946"/>
    <w:rsid w:val="00C9143E"/>
    <w:rsid w:val="00C932D0"/>
    <w:rsid w:val="00C95D50"/>
    <w:rsid w:val="00C9675C"/>
    <w:rsid w:val="00C968AF"/>
    <w:rsid w:val="00C968D1"/>
    <w:rsid w:val="00CA32A9"/>
    <w:rsid w:val="00CA4706"/>
    <w:rsid w:val="00CC428B"/>
    <w:rsid w:val="00CC56E1"/>
    <w:rsid w:val="00CD0B59"/>
    <w:rsid w:val="00CD1C3C"/>
    <w:rsid w:val="00CD22F9"/>
    <w:rsid w:val="00CD4E27"/>
    <w:rsid w:val="00CD5852"/>
    <w:rsid w:val="00CE1EF5"/>
    <w:rsid w:val="00CE2671"/>
    <w:rsid w:val="00CF2AAF"/>
    <w:rsid w:val="00CF6702"/>
    <w:rsid w:val="00D03DD6"/>
    <w:rsid w:val="00D0444D"/>
    <w:rsid w:val="00D06D1A"/>
    <w:rsid w:val="00D074D3"/>
    <w:rsid w:val="00D1075D"/>
    <w:rsid w:val="00D140CC"/>
    <w:rsid w:val="00D22D4C"/>
    <w:rsid w:val="00D264D2"/>
    <w:rsid w:val="00D31CDB"/>
    <w:rsid w:val="00D36AD6"/>
    <w:rsid w:val="00D44995"/>
    <w:rsid w:val="00D477DD"/>
    <w:rsid w:val="00D47E86"/>
    <w:rsid w:val="00D53977"/>
    <w:rsid w:val="00D57FAB"/>
    <w:rsid w:val="00D609F4"/>
    <w:rsid w:val="00D635A3"/>
    <w:rsid w:val="00D64B94"/>
    <w:rsid w:val="00D707A9"/>
    <w:rsid w:val="00D722E4"/>
    <w:rsid w:val="00D72A91"/>
    <w:rsid w:val="00D74FFE"/>
    <w:rsid w:val="00D75599"/>
    <w:rsid w:val="00D87AA3"/>
    <w:rsid w:val="00D87C56"/>
    <w:rsid w:val="00D97284"/>
    <w:rsid w:val="00D97FC3"/>
    <w:rsid w:val="00DA53FD"/>
    <w:rsid w:val="00DB165A"/>
    <w:rsid w:val="00DB31C2"/>
    <w:rsid w:val="00DB7588"/>
    <w:rsid w:val="00DC0BFD"/>
    <w:rsid w:val="00DC0C18"/>
    <w:rsid w:val="00DC2BA6"/>
    <w:rsid w:val="00DC3073"/>
    <w:rsid w:val="00DC4B25"/>
    <w:rsid w:val="00DC4C28"/>
    <w:rsid w:val="00DC7DE1"/>
    <w:rsid w:val="00DD1812"/>
    <w:rsid w:val="00DD27C0"/>
    <w:rsid w:val="00DD2889"/>
    <w:rsid w:val="00DD3B6A"/>
    <w:rsid w:val="00DE1855"/>
    <w:rsid w:val="00DE27B4"/>
    <w:rsid w:val="00DE4394"/>
    <w:rsid w:val="00DF19BC"/>
    <w:rsid w:val="00DF39BA"/>
    <w:rsid w:val="00DF49B1"/>
    <w:rsid w:val="00DF4C1C"/>
    <w:rsid w:val="00DF53C8"/>
    <w:rsid w:val="00DF5CC6"/>
    <w:rsid w:val="00DF7B40"/>
    <w:rsid w:val="00E02DE3"/>
    <w:rsid w:val="00E103CD"/>
    <w:rsid w:val="00E12A5F"/>
    <w:rsid w:val="00E163C4"/>
    <w:rsid w:val="00E16B14"/>
    <w:rsid w:val="00E16CD5"/>
    <w:rsid w:val="00E209EA"/>
    <w:rsid w:val="00E234D7"/>
    <w:rsid w:val="00E3580C"/>
    <w:rsid w:val="00E41D23"/>
    <w:rsid w:val="00E44095"/>
    <w:rsid w:val="00E56312"/>
    <w:rsid w:val="00E57685"/>
    <w:rsid w:val="00E62FE1"/>
    <w:rsid w:val="00E64123"/>
    <w:rsid w:val="00E644E1"/>
    <w:rsid w:val="00E670B3"/>
    <w:rsid w:val="00E718B6"/>
    <w:rsid w:val="00E8206B"/>
    <w:rsid w:val="00E82149"/>
    <w:rsid w:val="00E8415B"/>
    <w:rsid w:val="00E935D9"/>
    <w:rsid w:val="00E97128"/>
    <w:rsid w:val="00EA01B3"/>
    <w:rsid w:val="00EA25A5"/>
    <w:rsid w:val="00EA66C6"/>
    <w:rsid w:val="00EA67D7"/>
    <w:rsid w:val="00EB3C42"/>
    <w:rsid w:val="00EB585D"/>
    <w:rsid w:val="00EB6265"/>
    <w:rsid w:val="00EC2F17"/>
    <w:rsid w:val="00EC736D"/>
    <w:rsid w:val="00ED011E"/>
    <w:rsid w:val="00ED2090"/>
    <w:rsid w:val="00EE323D"/>
    <w:rsid w:val="00EE380D"/>
    <w:rsid w:val="00EE62AB"/>
    <w:rsid w:val="00EE6BDA"/>
    <w:rsid w:val="00EF1A42"/>
    <w:rsid w:val="00EF24C4"/>
    <w:rsid w:val="00EF2D7B"/>
    <w:rsid w:val="00F027B7"/>
    <w:rsid w:val="00F02C26"/>
    <w:rsid w:val="00F255DE"/>
    <w:rsid w:val="00F26ED5"/>
    <w:rsid w:val="00F31F79"/>
    <w:rsid w:val="00F35FCB"/>
    <w:rsid w:val="00F36403"/>
    <w:rsid w:val="00F37729"/>
    <w:rsid w:val="00F41C4B"/>
    <w:rsid w:val="00F42B48"/>
    <w:rsid w:val="00F43B58"/>
    <w:rsid w:val="00F45C08"/>
    <w:rsid w:val="00F46056"/>
    <w:rsid w:val="00F46335"/>
    <w:rsid w:val="00F46482"/>
    <w:rsid w:val="00F556BB"/>
    <w:rsid w:val="00F62ECB"/>
    <w:rsid w:val="00F64678"/>
    <w:rsid w:val="00F75D30"/>
    <w:rsid w:val="00F848D9"/>
    <w:rsid w:val="00F9180A"/>
    <w:rsid w:val="00F92203"/>
    <w:rsid w:val="00FA3AE9"/>
    <w:rsid w:val="00FA3C9B"/>
    <w:rsid w:val="00FC34AD"/>
    <w:rsid w:val="00FD0869"/>
    <w:rsid w:val="00FD28A7"/>
    <w:rsid w:val="00FD34C2"/>
    <w:rsid w:val="00FD62AF"/>
    <w:rsid w:val="00FD7754"/>
    <w:rsid w:val="00FE038C"/>
    <w:rsid w:val="00FE1BB7"/>
    <w:rsid w:val="00FF3D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f" fillcolor="white" stroke="f">
      <v:fill color="white" on="f"/>
      <v:stroke on="f"/>
    </o:shapedefaults>
    <o:shapelayout v:ext="edit">
      <o:idmap v:ext="edit" data="2"/>
    </o:shapelayout>
  </w:shapeDefaults>
  <w:decimalSymbol w:val="."/>
  <w:listSeparator w:val=","/>
  <w14:docId w14:val="6783D8BE"/>
  <w15:docId w15:val="{E98C5047-2F18-42A3-BFA5-C6A89A24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F2639"/>
    <w:pPr>
      <w:widowControl w:val="0"/>
      <w:jc w:val="both"/>
    </w:pPr>
    <w:rPr>
      <w:kern w:val="2"/>
      <w:sz w:val="21"/>
    </w:rPr>
  </w:style>
  <w:style w:type="paragraph" w:styleId="1">
    <w:name w:val="heading 1"/>
    <w:basedOn w:val="a1"/>
    <w:next w:val="a1"/>
    <w:qFormat/>
    <w:rsid w:val="002F2639"/>
    <w:pPr>
      <w:numPr>
        <w:numId w:val="4"/>
      </w:numPr>
      <w:spacing w:before="120" w:after="120"/>
      <w:outlineLvl w:val="0"/>
    </w:pPr>
    <w:rPr>
      <w:rFonts w:ascii="Arial" w:hAnsi="Arial"/>
      <w:b/>
      <w:kern w:val="44"/>
      <w:sz w:val="32"/>
    </w:rPr>
  </w:style>
  <w:style w:type="paragraph" w:styleId="20">
    <w:name w:val="heading 2"/>
    <w:basedOn w:val="a1"/>
    <w:next w:val="a1"/>
    <w:qFormat/>
    <w:rsid w:val="002F2639"/>
    <w:pPr>
      <w:keepNext/>
      <w:keepLines/>
      <w:numPr>
        <w:ilvl w:val="1"/>
        <w:numId w:val="4"/>
      </w:numPr>
      <w:spacing w:before="120" w:after="120"/>
      <w:outlineLvl w:val="1"/>
    </w:pPr>
    <w:rPr>
      <w:rFonts w:ascii="宋体" w:hAnsi="宋体"/>
      <w:sz w:val="28"/>
    </w:rPr>
  </w:style>
  <w:style w:type="paragraph" w:styleId="31">
    <w:name w:val="heading 3"/>
    <w:basedOn w:val="a1"/>
    <w:next w:val="a2"/>
    <w:qFormat/>
    <w:rsid w:val="002F2639"/>
    <w:pPr>
      <w:keepNext/>
      <w:keepLines/>
      <w:numPr>
        <w:ilvl w:val="2"/>
        <w:numId w:val="4"/>
      </w:numPr>
      <w:outlineLvl w:val="2"/>
    </w:pPr>
    <w:rPr>
      <w:rFonts w:ascii="Arial" w:hAnsi="Arial"/>
    </w:rPr>
  </w:style>
  <w:style w:type="paragraph" w:styleId="40">
    <w:name w:val="heading 4"/>
    <w:basedOn w:val="a1"/>
    <w:next w:val="a2"/>
    <w:qFormat/>
    <w:rsid w:val="002F2639"/>
    <w:pPr>
      <w:keepNext/>
      <w:numPr>
        <w:ilvl w:val="3"/>
        <w:numId w:val="4"/>
      </w:numPr>
      <w:jc w:val="center"/>
      <w:outlineLvl w:val="3"/>
    </w:pPr>
    <w:rPr>
      <w:rFonts w:ascii="Arial" w:hAnsi="Arial"/>
      <w:b/>
      <w:sz w:val="28"/>
    </w:rPr>
  </w:style>
  <w:style w:type="paragraph" w:styleId="51">
    <w:name w:val="heading 5"/>
    <w:basedOn w:val="a1"/>
    <w:next w:val="a2"/>
    <w:qFormat/>
    <w:rsid w:val="002F2639"/>
    <w:pPr>
      <w:keepNext/>
      <w:numPr>
        <w:ilvl w:val="4"/>
        <w:numId w:val="4"/>
      </w:numPr>
      <w:jc w:val="right"/>
      <w:outlineLvl w:val="4"/>
    </w:pPr>
    <w:rPr>
      <w:rFonts w:ascii="Arial" w:hAnsi="Arial"/>
      <w:b/>
    </w:rPr>
  </w:style>
  <w:style w:type="paragraph" w:styleId="6">
    <w:name w:val="heading 6"/>
    <w:basedOn w:val="a1"/>
    <w:next w:val="a2"/>
    <w:qFormat/>
    <w:rsid w:val="002F2639"/>
    <w:pPr>
      <w:keepNext/>
      <w:keepLines/>
      <w:numPr>
        <w:ilvl w:val="5"/>
        <w:numId w:val="4"/>
      </w:numPr>
      <w:spacing w:before="240" w:after="64" w:line="317" w:lineRule="auto"/>
      <w:outlineLvl w:val="5"/>
    </w:pPr>
    <w:rPr>
      <w:rFonts w:ascii="Arial" w:eastAsia="黑体" w:hAnsi="Arial"/>
      <w:b/>
      <w:sz w:val="24"/>
    </w:rPr>
  </w:style>
  <w:style w:type="paragraph" w:styleId="7">
    <w:name w:val="heading 7"/>
    <w:basedOn w:val="a1"/>
    <w:next w:val="a2"/>
    <w:qFormat/>
    <w:rsid w:val="002F2639"/>
    <w:pPr>
      <w:keepNext/>
      <w:keepLines/>
      <w:numPr>
        <w:ilvl w:val="6"/>
        <w:numId w:val="4"/>
      </w:numPr>
      <w:spacing w:before="240" w:after="64" w:line="317" w:lineRule="auto"/>
      <w:outlineLvl w:val="6"/>
    </w:pPr>
    <w:rPr>
      <w:b/>
      <w:sz w:val="24"/>
    </w:rPr>
  </w:style>
  <w:style w:type="paragraph" w:styleId="8">
    <w:name w:val="heading 8"/>
    <w:basedOn w:val="a1"/>
    <w:next w:val="a2"/>
    <w:qFormat/>
    <w:rsid w:val="002F2639"/>
    <w:pPr>
      <w:keepNext/>
      <w:keepLines/>
      <w:numPr>
        <w:ilvl w:val="7"/>
        <w:numId w:val="4"/>
      </w:numPr>
      <w:spacing w:before="240" w:after="64" w:line="317" w:lineRule="auto"/>
      <w:outlineLvl w:val="7"/>
    </w:pPr>
    <w:rPr>
      <w:rFonts w:ascii="Arial" w:eastAsia="黑体" w:hAnsi="Arial"/>
      <w:sz w:val="24"/>
    </w:rPr>
  </w:style>
  <w:style w:type="paragraph" w:styleId="9">
    <w:name w:val="heading 9"/>
    <w:basedOn w:val="a1"/>
    <w:next w:val="a2"/>
    <w:qFormat/>
    <w:rsid w:val="002F2639"/>
    <w:pPr>
      <w:keepNext/>
      <w:keepLines/>
      <w:numPr>
        <w:ilvl w:val="8"/>
        <w:numId w:val="4"/>
      </w:numPr>
      <w:spacing w:before="240" w:after="64"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Strong"/>
    <w:basedOn w:val="a3"/>
    <w:qFormat/>
    <w:rsid w:val="002F2639"/>
    <w:rPr>
      <w:b/>
      <w:bCs/>
    </w:rPr>
  </w:style>
  <w:style w:type="character" w:customStyle="1" w:styleId="sep">
    <w:name w:val="sep"/>
    <w:basedOn w:val="a3"/>
    <w:rsid w:val="002F2639"/>
  </w:style>
  <w:style w:type="character" w:styleId="a7">
    <w:name w:val="page number"/>
    <w:basedOn w:val="a3"/>
    <w:rsid w:val="002F2639"/>
  </w:style>
  <w:style w:type="character" w:styleId="a8">
    <w:name w:val="FollowedHyperlink"/>
    <w:basedOn w:val="a3"/>
    <w:rsid w:val="002F2639"/>
    <w:rPr>
      <w:color w:val="800080"/>
      <w:u w:val="single"/>
    </w:rPr>
  </w:style>
  <w:style w:type="character" w:styleId="a9">
    <w:name w:val="Hyperlink"/>
    <w:basedOn w:val="a3"/>
    <w:rsid w:val="002F2639"/>
    <w:rPr>
      <w:color w:val="0000FF"/>
      <w:u w:val="single"/>
    </w:rPr>
  </w:style>
  <w:style w:type="paragraph" w:styleId="aa">
    <w:name w:val="Closing"/>
    <w:basedOn w:val="a1"/>
    <w:next w:val="a1"/>
    <w:rsid w:val="002F2639"/>
    <w:pPr>
      <w:ind w:left="4320"/>
    </w:pPr>
  </w:style>
  <w:style w:type="paragraph" w:styleId="a0">
    <w:name w:val="List Number"/>
    <w:basedOn w:val="a1"/>
    <w:rsid w:val="002F2639"/>
    <w:pPr>
      <w:numPr>
        <w:numId w:val="1"/>
      </w:numPr>
      <w:tabs>
        <w:tab w:val="left" w:pos="360"/>
      </w:tabs>
    </w:pPr>
  </w:style>
  <w:style w:type="paragraph" w:styleId="22">
    <w:name w:val="List Continue 2"/>
    <w:basedOn w:val="a1"/>
    <w:rsid w:val="002F2639"/>
    <w:pPr>
      <w:spacing w:after="120"/>
      <w:ind w:left="840"/>
    </w:pPr>
  </w:style>
  <w:style w:type="paragraph" w:styleId="TOC3">
    <w:name w:val="toc 3"/>
    <w:basedOn w:val="a1"/>
    <w:next w:val="a1"/>
    <w:rsid w:val="002F2639"/>
    <w:pPr>
      <w:tabs>
        <w:tab w:val="left" w:pos="1680"/>
        <w:tab w:val="right" w:leader="dot" w:pos="8302"/>
      </w:tabs>
      <w:ind w:left="420"/>
      <w:jc w:val="left"/>
    </w:pPr>
    <w:rPr>
      <w:sz w:val="20"/>
    </w:rPr>
  </w:style>
  <w:style w:type="paragraph" w:styleId="23">
    <w:name w:val="Body Text Indent 2"/>
    <w:basedOn w:val="a1"/>
    <w:rsid w:val="002F2639"/>
    <w:pPr>
      <w:ind w:left="420"/>
    </w:pPr>
    <w:rPr>
      <w:rFonts w:ascii="Arial" w:hAnsi="Arial"/>
      <w:sz w:val="24"/>
    </w:rPr>
  </w:style>
  <w:style w:type="paragraph" w:styleId="ab">
    <w:name w:val="table of authorities"/>
    <w:basedOn w:val="a1"/>
    <w:next w:val="a1"/>
    <w:rsid w:val="002F2639"/>
    <w:pPr>
      <w:ind w:left="420"/>
    </w:pPr>
  </w:style>
  <w:style w:type="paragraph" w:customStyle="1" w:styleId="textedit">
    <w:name w:val="textedit"/>
    <w:basedOn w:val="a1"/>
    <w:rsid w:val="002F2639"/>
    <w:pPr>
      <w:widowControl/>
      <w:spacing w:before="100" w:beforeAutospacing="1" w:after="100" w:afterAutospacing="1"/>
      <w:jc w:val="left"/>
    </w:pPr>
    <w:rPr>
      <w:rFonts w:ascii="宋体" w:hAnsi="宋体" w:cs="Arial Unicode MS" w:hint="eastAsia"/>
      <w:color w:val="000000"/>
      <w:kern w:val="0"/>
      <w:sz w:val="24"/>
      <w:szCs w:val="24"/>
    </w:rPr>
  </w:style>
  <w:style w:type="paragraph" w:styleId="ac">
    <w:name w:val="annotation text"/>
    <w:basedOn w:val="a1"/>
    <w:link w:val="Char"/>
    <w:rsid w:val="002F2639"/>
    <w:pPr>
      <w:jc w:val="left"/>
    </w:pPr>
  </w:style>
  <w:style w:type="paragraph" w:styleId="ad">
    <w:name w:val="envelope return"/>
    <w:basedOn w:val="a1"/>
    <w:rsid w:val="002F2639"/>
    <w:pPr>
      <w:snapToGrid w:val="0"/>
    </w:pPr>
    <w:rPr>
      <w:rFonts w:ascii="Arial" w:hAnsi="Arial"/>
    </w:rPr>
  </w:style>
  <w:style w:type="paragraph" w:styleId="90">
    <w:name w:val="index 9"/>
    <w:basedOn w:val="a1"/>
    <w:next w:val="a1"/>
    <w:rsid w:val="002F2639"/>
    <w:pPr>
      <w:ind w:left="3360"/>
    </w:pPr>
  </w:style>
  <w:style w:type="paragraph" w:styleId="a">
    <w:name w:val="List Bullet"/>
    <w:basedOn w:val="a1"/>
    <w:rsid w:val="002F2639"/>
    <w:pPr>
      <w:numPr>
        <w:numId w:val="2"/>
      </w:numPr>
      <w:tabs>
        <w:tab w:val="left" w:pos="360"/>
      </w:tabs>
    </w:pPr>
  </w:style>
  <w:style w:type="paragraph" w:styleId="32">
    <w:name w:val="List Continue 3"/>
    <w:basedOn w:val="a1"/>
    <w:rsid w:val="002F2639"/>
    <w:pPr>
      <w:spacing w:after="120"/>
      <w:ind w:left="1260"/>
    </w:pPr>
  </w:style>
  <w:style w:type="paragraph" w:styleId="ae">
    <w:name w:val="endnote text"/>
    <w:basedOn w:val="a1"/>
    <w:rsid w:val="002F2639"/>
    <w:pPr>
      <w:snapToGrid w:val="0"/>
      <w:jc w:val="left"/>
    </w:pPr>
  </w:style>
  <w:style w:type="paragraph" w:styleId="5">
    <w:name w:val="List Number 5"/>
    <w:basedOn w:val="a1"/>
    <w:rsid w:val="002F2639"/>
    <w:pPr>
      <w:numPr>
        <w:numId w:val="3"/>
      </w:numPr>
      <w:tabs>
        <w:tab w:val="left" w:pos="2040"/>
      </w:tabs>
    </w:pPr>
  </w:style>
  <w:style w:type="paragraph" w:styleId="af">
    <w:name w:val="Body Text Indent"/>
    <w:basedOn w:val="a1"/>
    <w:rsid w:val="002F2639"/>
    <w:pPr>
      <w:ind w:left="840"/>
    </w:pPr>
    <w:rPr>
      <w:rFonts w:ascii="Arial" w:hAnsi="Arial"/>
      <w:sz w:val="24"/>
    </w:rPr>
  </w:style>
  <w:style w:type="paragraph" w:styleId="TOC">
    <w:name w:val="TOC Heading"/>
    <w:basedOn w:val="1"/>
    <w:next w:val="a1"/>
    <w:qFormat/>
    <w:rsid w:val="002F2639"/>
    <w:pPr>
      <w:keepNext/>
      <w:keepLines/>
      <w:spacing w:before="340" w:after="330" w:line="576" w:lineRule="auto"/>
      <w:outlineLvl w:val="9"/>
    </w:pPr>
    <w:rPr>
      <w:rFonts w:ascii="Times New Roman" w:hAnsi="Times New Roman"/>
      <w:bCs/>
      <w:sz w:val="44"/>
      <w:szCs w:val="44"/>
    </w:rPr>
  </w:style>
  <w:style w:type="paragraph" w:customStyle="1" w:styleId="blacksmallcontent">
    <w:name w:val="blacksmallcontent"/>
    <w:basedOn w:val="a1"/>
    <w:rsid w:val="002F2639"/>
    <w:pPr>
      <w:widowControl/>
      <w:spacing w:before="100" w:beforeAutospacing="1" w:after="100" w:afterAutospacing="1"/>
      <w:jc w:val="left"/>
    </w:pPr>
    <w:rPr>
      <w:rFonts w:ascii="宋体" w:hAnsi="宋体" w:cs="Arial Unicode MS" w:hint="eastAsia"/>
      <w:color w:val="000000"/>
      <w:kern w:val="0"/>
      <w:sz w:val="18"/>
      <w:szCs w:val="18"/>
    </w:rPr>
  </w:style>
  <w:style w:type="paragraph" w:customStyle="1" w:styleId="input1">
    <w:name w:val="input1"/>
    <w:basedOn w:val="a1"/>
    <w:rsid w:val="002F2639"/>
    <w:pPr>
      <w:widowControl/>
      <w:pBdr>
        <w:top w:val="inset" w:sz="6" w:space="0" w:color="auto"/>
        <w:left w:val="inset" w:sz="6" w:space="0" w:color="auto"/>
        <w:bottom w:val="inset" w:sz="6" w:space="0" w:color="auto"/>
        <w:right w:val="inset" w:sz="6" w:space="0" w:color="auto"/>
      </w:pBdr>
      <w:shd w:val="clear" w:color="auto" w:fill="FFFFFF"/>
      <w:spacing w:before="100" w:beforeAutospacing="1" w:after="100" w:afterAutospacing="1"/>
      <w:jc w:val="left"/>
      <w:textAlignment w:val="bottom"/>
    </w:pPr>
    <w:rPr>
      <w:rFonts w:ascii="Arial Unicode MS" w:eastAsia="Arial Unicode MS" w:hAnsi="Arial Unicode MS" w:cs="Arial Unicode MS"/>
      <w:color w:val="000000"/>
      <w:kern w:val="0"/>
      <w:sz w:val="18"/>
      <w:szCs w:val="18"/>
    </w:rPr>
  </w:style>
  <w:style w:type="paragraph" w:customStyle="1" w:styleId="newstitle">
    <w:name w:val="newstitle"/>
    <w:basedOn w:val="a1"/>
    <w:rsid w:val="002F2639"/>
    <w:pPr>
      <w:widowControl/>
      <w:spacing w:before="100" w:beforeAutospacing="1" w:after="100" w:afterAutospacing="1" w:line="450" w:lineRule="atLeast"/>
      <w:jc w:val="left"/>
    </w:pPr>
    <w:rPr>
      <w:rFonts w:ascii="宋体" w:hAnsi="宋体" w:cs="Arial Unicode MS" w:hint="eastAsia"/>
      <w:color w:val="0000FF"/>
      <w:kern w:val="0"/>
      <w:sz w:val="36"/>
      <w:szCs w:val="36"/>
    </w:rPr>
  </w:style>
  <w:style w:type="paragraph" w:customStyle="1" w:styleId="whitesmallcontent">
    <w:name w:val="whitesmallcontent"/>
    <w:basedOn w:val="a1"/>
    <w:rsid w:val="002F2639"/>
    <w:pPr>
      <w:widowControl/>
      <w:spacing w:before="100" w:beforeAutospacing="1" w:after="100" w:afterAutospacing="1"/>
      <w:jc w:val="left"/>
    </w:pPr>
    <w:rPr>
      <w:rFonts w:ascii="宋体" w:hAnsi="宋体" w:cs="Arial Unicode MS" w:hint="eastAsia"/>
      <w:color w:val="FFFFFF"/>
      <w:kern w:val="0"/>
      <w:sz w:val="18"/>
      <w:szCs w:val="18"/>
    </w:rPr>
  </w:style>
  <w:style w:type="paragraph" w:styleId="TOC5">
    <w:name w:val="toc 5"/>
    <w:basedOn w:val="a1"/>
    <w:next w:val="a1"/>
    <w:rsid w:val="002F2639"/>
    <w:pPr>
      <w:ind w:left="840"/>
      <w:jc w:val="left"/>
    </w:pPr>
    <w:rPr>
      <w:sz w:val="18"/>
    </w:rPr>
  </w:style>
  <w:style w:type="paragraph" w:styleId="33">
    <w:name w:val="Body Text Indent 3"/>
    <w:basedOn w:val="a1"/>
    <w:rsid w:val="002F2639"/>
    <w:pPr>
      <w:ind w:left="425"/>
    </w:pPr>
  </w:style>
  <w:style w:type="paragraph" w:styleId="af0">
    <w:name w:val="Salutation"/>
    <w:basedOn w:val="a1"/>
    <w:next w:val="a1"/>
    <w:rsid w:val="002F2639"/>
  </w:style>
  <w:style w:type="paragraph" w:styleId="af1">
    <w:name w:val="footnote text"/>
    <w:basedOn w:val="a1"/>
    <w:rsid w:val="002F2639"/>
    <w:pPr>
      <w:snapToGrid w:val="0"/>
      <w:jc w:val="left"/>
    </w:pPr>
    <w:rPr>
      <w:sz w:val="18"/>
    </w:rPr>
  </w:style>
  <w:style w:type="paragraph" w:styleId="af2">
    <w:name w:val="caption"/>
    <w:basedOn w:val="a1"/>
    <w:next w:val="a1"/>
    <w:qFormat/>
    <w:rsid w:val="002F2639"/>
    <w:pPr>
      <w:spacing w:before="152" w:after="160"/>
    </w:pPr>
    <w:rPr>
      <w:rFonts w:ascii="Arial" w:eastAsia="黑体" w:hAnsi="Arial"/>
    </w:rPr>
  </w:style>
  <w:style w:type="paragraph" w:styleId="30">
    <w:name w:val="List Bullet 3"/>
    <w:basedOn w:val="a1"/>
    <w:rsid w:val="002F2639"/>
    <w:pPr>
      <w:numPr>
        <w:numId w:val="5"/>
      </w:numPr>
      <w:tabs>
        <w:tab w:val="left" w:pos="1200"/>
      </w:tabs>
    </w:pPr>
  </w:style>
  <w:style w:type="paragraph" w:styleId="3">
    <w:name w:val="List Number 3"/>
    <w:basedOn w:val="a1"/>
    <w:rsid w:val="002F2639"/>
    <w:pPr>
      <w:numPr>
        <w:numId w:val="6"/>
      </w:numPr>
      <w:tabs>
        <w:tab w:val="left" w:pos="1200"/>
      </w:tabs>
    </w:pPr>
  </w:style>
  <w:style w:type="paragraph" w:styleId="af3">
    <w:name w:val="List"/>
    <w:basedOn w:val="a1"/>
    <w:rsid w:val="002F2639"/>
    <w:pPr>
      <w:ind w:left="420" w:hanging="420"/>
    </w:pPr>
  </w:style>
  <w:style w:type="paragraph" w:styleId="af4">
    <w:name w:val="Body Text First Indent"/>
    <w:basedOn w:val="af5"/>
    <w:rsid w:val="002F2639"/>
    <w:pPr>
      <w:ind w:firstLine="420"/>
    </w:pPr>
  </w:style>
  <w:style w:type="paragraph" w:customStyle="1" w:styleId="select1">
    <w:name w:val="select1"/>
    <w:basedOn w:val="a1"/>
    <w:rsid w:val="002F2639"/>
    <w:pPr>
      <w:widowControl/>
      <w:shd w:val="clear" w:color="auto" w:fill="FFFFFF"/>
      <w:spacing w:before="100" w:beforeAutospacing="1" w:after="100" w:afterAutospacing="1"/>
      <w:jc w:val="left"/>
    </w:pPr>
    <w:rPr>
      <w:rFonts w:ascii="宋体" w:hAnsi="宋体" w:cs="Arial Unicode MS" w:hint="eastAsia"/>
      <w:color w:val="000000"/>
      <w:kern w:val="0"/>
      <w:sz w:val="18"/>
      <w:szCs w:val="18"/>
    </w:rPr>
  </w:style>
  <w:style w:type="paragraph" w:customStyle="1" w:styleId="button2">
    <w:name w:val="button2"/>
    <w:basedOn w:val="a1"/>
    <w:rsid w:val="002F2639"/>
    <w:pPr>
      <w:widowControl/>
      <w:pBdr>
        <w:top w:val="threeDEmboss" w:sz="6" w:space="0" w:color="FFFFFF"/>
        <w:left w:val="threeDEmboss" w:sz="6" w:space="0" w:color="FFFFFF"/>
        <w:bottom w:val="threeDEmboss" w:sz="6" w:space="0" w:color="auto"/>
        <w:right w:val="threeDEmboss" w:sz="6" w:space="0" w:color="auto"/>
      </w:pBdr>
      <w:shd w:val="clear" w:color="auto" w:fill="FFC800"/>
      <w:spacing w:before="100" w:beforeAutospacing="1" w:after="100" w:afterAutospacing="1"/>
      <w:jc w:val="left"/>
    </w:pPr>
    <w:rPr>
      <w:rFonts w:ascii="Arial Unicode MS" w:eastAsia="Arial Unicode MS" w:hAnsi="Arial Unicode MS" w:cs="Arial Unicode MS"/>
      <w:color w:val="000000"/>
      <w:kern w:val="0"/>
      <w:sz w:val="18"/>
      <w:szCs w:val="18"/>
    </w:rPr>
  </w:style>
  <w:style w:type="paragraph" w:customStyle="1" w:styleId="redsmallcontent">
    <w:name w:val="redsmallcontent"/>
    <w:basedOn w:val="a1"/>
    <w:rsid w:val="002F2639"/>
    <w:pPr>
      <w:widowControl/>
      <w:spacing w:before="100" w:beforeAutospacing="1" w:after="100" w:afterAutospacing="1"/>
      <w:jc w:val="left"/>
    </w:pPr>
    <w:rPr>
      <w:rFonts w:ascii="宋体" w:hAnsi="宋体" w:cs="Arial Unicode MS" w:hint="eastAsia"/>
      <w:color w:val="FF0000"/>
      <w:kern w:val="0"/>
      <w:sz w:val="18"/>
      <w:szCs w:val="18"/>
    </w:rPr>
  </w:style>
  <w:style w:type="paragraph" w:styleId="af6">
    <w:name w:val="header"/>
    <w:aliases w:val="header odd"/>
    <w:basedOn w:val="a1"/>
    <w:link w:val="Char0"/>
    <w:uiPriority w:val="99"/>
    <w:rsid w:val="002F2639"/>
    <w:pPr>
      <w:pBdr>
        <w:bottom w:val="single" w:sz="6" w:space="1" w:color="auto"/>
      </w:pBdr>
      <w:tabs>
        <w:tab w:val="center" w:pos="4153"/>
        <w:tab w:val="right" w:pos="8306"/>
      </w:tabs>
      <w:snapToGrid w:val="0"/>
      <w:jc w:val="center"/>
    </w:pPr>
    <w:rPr>
      <w:sz w:val="18"/>
    </w:rPr>
  </w:style>
  <w:style w:type="paragraph" w:styleId="TOC8">
    <w:name w:val="toc 8"/>
    <w:basedOn w:val="a1"/>
    <w:next w:val="a1"/>
    <w:rsid w:val="002F2639"/>
    <w:pPr>
      <w:ind w:left="1470"/>
      <w:jc w:val="left"/>
    </w:pPr>
    <w:rPr>
      <w:sz w:val="18"/>
    </w:rPr>
  </w:style>
  <w:style w:type="paragraph" w:styleId="70">
    <w:name w:val="index 7"/>
    <w:basedOn w:val="a1"/>
    <w:next w:val="a1"/>
    <w:rsid w:val="002F2639"/>
    <w:pPr>
      <w:ind w:left="2520"/>
    </w:pPr>
  </w:style>
  <w:style w:type="paragraph" w:styleId="34">
    <w:name w:val="Body Text 3"/>
    <w:basedOn w:val="a1"/>
    <w:rsid w:val="002F2639"/>
    <w:pPr>
      <w:spacing w:after="120"/>
    </w:pPr>
    <w:rPr>
      <w:sz w:val="16"/>
    </w:rPr>
  </w:style>
  <w:style w:type="paragraph" w:styleId="af7">
    <w:name w:val="Plain Text"/>
    <w:basedOn w:val="a1"/>
    <w:rsid w:val="002F2639"/>
    <w:rPr>
      <w:rFonts w:ascii="宋体" w:hAnsi="Courier New"/>
    </w:rPr>
  </w:style>
  <w:style w:type="paragraph" w:styleId="60">
    <w:name w:val="index 6"/>
    <w:basedOn w:val="a1"/>
    <w:next w:val="a1"/>
    <w:rsid w:val="002F2639"/>
    <w:pPr>
      <w:ind w:left="2100"/>
    </w:pPr>
  </w:style>
  <w:style w:type="paragraph" w:styleId="TOC6">
    <w:name w:val="toc 6"/>
    <w:basedOn w:val="a1"/>
    <w:next w:val="a1"/>
    <w:rsid w:val="002F2639"/>
    <w:pPr>
      <w:ind w:left="1050"/>
      <w:jc w:val="left"/>
    </w:pPr>
    <w:rPr>
      <w:sz w:val="18"/>
    </w:rPr>
  </w:style>
  <w:style w:type="paragraph" w:styleId="af8">
    <w:name w:val="footer"/>
    <w:basedOn w:val="a1"/>
    <w:rsid w:val="002F2639"/>
    <w:pPr>
      <w:tabs>
        <w:tab w:val="center" w:pos="4153"/>
        <w:tab w:val="right" w:pos="8306"/>
      </w:tabs>
      <w:snapToGrid w:val="0"/>
      <w:jc w:val="left"/>
    </w:pPr>
    <w:rPr>
      <w:sz w:val="18"/>
    </w:rPr>
  </w:style>
  <w:style w:type="paragraph" w:styleId="af9">
    <w:name w:val="envelope address"/>
    <w:basedOn w:val="a1"/>
    <w:rsid w:val="002F2639"/>
    <w:pPr>
      <w:snapToGrid w:val="0"/>
      <w:ind w:left="2880"/>
    </w:pPr>
    <w:rPr>
      <w:rFonts w:ascii="Arial" w:hAnsi="Arial"/>
      <w:sz w:val="24"/>
    </w:rPr>
  </w:style>
  <w:style w:type="paragraph" w:styleId="21">
    <w:name w:val="List Bullet 2"/>
    <w:basedOn w:val="a1"/>
    <w:rsid w:val="002F2639"/>
    <w:pPr>
      <w:numPr>
        <w:numId w:val="7"/>
      </w:numPr>
      <w:tabs>
        <w:tab w:val="left" w:pos="780"/>
      </w:tabs>
    </w:pPr>
  </w:style>
  <w:style w:type="paragraph" w:styleId="TOC9">
    <w:name w:val="toc 9"/>
    <w:basedOn w:val="a1"/>
    <w:next w:val="a1"/>
    <w:rsid w:val="002F2639"/>
    <w:pPr>
      <w:ind w:left="1680"/>
      <w:jc w:val="left"/>
    </w:pPr>
    <w:rPr>
      <w:sz w:val="18"/>
    </w:rPr>
  </w:style>
  <w:style w:type="paragraph" w:styleId="afa">
    <w:name w:val="index heading"/>
    <w:basedOn w:val="a1"/>
    <w:next w:val="10"/>
    <w:rsid w:val="002F2639"/>
    <w:rPr>
      <w:rFonts w:ascii="Arial" w:hAnsi="Arial"/>
      <w:b/>
    </w:rPr>
  </w:style>
  <w:style w:type="paragraph" w:styleId="52">
    <w:name w:val="index 5"/>
    <w:basedOn w:val="a1"/>
    <w:next w:val="a1"/>
    <w:rsid w:val="002F2639"/>
    <w:pPr>
      <w:ind w:left="1680"/>
    </w:pPr>
  </w:style>
  <w:style w:type="paragraph" w:customStyle="1" w:styleId="redcontent">
    <w:name w:val="redcontent"/>
    <w:basedOn w:val="a1"/>
    <w:rsid w:val="002F2639"/>
    <w:pPr>
      <w:widowControl/>
      <w:spacing w:before="100" w:beforeAutospacing="1" w:after="100" w:afterAutospacing="1" w:line="300" w:lineRule="atLeast"/>
      <w:jc w:val="left"/>
    </w:pPr>
    <w:rPr>
      <w:rFonts w:ascii="宋体" w:hAnsi="宋体" w:cs="Arial Unicode MS" w:hint="eastAsia"/>
      <w:color w:val="FF0000"/>
      <w:kern w:val="0"/>
      <w:szCs w:val="21"/>
    </w:rPr>
  </w:style>
  <w:style w:type="paragraph" w:customStyle="1" w:styleId="logo">
    <w:name w:val="logo"/>
    <w:basedOn w:val="a1"/>
    <w:rsid w:val="002F2639"/>
    <w:pPr>
      <w:widowControl/>
      <w:spacing w:before="100" w:beforeAutospacing="1" w:after="100" w:afterAutospacing="1"/>
      <w:jc w:val="left"/>
    </w:pPr>
    <w:rPr>
      <w:rFonts w:ascii="Arial" w:eastAsia="Arial Unicode MS" w:hAnsi="Arial" w:cs="Arial"/>
      <w:b/>
      <w:bCs/>
      <w:color w:val="000000"/>
      <w:kern w:val="0"/>
      <w:sz w:val="18"/>
      <w:szCs w:val="18"/>
    </w:rPr>
  </w:style>
  <w:style w:type="paragraph" w:customStyle="1" w:styleId="blank7">
    <w:name w:val="blank7"/>
    <w:basedOn w:val="a1"/>
    <w:rsid w:val="002F2639"/>
    <w:pPr>
      <w:widowControl/>
      <w:spacing w:before="100" w:beforeAutospacing="1" w:after="100" w:afterAutospacing="1"/>
      <w:jc w:val="left"/>
    </w:pPr>
    <w:rPr>
      <w:rFonts w:ascii="宋体" w:hAnsi="宋体" w:cs="Arial Unicode MS" w:hint="eastAsia"/>
      <w:color w:val="000000"/>
      <w:kern w:val="0"/>
      <w:sz w:val="11"/>
      <w:szCs w:val="11"/>
    </w:rPr>
  </w:style>
  <w:style w:type="paragraph" w:styleId="afb">
    <w:name w:val="Subtitle"/>
    <w:basedOn w:val="a1"/>
    <w:qFormat/>
    <w:rsid w:val="002F2639"/>
    <w:pPr>
      <w:spacing w:before="240" w:after="60" w:line="312" w:lineRule="auto"/>
      <w:jc w:val="center"/>
      <w:outlineLvl w:val="1"/>
    </w:pPr>
    <w:rPr>
      <w:rFonts w:ascii="Arial" w:hAnsi="Arial"/>
      <w:b/>
      <w:kern w:val="28"/>
      <w:sz w:val="32"/>
    </w:rPr>
  </w:style>
  <w:style w:type="paragraph" w:styleId="24">
    <w:name w:val="Body Text First Indent 2"/>
    <w:basedOn w:val="af"/>
    <w:rsid w:val="002F2639"/>
    <w:pPr>
      <w:spacing w:after="120"/>
      <w:ind w:left="420" w:firstLine="210"/>
    </w:pPr>
    <w:rPr>
      <w:rFonts w:ascii="Times New Roman" w:hAnsi="Times New Roman"/>
      <w:sz w:val="21"/>
    </w:rPr>
  </w:style>
  <w:style w:type="paragraph" w:styleId="42">
    <w:name w:val="List 4"/>
    <w:basedOn w:val="a1"/>
    <w:rsid w:val="002F2639"/>
    <w:pPr>
      <w:ind w:left="1680" w:hanging="420"/>
    </w:pPr>
  </w:style>
  <w:style w:type="paragraph" w:styleId="a2">
    <w:name w:val="Normal Indent"/>
    <w:basedOn w:val="a1"/>
    <w:rsid w:val="002F2639"/>
    <w:pPr>
      <w:ind w:firstLine="420"/>
    </w:pPr>
  </w:style>
  <w:style w:type="paragraph" w:styleId="43">
    <w:name w:val="index 4"/>
    <w:basedOn w:val="a1"/>
    <w:next w:val="a1"/>
    <w:rsid w:val="002F2639"/>
    <w:pPr>
      <w:ind w:left="1260"/>
    </w:pPr>
  </w:style>
  <w:style w:type="paragraph" w:styleId="4">
    <w:name w:val="List Bullet 4"/>
    <w:basedOn w:val="a1"/>
    <w:rsid w:val="002F2639"/>
    <w:pPr>
      <w:numPr>
        <w:numId w:val="8"/>
      </w:numPr>
      <w:tabs>
        <w:tab w:val="left" w:pos="1620"/>
      </w:tabs>
    </w:pPr>
  </w:style>
  <w:style w:type="paragraph" w:styleId="44">
    <w:name w:val="List Continue 4"/>
    <w:basedOn w:val="a1"/>
    <w:rsid w:val="002F2639"/>
    <w:pPr>
      <w:spacing w:after="120"/>
      <w:ind w:left="1680"/>
    </w:pPr>
  </w:style>
  <w:style w:type="paragraph" w:customStyle="1" w:styleId="blank">
    <w:name w:val="blank"/>
    <w:basedOn w:val="a1"/>
    <w:rsid w:val="002F2639"/>
    <w:pPr>
      <w:widowControl/>
      <w:spacing w:before="100" w:beforeAutospacing="1" w:after="100" w:afterAutospacing="1"/>
      <w:jc w:val="left"/>
    </w:pPr>
    <w:rPr>
      <w:rFonts w:ascii="宋体" w:hAnsi="宋体" w:cs="Arial Unicode MS" w:hint="eastAsia"/>
      <w:color w:val="FFFFFF"/>
      <w:kern w:val="0"/>
      <w:sz w:val="6"/>
      <w:szCs w:val="6"/>
    </w:rPr>
  </w:style>
  <w:style w:type="paragraph" w:customStyle="1" w:styleId="DisplayText">
    <w:name w:val="_Display Text"/>
    <w:rsid w:val="002F2639"/>
    <w:rPr>
      <w:rFonts w:ascii="Arial" w:hAnsi="Arial"/>
      <w:sz w:val="24"/>
      <w:lang w:eastAsia="en-US"/>
    </w:rPr>
  </w:style>
  <w:style w:type="paragraph" w:customStyle="1" w:styleId="line">
    <w:name w:val="line"/>
    <w:basedOn w:val="a1"/>
    <w:rsid w:val="002F2639"/>
    <w:pPr>
      <w:widowControl/>
      <w:jc w:val="left"/>
    </w:pPr>
    <w:rPr>
      <w:rFonts w:ascii="Arial Unicode MS" w:eastAsia="Arial Unicode MS" w:hAnsi="Arial Unicode MS" w:cs="Arial Unicode MS"/>
      <w:color w:val="000000"/>
      <w:kern w:val="0"/>
      <w:sz w:val="24"/>
      <w:szCs w:val="24"/>
    </w:rPr>
  </w:style>
  <w:style w:type="paragraph" w:styleId="afc">
    <w:name w:val="Date"/>
    <w:basedOn w:val="a1"/>
    <w:next w:val="a1"/>
    <w:rsid w:val="002F2639"/>
  </w:style>
  <w:style w:type="paragraph" w:styleId="2">
    <w:name w:val="List Number 2"/>
    <w:basedOn w:val="a1"/>
    <w:rsid w:val="002F2639"/>
    <w:pPr>
      <w:numPr>
        <w:numId w:val="9"/>
      </w:numPr>
      <w:tabs>
        <w:tab w:val="left" w:pos="780"/>
      </w:tabs>
    </w:pPr>
  </w:style>
  <w:style w:type="paragraph" w:styleId="35">
    <w:name w:val="List 3"/>
    <w:basedOn w:val="a1"/>
    <w:rsid w:val="002F2639"/>
    <w:pPr>
      <w:ind w:left="1260" w:hanging="420"/>
    </w:pPr>
  </w:style>
  <w:style w:type="paragraph" w:styleId="afd">
    <w:name w:val="table of figures"/>
    <w:basedOn w:val="a1"/>
    <w:next w:val="a1"/>
    <w:rsid w:val="002F2639"/>
    <w:pPr>
      <w:ind w:left="840" w:hanging="420"/>
    </w:pPr>
  </w:style>
  <w:style w:type="paragraph" w:styleId="10">
    <w:name w:val="index 1"/>
    <w:basedOn w:val="a1"/>
    <w:next w:val="a1"/>
    <w:rsid w:val="002F2639"/>
  </w:style>
  <w:style w:type="paragraph" w:styleId="50">
    <w:name w:val="List Bullet 5"/>
    <w:basedOn w:val="a1"/>
    <w:rsid w:val="002F2639"/>
    <w:pPr>
      <w:numPr>
        <w:numId w:val="10"/>
      </w:numPr>
      <w:tabs>
        <w:tab w:val="left" w:pos="2040"/>
      </w:tabs>
    </w:pPr>
  </w:style>
  <w:style w:type="paragraph" w:styleId="afe">
    <w:name w:val="Document Map"/>
    <w:basedOn w:val="a1"/>
    <w:rsid w:val="002F2639"/>
    <w:pPr>
      <w:shd w:val="clear" w:color="auto" w:fill="000080"/>
    </w:pPr>
  </w:style>
  <w:style w:type="paragraph" w:styleId="aff">
    <w:name w:val="Signature"/>
    <w:basedOn w:val="a1"/>
    <w:rsid w:val="002F2639"/>
    <w:pPr>
      <w:ind w:left="4320"/>
    </w:pPr>
  </w:style>
  <w:style w:type="paragraph" w:styleId="aff0">
    <w:name w:val="Title"/>
    <w:basedOn w:val="a1"/>
    <w:qFormat/>
    <w:rsid w:val="002F2639"/>
    <w:pPr>
      <w:spacing w:before="240" w:after="60"/>
      <w:jc w:val="center"/>
      <w:outlineLvl w:val="0"/>
    </w:pPr>
    <w:rPr>
      <w:rFonts w:ascii="Arial" w:hAnsi="Arial"/>
      <w:b/>
      <w:sz w:val="32"/>
    </w:rPr>
  </w:style>
  <w:style w:type="paragraph" w:styleId="aff1">
    <w:name w:val="Note Heading"/>
    <w:basedOn w:val="a1"/>
    <w:next w:val="a1"/>
    <w:rsid w:val="002F2639"/>
    <w:pPr>
      <w:jc w:val="center"/>
    </w:pPr>
  </w:style>
  <w:style w:type="paragraph" w:customStyle="1" w:styleId="blackcontent">
    <w:name w:val="blackcontent"/>
    <w:basedOn w:val="a1"/>
    <w:rsid w:val="002F2639"/>
    <w:pPr>
      <w:widowControl/>
      <w:spacing w:before="100" w:beforeAutospacing="1" w:after="100" w:afterAutospacing="1" w:line="300" w:lineRule="atLeast"/>
      <w:jc w:val="left"/>
    </w:pPr>
    <w:rPr>
      <w:rFonts w:ascii="宋体" w:hAnsi="宋体" w:cs="Arial Unicode MS" w:hint="eastAsia"/>
      <w:color w:val="000000"/>
      <w:kern w:val="0"/>
      <w:szCs w:val="21"/>
    </w:rPr>
  </w:style>
  <w:style w:type="paragraph" w:customStyle="1" w:styleId="bluesmallcontent">
    <w:name w:val="bluesmallcontent"/>
    <w:basedOn w:val="a1"/>
    <w:rsid w:val="002F2639"/>
    <w:pPr>
      <w:widowControl/>
      <w:spacing w:before="100" w:beforeAutospacing="1" w:after="100" w:afterAutospacing="1"/>
      <w:jc w:val="left"/>
    </w:pPr>
    <w:rPr>
      <w:rFonts w:ascii="宋体" w:hAnsi="宋体" w:cs="Arial Unicode MS" w:hint="eastAsia"/>
      <w:color w:val="3399FF"/>
      <w:kern w:val="0"/>
      <w:sz w:val="18"/>
      <w:szCs w:val="18"/>
    </w:rPr>
  </w:style>
  <w:style w:type="paragraph" w:customStyle="1" w:styleId="button1">
    <w:name w:val="button1"/>
    <w:basedOn w:val="a1"/>
    <w:rsid w:val="002F2639"/>
    <w:pPr>
      <w:widowControl/>
      <w:pBdr>
        <w:top w:val="threeDEmboss" w:sz="6" w:space="0" w:color="FFFFFF"/>
        <w:left w:val="threeDEmboss" w:sz="6" w:space="0" w:color="FFFFFF"/>
        <w:bottom w:val="threeDEmboss" w:sz="6" w:space="0" w:color="auto"/>
        <w:right w:val="threeDEmboss" w:sz="6" w:space="0" w:color="auto"/>
      </w:pBdr>
      <w:shd w:val="clear" w:color="auto" w:fill="DDDDDD"/>
      <w:spacing w:before="100" w:beforeAutospacing="1" w:after="100" w:afterAutospacing="1"/>
      <w:jc w:val="left"/>
    </w:pPr>
    <w:rPr>
      <w:rFonts w:ascii="Arial Unicode MS" w:eastAsia="Arial Unicode MS" w:hAnsi="Arial Unicode MS" w:cs="Arial Unicode MS"/>
      <w:color w:val="000000"/>
      <w:kern w:val="0"/>
      <w:sz w:val="18"/>
      <w:szCs w:val="18"/>
    </w:rPr>
  </w:style>
  <w:style w:type="paragraph" w:styleId="41">
    <w:name w:val="List Number 4"/>
    <w:basedOn w:val="a1"/>
    <w:rsid w:val="002F2639"/>
    <w:pPr>
      <w:numPr>
        <w:numId w:val="11"/>
      </w:numPr>
      <w:tabs>
        <w:tab w:val="left" w:pos="1620"/>
      </w:tabs>
    </w:pPr>
  </w:style>
  <w:style w:type="paragraph" w:styleId="36">
    <w:name w:val="index 3"/>
    <w:basedOn w:val="a1"/>
    <w:next w:val="a1"/>
    <w:rsid w:val="002F2639"/>
    <w:pPr>
      <w:ind w:left="840"/>
    </w:pPr>
  </w:style>
  <w:style w:type="paragraph" w:customStyle="1" w:styleId="bluecontent">
    <w:name w:val="bluecontent"/>
    <w:basedOn w:val="a1"/>
    <w:rsid w:val="002F2639"/>
    <w:pPr>
      <w:widowControl/>
      <w:spacing w:before="100" w:beforeAutospacing="1" w:after="100" w:afterAutospacing="1" w:line="300" w:lineRule="atLeast"/>
      <w:jc w:val="left"/>
    </w:pPr>
    <w:rPr>
      <w:rFonts w:ascii="宋体" w:hAnsi="宋体" w:cs="Arial Unicode MS" w:hint="eastAsia"/>
      <w:color w:val="3399FF"/>
      <w:kern w:val="0"/>
      <w:szCs w:val="21"/>
    </w:rPr>
  </w:style>
  <w:style w:type="paragraph" w:styleId="TOC1">
    <w:name w:val="toc 1"/>
    <w:basedOn w:val="a1"/>
    <w:next w:val="a1"/>
    <w:uiPriority w:val="39"/>
    <w:rsid w:val="002F2639"/>
    <w:pPr>
      <w:spacing w:before="120" w:after="120"/>
      <w:jc w:val="left"/>
    </w:pPr>
    <w:rPr>
      <w:b/>
      <w:caps/>
      <w:sz w:val="20"/>
    </w:rPr>
  </w:style>
  <w:style w:type="paragraph" w:styleId="aff2">
    <w:name w:val="Normal (Web)"/>
    <w:basedOn w:val="a1"/>
    <w:uiPriority w:val="99"/>
    <w:rsid w:val="002F2639"/>
    <w:pPr>
      <w:widowControl/>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styleId="80">
    <w:name w:val="index 8"/>
    <w:basedOn w:val="a1"/>
    <w:next w:val="a1"/>
    <w:rsid w:val="002F2639"/>
    <w:pPr>
      <w:ind w:left="2940"/>
    </w:pPr>
  </w:style>
  <w:style w:type="paragraph" w:styleId="TOC4">
    <w:name w:val="toc 4"/>
    <w:basedOn w:val="a1"/>
    <w:next w:val="a1"/>
    <w:rsid w:val="002F2639"/>
    <w:pPr>
      <w:ind w:left="630"/>
      <w:jc w:val="left"/>
    </w:pPr>
    <w:rPr>
      <w:sz w:val="18"/>
    </w:rPr>
  </w:style>
  <w:style w:type="paragraph" w:styleId="25">
    <w:name w:val="Body Text 2"/>
    <w:basedOn w:val="a1"/>
    <w:rsid w:val="002F2639"/>
    <w:pPr>
      <w:spacing w:after="120" w:line="480" w:lineRule="auto"/>
    </w:pPr>
  </w:style>
  <w:style w:type="paragraph" w:customStyle="1" w:styleId="whitecontent">
    <w:name w:val="whitecontent"/>
    <w:basedOn w:val="a1"/>
    <w:rsid w:val="002F2639"/>
    <w:pPr>
      <w:widowControl/>
      <w:spacing w:before="100" w:beforeAutospacing="1" w:after="100" w:afterAutospacing="1" w:line="300" w:lineRule="atLeast"/>
      <w:jc w:val="left"/>
    </w:pPr>
    <w:rPr>
      <w:rFonts w:ascii="宋体" w:hAnsi="宋体" w:cs="Arial Unicode MS" w:hint="eastAsia"/>
      <w:color w:val="FFFFFF"/>
      <w:kern w:val="0"/>
      <w:szCs w:val="21"/>
    </w:rPr>
  </w:style>
  <w:style w:type="paragraph" w:styleId="aff3">
    <w:name w:val="List Continue"/>
    <w:basedOn w:val="a1"/>
    <w:rsid w:val="002F2639"/>
    <w:pPr>
      <w:spacing w:after="120"/>
      <w:ind w:left="420"/>
    </w:pPr>
  </w:style>
  <w:style w:type="paragraph" w:styleId="26">
    <w:name w:val="index 2"/>
    <w:basedOn w:val="a1"/>
    <w:next w:val="a1"/>
    <w:rsid w:val="002F2639"/>
    <w:pPr>
      <w:ind w:left="420"/>
    </w:pPr>
  </w:style>
  <w:style w:type="paragraph" w:styleId="53">
    <w:name w:val="List 5"/>
    <w:basedOn w:val="a1"/>
    <w:rsid w:val="002F2639"/>
    <w:pPr>
      <w:ind w:left="2100" w:hanging="420"/>
    </w:pPr>
  </w:style>
  <w:style w:type="paragraph" w:styleId="TOC7">
    <w:name w:val="toc 7"/>
    <w:basedOn w:val="a1"/>
    <w:next w:val="a1"/>
    <w:rsid w:val="002F2639"/>
    <w:pPr>
      <w:ind w:left="1260"/>
      <w:jc w:val="left"/>
    </w:pPr>
    <w:rPr>
      <w:sz w:val="18"/>
    </w:rPr>
  </w:style>
  <w:style w:type="paragraph" w:styleId="TOC2">
    <w:name w:val="toc 2"/>
    <w:basedOn w:val="a1"/>
    <w:next w:val="a1"/>
    <w:uiPriority w:val="39"/>
    <w:rsid w:val="002F2639"/>
    <w:pPr>
      <w:ind w:left="210"/>
      <w:jc w:val="left"/>
    </w:pPr>
    <w:rPr>
      <w:smallCaps/>
      <w:sz w:val="20"/>
    </w:rPr>
  </w:style>
  <w:style w:type="paragraph" w:styleId="aff4">
    <w:name w:val="Block Text"/>
    <w:basedOn w:val="a1"/>
    <w:rsid w:val="002F2639"/>
    <w:pPr>
      <w:spacing w:after="120"/>
      <w:ind w:left="1440" w:right="1440"/>
    </w:pPr>
  </w:style>
  <w:style w:type="paragraph" w:customStyle="1" w:styleId="aff5">
    <w:name w:val="表格正文"/>
    <w:basedOn w:val="a1"/>
    <w:rsid w:val="002F2639"/>
    <w:pPr>
      <w:spacing w:before="40" w:after="40"/>
    </w:pPr>
    <w:rPr>
      <w:szCs w:val="24"/>
    </w:rPr>
  </w:style>
  <w:style w:type="paragraph" w:styleId="27">
    <w:name w:val="List 2"/>
    <w:basedOn w:val="a1"/>
    <w:rsid w:val="002F2639"/>
    <w:pPr>
      <w:ind w:left="840" w:hanging="420"/>
    </w:pPr>
  </w:style>
  <w:style w:type="paragraph" w:styleId="aff6">
    <w:name w:val="Message Header"/>
    <w:basedOn w:val="a1"/>
    <w:rsid w:val="002F26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aff7">
    <w:name w:val="toa heading"/>
    <w:basedOn w:val="a1"/>
    <w:next w:val="a1"/>
    <w:rsid w:val="002F2639"/>
    <w:pPr>
      <w:spacing w:before="120"/>
    </w:pPr>
    <w:rPr>
      <w:rFonts w:ascii="Arial" w:hAnsi="Arial"/>
      <w:sz w:val="24"/>
    </w:rPr>
  </w:style>
  <w:style w:type="paragraph" w:styleId="aff8">
    <w:name w:val="macro"/>
    <w:rsid w:val="002F263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styleId="af5">
    <w:name w:val="Body Text"/>
    <w:basedOn w:val="a1"/>
    <w:rsid w:val="002F2639"/>
    <w:pPr>
      <w:spacing w:after="120"/>
    </w:pPr>
  </w:style>
  <w:style w:type="paragraph" w:styleId="54">
    <w:name w:val="List Continue 5"/>
    <w:basedOn w:val="a1"/>
    <w:rsid w:val="002F2639"/>
    <w:pPr>
      <w:spacing w:after="120"/>
      <w:ind w:left="2100"/>
    </w:pPr>
  </w:style>
  <w:style w:type="paragraph" w:styleId="aff9">
    <w:name w:val="Balloon Text"/>
    <w:basedOn w:val="a1"/>
    <w:link w:val="Char1"/>
    <w:uiPriority w:val="99"/>
    <w:semiHidden/>
    <w:unhideWhenUsed/>
    <w:rsid w:val="00BA0C67"/>
    <w:rPr>
      <w:sz w:val="18"/>
      <w:szCs w:val="18"/>
    </w:rPr>
  </w:style>
  <w:style w:type="character" w:customStyle="1" w:styleId="Char1">
    <w:name w:val="批注框文本 Char"/>
    <w:basedOn w:val="a3"/>
    <w:link w:val="aff9"/>
    <w:uiPriority w:val="99"/>
    <w:semiHidden/>
    <w:rsid w:val="00BA0C67"/>
    <w:rPr>
      <w:kern w:val="2"/>
      <w:sz w:val="18"/>
      <w:szCs w:val="18"/>
    </w:rPr>
  </w:style>
  <w:style w:type="character" w:styleId="affa">
    <w:name w:val="annotation reference"/>
    <w:basedOn w:val="a3"/>
    <w:rsid w:val="002F2639"/>
    <w:rPr>
      <w:sz w:val="21"/>
      <w:szCs w:val="21"/>
    </w:rPr>
  </w:style>
  <w:style w:type="character" w:customStyle="1" w:styleId="Char">
    <w:name w:val="批注文字 Char"/>
    <w:basedOn w:val="a3"/>
    <w:link w:val="ac"/>
    <w:rsid w:val="002F2639"/>
    <w:rPr>
      <w:kern w:val="2"/>
      <w:sz w:val="21"/>
    </w:rPr>
  </w:style>
  <w:style w:type="paragraph" w:styleId="affb">
    <w:name w:val="annotation subject"/>
    <w:basedOn w:val="ac"/>
    <w:next w:val="ac"/>
    <w:link w:val="Char2"/>
    <w:uiPriority w:val="99"/>
    <w:semiHidden/>
    <w:unhideWhenUsed/>
    <w:rsid w:val="0025451E"/>
    <w:rPr>
      <w:b/>
      <w:bCs/>
    </w:rPr>
  </w:style>
  <w:style w:type="character" w:customStyle="1" w:styleId="Char2">
    <w:name w:val="批注主题 Char"/>
    <w:basedOn w:val="Char"/>
    <w:link w:val="affb"/>
    <w:uiPriority w:val="99"/>
    <w:semiHidden/>
    <w:rsid w:val="0025451E"/>
    <w:rPr>
      <w:b/>
      <w:bCs/>
      <w:kern w:val="2"/>
      <w:sz w:val="21"/>
    </w:rPr>
  </w:style>
  <w:style w:type="character" w:customStyle="1" w:styleId="apple-converted-space">
    <w:name w:val="apple-converted-space"/>
    <w:basedOn w:val="a3"/>
    <w:rsid w:val="00D44995"/>
  </w:style>
  <w:style w:type="character" w:customStyle="1" w:styleId="Char0">
    <w:name w:val="页眉 Char"/>
    <w:aliases w:val="header odd Char"/>
    <w:link w:val="af6"/>
    <w:uiPriority w:val="99"/>
    <w:locked/>
    <w:rsid w:val="00CF2AAF"/>
    <w:rPr>
      <w:kern w:val="2"/>
      <w:sz w:val="18"/>
    </w:rPr>
  </w:style>
  <w:style w:type="paragraph" w:styleId="affc">
    <w:name w:val="List Paragraph"/>
    <w:basedOn w:val="a1"/>
    <w:uiPriority w:val="34"/>
    <w:qFormat/>
    <w:rsid w:val="00187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9636">
      <w:bodyDiv w:val="1"/>
      <w:marLeft w:val="0"/>
      <w:marRight w:val="0"/>
      <w:marTop w:val="0"/>
      <w:marBottom w:val="0"/>
      <w:divBdr>
        <w:top w:val="none" w:sz="0" w:space="0" w:color="auto"/>
        <w:left w:val="none" w:sz="0" w:space="0" w:color="auto"/>
        <w:bottom w:val="none" w:sz="0" w:space="0" w:color="auto"/>
        <w:right w:val="none" w:sz="0" w:space="0" w:color="auto"/>
      </w:divBdr>
    </w:div>
    <w:div w:id="1602106353">
      <w:bodyDiv w:val="1"/>
      <w:marLeft w:val="0"/>
      <w:marRight w:val="0"/>
      <w:marTop w:val="0"/>
      <w:marBottom w:val="0"/>
      <w:divBdr>
        <w:top w:val="none" w:sz="0" w:space="0" w:color="auto"/>
        <w:left w:val="none" w:sz="0" w:space="0" w:color="auto"/>
        <w:bottom w:val="none" w:sz="0" w:space="0" w:color="auto"/>
        <w:right w:val="none" w:sz="0" w:space="0" w:color="auto"/>
      </w:divBdr>
    </w:div>
    <w:div w:id="16959546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20844;&#21496;&#35268;&#33539;\C&#35821;&#35328;&#35268;&#33539;\&#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5800-259F-4FB2-BB46-9B17CC54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开发计划</Template>
  <TotalTime>2</TotalTime>
  <Pages>39</Pages>
  <Words>5783</Words>
  <Characters>32964</Characters>
  <Application>Microsoft Office Word</Application>
  <DocSecurity>0</DocSecurity>
  <PresentationFormat/>
  <Lines>274</Lines>
  <Paragraphs>77</Paragraphs>
  <Slides>0</Slides>
  <Notes>0</Notes>
  <HiddenSlides>0</HiddenSlides>
  <MMClips>0</MMClips>
  <ScaleCrop>false</ScaleCrop>
  <Manager/>
  <Company> </Company>
  <LinksUpToDate>false</LinksUpToDate>
  <CharactersWithSpaces>38670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开发计划</dc:title>
  <dc:subject/>
  <dc:creator>陈宇</dc:creator>
  <cp:keywords/>
  <dc:description/>
  <cp:lastModifiedBy>zeng tao</cp:lastModifiedBy>
  <cp:revision>2</cp:revision>
  <cp:lastPrinted>2014-04-01T01:21:00Z</cp:lastPrinted>
  <dcterms:created xsi:type="dcterms:W3CDTF">2022-10-20T01:14:00Z</dcterms:created>
  <dcterms:modified xsi:type="dcterms:W3CDTF">2022-10-20T01:14:00Z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y fmtid="{D5CDD505-2E9C-101B-9397-08002B2CF9AE}" pid="3" name="_NewReviewCycle">
    <vt:lpwstr/>
  </property>
</Properties>
</file>